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980" w:type="dxa"/>
        <w:tblInd w:w="-815" w:type="dxa"/>
        <w:tblLook w:val="04A0" w:firstRow="1" w:lastRow="0" w:firstColumn="1" w:lastColumn="0" w:noHBand="0" w:noVBand="1"/>
      </w:tblPr>
      <w:tblGrid>
        <w:gridCol w:w="5490"/>
        <w:gridCol w:w="5490"/>
      </w:tblGrid>
      <w:tr w:rsidR="009A2D11" w:rsidRPr="00755690" w:rsidTr="009A2D11">
        <w:tc>
          <w:tcPr>
            <w:tcW w:w="5490" w:type="dxa"/>
          </w:tcPr>
          <w:p w:rsidR="009A2D11" w:rsidRPr="00755690" w:rsidRDefault="009A2D11" w:rsidP="00755690">
            <w:pPr>
              <w:pStyle w:val="bp"/>
              <w:rPr>
                <w:rFonts w:ascii="Cambria" w:hAnsi="Cambria" w:cs="Arial"/>
                <w:b/>
                <w:color w:val="000000" w:themeColor="text1"/>
                <w:sz w:val="24"/>
                <w:szCs w:val="24"/>
              </w:rPr>
            </w:pPr>
            <w:r w:rsidRPr="00755690">
              <w:rPr>
                <w:rFonts w:ascii="Cambria" w:hAnsi="Cambria" w:cs="Arial"/>
                <w:b/>
                <w:color w:val="000000" w:themeColor="text1"/>
                <w:sz w:val="24"/>
                <w:szCs w:val="24"/>
              </w:rPr>
              <w:t>Test Name</w:t>
            </w:r>
          </w:p>
        </w:tc>
        <w:tc>
          <w:tcPr>
            <w:tcW w:w="5490" w:type="dxa"/>
          </w:tcPr>
          <w:p w:rsidR="009A2D11" w:rsidRPr="00755690" w:rsidRDefault="009A2D11" w:rsidP="00755690">
            <w:pPr>
              <w:pStyle w:val="bp"/>
              <w:tabs>
                <w:tab w:val="left" w:pos="5685"/>
              </w:tabs>
              <w:rPr>
                <w:rFonts w:ascii="Cambria" w:hAnsi="Cambria" w:cs="Arial"/>
                <w:color w:val="000000" w:themeColor="text1"/>
                <w:sz w:val="24"/>
                <w:szCs w:val="24"/>
              </w:rPr>
            </w:pPr>
            <w:r w:rsidRPr="00755690">
              <w:rPr>
                <w:rFonts w:ascii="Cambria" w:hAnsi="Cambria" w:cs="Arial"/>
                <w:color w:val="000000" w:themeColor="text1"/>
                <w:sz w:val="24"/>
                <w:szCs w:val="24"/>
              </w:rPr>
              <w:t>Manage Product Test</w:t>
            </w:r>
          </w:p>
        </w:tc>
      </w:tr>
      <w:tr w:rsidR="009A2D11" w:rsidRPr="00755690" w:rsidTr="009A2D11">
        <w:tc>
          <w:tcPr>
            <w:tcW w:w="5490" w:type="dxa"/>
          </w:tcPr>
          <w:p w:rsidR="009A2D11" w:rsidRPr="00755690" w:rsidRDefault="009A2D11" w:rsidP="00755690">
            <w:pPr>
              <w:pStyle w:val="bp"/>
              <w:rPr>
                <w:rFonts w:ascii="Cambria" w:hAnsi="Cambria" w:cs="Arial"/>
                <w:b/>
                <w:color w:val="000000" w:themeColor="text1"/>
                <w:sz w:val="24"/>
                <w:szCs w:val="24"/>
              </w:rPr>
            </w:pPr>
            <w:r w:rsidRPr="00755690">
              <w:rPr>
                <w:rFonts w:ascii="Cambria" w:hAnsi="Cambria" w:cs="Arial"/>
                <w:b/>
                <w:color w:val="000000" w:themeColor="text1"/>
                <w:sz w:val="24"/>
                <w:szCs w:val="24"/>
              </w:rPr>
              <w:t>Use Case Tested:</w:t>
            </w:r>
          </w:p>
        </w:tc>
        <w:tc>
          <w:tcPr>
            <w:tcW w:w="5490" w:type="dxa"/>
          </w:tcPr>
          <w:p w:rsidR="009A2D11" w:rsidRPr="00755690" w:rsidRDefault="009A2D11" w:rsidP="00755690">
            <w:pPr>
              <w:pStyle w:val="bp"/>
              <w:tabs>
                <w:tab w:val="left" w:pos="5685"/>
              </w:tabs>
              <w:rPr>
                <w:rFonts w:ascii="Cambria" w:hAnsi="Cambria" w:cs="Arial"/>
                <w:color w:val="000000" w:themeColor="text1"/>
                <w:sz w:val="24"/>
                <w:szCs w:val="24"/>
              </w:rPr>
            </w:pPr>
            <w:r w:rsidRPr="00755690">
              <w:rPr>
                <w:rFonts w:ascii="Cambria" w:hAnsi="Cambria" w:cs="Arial"/>
                <w:color w:val="000000" w:themeColor="text1"/>
                <w:sz w:val="24"/>
                <w:szCs w:val="24"/>
              </w:rPr>
              <w:t>UC1: Manage Products</w:t>
            </w:r>
          </w:p>
        </w:tc>
      </w:tr>
      <w:tr w:rsidR="009A2D11" w:rsidRPr="00755690" w:rsidTr="009A2D11">
        <w:tc>
          <w:tcPr>
            <w:tcW w:w="5490" w:type="dxa"/>
          </w:tcPr>
          <w:p w:rsidR="009A2D11" w:rsidRPr="00755690" w:rsidRDefault="009A2D11" w:rsidP="00755690">
            <w:pPr>
              <w:pStyle w:val="bp"/>
              <w:rPr>
                <w:rFonts w:ascii="Cambria" w:hAnsi="Cambria" w:cs="Arial"/>
                <w:b/>
                <w:color w:val="000000" w:themeColor="text1"/>
                <w:sz w:val="24"/>
                <w:szCs w:val="24"/>
              </w:rPr>
            </w:pPr>
            <w:r w:rsidRPr="00755690">
              <w:rPr>
                <w:rFonts w:ascii="Cambria" w:hAnsi="Cambria" w:cs="Arial"/>
                <w:b/>
                <w:color w:val="000000" w:themeColor="text1"/>
                <w:sz w:val="24"/>
                <w:szCs w:val="24"/>
              </w:rPr>
              <w:t>Test Description:</w:t>
            </w:r>
          </w:p>
        </w:tc>
        <w:tc>
          <w:tcPr>
            <w:tcW w:w="5490" w:type="dxa"/>
          </w:tcPr>
          <w:p w:rsidR="009A2D11" w:rsidRPr="00755690" w:rsidRDefault="009A2D11" w:rsidP="00755690">
            <w:pPr>
              <w:pStyle w:val="bp"/>
              <w:ind w:left="-48" w:firstLine="48"/>
              <w:rPr>
                <w:rFonts w:ascii="Cambria" w:hAnsi="Cambria" w:cs="Arial"/>
                <w:color w:val="000000" w:themeColor="text1"/>
                <w:sz w:val="24"/>
                <w:szCs w:val="24"/>
              </w:rPr>
            </w:pPr>
            <w:r w:rsidRPr="00755690">
              <w:rPr>
                <w:rFonts w:ascii="Cambria" w:hAnsi="Cambria" w:cs="Arial"/>
                <w:color w:val="000000" w:themeColor="text1"/>
                <w:sz w:val="24"/>
                <w:szCs w:val="24"/>
              </w:rPr>
              <w:t>The purpose of this test is to verify that the user can manage the product on the application. Within the scope of this test, it will be verified that the system lists the products registered on the system to the user with their prices, the user can add the desired product from the relevant list to the shopping cart, and remove the product added to the shopping cart from the cart It will also be verified within the scope of this test that the user can increase or decrease the number of products added to the shopping cart through the cart and system will display new total price.</w:t>
            </w:r>
          </w:p>
        </w:tc>
      </w:tr>
      <w:tr w:rsidR="009A2D11" w:rsidRPr="00755690" w:rsidTr="009A2D11">
        <w:tc>
          <w:tcPr>
            <w:tcW w:w="5490" w:type="dxa"/>
          </w:tcPr>
          <w:p w:rsidR="009A2D11" w:rsidRPr="00755690" w:rsidRDefault="009A2D11" w:rsidP="00755690">
            <w:pPr>
              <w:pStyle w:val="bp"/>
              <w:rPr>
                <w:rFonts w:ascii="Cambria" w:hAnsi="Cambria" w:cs="Arial"/>
                <w:b/>
                <w:color w:val="000000" w:themeColor="text1"/>
                <w:sz w:val="24"/>
                <w:szCs w:val="24"/>
              </w:rPr>
            </w:pPr>
            <w:r w:rsidRPr="00755690">
              <w:rPr>
                <w:rFonts w:ascii="Cambria" w:hAnsi="Cambria" w:cs="Arial"/>
                <w:b/>
                <w:color w:val="000000" w:themeColor="text1"/>
                <w:sz w:val="24"/>
                <w:szCs w:val="24"/>
              </w:rPr>
              <w:t>Pre-conditions</w:t>
            </w:r>
          </w:p>
        </w:tc>
        <w:tc>
          <w:tcPr>
            <w:tcW w:w="5490" w:type="dxa"/>
          </w:tcPr>
          <w:p w:rsidR="009A2D11" w:rsidRPr="00755690" w:rsidRDefault="009A2D11" w:rsidP="00755690">
            <w:pPr>
              <w:pStyle w:val="bp"/>
              <w:numPr>
                <w:ilvl w:val="0"/>
                <w:numId w:val="1"/>
              </w:numPr>
              <w:rPr>
                <w:rFonts w:ascii="Cambria" w:hAnsi="Cambria" w:cs="Arial"/>
                <w:color w:val="000000" w:themeColor="text1"/>
                <w:sz w:val="24"/>
                <w:szCs w:val="24"/>
              </w:rPr>
            </w:pPr>
            <w:r w:rsidRPr="00755690">
              <w:rPr>
                <w:rFonts w:ascii="Cambria" w:hAnsi="Cambria" w:cs="Arial"/>
                <w:color w:val="000000" w:themeColor="text1"/>
                <w:sz w:val="24"/>
                <w:szCs w:val="24"/>
              </w:rPr>
              <w:t>To log in to the system, at least one user must be registered to the syst</w:t>
            </w:r>
            <w:r w:rsidR="00901EB7" w:rsidRPr="00755690">
              <w:rPr>
                <w:rFonts w:ascii="Cambria" w:hAnsi="Cambria" w:cs="Arial"/>
                <w:color w:val="000000" w:themeColor="text1"/>
                <w:sz w:val="24"/>
                <w:szCs w:val="24"/>
              </w:rPr>
              <w:t>em.</w:t>
            </w:r>
          </w:p>
          <w:p w:rsidR="009A2D11" w:rsidRPr="00755690" w:rsidRDefault="009A2D11" w:rsidP="00755690">
            <w:pPr>
              <w:pStyle w:val="bp"/>
              <w:numPr>
                <w:ilvl w:val="0"/>
                <w:numId w:val="1"/>
              </w:numPr>
              <w:rPr>
                <w:rFonts w:ascii="Cambria" w:hAnsi="Cambria" w:cs="Arial"/>
                <w:color w:val="000000" w:themeColor="text1"/>
                <w:sz w:val="24"/>
                <w:szCs w:val="24"/>
              </w:rPr>
            </w:pPr>
            <w:r w:rsidRPr="00755690">
              <w:rPr>
                <w:rFonts w:ascii="Cambria" w:hAnsi="Cambria" w:cs="Arial"/>
                <w:color w:val="000000" w:themeColor="text1"/>
                <w:sz w:val="24"/>
                <w:szCs w:val="24"/>
              </w:rPr>
              <w:t>The product list must be entered into the system.</w:t>
            </w:r>
          </w:p>
        </w:tc>
      </w:tr>
      <w:tr w:rsidR="009A2D11" w:rsidRPr="00755690" w:rsidTr="009A2D11">
        <w:tc>
          <w:tcPr>
            <w:tcW w:w="5490" w:type="dxa"/>
          </w:tcPr>
          <w:p w:rsidR="009A2D11" w:rsidRPr="00755690" w:rsidRDefault="009A2D11" w:rsidP="00755690">
            <w:pPr>
              <w:pStyle w:val="bp"/>
              <w:rPr>
                <w:rFonts w:ascii="Cambria" w:hAnsi="Cambria" w:cs="Arial"/>
                <w:b/>
                <w:color w:val="000000" w:themeColor="text1"/>
                <w:sz w:val="24"/>
                <w:szCs w:val="24"/>
              </w:rPr>
            </w:pPr>
            <w:r w:rsidRPr="00755690">
              <w:rPr>
                <w:rFonts w:ascii="Cambria" w:hAnsi="Cambria" w:cs="Arial"/>
                <w:b/>
                <w:color w:val="000000" w:themeColor="text1"/>
                <w:sz w:val="24"/>
                <w:szCs w:val="24"/>
              </w:rPr>
              <w:t>Post-conditions</w:t>
            </w:r>
          </w:p>
        </w:tc>
        <w:tc>
          <w:tcPr>
            <w:tcW w:w="5490" w:type="dxa"/>
          </w:tcPr>
          <w:p w:rsidR="009A2D11" w:rsidRPr="00755690" w:rsidRDefault="009A2D11" w:rsidP="00755690">
            <w:pPr>
              <w:pStyle w:val="bp"/>
              <w:rPr>
                <w:rFonts w:ascii="Cambria" w:hAnsi="Cambria" w:cs="Arial"/>
                <w:color w:val="000000" w:themeColor="text1"/>
                <w:sz w:val="24"/>
                <w:szCs w:val="24"/>
              </w:rPr>
            </w:pPr>
            <w:r w:rsidRPr="00755690">
              <w:rPr>
                <w:rFonts w:ascii="Cambria" w:hAnsi="Cambria" w:cs="Arial"/>
                <w:color w:val="000000" w:themeColor="text1"/>
                <w:sz w:val="24"/>
                <w:szCs w:val="24"/>
              </w:rPr>
              <w:t>Inventory is updated by sytem. Items in the basket are displayed to User.</w:t>
            </w:r>
          </w:p>
        </w:tc>
      </w:tr>
      <w:tr w:rsidR="009A2D11" w:rsidRPr="00755690" w:rsidTr="009A2D11">
        <w:tc>
          <w:tcPr>
            <w:tcW w:w="5490" w:type="dxa"/>
          </w:tcPr>
          <w:p w:rsidR="009A2D11" w:rsidRPr="00755690" w:rsidRDefault="009A2D11" w:rsidP="00755690">
            <w:pPr>
              <w:pStyle w:val="bp"/>
              <w:spacing w:before="0" w:after="0"/>
              <w:rPr>
                <w:rFonts w:ascii="Cambria" w:hAnsi="Cambria" w:cs="Arial"/>
                <w:b/>
                <w:color w:val="000000" w:themeColor="text1"/>
                <w:sz w:val="24"/>
                <w:szCs w:val="24"/>
              </w:rPr>
            </w:pPr>
            <w:r w:rsidRPr="00755690">
              <w:rPr>
                <w:rFonts w:ascii="Cambria" w:hAnsi="Cambria" w:cs="Arial"/>
                <w:b/>
                <w:color w:val="000000" w:themeColor="text1"/>
                <w:sz w:val="24"/>
                <w:szCs w:val="24"/>
              </w:rPr>
              <w:t>Notes:</w:t>
            </w:r>
          </w:p>
        </w:tc>
        <w:tc>
          <w:tcPr>
            <w:tcW w:w="5490" w:type="dxa"/>
          </w:tcPr>
          <w:p w:rsidR="009A2D11" w:rsidRPr="00755690" w:rsidRDefault="009A2D11" w:rsidP="00755690">
            <w:pPr>
              <w:pStyle w:val="bp"/>
              <w:rPr>
                <w:rFonts w:ascii="Cambria" w:hAnsi="Cambria" w:cs="Arial"/>
                <w:b/>
                <w:bCs/>
                <w:color w:val="000000" w:themeColor="text1"/>
                <w:sz w:val="24"/>
                <w:szCs w:val="24"/>
              </w:rPr>
            </w:pPr>
          </w:p>
          <w:p w:rsidR="009A2D11" w:rsidRPr="00755690" w:rsidRDefault="009A2D11" w:rsidP="00755690">
            <w:pPr>
              <w:pStyle w:val="bp"/>
              <w:rPr>
                <w:rFonts w:ascii="Cambria" w:hAnsi="Cambria" w:cs="Arial"/>
                <w:b/>
                <w:bCs/>
                <w:color w:val="000000" w:themeColor="text1"/>
                <w:sz w:val="24"/>
                <w:szCs w:val="24"/>
              </w:rPr>
            </w:pPr>
            <w:r w:rsidRPr="00755690">
              <w:rPr>
                <w:rFonts w:ascii="Cambria" w:hAnsi="Cambria" w:cs="Arial"/>
                <w:b/>
                <w:bCs/>
                <w:color w:val="000000" w:themeColor="text1"/>
                <w:sz w:val="24"/>
                <w:szCs w:val="24"/>
              </w:rPr>
              <w:t>All test steps run by test analyst and test status is pass.</w:t>
            </w:r>
          </w:p>
          <w:p w:rsidR="009A2D11" w:rsidRPr="00755690" w:rsidRDefault="009A2D11" w:rsidP="00755690">
            <w:pPr>
              <w:pStyle w:val="bp"/>
              <w:rPr>
                <w:rFonts w:ascii="Cambria" w:hAnsi="Cambria" w:cs="Arial"/>
                <w:b/>
                <w:bCs/>
                <w:color w:val="000000" w:themeColor="text1"/>
                <w:sz w:val="24"/>
                <w:szCs w:val="24"/>
              </w:rPr>
            </w:pPr>
          </w:p>
        </w:tc>
      </w:tr>
      <w:tr w:rsidR="009A2D11" w:rsidRPr="00755690" w:rsidTr="009A2D11">
        <w:tc>
          <w:tcPr>
            <w:tcW w:w="5490" w:type="dxa"/>
          </w:tcPr>
          <w:p w:rsidR="009A2D11" w:rsidRPr="00755690" w:rsidRDefault="009A2D11" w:rsidP="00755690">
            <w:pPr>
              <w:pStyle w:val="bp"/>
              <w:spacing w:before="0" w:after="0"/>
              <w:rPr>
                <w:rFonts w:ascii="Cambria" w:hAnsi="Cambria" w:cs="Arial"/>
                <w:b/>
                <w:color w:val="000000" w:themeColor="text1"/>
                <w:sz w:val="24"/>
                <w:szCs w:val="24"/>
              </w:rPr>
            </w:pPr>
            <w:r w:rsidRPr="00755690">
              <w:rPr>
                <w:rFonts w:ascii="Cambria" w:hAnsi="Cambria" w:cs="Arial"/>
                <w:b/>
                <w:color w:val="000000" w:themeColor="text1"/>
                <w:sz w:val="24"/>
                <w:szCs w:val="24"/>
              </w:rPr>
              <w:t>Result (Pass/Fail/Warning/Incomplete)</w:t>
            </w:r>
          </w:p>
        </w:tc>
        <w:tc>
          <w:tcPr>
            <w:tcW w:w="5490" w:type="dxa"/>
          </w:tcPr>
          <w:p w:rsidR="009A2D11" w:rsidRPr="00755690" w:rsidRDefault="009A2D11" w:rsidP="00755690">
            <w:pPr>
              <w:pStyle w:val="bp"/>
              <w:rPr>
                <w:rFonts w:ascii="Cambria" w:hAnsi="Cambria" w:cs="Arial"/>
                <w:b/>
                <w:bCs/>
                <w:color w:val="000000" w:themeColor="text1"/>
                <w:sz w:val="24"/>
                <w:szCs w:val="24"/>
              </w:rPr>
            </w:pPr>
            <w:r w:rsidRPr="00755690">
              <w:rPr>
                <w:rFonts w:ascii="Cambria" w:hAnsi="Cambria" w:cs="Arial"/>
                <w:b/>
                <w:bCs/>
                <w:color w:val="000000" w:themeColor="text1"/>
                <w:sz w:val="24"/>
                <w:szCs w:val="24"/>
              </w:rPr>
              <w:t>Pass</w:t>
            </w:r>
          </w:p>
        </w:tc>
      </w:tr>
    </w:tbl>
    <w:p w:rsidR="009A2D11" w:rsidRPr="00755690" w:rsidRDefault="009A2D11" w:rsidP="00755690">
      <w:pPr>
        <w:rPr>
          <w:rFonts w:ascii="Cambria" w:hAnsi="Cambria"/>
          <w:sz w:val="24"/>
          <w:szCs w:val="24"/>
        </w:rPr>
      </w:pPr>
    </w:p>
    <w:tbl>
      <w:tblPr>
        <w:tblStyle w:val="TableGrid"/>
        <w:tblW w:w="11070" w:type="dxa"/>
        <w:tblInd w:w="-815" w:type="dxa"/>
        <w:tblLook w:val="04A0" w:firstRow="1" w:lastRow="0" w:firstColumn="1" w:lastColumn="0" w:noHBand="0" w:noVBand="1"/>
      </w:tblPr>
      <w:tblGrid>
        <w:gridCol w:w="900"/>
        <w:gridCol w:w="3655"/>
        <w:gridCol w:w="4625"/>
        <w:gridCol w:w="810"/>
        <w:gridCol w:w="1080"/>
      </w:tblGrid>
      <w:tr w:rsidR="009A2D11" w:rsidRPr="00755690" w:rsidTr="00755690">
        <w:tc>
          <w:tcPr>
            <w:tcW w:w="900" w:type="dxa"/>
            <w:shd w:val="clear" w:color="auto" w:fill="AEAAAA" w:themeFill="background2" w:themeFillShade="BF"/>
          </w:tcPr>
          <w:p w:rsidR="009A2D11" w:rsidRPr="00755690" w:rsidRDefault="009A2D11" w:rsidP="00755690">
            <w:pPr>
              <w:rPr>
                <w:rFonts w:ascii="Cambria" w:hAnsi="Cambria"/>
                <w:sz w:val="24"/>
                <w:szCs w:val="24"/>
              </w:rPr>
            </w:pPr>
          </w:p>
        </w:tc>
        <w:tc>
          <w:tcPr>
            <w:tcW w:w="3655" w:type="dxa"/>
            <w:shd w:val="clear" w:color="auto" w:fill="AEAAAA" w:themeFill="background2" w:themeFillShade="BF"/>
          </w:tcPr>
          <w:p w:rsidR="009A2D11" w:rsidRPr="00755690" w:rsidRDefault="009A2D11" w:rsidP="00755690">
            <w:pPr>
              <w:pStyle w:val="proc"/>
              <w:numPr>
                <w:ilvl w:val="0"/>
                <w:numId w:val="0"/>
              </w:numPr>
              <w:rPr>
                <w:rFonts w:ascii="Cambria" w:hAnsi="Cambria" w:cs="Arial"/>
                <w:color w:val="000000" w:themeColor="text1"/>
                <w:sz w:val="24"/>
                <w:szCs w:val="24"/>
              </w:rPr>
            </w:pPr>
            <w:r w:rsidRPr="00755690">
              <w:rPr>
                <w:rFonts w:ascii="Cambria" w:hAnsi="Cambria" w:cs="Arial"/>
                <w:b/>
                <w:color w:val="000000" w:themeColor="text1"/>
                <w:sz w:val="24"/>
                <w:szCs w:val="24"/>
              </w:rPr>
              <w:t>TEST STEP</w:t>
            </w:r>
          </w:p>
        </w:tc>
        <w:tc>
          <w:tcPr>
            <w:tcW w:w="4625" w:type="dxa"/>
            <w:shd w:val="clear" w:color="auto" w:fill="AEAAAA" w:themeFill="background2" w:themeFillShade="BF"/>
          </w:tcPr>
          <w:p w:rsidR="009A2D11" w:rsidRPr="00755690" w:rsidRDefault="009A2D11" w:rsidP="00755690">
            <w:pPr>
              <w:pStyle w:val="bp"/>
              <w:rPr>
                <w:rFonts w:ascii="Cambria" w:hAnsi="Cambria" w:cs="Arial"/>
                <w:color w:val="000000" w:themeColor="text1"/>
                <w:sz w:val="24"/>
                <w:szCs w:val="24"/>
              </w:rPr>
            </w:pPr>
            <w:r w:rsidRPr="00755690">
              <w:rPr>
                <w:rFonts w:ascii="Cambria" w:hAnsi="Cambria" w:cs="Arial"/>
                <w:b/>
                <w:color w:val="000000" w:themeColor="text1"/>
                <w:sz w:val="24"/>
                <w:szCs w:val="24"/>
              </w:rPr>
              <w:t>EXPECTED TEST RESULTS</w:t>
            </w:r>
          </w:p>
        </w:tc>
        <w:tc>
          <w:tcPr>
            <w:tcW w:w="810" w:type="dxa"/>
            <w:shd w:val="clear" w:color="auto" w:fill="AEAAAA" w:themeFill="background2" w:themeFillShade="BF"/>
          </w:tcPr>
          <w:p w:rsidR="009A2D11" w:rsidRPr="00755690" w:rsidRDefault="009A2D11" w:rsidP="00755690">
            <w:pPr>
              <w:pStyle w:val="RowHeadings"/>
              <w:spacing w:before="80" w:after="80"/>
              <w:rPr>
                <w:rFonts w:ascii="Cambria" w:hAnsi="Cambria" w:cs="Arial"/>
                <w:color w:val="000000" w:themeColor="text1"/>
                <w:sz w:val="24"/>
                <w:szCs w:val="24"/>
              </w:rPr>
            </w:pPr>
            <w:r w:rsidRPr="00755690">
              <w:rPr>
                <w:rFonts w:ascii="Cambria" w:hAnsi="Cambria" w:cs="Arial"/>
                <w:color w:val="000000" w:themeColor="text1"/>
                <w:sz w:val="24"/>
                <w:szCs w:val="24"/>
              </w:rPr>
              <w:t>P</w:t>
            </w:r>
          </w:p>
        </w:tc>
        <w:tc>
          <w:tcPr>
            <w:tcW w:w="1080" w:type="dxa"/>
            <w:shd w:val="clear" w:color="auto" w:fill="AEAAAA" w:themeFill="background2" w:themeFillShade="BF"/>
          </w:tcPr>
          <w:p w:rsidR="009A2D11" w:rsidRPr="00755690" w:rsidRDefault="009A2D11" w:rsidP="00755690">
            <w:pPr>
              <w:pStyle w:val="RowHeadings"/>
              <w:spacing w:before="80" w:after="80"/>
              <w:rPr>
                <w:rFonts w:ascii="Cambria" w:hAnsi="Cambria" w:cs="Arial"/>
                <w:color w:val="000000" w:themeColor="text1"/>
                <w:sz w:val="24"/>
                <w:szCs w:val="24"/>
              </w:rPr>
            </w:pPr>
            <w:r w:rsidRPr="00755690">
              <w:rPr>
                <w:rFonts w:ascii="Cambria" w:hAnsi="Cambria" w:cs="Arial"/>
                <w:color w:val="000000" w:themeColor="text1"/>
                <w:sz w:val="24"/>
                <w:szCs w:val="24"/>
              </w:rPr>
              <w:t>F</w:t>
            </w:r>
          </w:p>
        </w:tc>
      </w:tr>
      <w:tr w:rsidR="009A2D11" w:rsidRPr="00755690" w:rsidTr="009A2D11">
        <w:tc>
          <w:tcPr>
            <w:tcW w:w="900" w:type="dxa"/>
          </w:tcPr>
          <w:p w:rsidR="009A2D11" w:rsidRPr="00755690" w:rsidRDefault="009A2D11" w:rsidP="00755690">
            <w:pPr>
              <w:pStyle w:val="proc"/>
              <w:rPr>
                <w:rFonts w:ascii="Cambria" w:hAnsi="Cambria" w:cs="Arial"/>
                <w:color w:val="000000" w:themeColor="text1"/>
                <w:sz w:val="24"/>
                <w:szCs w:val="24"/>
              </w:rPr>
            </w:pPr>
          </w:p>
        </w:tc>
        <w:tc>
          <w:tcPr>
            <w:tcW w:w="3655" w:type="dxa"/>
          </w:tcPr>
          <w:p w:rsidR="009A2D11" w:rsidRPr="00755690" w:rsidRDefault="009A2D11" w:rsidP="00755690">
            <w:pPr>
              <w:pStyle w:val="proc"/>
              <w:numPr>
                <w:ilvl w:val="0"/>
                <w:numId w:val="0"/>
              </w:numPr>
              <w:rPr>
                <w:rFonts w:ascii="Cambria" w:hAnsi="Cambria" w:cs="Arial"/>
                <w:color w:val="000000" w:themeColor="text1"/>
                <w:sz w:val="24"/>
                <w:szCs w:val="24"/>
              </w:rPr>
            </w:pPr>
            <w:r w:rsidRPr="00755690">
              <w:rPr>
                <w:rFonts w:ascii="Cambria" w:hAnsi="Cambria" w:cs="Arial"/>
                <w:color w:val="000000" w:themeColor="text1"/>
                <w:sz w:val="24"/>
                <w:szCs w:val="24"/>
              </w:rPr>
              <w:t>The user opens the product list and checks that the products.</w:t>
            </w:r>
          </w:p>
        </w:tc>
        <w:tc>
          <w:tcPr>
            <w:tcW w:w="4625" w:type="dxa"/>
          </w:tcPr>
          <w:p w:rsidR="009A2D11" w:rsidRPr="00755690" w:rsidRDefault="009A2D11" w:rsidP="00755690">
            <w:pPr>
              <w:pStyle w:val="bp"/>
              <w:rPr>
                <w:rFonts w:ascii="Cambria" w:hAnsi="Cambria" w:cs="Arial"/>
                <w:color w:val="000000" w:themeColor="text1"/>
                <w:sz w:val="24"/>
                <w:szCs w:val="24"/>
              </w:rPr>
            </w:pPr>
            <w:r w:rsidRPr="00755690">
              <w:rPr>
                <w:rFonts w:ascii="Cambria" w:hAnsi="Cambria" w:cs="Arial"/>
                <w:color w:val="000000" w:themeColor="text1"/>
                <w:sz w:val="24"/>
                <w:szCs w:val="24"/>
              </w:rPr>
              <w:t>It is seen that the products are displayed as a list.</w:t>
            </w:r>
          </w:p>
        </w:tc>
        <w:tc>
          <w:tcPr>
            <w:tcW w:w="810" w:type="dxa"/>
          </w:tcPr>
          <w:p w:rsidR="009A2D11" w:rsidRPr="00755690" w:rsidRDefault="009A2D11" w:rsidP="00755690">
            <w:pPr>
              <w:pStyle w:val="RowHeadings"/>
              <w:spacing w:before="80" w:after="80"/>
              <w:rPr>
                <w:rFonts w:ascii="Cambria" w:hAnsi="Cambria" w:cs="Arial"/>
                <w:b w:val="0"/>
                <w:color w:val="000000" w:themeColor="text1"/>
                <w:sz w:val="24"/>
                <w:szCs w:val="24"/>
              </w:rPr>
            </w:pPr>
            <w:r w:rsidRPr="00755690">
              <w:rPr>
                <w:rFonts w:ascii="Cambria" w:hAnsi="Cambria" w:cs="Arial"/>
                <w:b w:val="0"/>
                <w:color w:val="000000" w:themeColor="text1"/>
                <w:sz w:val="24"/>
                <w:szCs w:val="24"/>
              </w:rPr>
              <w:t>P</w:t>
            </w:r>
          </w:p>
        </w:tc>
        <w:tc>
          <w:tcPr>
            <w:tcW w:w="1080" w:type="dxa"/>
          </w:tcPr>
          <w:p w:rsidR="009A2D11" w:rsidRPr="00755690" w:rsidRDefault="009A2D11" w:rsidP="00755690">
            <w:pPr>
              <w:pStyle w:val="proc"/>
              <w:numPr>
                <w:ilvl w:val="0"/>
                <w:numId w:val="0"/>
              </w:numPr>
              <w:ind w:left="360"/>
              <w:rPr>
                <w:rFonts w:ascii="Cambria" w:hAnsi="Cambria" w:cs="Arial"/>
                <w:color w:val="000000" w:themeColor="text1"/>
                <w:sz w:val="24"/>
                <w:szCs w:val="24"/>
              </w:rPr>
            </w:pPr>
          </w:p>
        </w:tc>
      </w:tr>
      <w:tr w:rsidR="009A2D11" w:rsidRPr="00755690" w:rsidTr="009A2D11">
        <w:tc>
          <w:tcPr>
            <w:tcW w:w="900" w:type="dxa"/>
          </w:tcPr>
          <w:p w:rsidR="009A2D11" w:rsidRPr="00755690" w:rsidRDefault="009A2D11" w:rsidP="00755690">
            <w:pPr>
              <w:pStyle w:val="proc"/>
              <w:rPr>
                <w:rFonts w:ascii="Cambria" w:hAnsi="Cambria" w:cs="Arial"/>
                <w:color w:val="000000" w:themeColor="text1"/>
                <w:sz w:val="24"/>
                <w:szCs w:val="24"/>
              </w:rPr>
            </w:pPr>
          </w:p>
        </w:tc>
        <w:tc>
          <w:tcPr>
            <w:tcW w:w="3655" w:type="dxa"/>
          </w:tcPr>
          <w:p w:rsidR="009A2D11" w:rsidRPr="00755690" w:rsidRDefault="009A2D11" w:rsidP="00755690">
            <w:pPr>
              <w:pStyle w:val="proc"/>
              <w:numPr>
                <w:ilvl w:val="0"/>
                <w:numId w:val="0"/>
              </w:numPr>
              <w:ind w:left="360" w:hanging="360"/>
              <w:rPr>
                <w:rFonts w:ascii="Cambria" w:hAnsi="Cambria" w:cs="Arial"/>
                <w:color w:val="000000" w:themeColor="text1"/>
                <w:sz w:val="24"/>
                <w:szCs w:val="24"/>
              </w:rPr>
            </w:pPr>
            <w:r w:rsidRPr="00755690">
              <w:rPr>
                <w:rFonts w:ascii="Cambria" w:hAnsi="Cambria" w:cs="Arial"/>
                <w:color w:val="000000" w:themeColor="text1"/>
                <w:sz w:val="24"/>
                <w:szCs w:val="24"/>
              </w:rPr>
              <w:t>The user logs into the application with the user information given as test data.</w:t>
            </w:r>
          </w:p>
        </w:tc>
        <w:tc>
          <w:tcPr>
            <w:tcW w:w="4625" w:type="dxa"/>
          </w:tcPr>
          <w:p w:rsidR="009A2D11" w:rsidRPr="00755690" w:rsidRDefault="009A2D11" w:rsidP="00755690">
            <w:pPr>
              <w:pStyle w:val="bp"/>
              <w:rPr>
                <w:rFonts w:ascii="Cambria" w:hAnsi="Cambria" w:cs="Arial"/>
                <w:color w:val="000000" w:themeColor="text1"/>
                <w:sz w:val="24"/>
                <w:szCs w:val="24"/>
              </w:rPr>
            </w:pPr>
            <w:r w:rsidRPr="00755690">
              <w:rPr>
                <w:rFonts w:ascii="Cambria" w:hAnsi="Cambria" w:cs="Arial"/>
                <w:color w:val="000000" w:themeColor="text1"/>
                <w:sz w:val="24"/>
                <w:szCs w:val="24"/>
              </w:rPr>
              <w:t>It is seen that the user has successfully logged into the application.</w:t>
            </w:r>
          </w:p>
        </w:tc>
        <w:tc>
          <w:tcPr>
            <w:tcW w:w="810" w:type="dxa"/>
          </w:tcPr>
          <w:p w:rsidR="009A2D11" w:rsidRPr="00755690" w:rsidRDefault="009A2D11" w:rsidP="00755690">
            <w:pPr>
              <w:pStyle w:val="RowHeadings"/>
              <w:spacing w:before="80" w:after="80"/>
              <w:rPr>
                <w:rFonts w:ascii="Cambria" w:hAnsi="Cambria" w:cs="Arial"/>
                <w:b w:val="0"/>
                <w:color w:val="000000" w:themeColor="text1"/>
                <w:sz w:val="24"/>
                <w:szCs w:val="24"/>
              </w:rPr>
            </w:pPr>
            <w:r w:rsidRPr="00755690">
              <w:rPr>
                <w:rFonts w:ascii="Cambria" w:hAnsi="Cambria" w:cs="Arial"/>
                <w:b w:val="0"/>
                <w:color w:val="000000" w:themeColor="text1"/>
                <w:sz w:val="24"/>
                <w:szCs w:val="24"/>
              </w:rPr>
              <w:t>P</w:t>
            </w:r>
          </w:p>
        </w:tc>
        <w:tc>
          <w:tcPr>
            <w:tcW w:w="1080" w:type="dxa"/>
          </w:tcPr>
          <w:p w:rsidR="009A2D11" w:rsidRPr="00755690" w:rsidRDefault="009A2D11" w:rsidP="00755690">
            <w:pPr>
              <w:pStyle w:val="proc"/>
              <w:numPr>
                <w:ilvl w:val="0"/>
                <w:numId w:val="0"/>
              </w:numPr>
              <w:ind w:left="360"/>
              <w:rPr>
                <w:rFonts w:ascii="Cambria" w:hAnsi="Cambria" w:cs="Arial"/>
                <w:color w:val="000000" w:themeColor="text1"/>
                <w:sz w:val="24"/>
                <w:szCs w:val="24"/>
              </w:rPr>
            </w:pPr>
          </w:p>
        </w:tc>
      </w:tr>
      <w:tr w:rsidR="009A2D11" w:rsidRPr="00755690" w:rsidTr="009A2D11">
        <w:tc>
          <w:tcPr>
            <w:tcW w:w="900" w:type="dxa"/>
          </w:tcPr>
          <w:p w:rsidR="009A2D11" w:rsidRPr="00755690" w:rsidRDefault="009A2D11" w:rsidP="00755690">
            <w:pPr>
              <w:pStyle w:val="proc"/>
              <w:rPr>
                <w:rFonts w:ascii="Cambria" w:hAnsi="Cambria" w:cs="Arial"/>
                <w:color w:val="000000" w:themeColor="text1"/>
                <w:sz w:val="24"/>
                <w:szCs w:val="24"/>
              </w:rPr>
            </w:pPr>
          </w:p>
        </w:tc>
        <w:tc>
          <w:tcPr>
            <w:tcW w:w="3655" w:type="dxa"/>
          </w:tcPr>
          <w:p w:rsidR="009A2D11" w:rsidRPr="00755690" w:rsidRDefault="009A2D11" w:rsidP="00755690">
            <w:pPr>
              <w:pStyle w:val="proc"/>
              <w:numPr>
                <w:ilvl w:val="0"/>
                <w:numId w:val="0"/>
              </w:numPr>
              <w:ind w:firstLine="720"/>
              <w:rPr>
                <w:rFonts w:ascii="Cambria" w:hAnsi="Cambria" w:cs="Arial"/>
                <w:color w:val="000000" w:themeColor="text1"/>
                <w:sz w:val="24"/>
                <w:szCs w:val="24"/>
              </w:rPr>
            </w:pPr>
            <w:r w:rsidRPr="00755690">
              <w:rPr>
                <w:rFonts w:ascii="Cambria" w:hAnsi="Cambria" w:cs="Arial"/>
                <w:color w:val="000000" w:themeColor="text1"/>
                <w:sz w:val="24"/>
                <w:szCs w:val="24"/>
              </w:rPr>
              <w:t>User selects a product from product list and add the selected product to shopping cart.</w:t>
            </w:r>
          </w:p>
        </w:tc>
        <w:tc>
          <w:tcPr>
            <w:tcW w:w="4625" w:type="dxa"/>
          </w:tcPr>
          <w:p w:rsidR="009A2D11" w:rsidRPr="00755690" w:rsidRDefault="009A2D11" w:rsidP="00755690">
            <w:pPr>
              <w:pStyle w:val="bp"/>
              <w:rPr>
                <w:rFonts w:ascii="Cambria" w:hAnsi="Cambria" w:cs="Arial"/>
                <w:color w:val="000000" w:themeColor="text1"/>
                <w:sz w:val="24"/>
                <w:szCs w:val="24"/>
              </w:rPr>
            </w:pPr>
            <w:r w:rsidRPr="00755690">
              <w:rPr>
                <w:rFonts w:ascii="Cambria" w:hAnsi="Cambria" w:cs="Arial"/>
                <w:color w:val="000000" w:themeColor="text1"/>
                <w:sz w:val="24"/>
                <w:szCs w:val="24"/>
              </w:rPr>
              <w:t>Selected product has been successfully added to the shopping cart and system displays a total price.</w:t>
            </w:r>
          </w:p>
        </w:tc>
        <w:tc>
          <w:tcPr>
            <w:tcW w:w="810" w:type="dxa"/>
          </w:tcPr>
          <w:p w:rsidR="009A2D11" w:rsidRPr="00755690" w:rsidRDefault="00901EB7" w:rsidP="00755690">
            <w:pPr>
              <w:rPr>
                <w:rFonts w:ascii="Cambria" w:hAnsi="Cambria"/>
                <w:sz w:val="24"/>
                <w:szCs w:val="24"/>
              </w:rPr>
            </w:pPr>
            <w:r w:rsidRPr="00755690">
              <w:rPr>
                <w:rFonts w:ascii="Cambria" w:hAnsi="Cambria"/>
                <w:sz w:val="24"/>
                <w:szCs w:val="24"/>
              </w:rPr>
              <w:t>P</w:t>
            </w:r>
          </w:p>
        </w:tc>
        <w:tc>
          <w:tcPr>
            <w:tcW w:w="1080" w:type="dxa"/>
          </w:tcPr>
          <w:p w:rsidR="009A2D11" w:rsidRPr="00755690" w:rsidRDefault="009A2D11" w:rsidP="00755690">
            <w:pPr>
              <w:pStyle w:val="proc"/>
              <w:numPr>
                <w:ilvl w:val="0"/>
                <w:numId w:val="0"/>
              </w:numPr>
              <w:ind w:left="360" w:hanging="360"/>
              <w:rPr>
                <w:rFonts w:ascii="Cambria" w:hAnsi="Cambria" w:cs="Arial"/>
                <w:color w:val="000000" w:themeColor="text1"/>
                <w:sz w:val="24"/>
                <w:szCs w:val="24"/>
              </w:rPr>
            </w:pPr>
          </w:p>
        </w:tc>
      </w:tr>
      <w:tr w:rsidR="009A2D11" w:rsidRPr="00755690" w:rsidTr="009A2D11">
        <w:tc>
          <w:tcPr>
            <w:tcW w:w="900" w:type="dxa"/>
          </w:tcPr>
          <w:p w:rsidR="009A2D11" w:rsidRPr="00755690" w:rsidRDefault="009A2D11" w:rsidP="00755690">
            <w:pPr>
              <w:pStyle w:val="proc"/>
              <w:rPr>
                <w:rFonts w:ascii="Cambria" w:hAnsi="Cambria" w:cs="Arial"/>
                <w:color w:val="000000" w:themeColor="text1"/>
                <w:sz w:val="24"/>
                <w:szCs w:val="24"/>
              </w:rPr>
            </w:pPr>
          </w:p>
        </w:tc>
        <w:tc>
          <w:tcPr>
            <w:tcW w:w="3655" w:type="dxa"/>
          </w:tcPr>
          <w:p w:rsidR="009A2D11" w:rsidRPr="00755690" w:rsidRDefault="009A2D11" w:rsidP="00755690">
            <w:pPr>
              <w:pStyle w:val="proc"/>
              <w:numPr>
                <w:ilvl w:val="0"/>
                <w:numId w:val="0"/>
              </w:numPr>
              <w:rPr>
                <w:rFonts w:ascii="Cambria" w:hAnsi="Cambria" w:cs="Arial"/>
                <w:color w:val="000000" w:themeColor="text1"/>
                <w:sz w:val="24"/>
                <w:szCs w:val="24"/>
              </w:rPr>
            </w:pPr>
            <w:r w:rsidRPr="00755690">
              <w:rPr>
                <w:rFonts w:ascii="Cambria" w:hAnsi="Cambria" w:cs="Arial"/>
                <w:color w:val="000000" w:themeColor="text1"/>
                <w:sz w:val="24"/>
                <w:szCs w:val="24"/>
              </w:rPr>
              <w:t>The user opens the shopping cart.</w:t>
            </w:r>
          </w:p>
        </w:tc>
        <w:tc>
          <w:tcPr>
            <w:tcW w:w="4625" w:type="dxa"/>
          </w:tcPr>
          <w:p w:rsidR="009A2D11" w:rsidRPr="00755690" w:rsidRDefault="009A2D11" w:rsidP="00755690">
            <w:pPr>
              <w:pStyle w:val="bp"/>
              <w:rPr>
                <w:rFonts w:ascii="Cambria" w:hAnsi="Cambria" w:cs="Arial"/>
                <w:color w:val="000000" w:themeColor="text1"/>
                <w:sz w:val="24"/>
                <w:szCs w:val="24"/>
              </w:rPr>
            </w:pPr>
            <w:r w:rsidRPr="00755690">
              <w:rPr>
                <w:rFonts w:ascii="Cambria" w:hAnsi="Cambria" w:cs="Arial"/>
                <w:color w:val="000000" w:themeColor="text1"/>
                <w:sz w:val="24"/>
                <w:szCs w:val="24"/>
              </w:rPr>
              <w:t>It is seen that the added product is displayed in the shopping cart.</w:t>
            </w:r>
          </w:p>
        </w:tc>
        <w:tc>
          <w:tcPr>
            <w:tcW w:w="810" w:type="dxa"/>
          </w:tcPr>
          <w:p w:rsidR="009A2D11" w:rsidRPr="00755690" w:rsidRDefault="009A2D11" w:rsidP="00755690">
            <w:pPr>
              <w:pStyle w:val="RowHeadings"/>
              <w:spacing w:before="80" w:after="80"/>
              <w:rPr>
                <w:rFonts w:ascii="Cambria" w:hAnsi="Cambria" w:cs="Arial"/>
                <w:b w:val="0"/>
                <w:color w:val="000000" w:themeColor="text1"/>
                <w:sz w:val="24"/>
                <w:szCs w:val="24"/>
              </w:rPr>
            </w:pPr>
            <w:r w:rsidRPr="00755690">
              <w:rPr>
                <w:rFonts w:ascii="Cambria" w:hAnsi="Cambria" w:cs="Arial"/>
                <w:b w:val="0"/>
                <w:color w:val="000000" w:themeColor="text1"/>
                <w:sz w:val="24"/>
                <w:szCs w:val="24"/>
              </w:rPr>
              <w:t>P</w:t>
            </w:r>
          </w:p>
        </w:tc>
        <w:tc>
          <w:tcPr>
            <w:tcW w:w="1080" w:type="dxa"/>
          </w:tcPr>
          <w:p w:rsidR="009A2D11" w:rsidRPr="00755690" w:rsidRDefault="009A2D11" w:rsidP="00755690">
            <w:pPr>
              <w:pStyle w:val="RowHeadings"/>
              <w:spacing w:before="80" w:after="80"/>
              <w:rPr>
                <w:rFonts w:ascii="Cambria" w:hAnsi="Cambria" w:cs="Arial"/>
                <w:color w:val="000000" w:themeColor="text1"/>
                <w:sz w:val="24"/>
                <w:szCs w:val="24"/>
              </w:rPr>
            </w:pPr>
          </w:p>
        </w:tc>
      </w:tr>
      <w:tr w:rsidR="009A2D11" w:rsidRPr="00755690" w:rsidTr="009A2D11">
        <w:tc>
          <w:tcPr>
            <w:tcW w:w="900" w:type="dxa"/>
          </w:tcPr>
          <w:p w:rsidR="009A2D11" w:rsidRPr="00755690" w:rsidRDefault="009A2D11" w:rsidP="00755690">
            <w:pPr>
              <w:pStyle w:val="proc"/>
              <w:rPr>
                <w:rFonts w:ascii="Cambria" w:hAnsi="Cambria" w:cs="Arial"/>
                <w:color w:val="000000" w:themeColor="text1"/>
                <w:sz w:val="24"/>
                <w:szCs w:val="24"/>
              </w:rPr>
            </w:pPr>
          </w:p>
        </w:tc>
        <w:tc>
          <w:tcPr>
            <w:tcW w:w="3655" w:type="dxa"/>
          </w:tcPr>
          <w:p w:rsidR="009A2D11" w:rsidRPr="00755690" w:rsidRDefault="009A2D11" w:rsidP="00755690">
            <w:pPr>
              <w:pStyle w:val="proc"/>
              <w:numPr>
                <w:ilvl w:val="0"/>
                <w:numId w:val="0"/>
              </w:numPr>
              <w:rPr>
                <w:rFonts w:ascii="Cambria" w:hAnsi="Cambria" w:cs="Arial"/>
                <w:color w:val="000000" w:themeColor="text1"/>
                <w:sz w:val="24"/>
                <w:szCs w:val="24"/>
              </w:rPr>
            </w:pPr>
            <w:r w:rsidRPr="00755690">
              <w:rPr>
                <w:rFonts w:ascii="Cambria" w:hAnsi="Cambria" w:cs="Arial"/>
                <w:color w:val="000000" w:themeColor="text1"/>
                <w:sz w:val="24"/>
                <w:szCs w:val="24"/>
              </w:rPr>
              <w:t>The user deletes the product added to the shopping cart from the shopping cart.</w:t>
            </w:r>
          </w:p>
        </w:tc>
        <w:tc>
          <w:tcPr>
            <w:tcW w:w="4625" w:type="dxa"/>
          </w:tcPr>
          <w:p w:rsidR="009A2D11" w:rsidRPr="00755690" w:rsidRDefault="009A2D11" w:rsidP="00755690">
            <w:pPr>
              <w:pStyle w:val="bp"/>
              <w:rPr>
                <w:rFonts w:ascii="Cambria" w:hAnsi="Cambria" w:cs="Arial"/>
                <w:color w:val="000000" w:themeColor="text1"/>
                <w:sz w:val="24"/>
                <w:szCs w:val="24"/>
              </w:rPr>
            </w:pPr>
            <w:r w:rsidRPr="00755690">
              <w:rPr>
                <w:rFonts w:ascii="Cambria" w:hAnsi="Cambria" w:cs="Arial"/>
                <w:color w:val="000000" w:themeColor="text1"/>
                <w:sz w:val="24"/>
                <w:szCs w:val="24"/>
              </w:rPr>
              <w:t>It is seen that the shopping cart is displayed empty as system updates total price as a zero.</w:t>
            </w:r>
          </w:p>
        </w:tc>
        <w:tc>
          <w:tcPr>
            <w:tcW w:w="810" w:type="dxa"/>
          </w:tcPr>
          <w:p w:rsidR="009A2D11" w:rsidRPr="00755690" w:rsidRDefault="009A2D11" w:rsidP="00755690">
            <w:pPr>
              <w:pStyle w:val="RowHeadings"/>
              <w:spacing w:before="80" w:after="80"/>
              <w:rPr>
                <w:rFonts w:ascii="Cambria" w:hAnsi="Cambria" w:cs="Arial"/>
                <w:b w:val="0"/>
                <w:color w:val="000000" w:themeColor="text1"/>
                <w:sz w:val="24"/>
                <w:szCs w:val="24"/>
              </w:rPr>
            </w:pPr>
            <w:r w:rsidRPr="00755690">
              <w:rPr>
                <w:rFonts w:ascii="Cambria" w:hAnsi="Cambria" w:cs="Arial"/>
                <w:b w:val="0"/>
                <w:color w:val="000000" w:themeColor="text1"/>
                <w:sz w:val="24"/>
                <w:szCs w:val="24"/>
              </w:rPr>
              <w:t>P</w:t>
            </w:r>
          </w:p>
        </w:tc>
        <w:tc>
          <w:tcPr>
            <w:tcW w:w="1080" w:type="dxa"/>
          </w:tcPr>
          <w:p w:rsidR="009A2D11" w:rsidRPr="00755690" w:rsidRDefault="009A2D11" w:rsidP="00755690">
            <w:pPr>
              <w:pStyle w:val="RowHeadings"/>
              <w:spacing w:before="80" w:after="80"/>
              <w:rPr>
                <w:rFonts w:ascii="Cambria" w:hAnsi="Cambria" w:cs="Arial"/>
                <w:color w:val="000000" w:themeColor="text1"/>
                <w:sz w:val="24"/>
                <w:szCs w:val="24"/>
              </w:rPr>
            </w:pPr>
          </w:p>
        </w:tc>
      </w:tr>
      <w:tr w:rsidR="009A2D11" w:rsidRPr="00755690" w:rsidTr="009A2D11">
        <w:tc>
          <w:tcPr>
            <w:tcW w:w="900" w:type="dxa"/>
          </w:tcPr>
          <w:p w:rsidR="009A2D11" w:rsidRPr="00755690" w:rsidRDefault="009A2D11" w:rsidP="00755690">
            <w:pPr>
              <w:pStyle w:val="proc"/>
              <w:rPr>
                <w:rFonts w:ascii="Cambria" w:hAnsi="Cambria" w:cs="Arial"/>
                <w:color w:val="000000" w:themeColor="text1"/>
                <w:sz w:val="24"/>
                <w:szCs w:val="24"/>
              </w:rPr>
            </w:pPr>
          </w:p>
        </w:tc>
        <w:tc>
          <w:tcPr>
            <w:tcW w:w="3655" w:type="dxa"/>
          </w:tcPr>
          <w:p w:rsidR="009A2D11" w:rsidRPr="00755690" w:rsidRDefault="009A2D11" w:rsidP="00755690">
            <w:pPr>
              <w:pStyle w:val="proc"/>
              <w:numPr>
                <w:ilvl w:val="0"/>
                <w:numId w:val="0"/>
              </w:numPr>
              <w:rPr>
                <w:rFonts w:ascii="Cambria" w:hAnsi="Cambria" w:cs="Arial"/>
                <w:color w:val="000000" w:themeColor="text1"/>
                <w:sz w:val="24"/>
                <w:szCs w:val="24"/>
              </w:rPr>
            </w:pPr>
            <w:r w:rsidRPr="00755690">
              <w:rPr>
                <w:rFonts w:ascii="Cambria" w:hAnsi="Cambria" w:cs="Arial"/>
                <w:color w:val="000000" w:themeColor="text1"/>
                <w:sz w:val="24"/>
                <w:szCs w:val="24"/>
              </w:rPr>
              <w:t>User opens main page.</w:t>
            </w:r>
          </w:p>
        </w:tc>
        <w:tc>
          <w:tcPr>
            <w:tcW w:w="4625" w:type="dxa"/>
          </w:tcPr>
          <w:p w:rsidR="009A2D11" w:rsidRPr="00755690" w:rsidRDefault="009A2D11" w:rsidP="00755690">
            <w:pPr>
              <w:pStyle w:val="bp"/>
              <w:rPr>
                <w:rFonts w:ascii="Cambria" w:hAnsi="Cambria" w:cs="Arial"/>
                <w:color w:val="000000" w:themeColor="text1"/>
                <w:sz w:val="24"/>
                <w:szCs w:val="24"/>
              </w:rPr>
            </w:pPr>
            <w:r w:rsidRPr="00755690">
              <w:rPr>
                <w:rFonts w:ascii="Cambria" w:hAnsi="Cambria" w:cs="Arial"/>
                <w:color w:val="000000" w:themeColor="text1"/>
                <w:sz w:val="24"/>
                <w:szCs w:val="24"/>
              </w:rPr>
              <w:t>System displays main page successfully.</w:t>
            </w:r>
          </w:p>
        </w:tc>
        <w:tc>
          <w:tcPr>
            <w:tcW w:w="810" w:type="dxa"/>
          </w:tcPr>
          <w:p w:rsidR="009A2D11" w:rsidRPr="00755690" w:rsidRDefault="009A2D11" w:rsidP="00755690">
            <w:pPr>
              <w:pStyle w:val="RowHeadings"/>
              <w:spacing w:before="80" w:after="80"/>
              <w:rPr>
                <w:rFonts w:ascii="Cambria" w:hAnsi="Cambria" w:cs="Arial"/>
                <w:b w:val="0"/>
                <w:color w:val="000000" w:themeColor="text1"/>
                <w:sz w:val="24"/>
                <w:szCs w:val="24"/>
              </w:rPr>
            </w:pPr>
            <w:r w:rsidRPr="00755690">
              <w:rPr>
                <w:rFonts w:ascii="Cambria" w:hAnsi="Cambria" w:cs="Arial"/>
                <w:b w:val="0"/>
                <w:color w:val="000000" w:themeColor="text1"/>
                <w:sz w:val="24"/>
                <w:szCs w:val="24"/>
              </w:rPr>
              <w:t>P</w:t>
            </w:r>
          </w:p>
        </w:tc>
        <w:tc>
          <w:tcPr>
            <w:tcW w:w="1080" w:type="dxa"/>
          </w:tcPr>
          <w:p w:rsidR="009A2D11" w:rsidRPr="00755690" w:rsidRDefault="009A2D11" w:rsidP="00755690">
            <w:pPr>
              <w:pStyle w:val="RowHeadings"/>
              <w:spacing w:before="80" w:after="80"/>
              <w:rPr>
                <w:rFonts w:ascii="Cambria" w:hAnsi="Cambria" w:cs="Arial"/>
                <w:color w:val="000000" w:themeColor="text1"/>
                <w:sz w:val="24"/>
                <w:szCs w:val="24"/>
              </w:rPr>
            </w:pPr>
          </w:p>
        </w:tc>
      </w:tr>
      <w:tr w:rsidR="009A2D11" w:rsidRPr="00755690" w:rsidTr="009A2D11">
        <w:tc>
          <w:tcPr>
            <w:tcW w:w="900" w:type="dxa"/>
          </w:tcPr>
          <w:p w:rsidR="009A2D11" w:rsidRPr="00755690" w:rsidRDefault="009A2D11" w:rsidP="00755690">
            <w:pPr>
              <w:pStyle w:val="proc"/>
              <w:rPr>
                <w:rFonts w:ascii="Cambria" w:hAnsi="Cambria" w:cs="Arial"/>
                <w:color w:val="000000" w:themeColor="text1"/>
                <w:sz w:val="24"/>
                <w:szCs w:val="24"/>
              </w:rPr>
            </w:pPr>
          </w:p>
        </w:tc>
        <w:tc>
          <w:tcPr>
            <w:tcW w:w="3655" w:type="dxa"/>
          </w:tcPr>
          <w:p w:rsidR="009A2D11" w:rsidRPr="00755690" w:rsidRDefault="009A2D11" w:rsidP="00755690">
            <w:pPr>
              <w:pStyle w:val="proc"/>
              <w:numPr>
                <w:ilvl w:val="0"/>
                <w:numId w:val="0"/>
              </w:numPr>
              <w:rPr>
                <w:rFonts w:ascii="Cambria" w:hAnsi="Cambria" w:cs="Arial"/>
                <w:color w:val="000000" w:themeColor="text1"/>
                <w:sz w:val="24"/>
                <w:szCs w:val="24"/>
              </w:rPr>
            </w:pPr>
            <w:r w:rsidRPr="00755690">
              <w:rPr>
                <w:rFonts w:ascii="Cambria" w:hAnsi="Cambria" w:cs="Arial"/>
                <w:color w:val="000000" w:themeColor="text1"/>
                <w:sz w:val="24"/>
                <w:szCs w:val="24"/>
              </w:rPr>
              <w:t>User selects a product and add the selected product to shopping cart.</w:t>
            </w:r>
          </w:p>
        </w:tc>
        <w:tc>
          <w:tcPr>
            <w:tcW w:w="4625" w:type="dxa"/>
          </w:tcPr>
          <w:p w:rsidR="009A2D11" w:rsidRPr="00755690" w:rsidRDefault="009A2D11" w:rsidP="00755690">
            <w:pPr>
              <w:pStyle w:val="bp"/>
              <w:rPr>
                <w:rFonts w:ascii="Cambria" w:hAnsi="Cambria" w:cs="Arial"/>
                <w:color w:val="000000" w:themeColor="text1"/>
                <w:sz w:val="24"/>
                <w:szCs w:val="24"/>
              </w:rPr>
            </w:pPr>
            <w:r w:rsidRPr="00755690">
              <w:rPr>
                <w:rFonts w:ascii="Cambria" w:hAnsi="Cambria" w:cs="Arial"/>
                <w:color w:val="000000" w:themeColor="text1"/>
                <w:sz w:val="24"/>
                <w:szCs w:val="24"/>
              </w:rPr>
              <w:t>A selected product has been successfully added to the shopping cart.</w:t>
            </w:r>
          </w:p>
        </w:tc>
        <w:tc>
          <w:tcPr>
            <w:tcW w:w="810" w:type="dxa"/>
          </w:tcPr>
          <w:p w:rsidR="009A2D11" w:rsidRPr="00755690" w:rsidRDefault="009A2D11" w:rsidP="00755690">
            <w:pPr>
              <w:pStyle w:val="RowHeadings"/>
              <w:spacing w:before="80" w:after="80"/>
              <w:rPr>
                <w:rFonts w:ascii="Cambria" w:hAnsi="Cambria" w:cs="Arial"/>
                <w:b w:val="0"/>
                <w:color w:val="000000" w:themeColor="text1"/>
                <w:sz w:val="24"/>
                <w:szCs w:val="24"/>
              </w:rPr>
            </w:pPr>
            <w:r w:rsidRPr="00755690">
              <w:rPr>
                <w:rFonts w:ascii="Cambria" w:hAnsi="Cambria" w:cs="Arial"/>
                <w:b w:val="0"/>
                <w:color w:val="000000" w:themeColor="text1"/>
                <w:sz w:val="24"/>
                <w:szCs w:val="24"/>
              </w:rPr>
              <w:t>P</w:t>
            </w:r>
          </w:p>
        </w:tc>
        <w:tc>
          <w:tcPr>
            <w:tcW w:w="1080" w:type="dxa"/>
          </w:tcPr>
          <w:p w:rsidR="009A2D11" w:rsidRPr="00755690" w:rsidRDefault="009A2D11" w:rsidP="00755690">
            <w:pPr>
              <w:pStyle w:val="RowHeadings"/>
              <w:spacing w:before="80" w:after="80"/>
              <w:rPr>
                <w:rFonts w:ascii="Cambria" w:hAnsi="Cambria" w:cs="Arial"/>
                <w:color w:val="000000" w:themeColor="text1"/>
                <w:sz w:val="24"/>
                <w:szCs w:val="24"/>
              </w:rPr>
            </w:pPr>
          </w:p>
        </w:tc>
      </w:tr>
      <w:tr w:rsidR="009A2D11" w:rsidRPr="00755690" w:rsidTr="009A2D11">
        <w:tc>
          <w:tcPr>
            <w:tcW w:w="900" w:type="dxa"/>
          </w:tcPr>
          <w:p w:rsidR="009A2D11" w:rsidRPr="00755690" w:rsidRDefault="009A2D11" w:rsidP="00755690">
            <w:pPr>
              <w:pStyle w:val="proc"/>
              <w:rPr>
                <w:rFonts w:ascii="Cambria" w:hAnsi="Cambria" w:cs="Arial"/>
                <w:color w:val="000000" w:themeColor="text1"/>
                <w:sz w:val="24"/>
                <w:szCs w:val="24"/>
              </w:rPr>
            </w:pPr>
          </w:p>
        </w:tc>
        <w:tc>
          <w:tcPr>
            <w:tcW w:w="3655" w:type="dxa"/>
          </w:tcPr>
          <w:p w:rsidR="009A2D11" w:rsidRPr="00755690" w:rsidRDefault="009A2D11" w:rsidP="00755690">
            <w:pPr>
              <w:pStyle w:val="proc"/>
              <w:numPr>
                <w:ilvl w:val="0"/>
                <w:numId w:val="0"/>
              </w:numPr>
              <w:rPr>
                <w:rFonts w:ascii="Cambria" w:hAnsi="Cambria" w:cs="Arial"/>
                <w:color w:val="000000" w:themeColor="text1"/>
                <w:sz w:val="24"/>
                <w:szCs w:val="24"/>
              </w:rPr>
            </w:pPr>
            <w:r w:rsidRPr="00755690">
              <w:rPr>
                <w:rFonts w:ascii="Cambria" w:hAnsi="Cambria" w:cs="Arial"/>
                <w:color w:val="000000" w:themeColor="text1"/>
                <w:sz w:val="24"/>
                <w:szCs w:val="24"/>
              </w:rPr>
              <w:t>The user opens the shopping cart.</w:t>
            </w:r>
          </w:p>
        </w:tc>
        <w:tc>
          <w:tcPr>
            <w:tcW w:w="4625" w:type="dxa"/>
          </w:tcPr>
          <w:p w:rsidR="009A2D11" w:rsidRPr="00755690" w:rsidRDefault="009A2D11" w:rsidP="00755690">
            <w:pPr>
              <w:pStyle w:val="bp"/>
              <w:rPr>
                <w:rFonts w:ascii="Cambria" w:hAnsi="Cambria" w:cs="Arial"/>
                <w:color w:val="000000" w:themeColor="text1"/>
                <w:sz w:val="24"/>
                <w:szCs w:val="24"/>
              </w:rPr>
            </w:pPr>
            <w:r w:rsidRPr="00755690">
              <w:rPr>
                <w:rFonts w:ascii="Cambria" w:hAnsi="Cambria" w:cs="Arial"/>
                <w:color w:val="000000" w:themeColor="text1"/>
                <w:sz w:val="24"/>
                <w:szCs w:val="24"/>
              </w:rPr>
              <w:t>It is seen that the added product is displayed in the shopping cart.</w:t>
            </w:r>
          </w:p>
        </w:tc>
        <w:tc>
          <w:tcPr>
            <w:tcW w:w="810" w:type="dxa"/>
          </w:tcPr>
          <w:p w:rsidR="009A2D11" w:rsidRPr="00755690" w:rsidRDefault="009A2D11" w:rsidP="00755690">
            <w:pPr>
              <w:pStyle w:val="RowHeadings"/>
              <w:spacing w:before="80" w:after="80"/>
              <w:rPr>
                <w:rFonts w:ascii="Cambria" w:hAnsi="Cambria" w:cs="Arial"/>
                <w:b w:val="0"/>
                <w:color w:val="000000" w:themeColor="text1"/>
                <w:sz w:val="24"/>
                <w:szCs w:val="24"/>
              </w:rPr>
            </w:pPr>
            <w:r w:rsidRPr="00755690">
              <w:rPr>
                <w:rFonts w:ascii="Cambria" w:hAnsi="Cambria" w:cs="Arial"/>
                <w:b w:val="0"/>
                <w:color w:val="000000" w:themeColor="text1"/>
                <w:sz w:val="24"/>
                <w:szCs w:val="24"/>
              </w:rPr>
              <w:t>P</w:t>
            </w:r>
          </w:p>
        </w:tc>
        <w:tc>
          <w:tcPr>
            <w:tcW w:w="1080" w:type="dxa"/>
          </w:tcPr>
          <w:p w:rsidR="009A2D11" w:rsidRPr="00755690" w:rsidRDefault="009A2D11" w:rsidP="00755690">
            <w:pPr>
              <w:pStyle w:val="RowHeadings"/>
              <w:spacing w:before="80" w:after="80"/>
              <w:rPr>
                <w:rFonts w:ascii="Cambria" w:hAnsi="Cambria" w:cs="Arial"/>
                <w:color w:val="000000" w:themeColor="text1"/>
                <w:sz w:val="24"/>
                <w:szCs w:val="24"/>
              </w:rPr>
            </w:pPr>
          </w:p>
        </w:tc>
      </w:tr>
      <w:tr w:rsidR="009A2D11" w:rsidRPr="00755690" w:rsidTr="009A2D11">
        <w:tc>
          <w:tcPr>
            <w:tcW w:w="900" w:type="dxa"/>
          </w:tcPr>
          <w:p w:rsidR="009A2D11" w:rsidRPr="00755690" w:rsidRDefault="009A2D11" w:rsidP="00755690">
            <w:pPr>
              <w:rPr>
                <w:rFonts w:ascii="Cambria" w:hAnsi="Cambria"/>
                <w:sz w:val="24"/>
                <w:szCs w:val="24"/>
              </w:rPr>
            </w:pPr>
            <w:r w:rsidRPr="00755690">
              <w:rPr>
                <w:rFonts w:ascii="Cambria" w:hAnsi="Cambria"/>
                <w:sz w:val="24"/>
                <w:szCs w:val="24"/>
              </w:rPr>
              <w:t>9.</w:t>
            </w:r>
          </w:p>
        </w:tc>
        <w:tc>
          <w:tcPr>
            <w:tcW w:w="3655" w:type="dxa"/>
          </w:tcPr>
          <w:p w:rsidR="009A2D11" w:rsidRPr="00755690" w:rsidRDefault="009A2D11" w:rsidP="00755690">
            <w:pPr>
              <w:pStyle w:val="proc"/>
              <w:numPr>
                <w:ilvl w:val="0"/>
                <w:numId w:val="0"/>
              </w:numPr>
              <w:rPr>
                <w:rFonts w:ascii="Cambria" w:hAnsi="Cambria" w:cs="Arial"/>
                <w:color w:val="000000" w:themeColor="text1"/>
                <w:sz w:val="24"/>
                <w:szCs w:val="24"/>
              </w:rPr>
            </w:pPr>
            <w:r w:rsidRPr="00755690">
              <w:rPr>
                <w:rFonts w:ascii="Cambria" w:hAnsi="Cambria" w:cs="Arial"/>
                <w:color w:val="000000" w:themeColor="text1"/>
                <w:sz w:val="24"/>
                <w:szCs w:val="24"/>
              </w:rPr>
              <w:t>User updates the number of the product as a two which is in the shopping cart.</w:t>
            </w:r>
          </w:p>
        </w:tc>
        <w:tc>
          <w:tcPr>
            <w:tcW w:w="4625" w:type="dxa"/>
          </w:tcPr>
          <w:p w:rsidR="009A2D11" w:rsidRPr="00755690" w:rsidRDefault="009A2D11" w:rsidP="00755690">
            <w:pPr>
              <w:pStyle w:val="bp"/>
              <w:rPr>
                <w:rFonts w:ascii="Cambria" w:hAnsi="Cambria" w:cs="Arial"/>
                <w:color w:val="000000" w:themeColor="text1"/>
                <w:sz w:val="24"/>
                <w:szCs w:val="24"/>
              </w:rPr>
            </w:pPr>
            <w:r w:rsidRPr="00755690">
              <w:rPr>
                <w:rFonts w:ascii="Cambria" w:hAnsi="Cambria" w:cs="Arial"/>
                <w:color w:val="000000" w:themeColor="text1"/>
                <w:sz w:val="24"/>
                <w:szCs w:val="24"/>
              </w:rPr>
              <w:t>It is seen that the system displays the total cost of two products and the number of products is displayed as two.</w:t>
            </w:r>
          </w:p>
        </w:tc>
        <w:tc>
          <w:tcPr>
            <w:tcW w:w="810" w:type="dxa"/>
          </w:tcPr>
          <w:p w:rsidR="009A2D11" w:rsidRPr="00755690" w:rsidRDefault="009A2D11" w:rsidP="00755690">
            <w:pPr>
              <w:pStyle w:val="RowHeadings"/>
              <w:spacing w:before="80" w:after="80"/>
              <w:rPr>
                <w:rFonts w:ascii="Cambria" w:hAnsi="Cambria" w:cs="Arial"/>
                <w:b w:val="0"/>
                <w:color w:val="000000" w:themeColor="text1"/>
                <w:sz w:val="24"/>
                <w:szCs w:val="24"/>
              </w:rPr>
            </w:pPr>
            <w:r w:rsidRPr="00755690">
              <w:rPr>
                <w:rFonts w:ascii="Cambria" w:hAnsi="Cambria" w:cs="Arial"/>
                <w:b w:val="0"/>
                <w:color w:val="000000" w:themeColor="text1"/>
                <w:sz w:val="24"/>
                <w:szCs w:val="24"/>
              </w:rPr>
              <w:t>P</w:t>
            </w:r>
          </w:p>
        </w:tc>
        <w:tc>
          <w:tcPr>
            <w:tcW w:w="1080" w:type="dxa"/>
          </w:tcPr>
          <w:p w:rsidR="009A2D11" w:rsidRPr="00755690" w:rsidRDefault="009A2D11" w:rsidP="00755690">
            <w:pPr>
              <w:pStyle w:val="RowHeadings"/>
              <w:spacing w:before="80" w:after="80"/>
              <w:rPr>
                <w:rFonts w:ascii="Cambria" w:hAnsi="Cambria" w:cs="Arial"/>
                <w:color w:val="000000" w:themeColor="text1"/>
                <w:sz w:val="24"/>
                <w:szCs w:val="24"/>
              </w:rPr>
            </w:pPr>
          </w:p>
        </w:tc>
      </w:tr>
    </w:tbl>
    <w:p w:rsidR="009A2D11" w:rsidRPr="00755690" w:rsidRDefault="009A2D11" w:rsidP="00755690">
      <w:pPr>
        <w:rPr>
          <w:rFonts w:ascii="Cambria" w:hAnsi="Cambria"/>
          <w:sz w:val="24"/>
          <w:szCs w:val="24"/>
        </w:rPr>
      </w:pPr>
    </w:p>
    <w:tbl>
      <w:tblPr>
        <w:tblStyle w:val="TableGrid"/>
        <w:tblW w:w="11070" w:type="dxa"/>
        <w:tblInd w:w="-815" w:type="dxa"/>
        <w:tblLook w:val="01E0" w:firstRow="1" w:lastRow="1" w:firstColumn="1" w:lastColumn="1" w:noHBand="0" w:noVBand="0"/>
      </w:tblPr>
      <w:tblGrid>
        <w:gridCol w:w="2638"/>
        <w:gridCol w:w="1354"/>
        <w:gridCol w:w="1662"/>
        <w:gridCol w:w="1759"/>
        <w:gridCol w:w="1376"/>
        <w:gridCol w:w="2281"/>
      </w:tblGrid>
      <w:tr w:rsidR="009A2D11" w:rsidRPr="00755690" w:rsidTr="001640FE">
        <w:tc>
          <w:tcPr>
            <w:tcW w:w="11070" w:type="dxa"/>
            <w:gridSpan w:val="6"/>
            <w:tcBorders>
              <w:top w:val="single" w:sz="4" w:space="0" w:color="auto"/>
              <w:left w:val="single" w:sz="4" w:space="0" w:color="auto"/>
              <w:bottom w:val="single" w:sz="4" w:space="0" w:color="auto"/>
              <w:right w:val="single" w:sz="4" w:space="0" w:color="auto"/>
            </w:tcBorders>
            <w:shd w:val="clear" w:color="auto" w:fill="E6E6E6"/>
          </w:tcPr>
          <w:p w:rsidR="009A2D11" w:rsidRPr="00755690" w:rsidRDefault="009A2D11" w:rsidP="00755690">
            <w:pPr>
              <w:pStyle w:val="bp"/>
              <w:spacing w:before="0" w:after="0"/>
              <w:rPr>
                <w:rFonts w:ascii="Cambria" w:hAnsi="Cambria" w:cs="Arial"/>
                <w:b/>
                <w:color w:val="000000" w:themeColor="text1"/>
                <w:sz w:val="24"/>
                <w:szCs w:val="24"/>
              </w:rPr>
            </w:pPr>
            <w:r w:rsidRPr="00755690">
              <w:rPr>
                <w:rFonts w:ascii="Cambria" w:hAnsi="Cambria" w:cs="Arial"/>
                <w:b/>
                <w:color w:val="000000" w:themeColor="text1"/>
                <w:sz w:val="24"/>
                <w:szCs w:val="24"/>
              </w:rPr>
              <w:t>Test Data Table</w:t>
            </w:r>
          </w:p>
        </w:tc>
      </w:tr>
      <w:tr w:rsidR="009A2D11" w:rsidRPr="00755690" w:rsidTr="001640FE">
        <w:tc>
          <w:tcPr>
            <w:tcW w:w="2638" w:type="dxa"/>
            <w:tcBorders>
              <w:top w:val="single" w:sz="4" w:space="0" w:color="auto"/>
              <w:left w:val="single" w:sz="4" w:space="0" w:color="auto"/>
              <w:bottom w:val="single" w:sz="4" w:space="0" w:color="auto"/>
              <w:right w:val="single" w:sz="4" w:space="0" w:color="auto"/>
            </w:tcBorders>
            <w:shd w:val="clear" w:color="auto" w:fill="E6E6E6"/>
          </w:tcPr>
          <w:p w:rsidR="009A2D11" w:rsidRPr="00755690" w:rsidRDefault="009A2D11" w:rsidP="00755690">
            <w:pPr>
              <w:pStyle w:val="bp"/>
              <w:spacing w:before="0" w:after="0"/>
              <w:rPr>
                <w:rFonts w:ascii="Cambria" w:hAnsi="Cambria" w:cs="Arial"/>
                <w:b/>
                <w:color w:val="000000" w:themeColor="text1"/>
                <w:sz w:val="24"/>
                <w:szCs w:val="24"/>
              </w:rPr>
            </w:pPr>
          </w:p>
        </w:tc>
        <w:tc>
          <w:tcPr>
            <w:tcW w:w="1354" w:type="dxa"/>
            <w:tcBorders>
              <w:top w:val="single" w:sz="4" w:space="0" w:color="auto"/>
              <w:left w:val="single" w:sz="4" w:space="0" w:color="auto"/>
              <w:bottom w:val="single" w:sz="4" w:space="0" w:color="auto"/>
              <w:right w:val="single" w:sz="4" w:space="0" w:color="auto"/>
            </w:tcBorders>
            <w:shd w:val="clear" w:color="auto" w:fill="E6E6E6"/>
          </w:tcPr>
          <w:p w:rsidR="009A2D11" w:rsidRPr="00755690" w:rsidRDefault="009A2D11" w:rsidP="00755690">
            <w:pPr>
              <w:pStyle w:val="bp"/>
              <w:spacing w:before="0" w:after="0"/>
              <w:rPr>
                <w:rFonts w:ascii="Cambria" w:hAnsi="Cambria" w:cs="Arial"/>
                <w:b/>
                <w:color w:val="000000" w:themeColor="text1"/>
                <w:sz w:val="24"/>
                <w:szCs w:val="24"/>
              </w:rPr>
            </w:pPr>
            <w:r w:rsidRPr="00755690">
              <w:rPr>
                <w:rFonts w:ascii="Cambria" w:hAnsi="Cambria" w:cs="Arial"/>
                <w:b/>
                <w:color w:val="000000" w:themeColor="text1"/>
                <w:sz w:val="24"/>
                <w:szCs w:val="24"/>
              </w:rPr>
              <w:t>1</w:t>
            </w:r>
          </w:p>
        </w:tc>
        <w:tc>
          <w:tcPr>
            <w:tcW w:w="1662" w:type="dxa"/>
            <w:tcBorders>
              <w:top w:val="single" w:sz="4" w:space="0" w:color="auto"/>
              <w:left w:val="single" w:sz="4" w:space="0" w:color="auto"/>
              <w:bottom w:val="single" w:sz="4" w:space="0" w:color="auto"/>
              <w:right w:val="single" w:sz="4" w:space="0" w:color="auto"/>
            </w:tcBorders>
            <w:shd w:val="clear" w:color="auto" w:fill="E6E6E6"/>
          </w:tcPr>
          <w:p w:rsidR="009A2D11" w:rsidRPr="00755690" w:rsidRDefault="009A2D11" w:rsidP="00755690">
            <w:pPr>
              <w:pStyle w:val="bp"/>
              <w:spacing w:before="0" w:after="0"/>
              <w:rPr>
                <w:rFonts w:ascii="Cambria" w:hAnsi="Cambria" w:cs="Arial"/>
                <w:b/>
                <w:color w:val="000000" w:themeColor="text1"/>
                <w:sz w:val="24"/>
                <w:szCs w:val="24"/>
              </w:rPr>
            </w:pPr>
            <w:r w:rsidRPr="00755690">
              <w:rPr>
                <w:rFonts w:ascii="Cambria" w:hAnsi="Cambria" w:cs="Arial"/>
                <w:b/>
                <w:color w:val="000000" w:themeColor="text1"/>
                <w:sz w:val="24"/>
                <w:szCs w:val="24"/>
              </w:rPr>
              <w:t>2</w:t>
            </w:r>
          </w:p>
        </w:tc>
        <w:tc>
          <w:tcPr>
            <w:tcW w:w="1759" w:type="dxa"/>
            <w:tcBorders>
              <w:top w:val="single" w:sz="4" w:space="0" w:color="auto"/>
              <w:left w:val="single" w:sz="4" w:space="0" w:color="auto"/>
              <w:bottom w:val="single" w:sz="4" w:space="0" w:color="auto"/>
              <w:right w:val="single" w:sz="4" w:space="0" w:color="auto"/>
            </w:tcBorders>
            <w:shd w:val="clear" w:color="auto" w:fill="E6E6E6"/>
          </w:tcPr>
          <w:p w:rsidR="009A2D11" w:rsidRPr="00755690" w:rsidRDefault="009A2D11" w:rsidP="00755690">
            <w:pPr>
              <w:pStyle w:val="bp"/>
              <w:spacing w:before="0" w:after="0"/>
              <w:rPr>
                <w:rFonts w:ascii="Cambria" w:hAnsi="Cambria" w:cs="Arial"/>
                <w:b/>
                <w:color w:val="000000" w:themeColor="text1"/>
                <w:sz w:val="24"/>
                <w:szCs w:val="24"/>
              </w:rPr>
            </w:pPr>
            <w:r w:rsidRPr="00755690">
              <w:rPr>
                <w:rFonts w:ascii="Cambria" w:hAnsi="Cambria" w:cs="Arial"/>
                <w:b/>
                <w:color w:val="000000" w:themeColor="text1"/>
                <w:sz w:val="24"/>
                <w:szCs w:val="24"/>
              </w:rPr>
              <w:t>3</w:t>
            </w:r>
          </w:p>
        </w:tc>
        <w:tc>
          <w:tcPr>
            <w:tcW w:w="1376" w:type="dxa"/>
            <w:tcBorders>
              <w:top w:val="single" w:sz="4" w:space="0" w:color="auto"/>
              <w:left w:val="single" w:sz="4" w:space="0" w:color="auto"/>
              <w:bottom w:val="single" w:sz="4" w:space="0" w:color="auto"/>
              <w:right w:val="single" w:sz="4" w:space="0" w:color="auto"/>
            </w:tcBorders>
            <w:shd w:val="clear" w:color="auto" w:fill="E6E6E6"/>
          </w:tcPr>
          <w:p w:rsidR="009A2D11" w:rsidRPr="00755690" w:rsidRDefault="009A2D11" w:rsidP="00755690">
            <w:pPr>
              <w:pStyle w:val="bp"/>
              <w:spacing w:before="0" w:after="0"/>
              <w:rPr>
                <w:rFonts w:ascii="Cambria" w:hAnsi="Cambria" w:cs="Arial"/>
                <w:b/>
                <w:color w:val="000000" w:themeColor="text1"/>
                <w:sz w:val="24"/>
                <w:szCs w:val="24"/>
              </w:rPr>
            </w:pPr>
            <w:r w:rsidRPr="00755690">
              <w:rPr>
                <w:rFonts w:ascii="Cambria" w:hAnsi="Cambria" w:cs="Arial"/>
                <w:b/>
                <w:color w:val="000000" w:themeColor="text1"/>
                <w:sz w:val="24"/>
                <w:szCs w:val="24"/>
              </w:rPr>
              <w:t>4</w:t>
            </w:r>
          </w:p>
        </w:tc>
        <w:tc>
          <w:tcPr>
            <w:tcW w:w="2281" w:type="dxa"/>
            <w:tcBorders>
              <w:top w:val="single" w:sz="4" w:space="0" w:color="auto"/>
              <w:left w:val="single" w:sz="4" w:space="0" w:color="auto"/>
              <w:bottom w:val="single" w:sz="4" w:space="0" w:color="auto"/>
              <w:right w:val="single" w:sz="4" w:space="0" w:color="auto"/>
            </w:tcBorders>
            <w:shd w:val="clear" w:color="auto" w:fill="E6E6E6"/>
          </w:tcPr>
          <w:p w:rsidR="009A2D11" w:rsidRPr="00755690" w:rsidRDefault="009A2D11" w:rsidP="00755690">
            <w:pPr>
              <w:pStyle w:val="bp"/>
              <w:spacing w:before="0" w:after="0"/>
              <w:rPr>
                <w:rFonts w:ascii="Cambria" w:hAnsi="Cambria" w:cs="Arial"/>
                <w:b/>
                <w:color w:val="000000" w:themeColor="text1"/>
                <w:sz w:val="24"/>
                <w:szCs w:val="24"/>
              </w:rPr>
            </w:pPr>
            <w:r w:rsidRPr="00755690">
              <w:rPr>
                <w:rFonts w:ascii="Cambria" w:hAnsi="Cambria" w:cs="Arial"/>
                <w:b/>
                <w:color w:val="000000" w:themeColor="text1"/>
                <w:sz w:val="24"/>
                <w:szCs w:val="24"/>
              </w:rPr>
              <w:t>5</w:t>
            </w:r>
          </w:p>
        </w:tc>
      </w:tr>
      <w:tr w:rsidR="009A2D11" w:rsidRPr="00755690" w:rsidTr="001640FE">
        <w:tc>
          <w:tcPr>
            <w:tcW w:w="2638" w:type="dxa"/>
            <w:tcBorders>
              <w:top w:val="single" w:sz="4" w:space="0" w:color="auto"/>
            </w:tcBorders>
            <w:shd w:val="clear" w:color="auto" w:fill="E0E0E0"/>
          </w:tcPr>
          <w:p w:rsidR="009A2D11" w:rsidRPr="00755690" w:rsidRDefault="009A2D11" w:rsidP="00755690">
            <w:pPr>
              <w:pStyle w:val="bp"/>
              <w:spacing w:before="0" w:after="0"/>
              <w:rPr>
                <w:rFonts w:ascii="Cambria" w:hAnsi="Cambria" w:cs="Arial"/>
                <w:color w:val="000000" w:themeColor="text1"/>
                <w:sz w:val="24"/>
                <w:szCs w:val="24"/>
              </w:rPr>
            </w:pPr>
            <w:r w:rsidRPr="00755690">
              <w:rPr>
                <w:rFonts w:ascii="Cambria" w:hAnsi="Cambria" w:cs="Arial"/>
                <w:color w:val="000000" w:themeColor="text1"/>
                <w:sz w:val="24"/>
                <w:szCs w:val="24"/>
              </w:rPr>
              <w:t>Product List</w:t>
            </w:r>
          </w:p>
        </w:tc>
        <w:tc>
          <w:tcPr>
            <w:tcW w:w="1354" w:type="dxa"/>
            <w:tcBorders>
              <w:top w:val="single" w:sz="4" w:space="0" w:color="auto"/>
            </w:tcBorders>
          </w:tcPr>
          <w:p w:rsidR="009A2D11" w:rsidRPr="00755690" w:rsidRDefault="009A2D11" w:rsidP="00755690">
            <w:pPr>
              <w:pStyle w:val="bp"/>
              <w:spacing w:before="0" w:after="0"/>
              <w:rPr>
                <w:rFonts w:ascii="Cambria" w:hAnsi="Cambria" w:cs="Arial"/>
                <w:color w:val="000000" w:themeColor="text1"/>
                <w:sz w:val="24"/>
                <w:szCs w:val="24"/>
              </w:rPr>
            </w:pPr>
            <w:r w:rsidRPr="00755690">
              <w:rPr>
                <w:rFonts w:ascii="Cambria" w:hAnsi="Cambria" w:cs="Arial"/>
                <w:color w:val="000000" w:themeColor="text1"/>
                <w:sz w:val="24"/>
                <w:szCs w:val="24"/>
              </w:rPr>
              <w:t>Milk</w:t>
            </w:r>
          </w:p>
        </w:tc>
        <w:tc>
          <w:tcPr>
            <w:tcW w:w="1662" w:type="dxa"/>
            <w:tcBorders>
              <w:top w:val="single" w:sz="4" w:space="0" w:color="auto"/>
            </w:tcBorders>
          </w:tcPr>
          <w:p w:rsidR="009A2D11" w:rsidRPr="00755690" w:rsidRDefault="009A2D11" w:rsidP="00755690">
            <w:pPr>
              <w:pStyle w:val="bp"/>
              <w:spacing w:before="0" w:after="0"/>
              <w:rPr>
                <w:rFonts w:ascii="Cambria" w:hAnsi="Cambria" w:cs="Arial"/>
                <w:color w:val="000000" w:themeColor="text1"/>
                <w:sz w:val="24"/>
                <w:szCs w:val="24"/>
              </w:rPr>
            </w:pPr>
            <w:r w:rsidRPr="00755690">
              <w:rPr>
                <w:rFonts w:ascii="Cambria" w:hAnsi="Cambria" w:cs="Arial"/>
                <w:color w:val="000000" w:themeColor="text1"/>
                <w:sz w:val="24"/>
                <w:szCs w:val="24"/>
              </w:rPr>
              <w:t>Yoghurt</w:t>
            </w:r>
          </w:p>
        </w:tc>
        <w:tc>
          <w:tcPr>
            <w:tcW w:w="1759" w:type="dxa"/>
            <w:tcBorders>
              <w:top w:val="single" w:sz="4" w:space="0" w:color="auto"/>
            </w:tcBorders>
          </w:tcPr>
          <w:p w:rsidR="009A2D11" w:rsidRPr="00755690" w:rsidRDefault="009A2D11" w:rsidP="00755690">
            <w:pPr>
              <w:pStyle w:val="bp"/>
              <w:spacing w:before="0" w:after="0"/>
              <w:rPr>
                <w:rFonts w:ascii="Cambria" w:hAnsi="Cambria" w:cs="Arial"/>
                <w:color w:val="000000" w:themeColor="text1"/>
                <w:sz w:val="24"/>
                <w:szCs w:val="24"/>
              </w:rPr>
            </w:pPr>
            <w:r w:rsidRPr="00755690">
              <w:rPr>
                <w:rFonts w:ascii="Cambria" w:hAnsi="Cambria" w:cs="Arial"/>
                <w:color w:val="000000" w:themeColor="text1"/>
                <w:sz w:val="24"/>
                <w:szCs w:val="24"/>
              </w:rPr>
              <w:t>Chocolate</w:t>
            </w:r>
          </w:p>
        </w:tc>
        <w:tc>
          <w:tcPr>
            <w:tcW w:w="1376" w:type="dxa"/>
            <w:tcBorders>
              <w:top w:val="single" w:sz="4" w:space="0" w:color="auto"/>
            </w:tcBorders>
          </w:tcPr>
          <w:p w:rsidR="009A2D11" w:rsidRPr="00755690" w:rsidRDefault="009A2D11" w:rsidP="00755690">
            <w:pPr>
              <w:pStyle w:val="bp"/>
              <w:spacing w:before="0" w:after="0"/>
              <w:rPr>
                <w:rFonts w:ascii="Cambria" w:hAnsi="Cambria" w:cs="Arial"/>
                <w:color w:val="000000" w:themeColor="text1"/>
                <w:sz w:val="24"/>
                <w:szCs w:val="24"/>
              </w:rPr>
            </w:pPr>
          </w:p>
        </w:tc>
        <w:tc>
          <w:tcPr>
            <w:tcW w:w="2281" w:type="dxa"/>
            <w:tcBorders>
              <w:top w:val="single" w:sz="4" w:space="0" w:color="auto"/>
            </w:tcBorders>
          </w:tcPr>
          <w:p w:rsidR="009A2D11" w:rsidRPr="00755690" w:rsidRDefault="009A2D11" w:rsidP="00755690">
            <w:pPr>
              <w:pStyle w:val="bp"/>
              <w:spacing w:before="0" w:after="0"/>
              <w:rPr>
                <w:rFonts w:ascii="Cambria" w:hAnsi="Cambria" w:cs="Arial"/>
                <w:color w:val="000000" w:themeColor="text1"/>
                <w:sz w:val="24"/>
                <w:szCs w:val="24"/>
              </w:rPr>
            </w:pPr>
          </w:p>
        </w:tc>
      </w:tr>
      <w:tr w:rsidR="009A2D11" w:rsidRPr="00755690" w:rsidTr="001640FE">
        <w:tc>
          <w:tcPr>
            <w:tcW w:w="2638" w:type="dxa"/>
            <w:shd w:val="clear" w:color="auto" w:fill="E0E0E0"/>
          </w:tcPr>
          <w:p w:rsidR="009A2D11" w:rsidRPr="00755690" w:rsidRDefault="009A2D11" w:rsidP="00755690">
            <w:pPr>
              <w:pStyle w:val="bp"/>
              <w:spacing w:before="0" w:after="0"/>
              <w:rPr>
                <w:rFonts w:ascii="Cambria" w:hAnsi="Cambria" w:cs="Arial"/>
                <w:color w:val="000000" w:themeColor="text1"/>
                <w:sz w:val="24"/>
                <w:szCs w:val="24"/>
              </w:rPr>
            </w:pPr>
            <w:r w:rsidRPr="00755690">
              <w:rPr>
                <w:rFonts w:ascii="Cambria" w:hAnsi="Cambria" w:cs="Arial"/>
                <w:color w:val="000000" w:themeColor="text1"/>
                <w:sz w:val="24"/>
                <w:szCs w:val="24"/>
              </w:rPr>
              <w:t>Product Quantity in Basket</w:t>
            </w:r>
          </w:p>
        </w:tc>
        <w:tc>
          <w:tcPr>
            <w:tcW w:w="1354" w:type="dxa"/>
          </w:tcPr>
          <w:p w:rsidR="009A2D11" w:rsidRPr="00755690" w:rsidRDefault="009A2D11" w:rsidP="00755690">
            <w:pPr>
              <w:pStyle w:val="bp"/>
              <w:spacing w:before="0" w:after="0"/>
              <w:rPr>
                <w:rFonts w:ascii="Cambria" w:hAnsi="Cambria" w:cs="Arial"/>
                <w:color w:val="000000" w:themeColor="text1"/>
                <w:sz w:val="24"/>
                <w:szCs w:val="24"/>
              </w:rPr>
            </w:pPr>
            <w:r w:rsidRPr="00755690">
              <w:rPr>
                <w:rFonts w:ascii="Cambria" w:hAnsi="Cambria" w:cs="Arial"/>
                <w:color w:val="000000" w:themeColor="text1"/>
                <w:sz w:val="24"/>
                <w:szCs w:val="24"/>
              </w:rPr>
              <w:t>2</w:t>
            </w:r>
          </w:p>
        </w:tc>
        <w:tc>
          <w:tcPr>
            <w:tcW w:w="1662" w:type="dxa"/>
          </w:tcPr>
          <w:p w:rsidR="009A2D11" w:rsidRPr="00755690" w:rsidRDefault="009A2D11" w:rsidP="00755690">
            <w:pPr>
              <w:pStyle w:val="bp"/>
              <w:spacing w:before="0" w:after="0"/>
              <w:rPr>
                <w:rFonts w:ascii="Cambria" w:hAnsi="Cambria" w:cs="Arial"/>
                <w:color w:val="000000" w:themeColor="text1"/>
                <w:sz w:val="24"/>
                <w:szCs w:val="24"/>
              </w:rPr>
            </w:pPr>
            <w:r w:rsidRPr="00755690">
              <w:rPr>
                <w:rFonts w:ascii="Cambria" w:hAnsi="Cambria" w:cs="Arial"/>
                <w:color w:val="000000" w:themeColor="text1"/>
                <w:sz w:val="24"/>
                <w:szCs w:val="24"/>
              </w:rPr>
              <w:t>2</w:t>
            </w:r>
          </w:p>
        </w:tc>
        <w:tc>
          <w:tcPr>
            <w:tcW w:w="1759" w:type="dxa"/>
          </w:tcPr>
          <w:p w:rsidR="009A2D11" w:rsidRPr="00755690" w:rsidRDefault="009A2D11" w:rsidP="00755690">
            <w:pPr>
              <w:pStyle w:val="bp"/>
              <w:spacing w:before="0" w:after="0"/>
              <w:rPr>
                <w:rFonts w:ascii="Cambria" w:hAnsi="Cambria" w:cs="Arial"/>
                <w:color w:val="000000" w:themeColor="text1"/>
                <w:sz w:val="24"/>
                <w:szCs w:val="24"/>
              </w:rPr>
            </w:pPr>
            <w:r w:rsidRPr="00755690">
              <w:rPr>
                <w:rFonts w:ascii="Cambria" w:hAnsi="Cambria" w:cs="Arial"/>
                <w:color w:val="000000" w:themeColor="text1"/>
                <w:sz w:val="24"/>
                <w:szCs w:val="24"/>
              </w:rPr>
              <w:t>2</w:t>
            </w:r>
          </w:p>
        </w:tc>
        <w:tc>
          <w:tcPr>
            <w:tcW w:w="1376" w:type="dxa"/>
          </w:tcPr>
          <w:p w:rsidR="009A2D11" w:rsidRPr="00755690" w:rsidRDefault="009A2D11" w:rsidP="00755690">
            <w:pPr>
              <w:pStyle w:val="bp"/>
              <w:spacing w:before="0" w:after="0"/>
              <w:rPr>
                <w:rFonts w:ascii="Cambria" w:hAnsi="Cambria" w:cs="Arial"/>
                <w:color w:val="000000" w:themeColor="text1"/>
                <w:sz w:val="24"/>
                <w:szCs w:val="24"/>
              </w:rPr>
            </w:pPr>
          </w:p>
        </w:tc>
        <w:tc>
          <w:tcPr>
            <w:tcW w:w="2281" w:type="dxa"/>
          </w:tcPr>
          <w:p w:rsidR="009A2D11" w:rsidRPr="00755690" w:rsidRDefault="009A2D11" w:rsidP="00755690">
            <w:pPr>
              <w:pStyle w:val="bp"/>
              <w:spacing w:before="0" w:after="0"/>
              <w:rPr>
                <w:rFonts w:ascii="Cambria" w:hAnsi="Cambria" w:cs="Arial"/>
                <w:color w:val="000000" w:themeColor="text1"/>
                <w:sz w:val="24"/>
                <w:szCs w:val="24"/>
              </w:rPr>
            </w:pPr>
          </w:p>
        </w:tc>
      </w:tr>
    </w:tbl>
    <w:p w:rsidR="009A2D11" w:rsidRPr="00755690" w:rsidRDefault="009A2D11" w:rsidP="00755690">
      <w:pPr>
        <w:rPr>
          <w:rFonts w:ascii="Cambria" w:hAnsi="Cambria"/>
          <w:sz w:val="24"/>
          <w:szCs w:val="24"/>
        </w:rPr>
      </w:pPr>
    </w:p>
    <w:p w:rsidR="001640FE" w:rsidRPr="00755690" w:rsidRDefault="001640FE" w:rsidP="00755690">
      <w:pPr>
        <w:rPr>
          <w:rFonts w:ascii="Cambria" w:hAnsi="Cambria"/>
          <w:sz w:val="24"/>
          <w:szCs w:val="24"/>
        </w:rPr>
      </w:pPr>
    </w:p>
    <w:p w:rsidR="001640FE" w:rsidRPr="00755690" w:rsidRDefault="001640FE" w:rsidP="00755690">
      <w:pPr>
        <w:rPr>
          <w:rFonts w:ascii="Cambria" w:hAnsi="Cambria"/>
          <w:sz w:val="24"/>
          <w:szCs w:val="24"/>
        </w:rPr>
      </w:pPr>
    </w:p>
    <w:p w:rsidR="001640FE" w:rsidRPr="00755690" w:rsidRDefault="001640FE" w:rsidP="00755690">
      <w:pPr>
        <w:rPr>
          <w:rFonts w:ascii="Cambria" w:hAnsi="Cambria"/>
          <w:sz w:val="24"/>
          <w:szCs w:val="24"/>
        </w:rPr>
      </w:pPr>
    </w:p>
    <w:p w:rsidR="001640FE" w:rsidRPr="00755690" w:rsidRDefault="001640FE" w:rsidP="00755690">
      <w:pPr>
        <w:rPr>
          <w:rFonts w:ascii="Cambria" w:hAnsi="Cambria"/>
          <w:sz w:val="24"/>
          <w:szCs w:val="24"/>
        </w:rPr>
      </w:pPr>
    </w:p>
    <w:p w:rsidR="001640FE" w:rsidRPr="00755690" w:rsidRDefault="001640FE" w:rsidP="00755690">
      <w:pPr>
        <w:rPr>
          <w:rFonts w:ascii="Cambria" w:hAnsi="Cambria"/>
          <w:sz w:val="24"/>
          <w:szCs w:val="24"/>
        </w:rPr>
      </w:pPr>
    </w:p>
    <w:p w:rsidR="001640FE" w:rsidRPr="00755690" w:rsidRDefault="001640FE" w:rsidP="00755690">
      <w:pPr>
        <w:rPr>
          <w:rFonts w:ascii="Cambria" w:hAnsi="Cambria"/>
          <w:sz w:val="24"/>
          <w:szCs w:val="24"/>
        </w:rPr>
      </w:pPr>
    </w:p>
    <w:p w:rsidR="00755690" w:rsidRPr="00755690" w:rsidRDefault="00755690" w:rsidP="00755690">
      <w:pPr>
        <w:rPr>
          <w:rFonts w:ascii="Cambria" w:hAnsi="Cambria"/>
          <w:sz w:val="24"/>
          <w:szCs w:val="24"/>
        </w:rPr>
      </w:pPr>
    </w:p>
    <w:p w:rsidR="00755690" w:rsidRPr="00755690" w:rsidRDefault="00755690" w:rsidP="00755690">
      <w:pPr>
        <w:rPr>
          <w:rFonts w:ascii="Cambria" w:hAnsi="Cambria"/>
          <w:sz w:val="24"/>
          <w:szCs w:val="24"/>
        </w:rPr>
      </w:pPr>
    </w:p>
    <w:p w:rsidR="001640FE" w:rsidRPr="00755690" w:rsidRDefault="001640FE" w:rsidP="00755690">
      <w:pPr>
        <w:rPr>
          <w:rFonts w:ascii="Cambria" w:hAnsi="Cambria"/>
          <w:sz w:val="24"/>
          <w:szCs w:val="24"/>
        </w:rPr>
      </w:pPr>
    </w:p>
    <w:p w:rsidR="001640FE" w:rsidRPr="00755690" w:rsidRDefault="001640FE" w:rsidP="00755690">
      <w:pPr>
        <w:rPr>
          <w:rFonts w:ascii="Cambria" w:hAnsi="Cambria"/>
          <w:sz w:val="24"/>
          <w:szCs w:val="24"/>
        </w:rPr>
      </w:pPr>
    </w:p>
    <w:p w:rsidR="001640FE" w:rsidRDefault="001640FE" w:rsidP="00755690">
      <w:pPr>
        <w:rPr>
          <w:rFonts w:ascii="Cambria" w:hAnsi="Cambria"/>
          <w:sz w:val="24"/>
          <w:szCs w:val="24"/>
        </w:rPr>
      </w:pPr>
    </w:p>
    <w:p w:rsidR="00755690" w:rsidRPr="00755690" w:rsidRDefault="00755690" w:rsidP="00755690">
      <w:pPr>
        <w:rPr>
          <w:rFonts w:ascii="Cambria" w:hAnsi="Cambria"/>
          <w:sz w:val="24"/>
          <w:szCs w:val="24"/>
        </w:rPr>
      </w:pPr>
    </w:p>
    <w:tbl>
      <w:tblPr>
        <w:tblStyle w:val="TableGrid"/>
        <w:tblW w:w="10980" w:type="dxa"/>
        <w:tblInd w:w="-725" w:type="dxa"/>
        <w:tblLook w:val="04A0" w:firstRow="1" w:lastRow="0" w:firstColumn="1" w:lastColumn="0" w:noHBand="0" w:noVBand="1"/>
      </w:tblPr>
      <w:tblGrid>
        <w:gridCol w:w="5400"/>
        <w:gridCol w:w="5580"/>
      </w:tblGrid>
      <w:tr w:rsidR="001640FE" w:rsidRPr="00755690" w:rsidTr="001640FE">
        <w:tc>
          <w:tcPr>
            <w:tcW w:w="5400" w:type="dxa"/>
          </w:tcPr>
          <w:p w:rsidR="001640FE" w:rsidRPr="00755690" w:rsidRDefault="001640FE" w:rsidP="00755690">
            <w:pPr>
              <w:pStyle w:val="bp"/>
              <w:rPr>
                <w:rFonts w:ascii="Cambria" w:hAnsi="Cambria" w:cs="Arial"/>
                <w:b/>
                <w:color w:val="000000" w:themeColor="text1"/>
                <w:sz w:val="24"/>
                <w:szCs w:val="24"/>
              </w:rPr>
            </w:pPr>
            <w:r w:rsidRPr="00755690">
              <w:rPr>
                <w:rFonts w:ascii="Cambria" w:hAnsi="Cambria" w:cs="Arial"/>
                <w:b/>
                <w:color w:val="000000" w:themeColor="text1"/>
                <w:sz w:val="24"/>
                <w:szCs w:val="24"/>
              </w:rPr>
              <w:lastRenderedPageBreak/>
              <w:t>Test Name</w:t>
            </w:r>
          </w:p>
        </w:tc>
        <w:tc>
          <w:tcPr>
            <w:tcW w:w="5580" w:type="dxa"/>
          </w:tcPr>
          <w:p w:rsidR="001640FE" w:rsidRPr="00755690" w:rsidRDefault="001640FE" w:rsidP="00755690">
            <w:pPr>
              <w:pStyle w:val="bp"/>
              <w:tabs>
                <w:tab w:val="left" w:pos="5685"/>
              </w:tabs>
              <w:rPr>
                <w:rFonts w:ascii="Cambria" w:hAnsi="Cambria" w:cs="Arial"/>
                <w:color w:val="000000" w:themeColor="text1"/>
                <w:sz w:val="24"/>
                <w:szCs w:val="24"/>
              </w:rPr>
            </w:pPr>
            <w:r w:rsidRPr="00755690">
              <w:rPr>
                <w:rFonts w:ascii="Cambria" w:hAnsi="Cambria" w:cs="Arial"/>
                <w:color w:val="000000" w:themeColor="text1"/>
                <w:sz w:val="24"/>
                <w:szCs w:val="24"/>
              </w:rPr>
              <w:t>Manage Product Spesification Test</w:t>
            </w:r>
          </w:p>
        </w:tc>
      </w:tr>
      <w:tr w:rsidR="001640FE" w:rsidRPr="00755690" w:rsidTr="001640FE">
        <w:tc>
          <w:tcPr>
            <w:tcW w:w="5400" w:type="dxa"/>
          </w:tcPr>
          <w:p w:rsidR="001640FE" w:rsidRPr="00755690" w:rsidRDefault="001640FE" w:rsidP="00755690">
            <w:pPr>
              <w:pStyle w:val="bp"/>
              <w:rPr>
                <w:rFonts w:ascii="Cambria" w:hAnsi="Cambria" w:cs="Arial"/>
                <w:b/>
                <w:color w:val="000000" w:themeColor="text1"/>
                <w:sz w:val="24"/>
                <w:szCs w:val="24"/>
              </w:rPr>
            </w:pPr>
            <w:r w:rsidRPr="00755690">
              <w:rPr>
                <w:rFonts w:ascii="Cambria" w:hAnsi="Cambria" w:cs="Arial"/>
                <w:b/>
                <w:color w:val="000000" w:themeColor="text1"/>
                <w:sz w:val="24"/>
                <w:szCs w:val="24"/>
              </w:rPr>
              <w:t>Use Case Tested:</w:t>
            </w:r>
          </w:p>
        </w:tc>
        <w:tc>
          <w:tcPr>
            <w:tcW w:w="5580" w:type="dxa"/>
          </w:tcPr>
          <w:p w:rsidR="001640FE" w:rsidRPr="00755690" w:rsidRDefault="001640FE" w:rsidP="00755690">
            <w:pPr>
              <w:pStyle w:val="bp"/>
              <w:tabs>
                <w:tab w:val="left" w:pos="5685"/>
              </w:tabs>
              <w:rPr>
                <w:rFonts w:ascii="Cambria" w:hAnsi="Cambria" w:cs="Arial"/>
                <w:color w:val="000000" w:themeColor="text1"/>
                <w:sz w:val="24"/>
                <w:szCs w:val="24"/>
              </w:rPr>
            </w:pPr>
            <w:r w:rsidRPr="00755690">
              <w:rPr>
                <w:rFonts w:ascii="Cambria" w:hAnsi="Cambria" w:cs="Arial"/>
                <w:color w:val="000000" w:themeColor="text1"/>
                <w:sz w:val="24"/>
                <w:szCs w:val="24"/>
              </w:rPr>
              <w:t>Store Manager Scenarios/ Use Case UC1: Manage Product Specifications</w:t>
            </w:r>
          </w:p>
        </w:tc>
      </w:tr>
      <w:tr w:rsidR="001640FE" w:rsidRPr="00755690" w:rsidTr="001640FE">
        <w:tc>
          <w:tcPr>
            <w:tcW w:w="5400" w:type="dxa"/>
          </w:tcPr>
          <w:p w:rsidR="001640FE" w:rsidRPr="00755690" w:rsidRDefault="001640FE" w:rsidP="00755690">
            <w:pPr>
              <w:pStyle w:val="bp"/>
              <w:rPr>
                <w:rFonts w:ascii="Cambria" w:hAnsi="Cambria" w:cs="Arial"/>
                <w:b/>
                <w:color w:val="000000" w:themeColor="text1"/>
                <w:sz w:val="24"/>
                <w:szCs w:val="24"/>
              </w:rPr>
            </w:pPr>
            <w:r w:rsidRPr="00755690">
              <w:rPr>
                <w:rFonts w:ascii="Cambria" w:hAnsi="Cambria" w:cs="Arial"/>
                <w:b/>
                <w:color w:val="000000" w:themeColor="text1"/>
                <w:sz w:val="24"/>
                <w:szCs w:val="24"/>
              </w:rPr>
              <w:t>Test Description:</w:t>
            </w:r>
          </w:p>
        </w:tc>
        <w:tc>
          <w:tcPr>
            <w:tcW w:w="5580" w:type="dxa"/>
          </w:tcPr>
          <w:p w:rsidR="001640FE" w:rsidRPr="00755690" w:rsidRDefault="001640FE" w:rsidP="00755690">
            <w:pPr>
              <w:pStyle w:val="bp"/>
              <w:ind w:left="-48" w:firstLine="48"/>
              <w:rPr>
                <w:rFonts w:ascii="Cambria" w:hAnsi="Cambria" w:cs="Arial"/>
                <w:color w:val="000000" w:themeColor="text1"/>
                <w:sz w:val="24"/>
                <w:szCs w:val="24"/>
              </w:rPr>
            </w:pPr>
            <w:r w:rsidRPr="00755690">
              <w:rPr>
                <w:rFonts w:ascii="Cambria" w:hAnsi="Cambria" w:cs="Arial"/>
                <w:color w:val="000000" w:themeColor="text1"/>
                <w:sz w:val="24"/>
                <w:szCs w:val="24"/>
              </w:rPr>
              <w:t>The purpose of this test is to verify that the store manager user can manage product features. Within the scope of this test, it will be verified that the store manager user can add new products to the system and update the features of existing products. Within the scope of this test, it will be verified that the store manager can update product prices, names, pictures.</w:t>
            </w:r>
          </w:p>
        </w:tc>
      </w:tr>
      <w:tr w:rsidR="001640FE" w:rsidRPr="00755690" w:rsidTr="001640FE">
        <w:tc>
          <w:tcPr>
            <w:tcW w:w="5400" w:type="dxa"/>
          </w:tcPr>
          <w:p w:rsidR="001640FE" w:rsidRPr="00755690" w:rsidRDefault="001640FE" w:rsidP="00755690">
            <w:pPr>
              <w:pStyle w:val="bp"/>
              <w:rPr>
                <w:rFonts w:ascii="Cambria" w:hAnsi="Cambria" w:cs="Arial"/>
                <w:b/>
                <w:color w:val="000000" w:themeColor="text1"/>
                <w:sz w:val="24"/>
                <w:szCs w:val="24"/>
              </w:rPr>
            </w:pPr>
            <w:r w:rsidRPr="00755690">
              <w:rPr>
                <w:rFonts w:ascii="Cambria" w:hAnsi="Cambria" w:cs="Arial"/>
                <w:b/>
                <w:color w:val="000000" w:themeColor="text1"/>
                <w:sz w:val="24"/>
                <w:szCs w:val="24"/>
              </w:rPr>
              <w:t>Pre-conditions</w:t>
            </w:r>
          </w:p>
        </w:tc>
        <w:tc>
          <w:tcPr>
            <w:tcW w:w="5580" w:type="dxa"/>
          </w:tcPr>
          <w:p w:rsidR="001640FE" w:rsidRPr="00755690" w:rsidRDefault="001640FE" w:rsidP="00755690">
            <w:pPr>
              <w:pStyle w:val="bp"/>
              <w:rPr>
                <w:rFonts w:ascii="Cambria" w:hAnsi="Cambria" w:cs="Arial"/>
                <w:color w:val="000000" w:themeColor="text1"/>
                <w:sz w:val="24"/>
                <w:szCs w:val="24"/>
              </w:rPr>
            </w:pPr>
            <w:r w:rsidRPr="00755690">
              <w:rPr>
                <w:rFonts w:ascii="Cambria" w:hAnsi="Cambria" w:cs="Arial"/>
                <w:color w:val="000000" w:themeColor="text1"/>
                <w:sz w:val="24"/>
                <w:szCs w:val="24"/>
              </w:rPr>
              <w:t>1-To log in to the system, at least one strore manager rolled user must be registered to the system.</w:t>
            </w:r>
          </w:p>
          <w:p w:rsidR="001640FE" w:rsidRPr="00755690" w:rsidRDefault="001640FE" w:rsidP="00755690">
            <w:pPr>
              <w:pStyle w:val="bp"/>
              <w:ind w:left="60"/>
              <w:rPr>
                <w:rFonts w:ascii="Cambria" w:hAnsi="Cambria" w:cs="Arial"/>
                <w:color w:val="000000" w:themeColor="text1"/>
                <w:sz w:val="24"/>
                <w:szCs w:val="24"/>
              </w:rPr>
            </w:pPr>
            <w:r w:rsidRPr="00755690">
              <w:rPr>
                <w:rFonts w:ascii="Cambria" w:hAnsi="Cambria" w:cs="Arial"/>
                <w:color w:val="000000" w:themeColor="text1"/>
                <w:sz w:val="24"/>
                <w:szCs w:val="24"/>
              </w:rPr>
              <w:t>2-The product list must be entered into the system.</w:t>
            </w:r>
          </w:p>
          <w:p w:rsidR="001640FE" w:rsidRPr="00755690" w:rsidRDefault="001640FE" w:rsidP="00755690">
            <w:pPr>
              <w:pStyle w:val="bp"/>
              <w:ind w:left="60"/>
              <w:rPr>
                <w:rFonts w:ascii="Cambria" w:hAnsi="Cambria" w:cs="Arial"/>
                <w:color w:val="000000" w:themeColor="text1"/>
                <w:sz w:val="24"/>
                <w:szCs w:val="24"/>
              </w:rPr>
            </w:pPr>
            <w:r w:rsidRPr="00755690">
              <w:rPr>
                <w:rFonts w:ascii="Cambria" w:hAnsi="Cambria" w:cs="Arial"/>
                <w:color w:val="000000" w:themeColor="text1"/>
                <w:sz w:val="24"/>
                <w:szCs w:val="24"/>
              </w:rPr>
              <w:t>3- In order to add images to the products, at least one image must be registered on the test computer.</w:t>
            </w:r>
          </w:p>
          <w:p w:rsidR="001640FE" w:rsidRPr="00755690" w:rsidRDefault="001640FE" w:rsidP="00755690">
            <w:pPr>
              <w:pStyle w:val="bp"/>
              <w:ind w:left="420"/>
              <w:rPr>
                <w:rFonts w:ascii="Cambria" w:hAnsi="Cambria" w:cs="Arial"/>
                <w:color w:val="000000" w:themeColor="text1"/>
                <w:sz w:val="24"/>
                <w:szCs w:val="24"/>
              </w:rPr>
            </w:pPr>
          </w:p>
        </w:tc>
      </w:tr>
      <w:tr w:rsidR="001640FE" w:rsidRPr="00755690" w:rsidTr="001640FE">
        <w:tc>
          <w:tcPr>
            <w:tcW w:w="5400" w:type="dxa"/>
          </w:tcPr>
          <w:p w:rsidR="001640FE" w:rsidRPr="00755690" w:rsidRDefault="001640FE" w:rsidP="00755690">
            <w:pPr>
              <w:pStyle w:val="bp"/>
              <w:rPr>
                <w:rFonts w:ascii="Cambria" w:hAnsi="Cambria" w:cs="Arial"/>
                <w:b/>
                <w:color w:val="000000" w:themeColor="text1"/>
                <w:sz w:val="24"/>
                <w:szCs w:val="24"/>
              </w:rPr>
            </w:pPr>
            <w:r w:rsidRPr="00755690">
              <w:rPr>
                <w:rFonts w:ascii="Cambria" w:hAnsi="Cambria" w:cs="Arial"/>
                <w:b/>
                <w:color w:val="000000" w:themeColor="text1"/>
                <w:sz w:val="24"/>
                <w:szCs w:val="24"/>
              </w:rPr>
              <w:t>Post-conditions</w:t>
            </w:r>
          </w:p>
        </w:tc>
        <w:tc>
          <w:tcPr>
            <w:tcW w:w="5580" w:type="dxa"/>
          </w:tcPr>
          <w:p w:rsidR="001640FE" w:rsidRPr="00755690" w:rsidRDefault="001640FE" w:rsidP="00755690">
            <w:pPr>
              <w:pStyle w:val="bp"/>
              <w:rPr>
                <w:rFonts w:ascii="Cambria" w:hAnsi="Cambria" w:cs="Arial"/>
                <w:color w:val="000000" w:themeColor="text1"/>
                <w:sz w:val="24"/>
                <w:szCs w:val="24"/>
              </w:rPr>
            </w:pPr>
            <w:r w:rsidRPr="00755690">
              <w:rPr>
                <w:rFonts w:ascii="Cambria" w:hAnsi="Cambria" w:cs="Arial"/>
                <w:color w:val="000000" w:themeColor="text1"/>
                <w:sz w:val="24"/>
                <w:szCs w:val="24"/>
              </w:rPr>
              <w:t>1-The products that the store manager user added to the  sytem displayed in product list.</w:t>
            </w:r>
          </w:p>
          <w:p w:rsidR="001640FE" w:rsidRPr="00755690" w:rsidRDefault="001640FE" w:rsidP="00755690">
            <w:pPr>
              <w:pStyle w:val="bp"/>
              <w:spacing w:before="0" w:after="0"/>
              <w:rPr>
                <w:rFonts w:ascii="Cambria" w:hAnsi="Cambria" w:cs="Arial"/>
                <w:color w:val="000000" w:themeColor="text1"/>
                <w:sz w:val="24"/>
                <w:szCs w:val="24"/>
              </w:rPr>
            </w:pPr>
            <w:r w:rsidRPr="00755690">
              <w:rPr>
                <w:rFonts w:ascii="Cambria" w:hAnsi="Cambria" w:cs="Arial"/>
                <w:color w:val="000000" w:themeColor="text1"/>
                <w:sz w:val="24"/>
                <w:szCs w:val="24"/>
              </w:rPr>
              <w:t>2-A product that the store manager user updates the product information displays in the system with  a new product information.</w:t>
            </w:r>
          </w:p>
        </w:tc>
      </w:tr>
      <w:tr w:rsidR="001640FE" w:rsidRPr="00755690" w:rsidTr="001640FE">
        <w:tc>
          <w:tcPr>
            <w:tcW w:w="5400" w:type="dxa"/>
          </w:tcPr>
          <w:p w:rsidR="001640FE" w:rsidRPr="00755690" w:rsidRDefault="001640FE" w:rsidP="00755690">
            <w:pPr>
              <w:pStyle w:val="bp"/>
              <w:spacing w:before="0" w:after="0"/>
              <w:rPr>
                <w:rFonts w:ascii="Cambria" w:hAnsi="Cambria" w:cs="Arial"/>
                <w:b/>
                <w:color w:val="000000" w:themeColor="text1"/>
                <w:sz w:val="24"/>
                <w:szCs w:val="24"/>
              </w:rPr>
            </w:pPr>
            <w:r w:rsidRPr="00755690">
              <w:rPr>
                <w:rFonts w:ascii="Cambria" w:hAnsi="Cambria" w:cs="Arial"/>
                <w:b/>
                <w:color w:val="000000" w:themeColor="text1"/>
                <w:sz w:val="24"/>
                <w:szCs w:val="24"/>
              </w:rPr>
              <w:t>Notes:</w:t>
            </w:r>
          </w:p>
        </w:tc>
        <w:tc>
          <w:tcPr>
            <w:tcW w:w="5580" w:type="dxa"/>
          </w:tcPr>
          <w:p w:rsidR="001640FE" w:rsidRPr="00755690" w:rsidRDefault="001640FE" w:rsidP="00755690">
            <w:pPr>
              <w:pStyle w:val="bp"/>
              <w:rPr>
                <w:rFonts w:ascii="Cambria" w:hAnsi="Cambria" w:cs="Arial"/>
                <w:b/>
                <w:bCs/>
                <w:color w:val="000000" w:themeColor="text1"/>
                <w:sz w:val="24"/>
                <w:szCs w:val="24"/>
              </w:rPr>
            </w:pPr>
          </w:p>
          <w:p w:rsidR="001640FE" w:rsidRPr="00755690" w:rsidRDefault="001640FE" w:rsidP="00755690">
            <w:pPr>
              <w:pStyle w:val="bp"/>
              <w:rPr>
                <w:rFonts w:ascii="Cambria" w:hAnsi="Cambria" w:cs="Arial"/>
                <w:b/>
                <w:bCs/>
                <w:color w:val="000000" w:themeColor="text1"/>
                <w:sz w:val="24"/>
                <w:szCs w:val="24"/>
              </w:rPr>
            </w:pPr>
            <w:r w:rsidRPr="00755690">
              <w:rPr>
                <w:rFonts w:ascii="Cambria" w:hAnsi="Cambria" w:cs="Arial"/>
                <w:b/>
                <w:bCs/>
                <w:color w:val="000000" w:themeColor="text1"/>
                <w:sz w:val="24"/>
                <w:szCs w:val="24"/>
              </w:rPr>
              <w:t>All test steps run by test analyst and test status is pass.</w:t>
            </w:r>
          </w:p>
          <w:p w:rsidR="001640FE" w:rsidRPr="00755690" w:rsidRDefault="001640FE" w:rsidP="00755690">
            <w:pPr>
              <w:pStyle w:val="bp"/>
              <w:rPr>
                <w:rFonts w:ascii="Cambria" w:hAnsi="Cambria" w:cs="Arial"/>
                <w:b/>
                <w:bCs/>
                <w:color w:val="000000" w:themeColor="text1"/>
                <w:sz w:val="24"/>
                <w:szCs w:val="24"/>
              </w:rPr>
            </w:pPr>
          </w:p>
        </w:tc>
      </w:tr>
      <w:tr w:rsidR="001640FE" w:rsidRPr="00755690" w:rsidTr="001640FE">
        <w:tc>
          <w:tcPr>
            <w:tcW w:w="5400" w:type="dxa"/>
          </w:tcPr>
          <w:p w:rsidR="001640FE" w:rsidRPr="00755690" w:rsidRDefault="001640FE" w:rsidP="00755690">
            <w:pPr>
              <w:pStyle w:val="bp"/>
              <w:spacing w:before="0" w:after="0"/>
              <w:rPr>
                <w:rFonts w:ascii="Cambria" w:hAnsi="Cambria"/>
                <w:b/>
                <w:sz w:val="24"/>
                <w:szCs w:val="24"/>
              </w:rPr>
            </w:pPr>
            <w:r w:rsidRPr="00755690">
              <w:rPr>
                <w:rFonts w:ascii="Cambria" w:hAnsi="Cambria"/>
                <w:b/>
                <w:sz w:val="24"/>
                <w:szCs w:val="24"/>
              </w:rPr>
              <w:t>Result (Pass/Fail/Warning/Incomplete)</w:t>
            </w:r>
          </w:p>
        </w:tc>
        <w:tc>
          <w:tcPr>
            <w:tcW w:w="5580" w:type="dxa"/>
          </w:tcPr>
          <w:p w:rsidR="001640FE" w:rsidRPr="00755690" w:rsidRDefault="001640FE" w:rsidP="00755690">
            <w:pPr>
              <w:pStyle w:val="bp"/>
              <w:rPr>
                <w:rFonts w:ascii="Cambria" w:hAnsi="Cambria"/>
                <w:b/>
                <w:bCs/>
                <w:color w:val="FF0000"/>
                <w:sz w:val="24"/>
                <w:szCs w:val="24"/>
              </w:rPr>
            </w:pPr>
            <w:r w:rsidRPr="00755690">
              <w:rPr>
                <w:rFonts w:ascii="Cambria" w:hAnsi="Cambria"/>
                <w:b/>
                <w:bCs/>
                <w:color w:val="000000" w:themeColor="text1"/>
                <w:sz w:val="24"/>
                <w:szCs w:val="24"/>
              </w:rPr>
              <w:t>Pass</w:t>
            </w:r>
          </w:p>
        </w:tc>
      </w:tr>
    </w:tbl>
    <w:p w:rsidR="001640FE" w:rsidRPr="00755690" w:rsidRDefault="001640FE" w:rsidP="00755690">
      <w:pPr>
        <w:rPr>
          <w:rFonts w:ascii="Cambria" w:hAnsi="Cambria"/>
          <w:sz w:val="24"/>
          <w:szCs w:val="24"/>
        </w:rPr>
      </w:pPr>
    </w:p>
    <w:tbl>
      <w:tblPr>
        <w:tblStyle w:val="TableGrid"/>
        <w:tblW w:w="11070" w:type="dxa"/>
        <w:tblInd w:w="-815" w:type="dxa"/>
        <w:tblLook w:val="04A0" w:firstRow="1" w:lastRow="0" w:firstColumn="1" w:lastColumn="0" w:noHBand="0" w:noVBand="1"/>
      </w:tblPr>
      <w:tblGrid>
        <w:gridCol w:w="900"/>
        <w:gridCol w:w="3655"/>
        <w:gridCol w:w="4625"/>
        <w:gridCol w:w="810"/>
        <w:gridCol w:w="1080"/>
      </w:tblGrid>
      <w:tr w:rsidR="001640FE" w:rsidRPr="00755690" w:rsidTr="00755690">
        <w:tc>
          <w:tcPr>
            <w:tcW w:w="900" w:type="dxa"/>
            <w:shd w:val="clear" w:color="auto" w:fill="AEAAAA" w:themeFill="background2" w:themeFillShade="BF"/>
          </w:tcPr>
          <w:p w:rsidR="001640FE" w:rsidRPr="00755690" w:rsidRDefault="001640FE" w:rsidP="00755690">
            <w:pPr>
              <w:rPr>
                <w:rFonts w:ascii="Cambria" w:hAnsi="Cambria"/>
                <w:sz w:val="24"/>
                <w:szCs w:val="24"/>
              </w:rPr>
            </w:pPr>
          </w:p>
        </w:tc>
        <w:tc>
          <w:tcPr>
            <w:tcW w:w="3655" w:type="dxa"/>
            <w:shd w:val="clear" w:color="auto" w:fill="AEAAAA" w:themeFill="background2" w:themeFillShade="BF"/>
          </w:tcPr>
          <w:p w:rsidR="001640FE" w:rsidRPr="00755690" w:rsidRDefault="001640FE" w:rsidP="00755690">
            <w:pPr>
              <w:pStyle w:val="proc"/>
              <w:numPr>
                <w:ilvl w:val="0"/>
                <w:numId w:val="0"/>
              </w:numPr>
              <w:rPr>
                <w:rFonts w:ascii="Cambria" w:hAnsi="Cambria" w:cs="Arial"/>
                <w:color w:val="000000" w:themeColor="text1"/>
                <w:sz w:val="24"/>
                <w:szCs w:val="24"/>
              </w:rPr>
            </w:pPr>
            <w:r w:rsidRPr="00755690">
              <w:rPr>
                <w:rFonts w:ascii="Cambria" w:hAnsi="Cambria" w:cs="Arial"/>
                <w:b/>
                <w:color w:val="000000" w:themeColor="text1"/>
                <w:sz w:val="24"/>
                <w:szCs w:val="24"/>
              </w:rPr>
              <w:t>TEST STEP</w:t>
            </w:r>
          </w:p>
        </w:tc>
        <w:tc>
          <w:tcPr>
            <w:tcW w:w="4625" w:type="dxa"/>
            <w:shd w:val="clear" w:color="auto" w:fill="AEAAAA" w:themeFill="background2" w:themeFillShade="BF"/>
          </w:tcPr>
          <w:p w:rsidR="001640FE" w:rsidRPr="00755690" w:rsidRDefault="001640FE" w:rsidP="00755690">
            <w:pPr>
              <w:pStyle w:val="bp"/>
              <w:rPr>
                <w:rFonts w:ascii="Cambria" w:hAnsi="Cambria" w:cs="Arial"/>
                <w:color w:val="000000" w:themeColor="text1"/>
                <w:sz w:val="24"/>
                <w:szCs w:val="24"/>
              </w:rPr>
            </w:pPr>
            <w:r w:rsidRPr="00755690">
              <w:rPr>
                <w:rFonts w:ascii="Cambria" w:hAnsi="Cambria" w:cs="Arial"/>
                <w:b/>
                <w:color w:val="000000" w:themeColor="text1"/>
                <w:sz w:val="24"/>
                <w:szCs w:val="24"/>
              </w:rPr>
              <w:t>EXPECTED TEST RESULTS</w:t>
            </w:r>
          </w:p>
        </w:tc>
        <w:tc>
          <w:tcPr>
            <w:tcW w:w="810" w:type="dxa"/>
            <w:shd w:val="clear" w:color="auto" w:fill="AEAAAA" w:themeFill="background2" w:themeFillShade="BF"/>
          </w:tcPr>
          <w:p w:rsidR="001640FE" w:rsidRPr="00755690" w:rsidRDefault="001640FE" w:rsidP="00755690">
            <w:pPr>
              <w:pStyle w:val="RowHeadings"/>
              <w:spacing w:before="80" w:after="80"/>
              <w:rPr>
                <w:rFonts w:ascii="Cambria" w:hAnsi="Cambria" w:cs="Arial"/>
                <w:color w:val="000000" w:themeColor="text1"/>
                <w:sz w:val="24"/>
                <w:szCs w:val="24"/>
              </w:rPr>
            </w:pPr>
            <w:r w:rsidRPr="00755690">
              <w:rPr>
                <w:rFonts w:ascii="Cambria" w:hAnsi="Cambria" w:cs="Arial"/>
                <w:color w:val="000000" w:themeColor="text1"/>
                <w:sz w:val="24"/>
                <w:szCs w:val="24"/>
              </w:rPr>
              <w:t>P</w:t>
            </w:r>
          </w:p>
        </w:tc>
        <w:tc>
          <w:tcPr>
            <w:tcW w:w="1080" w:type="dxa"/>
            <w:shd w:val="clear" w:color="auto" w:fill="AEAAAA" w:themeFill="background2" w:themeFillShade="BF"/>
          </w:tcPr>
          <w:p w:rsidR="001640FE" w:rsidRPr="00755690" w:rsidRDefault="001640FE" w:rsidP="00755690">
            <w:pPr>
              <w:pStyle w:val="RowHeadings"/>
              <w:spacing w:before="80" w:after="80"/>
              <w:rPr>
                <w:rFonts w:ascii="Cambria" w:hAnsi="Cambria" w:cs="Arial"/>
                <w:color w:val="000000" w:themeColor="text1"/>
                <w:sz w:val="24"/>
                <w:szCs w:val="24"/>
              </w:rPr>
            </w:pPr>
            <w:r w:rsidRPr="00755690">
              <w:rPr>
                <w:rFonts w:ascii="Cambria" w:hAnsi="Cambria" w:cs="Arial"/>
                <w:color w:val="000000" w:themeColor="text1"/>
                <w:sz w:val="24"/>
                <w:szCs w:val="24"/>
              </w:rPr>
              <w:t>F</w:t>
            </w:r>
          </w:p>
        </w:tc>
      </w:tr>
      <w:tr w:rsidR="001640FE" w:rsidRPr="00755690" w:rsidTr="0060105D">
        <w:tc>
          <w:tcPr>
            <w:tcW w:w="900" w:type="dxa"/>
          </w:tcPr>
          <w:p w:rsidR="001640FE" w:rsidRPr="00755690" w:rsidRDefault="001640FE" w:rsidP="00755690">
            <w:pPr>
              <w:pStyle w:val="proc"/>
              <w:numPr>
                <w:ilvl w:val="0"/>
                <w:numId w:val="0"/>
              </w:numPr>
              <w:ind w:left="360" w:hanging="360"/>
              <w:rPr>
                <w:rFonts w:ascii="Cambria" w:hAnsi="Cambria"/>
                <w:sz w:val="24"/>
                <w:szCs w:val="24"/>
              </w:rPr>
            </w:pPr>
            <w:r w:rsidRPr="00755690">
              <w:rPr>
                <w:rFonts w:ascii="Cambria" w:hAnsi="Cambria"/>
                <w:sz w:val="24"/>
                <w:szCs w:val="24"/>
              </w:rPr>
              <w:t>1.</w:t>
            </w:r>
          </w:p>
        </w:tc>
        <w:tc>
          <w:tcPr>
            <w:tcW w:w="3655" w:type="dxa"/>
          </w:tcPr>
          <w:p w:rsidR="001640FE" w:rsidRPr="00755690" w:rsidRDefault="001640FE" w:rsidP="00755690">
            <w:pPr>
              <w:pStyle w:val="proc"/>
              <w:numPr>
                <w:ilvl w:val="0"/>
                <w:numId w:val="0"/>
              </w:numPr>
              <w:ind w:left="360" w:hanging="360"/>
              <w:jc w:val="both"/>
              <w:rPr>
                <w:rFonts w:ascii="Cambria" w:hAnsi="Cambria"/>
                <w:sz w:val="24"/>
                <w:szCs w:val="24"/>
              </w:rPr>
            </w:pPr>
            <w:r w:rsidRPr="00755690">
              <w:rPr>
                <w:rFonts w:ascii="Cambria" w:hAnsi="Cambria"/>
                <w:sz w:val="24"/>
                <w:szCs w:val="24"/>
              </w:rPr>
              <w:t xml:space="preserve">The store manager </w:t>
            </w:r>
            <w:r w:rsidR="00755690">
              <w:rPr>
                <w:rFonts w:ascii="Cambria" w:hAnsi="Cambria"/>
                <w:sz w:val="24"/>
                <w:szCs w:val="24"/>
              </w:rPr>
              <w:t xml:space="preserve">user logs into </w:t>
            </w:r>
            <w:r w:rsidRPr="00755690">
              <w:rPr>
                <w:rFonts w:ascii="Cambria" w:hAnsi="Cambria"/>
                <w:sz w:val="24"/>
                <w:szCs w:val="24"/>
              </w:rPr>
              <w:t>the application with the user information given as test data.</w:t>
            </w:r>
          </w:p>
        </w:tc>
        <w:tc>
          <w:tcPr>
            <w:tcW w:w="4625" w:type="dxa"/>
          </w:tcPr>
          <w:p w:rsidR="001640FE" w:rsidRPr="00755690" w:rsidRDefault="001640FE" w:rsidP="00755690">
            <w:pPr>
              <w:pStyle w:val="bp"/>
              <w:rPr>
                <w:rFonts w:ascii="Cambria" w:hAnsi="Cambria"/>
                <w:sz w:val="24"/>
                <w:szCs w:val="24"/>
              </w:rPr>
            </w:pPr>
            <w:r w:rsidRPr="00755690">
              <w:rPr>
                <w:rFonts w:ascii="Cambria" w:hAnsi="Cambria"/>
                <w:sz w:val="24"/>
                <w:szCs w:val="24"/>
              </w:rPr>
              <w:t>It is seen that the store manager user has successfully logged into the application.</w:t>
            </w:r>
          </w:p>
        </w:tc>
        <w:tc>
          <w:tcPr>
            <w:tcW w:w="810" w:type="dxa"/>
          </w:tcPr>
          <w:p w:rsidR="001640FE" w:rsidRPr="00755690" w:rsidRDefault="001640FE" w:rsidP="00755690">
            <w:pPr>
              <w:pStyle w:val="RowHeadings"/>
              <w:spacing w:before="80" w:after="80"/>
              <w:rPr>
                <w:rFonts w:ascii="Cambria" w:hAnsi="Cambria"/>
                <w:sz w:val="24"/>
                <w:szCs w:val="24"/>
              </w:rPr>
            </w:pPr>
            <w:r w:rsidRPr="00755690">
              <w:rPr>
                <w:rFonts w:ascii="Cambria" w:hAnsi="Cambria"/>
                <w:sz w:val="24"/>
                <w:szCs w:val="24"/>
              </w:rPr>
              <w:t>P</w:t>
            </w:r>
          </w:p>
        </w:tc>
        <w:tc>
          <w:tcPr>
            <w:tcW w:w="1080" w:type="dxa"/>
          </w:tcPr>
          <w:p w:rsidR="001640FE" w:rsidRPr="00755690" w:rsidRDefault="001640FE" w:rsidP="00755690">
            <w:pPr>
              <w:pStyle w:val="proc"/>
              <w:numPr>
                <w:ilvl w:val="0"/>
                <w:numId w:val="0"/>
              </w:numPr>
              <w:ind w:left="360" w:hanging="360"/>
              <w:rPr>
                <w:rFonts w:ascii="Cambria" w:hAnsi="Cambria"/>
                <w:sz w:val="24"/>
                <w:szCs w:val="24"/>
              </w:rPr>
            </w:pPr>
          </w:p>
        </w:tc>
      </w:tr>
      <w:tr w:rsidR="001640FE" w:rsidRPr="00755690" w:rsidTr="0060105D">
        <w:tc>
          <w:tcPr>
            <w:tcW w:w="900" w:type="dxa"/>
          </w:tcPr>
          <w:p w:rsidR="001640FE" w:rsidRPr="00755690" w:rsidRDefault="001640FE" w:rsidP="00755690">
            <w:pPr>
              <w:pStyle w:val="proc"/>
              <w:numPr>
                <w:ilvl w:val="0"/>
                <w:numId w:val="0"/>
              </w:numPr>
              <w:ind w:left="360" w:hanging="360"/>
              <w:rPr>
                <w:rFonts w:ascii="Cambria" w:hAnsi="Cambria"/>
                <w:sz w:val="24"/>
                <w:szCs w:val="24"/>
              </w:rPr>
            </w:pPr>
            <w:r w:rsidRPr="00755690">
              <w:rPr>
                <w:rFonts w:ascii="Cambria" w:hAnsi="Cambria"/>
                <w:sz w:val="24"/>
                <w:szCs w:val="24"/>
              </w:rPr>
              <w:t>2.</w:t>
            </w:r>
          </w:p>
        </w:tc>
        <w:tc>
          <w:tcPr>
            <w:tcW w:w="3655" w:type="dxa"/>
          </w:tcPr>
          <w:p w:rsidR="001640FE" w:rsidRPr="00755690" w:rsidRDefault="001640FE" w:rsidP="00755690">
            <w:pPr>
              <w:pStyle w:val="proc"/>
              <w:numPr>
                <w:ilvl w:val="0"/>
                <w:numId w:val="0"/>
              </w:numPr>
              <w:rPr>
                <w:rFonts w:ascii="Cambria" w:hAnsi="Cambria"/>
                <w:sz w:val="24"/>
                <w:szCs w:val="24"/>
              </w:rPr>
            </w:pPr>
            <w:r w:rsidRPr="00755690">
              <w:rPr>
                <w:rFonts w:ascii="Cambria" w:hAnsi="Cambria"/>
                <w:sz w:val="24"/>
                <w:szCs w:val="24"/>
              </w:rPr>
              <w:t>The store manager user opens the product list and select one product from list and click edit product button.</w:t>
            </w:r>
          </w:p>
        </w:tc>
        <w:tc>
          <w:tcPr>
            <w:tcW w:w="4625" w:type="dxa"/>
          </w:tcPr>
          <w:p w:rsidR="001640FE" w:rsidRPr="00755690" w:rsidRDefault="001640FE" w:rsidP="00755690">
            <w:pPr>
              <w:pStyle w:val="bp"/>
              <w:rPr>
                <w:rFonts w:ascii="Cambria" w:hAnsi="Cambria"/>
                <w:sz w:val="24"/>
                <w:szCs w:val="24"/>
              </w:rPr>
            </w:pPr>
            <w:r w:rsidRPr="00755690">
              <w:rPr>
                <w:rFonts w:ascii="Cambria" w:hAnsi="Cambria"/>
                <w:sz w:val="24"/>
                <w:szCs w:val="24"/>
              </w:rPr>
              <w:t>System displays product information page.</w:t>
            </w:r>
          </w:p>
        </w:tc>
        <w:tc>
          <w:tcPr>
            <w:tcW w:w="810" w:type="dxa"/>
          </w:tcPr>
          <w:p w:rsidR="001640FE" w:rsidRPr="00755690" w:rsidRDefault="001640FE" w:rsidP="00755690">
            <w:pPr>
              <w:pStyle w:val="RowHeadings"/>
              <w:spacing w:before="80" w:after="80"/>
              <w:rPr>
                <w:rFonts w:ascii="Cambria" w:hAnsi="Cambria"/>
                <w:sz w:val="24"/>
                <w:szCs w:val="24"/>
              </w:rPr>
            </w:pPr>
            <w:r w:rsidRPr="00755690">
              <w:rPr>
                <w:rFonts w:ascii="Cambria" w:hAnsi="Cambria"/>
                <w:sz w:val="24"/>
                <w:szCs w:val="24"/>
              </w:rPr>
              <w:t>P</w:t>
            </w:r>
          </w:p>
        </w:tc>
        <w:tc>
          <w:tcPr>
            <w:tcW w:w="1080" w:type="dxa"/>
          </w:tcPr>
          <w:p w:rsidR="001640FE" w:rsidRPr="00755690" w:rsidRDefault="001640FE" w:rsidP="00755690">
            <w:pPr>
              <w:pStyle w:val="RowHeadings"/>
              <w:spacing w:before="80" w:after="80"/>
              <w:rPr>
                <w:rFonts w:ascii="Cambria" w:hAnsi="Cambria"/>
                <w:sz w:val="24"/>
                <w:szCs w:val="24"/>
              </w:rPr>
            </w:pPr>
          </w:p>
        </w:tc>
      </w:tr>
      <w:tr w:rsidR="001640FE" w:rsidRPr="00755690" w:rsidTr="0060105D">
        <w:tc>
          <w:tcPr>
            <w:tcW w:w="900" w:type="dxa"/>
          </w:tcPr>
          <w:p w:rsidR="001640FE" w:rsidRPr="00755690" w:rsidRDefault="001640FE" w:rsidP="00755690">
            <w:pPr>
              <w:pStyle w:val="proc"/>
              <w:numPr>
                <w:ilvl w:val="0"/>
                <w:numId w:val="0"/>
              </w:numPr>
              <w:ind w:left="360" w:hanging="360"/>
              <w:rPr>
                <w:rFonts w:ascii="Cambria" w:hAnsi="Cambria"/>
                <w:sz w:val="24"/>
                <w:szCs w:val="24"/>
              </w:rPr>
            </w:pPr>
            <w:r w:rsidRPr="00755690">
              <w:rPr>
                <w:rFonts w:ascii="Cambria" w:hAnsi="Cambria"/>
                <w:sz w:val="24"/>
                <w:szCs w:val="24"/>
              </w:rPr>
              <w:lastRenderedPageBreak/>
              <w:t>3.</w:t>
            </w:r>
          </w:p>
        </w:tc>
        <w:tc>
          <w:tcPr>
            <w:tcW w:w="3655" w:type="dxa"/>
          </w:tcPr>
          <w:p w:rsidR="001640FE" w:rsidRPr="00755690" w:rsidRDefault="001640FE" w:rsidP="00755690">
            <w:pPr>
              <w:pStyle w:val="proc"/>
              <w:numPr>
                <w:ilvl w:val="0"/>
                <w:numId w:val="0"/>
              </w:numPr>
              <w:rPr>
                <w:rFonts w:ascii="Cambria" w:hAnsi="Cambria"/>
                <w:sz w:val="24"/>
                <w:szCs w:val="24"/>
              </w:rPr>
            </w:pPr>
            <w:r w:rsidRPr="00755690">
              <w:rPr>
                <w:rFonts w:ascii="Cambria" w:hAnsi="Cambria"/>
                <w:sz w:val="24"/>
                <w:szCs w:val="24"/>
              </w:rPr>
              <w:t>Store manager user updates product name and click submit button.</w:t>
            </w:r>
          </w:p>
        </w:tc>
        <w:tc>
          <w:tcPr>
            <w:tcW w:w="4625" w:type="dxa"/>
          </w:tcPr>
          <w:p w:rsidR="001640FE" w:rsidRPr="00755690" w:rsidRDefault="001640FE" w:rsidP="00755690">
            <w:pPr>
              <w:pStyle w:val="bp"/>
              <w:rPr>
                <w:rFonts w:ascii="Cambria" w:hAnsi="Cambria"/>
                <w:sz w:val="24"/>
                <w:szCs w:val="24"/>
              </w:rPr>
            </w:pPr>
            <w:r w:rsidRPr="00755690">
              <w:rPr>
                <w:rFonts w:ascii="Cambria" w:hAnsi="Cambria"/>
                <w:sz w:val="24"/>
                <w:szCs w:val="24"/>
              </w:rPr>
              <w:t>It is seen that the product list opens and the system displays the selected product with its new name.</w:t>
            </w:r>
          </w:p>
        </w:tc>
        <w:tc>
          <w:tcPr>
            <w:tcW w:w="810" w:type="dxa"/>
          </w:tcPr>
          <w:p w:rsidR="001640FE" w:rsidRPr="00755690" w:rsidRDefault="001640FE" w:rsidP="00755690">
            <w:pPr>
              <w:pStyle w:val="RowHeadings"/>
              <w:spacing w:before="80" w:after="80"/>
              <w:rPr>
                <w:rFonts w:ascii="Cambria" w:hAnsi="Cambria"/>
                <w:sz w:val="24"/>
                <w:szCs w:val="24"/>
              </w:rPr>
            </w:pPr>
            <w:r w:rsidRPr="00755690">
              <w:rPr>
                <w:rFonts w:ascii="Cambria" w:hAnsi="Cambria"/>
                <w:sz w:val="24"/>
                <w:szCs w:val="24"/>
              </w:rPr>
              <w:t>P</w:t>
            </w:r>
          </w:p>
        </w:tc>
        <w:tc>
          <w:tcPr>
            <w:tcW w:w="1080" w:type="dxa"/>
          </w:tcPr>
          <w:p w:rsidR="001640FE" w:rsidRPr="00755690" w:rsidRDefault="001640FE" w:rsidP="00755690">
            <w:pPr>
              <w:pStyle w:val="RowHeadings"/>
              <w:spacing w:before="80" w:after="80"/>
              <w:rPr>
                <w:rFonts w:ascii="Cambria" w:hAnsi="Cambria"/>
                <w:sz w:val="24"/>
                <w:szCs w:val="24"/>
              </w:rPr>
            </w:pPr>
          </w:p>
        </w:tc>
      </w:tr>
      <w:tr w:rsidR="001640FE" w:rsidRPr="00755690" w:rsidTr="0060105D">
        <w:tc>
          <w:tcPr>
            <w:tcW w:w="900" w:type="dxa"/>
          </w:tcPr>
          <w:p w:rsidR="001640FE" w:rsidRPr="00755690" w:rsidRDefault="001640FE" w:rsidP="00755690">
            <w:pPr>
              <w:pStyle w:val="proc"/>
              <w:numPr>
                <w:ilvl w:val="0"/>
                <w:numId w:val="0"/>
              </w:numPr>
              <w:ind w:left="360" w:hanging="360"/>
              <w:rPr>
                <w:rFonts w:ascii="Cambria" w:hAnsi="Cambria"/>
                <w:sz w:val="24"/>
                <w:szCs w:val="24"/>
              </w:rPr>
            </w:pPr>
            <w:r w:rsidRPr="00755690">
              <w:rPr>
                <w:rFonts w:ascii="Cambria" w:hAnsi="Cambria"/>
                <w:sz w:val="24"/>
                <w:szCs w:val="24"/>
              </w:rPr>
              <w:t>4.</w:t>
            </w:r>
          </w:p>
        </w:tc>
        <w:tc>
          <w:tcPr>
            <w:tcW w:w="3655" w:type="dxa"/>
          </w:tcPr>
          <w:p w:rsidR="001640FE" w:rsidRPr="00755690" w:rsidRDefault="001640FE" w:rsidP="00755690">
            <w:pPr>
              <w:pStyle w:val="proc"/>
              <w:numPr>
                <w:ilvl w:val="0"/>
                <w:numId w:val="0"/>
              </w:numPr>
              <w:rPr>
                <w:rFonts w:ascii="Cambria" w:hAnsi="Cambria"/>
                <w:sz w:val="24"/>
                <w:szCs w:val="24"/>
              </w:rPr>
            </w:pPr>
            <w:r w:rsidRPr="00755690">
              <w:rPr>
                <w:rFonts w:ascii="Cambria" w:hAnsi="Cambria"/>
                <w:sz w:val="24"/>
                <w:szCs w:val="24"/>
              </w:rPr>
              <w:t>From the product list store manager user select one product and click edit product button.</w:t>
            </w:r>
          </w:p>
        </w:tc>
        <w:tc>
          <w:tcPr>
            <w:tcW w:w="4625" w:type="dxa"/>
          </w:tcPr>
          <w:p w:rsidR="001640FE" w:rsidRPr="00755690" w:rsidRDefault="001640FE" w:rsidP="00755690">
            <w:pPr>
              <w:pStyle w:val="bp"/>
              <w:rPr>
                <w:rFonts w:ascii="Cambria" w:hAnsi="Cambria"/>
                <w:sz w:val="24"/>
                <w:szCs w:val="24"/>
              </w:rPr>
            </w:pPr>
            <w:r w:rsidRPr="00755690">
              <w:rPr>
                <w:rFonts w:ascii="Cambria" w:hAnsi="Cambria"/>
                <w:sz w:val="24"/>
                <w:szCs w:val="24"/>
              </w:rPr>
              <w:t>System displays product information page.</w:t>
            </w:r>
          </w:p>
        </w:tc>
        <w:tc>
          <w:tcPr>
            <w:tcW w:w="810" w:type="dxa"/>
          </w:tcPr>
          <w:p w:rsidR="001640FE" w:rsidRPr="00755690" w:rsidRDefault="001640FE" w:rsidP="00755690">
            <w:pPr>
              <w:pStyle w:val="RowHeadings"/>
              <w:spacing w:before="80" w:after="80"/>
              <w:rPr>
                <w:rFonts w:ascii="Cambria" w:hAnsi="Cambria" w:cs="Arial"/>
                <w:color w:val="000000" w:themeColor="text1"/>
                <w:sz w:val="24"/>
                <w:szCs w:val="24"/>
              </w:rPr>
            </w:pPr>
            <w:r w:rsidRPr="00755690">
              <w:rPr>
                <w:rFonts w:ascii="Cambria" w:hAnsi="Cambria" w:cs="Arial"/>
                <w:color w:val="000000" w:themeColor="text1"/>
                <w:sz w:val="24"/>
                <w:szCs w:val="24"/>
              </w:rPr>
              <w:t>P</w:t>
            </w:r>
          </w:p>
        </w:tc>
        <w:tc>
          <w:tcPr>
            <w:tcW w:w="1080" w:type="dxa"/>
          </w:tcPr>
          <w:p w:rsidR="001640FE" w:rsidRPr="00755690" w:rsidRDefault="001640FE" w:rsidP="00755690">
            <w:pPr>
              <w:pStyle w:val="RowHeadings"/>
              <w:spacing w:before="80" w:after="80"/>
              <w:rPr>
                <w:rFonts w:ascii="Cambria" w:hAnsi="Cambria" w:cs="Arial"/>
                <w:color w:val="000000" w:themeColor="text1"/>
                <w:sz w:val="24"/>
                <w:szCs w:val="24"/>
              </w:rPr>
            </w:pPr>
          </w:p>
        </w:tc>
      </w:tr>
      <w:tr w:rsidR="001640FE" w:rsidRPr="00755690" w:rsidTr="0060105D">
        <w:tc>
          <w:tcPr>
            <w:tcW w:w="900" w:type="dxa"/>
          </w:tcPr>
          <w:p w:rsidR="001640FE" w:rsidRPr="00755690" w:rsidRDefault="001640FE" w:rsidP="00755690">
            <w:pPr>
              <w:pStyle w:val="proc"/>
              <w:numPr>
                <w:ilvl w:val="0"/>
                <w:numId w:val="0"/>
              </w:numPr>
              <w:ind w:left="360" w:hanging="360"/>
              <w:rPr>
                <w:rFonts w:ascii="Cambria" w:hAnsi="Cambria"/>
                <w:sz w:val="24"/>
                <w:szCs w:val="24"/>
              </w:rPr>
            </w:pPr>
            <w:r w:rsidRPr="00755690">
              <w:rPr>
                <w:rFonts w:ascii="Cambria" w:hAnsi="Cambria"/>
                <w:sz w:val="24"/>
                <w:szCs w:val="24"/>
              </w:rPr>
              <w:t>5.</w:t>
            </w:r>
          </w:p>
        </w:tc>
        <w:tc>
          <w:tcPr>
            <w:tcW w:w="3655" w:type="dxa"/>
          </w:tcPr>
          <w:p w:rsidR="001640FE" w:rsidRPr="00755690" w:rsidRDefault="001640FE" w:rsidP="00755690">
            <w:pPr>
              <w:pStyle w:val="proc"/>
              <w:numPr>
                <w:ilvl w:val="0"/>
                <w:numId w:val="0"/>
              </w:numPr>
              <w:rPr>
                <w:rFonts w:ascii="Cambria" w:hAnsi="Cambria"/>
                <w:sz w:val="24"/>
                <w:szCs w:val="24"/>
              </w:rPr>
            </w:pPr>
            <w:r w:rsidRPr="00755690">
              <w:rPr>
                <w:rFonts w:ascii="Cambria" w:hAnsi="Cambria"/>
                <w:sz w:val="24"/>
                <w:szCs w:val="24"/>
              </w:rPr>
              <w:t xml:space="preserve">Store manager user updates </w:t>
            </w:r>
            <w:r w:rsidRPr="00755690">
              <w:rPr>
                <w:rFonts w:ascii="Cambria" w:hAnsi="Cambria" w:cs="Segoe UI"/>
                <w:color w:val="212529"/>
                <w:sz w:val="24"/>
                <w:szCs w:val="24"/>
                <w:shd w:val="clear" w:color="auto" w:fill="FFFFFF"/>
              </w:rPr>
              <w:t>Unit Price</w:t>
            </w:r>
            <w:r w:rsidRPr="00755690">
              <w:rPr>
                <w:rFonts w:ascii="Cambria" w:hAnsi="Cambria"/>
                <w:sz w:val="24"/>
                <w:szCs w:val="24"/>
              </w:rPr>
              <w:t xml:space="preserve"> and click submit button.</w:t>
            </w:r>
          </w:p>
        </w:tc>
        <w:tc>
          <w:tcPr>
            <w:tcW w:w="4625" w:type="dxa"/>
          </w:tcPr>
          <w:p w:rsidR="001640FE" w:rsidRPr="00755690" w:rsidRDefault="001640FE" w:rsidP="00755690">
            <w:pPr>
              <w:pStyle w:val="bp"/>
              <w:rPr>
                <w:rFonts w:ascii="Cambria" w:hAnsi="Cambria"/>
                <w:sz w:val="24"/>
                <w:szCs w:val="24"/>
              </w:rPr>
            </w:pPr>
            <w:r w:rsidRPr="00755690">
              <w:rPr>
                <w:rFonts w:ascii="Cambria" w:hAnsi="Cambria"/>
                <w:sz w:val="24"/>
                <w:szCs w:val="24"/>
              </w:rPr>
              <w:t>It is seen that the product list opens and the system displays the selected product with its new price.</w:t>
            </w:r>
          </w:p>
        </w:tc>
        <w:tc>
          <w:tcPr>
            <w:tcW w:w="810" w:type="dxa"/>
          </w:tcPr>
          <w:p w:rsidR="001640FE" w:rsidRPr="00755690" w:rsidRDefault="001640FE" w:rsidP="00755690">
            <w:pPr>
              <w:pStyle w:val="RowHeadings"/>
              <w:spacing w:before="80" w:after="80"/>
              <w:rPr>
                <w:rFonts w:ascii="Cambria" w:hAnsi="Cambria" w:cs="Arial"/>
                <w:color w:val="000000" w:themeColor="text1"/>
                <w:sz w:val="24"/>
                <w:szCs w:val="24"/>
              </w:rPr>
            </w:pPr>
            <w:r w:rsidRPr="00755690">
              <w:rPr>
                <w:rFonts w:ascii="Cambria" w:hAnsi="Cambria" w:cs="Arial"/>
                <w:color w:val="000000" w:themeColor="text1"/>
                <w:sz w:val="24"/>
                <w:szCs w:val="24"/>
              </w:rPr>
              <w:t>P</w:t>
            </w:r>
          </w:p>
        </w:tc>
        <w:tc>
          <w:tcPr>
            <w:tcW w:w="1080" w:type="dxa"/>
          </w:tcPr>
          <w:p w:rsidR="001640FE" w:rsidRPr="00755690" w:rsidRDefault="001640FE" w:rsidP="00755690">
            <w:pPr>
              <w:pStyle w:val="RowHeadings"/>
              <w:spacing w:before="80" w:after="80"/>
              <w:rPr>
                <w:rFonts w:ascii="Cambria" w:hAnsi="Cambria" w:cs="Arial"/>
                <w:color w:val="000000" w:themeColor="text1"/>
                <w:sz w:val="24"/>
                <w:szCs w:val="24"/>
              </w:rPr>
            </w:pPr>
          </w:p>
        </w:tc>
      </w:tr>
      <w:tr w:rsidR="001640FE" w:rsidRPr="00755690" w:rsidTr="0060105D">
        <w:tc>
          <w:tcPr>
            <w:tcW w:w="900" w:type="dxa"/>
          </w:tcPr>
          <w:p w:rsidR="001640FE" w:rsidRPr="00755690" w:rsidRDefault="001640FE" w:rsidP="00755690">
            <w:pPr>
              <w:pStyle w:val="proc"/>
              <w:numPr>
                <w:ilvl w:val="0"/>
                <w:numId w:val="0"/>
              </w:numPr>
              <w:ind w:left="360" w:hanging="360"/>
              <w:rPr>
                <w:rFonts w:ascii="Cambria" w:hAnsi="Cambria"/>
                <w:sz w:val="24"/>
                <w:szCs w:val="24"/>
              </w:rPr>
            </w:pPr>
            <w:r w:rsidRPr="00755690">
              <w:rPr>
                <w:rFonts w:ascii="Cambria" w:hAnsi="Cambria"/>
                <w:sz w:val="24"/>
                <w:szCs w:val="24"/>
              </w:rPr>
              <w:t>6.</w:t>
            </w:r>
          </w:p>
        </w:tc>
        <w:tc>
          <w:tcPr>
            <w:tcW w:w="3655" w:type="dxa"/>
          </w:tcPr>
          <w:p w:rsidR="001640FE" w:rsidRPr="00755690" w:rsidRDefault="001640FE" w:rsidP="00755690">
            <w:pPr>
              <w:pStyle w:val="proc"/>
              <w:numPr>
                <w:ilvl w:val="0"/>
                <w:numId w:val="0"/>
              </w:numPr>
              <w:rPr>
                <w:rFonts w:ascii="Cambria" w:hAnsi="Cambria"/>
                <w:sz w:val="24"/>
                <w:szCs w:val="24"/>
              </w:rPr>
            </w:pPr>
            <w:r w:rsidRPr="00755690">
              <w:rPr>
                <w:rFonts w:ascii="Cambria" w:hAnsi="Cambria"/>
                <w:sz w:val="24"/>
                <w:szCs w:val="24"/>
              </w:rPr>
              <w:t>The store manager user opens the product list and select one product from list and click edit product button.</w:t>
            </w:r>
          </w:p>
        </w:tc>
        <w:tc>
          <w:tcPr>
            <w:tcW w:w="4625" w:type="dxa"/>
          </w:tcPr>
          <w:p w:rsidR="001640FE" w:rsidRPr="00755690" w:rsidRDefault="001640FE" w:rsidP="00755690">
            <w:pPr>
              <w:pStyle w:val="bp"/>
              <w:rPr>
                <w:rFonts w:ascii="Cambria" w:hAnsi="Cambria"/>
                <w:sz w:val="24"/>
                <w:szCs w:val="24"/>
              </w:rPr>
            </w:pPr>
            <w:r w:rsidRPr="00755690">
              <w:rPr>
                <w:rFonts w:ascii="Cambria" w:hAnsi="Cambria"/>
                <w:sz w:val="24"/>
                <w:szCs w:val="24"/>
              </w:rPr>
              <w:t>System displays product information page.</w:t>
            </w:r>
          </w:p>
        </w:tc>
        <w:tc>
          <w:tcPr>
            <w:tcW w:w="810" w:type="dxa"/>
          </w:tcPr>
          <w:p w:rsidR="001640FE" w:rsidRPr="00755690" w:rsidRDefault="001640FE" w:rsidP="00755690">
            <w:pPr>
              <w:pStyle w:val="proc"/>
              <w:numPr>
                <w:ilvl w:val="0"/>
                <w:numId w:val="0"/>
              </w:numPr>
              <w:ind w:left="360" w:hanging="360"/>
              <w:rPr>
                <w:rFonts w:ascii="Cambria" w:hAnsi="Cambria"/>
                <w:b/>
                <w:sz w:val="24"/>
                <w:szCs w:val="24"/>
              </w:rPr>
            </w:pPr>
          </w:p>
        </w:tc>
        <w:tc>
          <w:tcPr>
            <w:tcW w:w="1080" w:type="dxa"/>
          </w:tcPr>
          <w:p w:rsidR="001640FE" w:rsidRPr="00755690" w:rsidRDefault="001640FE" w:rsidP="00755690">
            <w:pPr>
              <w:pStyle w:val="RowHeadings"/>
              <w:spacing w:before="80" w:after="80"/>
              <w:rPr>
                <w:rFonts w:ascii="Cambria" w:hAnsi="Cambria" w:cs="Arial"/>
                <w:color w:val="000000" w:themeColor="text1"/>
                <w:sz w:val="24"/>
                <w:szCs w:val="24"/>
              </w:rPr>
            </w:pPr>
          </w:p>
        </w:tc>
      </w:tr>
      <w:tr w:rsidR="001640FE" w:rsidRPr="00755690" w:rsidTr="0060105D">
        <w:tc>
          <w:tcPr>
            <w:tcW w:w="900" w:type="dxa"/>
          </w:tcPr>
          <w:p w:rsidR="001640FE" w:rsidRPr="00755690" w:rsidRDefault="001640FE" w:rsidP="00755690">
            <w:pPr>
              <w:pStyle w:val="proc"/>
              <w:numPr>
                <w:ilvl w:val="0"/>
                <w:numId w:val="0"/>
              </w:numPr>
              <w:ind w:left="360" w:hanging="360"/>
              <w:rPr>
                <w:rFonts w:ascii="Cambria" w:hAnsi="Cambria"/>
                <w:sz w:val="24"/>
                <w:szCs w:val="24"/>
              </w:rPr>
            </w:pPr>
            <w:r w:rsidRPr="00755690">
              <w:rPr>
                <w:rFonts w:ascii="Cambria" w:hAnsi="Cambria"/>
                <w:sz w:val="24"/>
                <w:szCs w:val="24"/>
              </w:rPr>
              <w:t>7.</w:t>
            </w:r>
          </w:p>
        </w:tc>
        <w:tc>
          <w:tcPr>
            <w:tcW w:w="3655" w:type="dxa"/>
          </w:tcPr>
          <w:p w:rsidR="001640FE" w:rsidRPr="00755690" w:rsidRDefault="001640FE" w:rsidP="00755690">
            <w:pPr>
              <w:pStyle w:val="proc"/>
              <w:numPr>
                <w:ilvl w:val="0"/>
                <w:numId w:val="0"/>
              </w:numPr>
              <w:rPr>
                <w:rFonts w:ascii="Cambria" w:hAnsi="Cambria"/>
                <w:sz w:val="24"/>
                <w:szCs w:val="24"/>
              </w:rPr>
            </w:pPr>
            <w:r w:rsidRPr="00755690">
              <w:rPr>
                <w:rFonts w:ascii="Cambria" w:hAnsi="Cambria"/>
                <w:sz w:val="24"/>
                <w:szCs w:val="24"/>
              </w:rPr>
              <w:t xml:space="preserve">Store manager user updates </w:t>
            </w:r>
            <w:r w:rsidRPr="00755690">
              <w:rPr>
                <w:rFonts w:ascii="Cambria" w:hAnsi="Cambria" w:cs="Segoe UI"/>
                <w:color w:val="212529"/>
                <w:sz w:val="24"/>
                <w:szCs w:val="24"/>
                <w:shd w:val="clear" w:color="auto" w:fill="FFFFFF"/>
              </w:rPr>
              <w:t>image of the product</w:t>
            </w:r>
            <w:r w:rsidRPr="00755690">
              <w:rPr>
                <w:rFonts w:ascii="Cambria" w:hAnsi="Cambria"/>
                <w:sz w:val="24"/>
                <w:szCs w:val="24"/>
              </w:rPr>
              <w:t xml:space="preserve"> and click submit button.</w:t>
            </w:r>
          </w:p>
        </w:tc>
        <w:tc>
          <w:tcPr>
            <w:tcW w:w="4625" w:type="dxa"/>
          </w:tcPr>
          <w:p w:rsidR="001640FE" w:rsidRPr="00755690" w:rsidRDefault="001640FE" w:rsidP="00755690">
            <w:pPr>
              <w:pStyle w:val="bp"/>
              <w:rPr>
                <w:rFonts w:ascii="Cambria" w:hAnsi="Cambria"/>
                <w:sz w:val="24"/>
                <w:szCs w:val="24"/>
              </w:rPr>
            </w:pPr>
            <w:r w:rsidRPr="00755690">
              <w:rPr>
                <w:rFonts w:ascii="Cambria" w:hAnsi="Cambria"/>
                <w:sz w:val="24"/>
                <w:szCs w:val="24"/>
              </w:rPr>
              <w:t>It is seen that the product list opens and the system displays the selected product with its new image.</w:t>
            </w:r>
          </w:p>
        </w:tc>
        <w:tc>
          <w:tcPr>
            <w:tcW w:w="810" w:type="dxa"/>
          </w:tcPr>
          <w:p w:rsidR="001640FE" w:rsidRPr="00755690" w:rsidRDefault="001640FE" w:rsidP="00755690">
            <w:pPr>
              <w:pStyle w:val="RowHeadings"/>
              <w:spacing w:before="80" w:after="80"/>
              <w:rPr>
                <w:rFonts w:ascii="Cambria" w:hAnsi="Cambria" w:cs="Arial"/>
                <w:color w:val="000000" w:themeColor="text1"/>
                <w:sz w:val="24"/>
                <w:szCs w:val="24"/>
              </w:rPr>
            </w:pPr>
            <w:r w:rsidRPr="00755690">
              <w:rPr>
                <w:rFonts w:ascii="Cambria" w:hAnsi="Cambria" w:cs="Arial"/>
                <w:color w:val="000000" w:themeColor="text1"/>
                <w:sz w:val="24"/>
                <w:szCs w:val="24"/>
              </w:rPr>
              <w:t>P</w:t>
            </w:r>
          </w:p>
        </w:tc>
        <w:tc>
          <w:tcPr>
            <w:tcW w:w="1080" w:type="dxa"/>
          </w:tcPr>
          <w:p w:rsidR="001640FE" w:rsidRPr="00755690" w:rsidRDefault="001640FE" w:rsidP="00755690">
            <w:pPr>
              <w:pStyle w:val="RowHeadings"/>
              <w:spacing w:before="80" w:after="80"/>
              <w:rPr>
                <w:rFonts w:ascii="Cambria" w:hAnsi="Cambria" w:cs="Arial"/>
                <w:color w:val="000000" w:themeColor="text1"/>
                <w:sz w:val="24"/>
                <w:szCs w:val="24"/>
              </w:rPr>
            </w:pPr>
          </w:p>
        </w:tc>
      </w:tr>
      <w:tr w:rsidR="001640FE" w:rsidRPr="00755690" w:rsidTr="0060105D">
        <w:tc>
          <w:tcPr>
            <w:tcW w:w="900" w:type="dxa"/>
          </w:tcPr>
          <w:p w:rsidR="001640FE" w:rsidRPr="00755690" w:rsidRDefault="001640FE" w:rsidP="00755690">
            <w:pPr>
              <w:pStyle w:val="proc"/>
              <w:numPr>
                <w:ilvl w:val="0"/>
                <w:numId w:val="0"/>
              </w:numPr>
              <w:ind w:left="360" w:hanging="360"/>
              <w:rPr>
                <w:rFonts w:ascii="Cambria" w:hAnsi="Cambria"/>
                <w:sz w:val="24"/>
                <w:szCs w:val="24"/>
              </w:rPr>
            </w:pPr>
            <w:r w:rsidRPr="00755690">
              <w:rPr>
                <w:rFonts w:ascii="Cambria" w:hAnsi="Cambria"/>
                <w:sz w:val="24"/>
                <w:szCs w:val="24"/>
              </w:rPr>
              <w:t>8.</w:t>
            </w:r>
          </w:p>
        </w:tc>
        <w:tc>
          <w:tcPr>
            <w:tcW w:w="3655" w:type="dxa"/>
          </w:tcPr>
          <w:p w:rsidR="001640FE" w:rsidRPr="00755690" w:rsidRDefault="001640FE" w:rsidP="00755690">
            <w:pPr>
              <w:pStyle w:val="proc"/>
              <w:numPr>
                <w:ilvl w:val="0"/>
                <w:numId w:val="0"/>
              </w:numPr>
              <w:rPr>
                <w:rFonts w:ascii="Cambria" w:hAnsi="Cambria"/>
                <w:sz w:val="24"/>
                <w:szCs w:val="24"/>
              </w:rPr>
            </w:pPr>
            <w:r w:rsidRPr="00755690">
              <w:rPr>
                <w:rFonts w:ascii="Cambria" w:hAnsi="Cambria"/>
                <w:sz w:val="24"/>
                <w:szCs w:val="24"/>
              </w:rPr>
              <w:t>From the product list store manager user select one product and click edit product button.</w:t>
            </w:r>
          </w:p>
        </w:tc>
        <w:tc>
          <w:tcPr>
            <w:tcW w:w="4625" w:type="dxa"/>
          </w:tcPr>
          <w:p w:rsidR="001640FE" w:rsidRPr="00755690" w:rsidRDefault="001640FE" w:rsidP="00755690">
            <w:pPr>
              <w:pStyle w:val="bp"/>
              <w:rPr>
                <w:rFonts w:ascii="Cambria" w:hAnsi="Cambria"/>
                <w:sz w:val="24"/>
                <w:szCs w:val="24"/>
              </w:rPr>
            </w:pPr>
            <w:r w:rsidRPr="00755690">
              <w:rPr>
                <w:rFonts w:ascii="Cambria" w:hAnsi="Cambria"/>
                <w:sz w:val="24"/>
                <w:szCs w:val="24"/>
              </w:rPr>
              <w:t>System displays product information page.</w:t>
            </w:r>
          </w:p>
        </w:tc>
        <w:tc>
          <w:tcPr>
            <w:tcW w:w="810" w:type="dxa"/>
          </w:tcPr>
          <w:p w:rsidR="001640FE" w:rsidRPr="00755690" w:rsidRDefault="001640FE" w:rsidP="00755690">
            <w:pPr>
              <w:pStyle w:val="RowHeadings"/>
              <w:spacing w:before="80" w:after="80"/>
              <w:rPr>
                <w:rFonts w:ascii="Cambria" w:hAnsi="Cambria" w:cs="Arial"/>
                <w:color w:val="000000" w:themeColor="text1"/>
                <w:sz w:val="24"/>
                <w:szCs w:val="24"/>
              </w:rPr>
            </w:pPr>
            <w:r w:rsidRPr="00755690">
              <w:rPr>
                <w:rFonts w:ascii="Cambria" w:hAnsi="Cambria" w:cs="Arial"/>
                <w:color w:val="000000" w:themeColor="text1"/>
                <w:sz w:val="24"/>
                <w:szCs w:val="24"/>
              </w:rPr>
              <w:t>P</w:t>
            </w:r>
          </w:p>
        </w:tc>
        <w:tc>
          <w:tcPr>
            <w:tcW w:w="1080" w:type="dxa"/>
          </w:tcPr>
          <w:p w:rsidR="001640FE" w:rsidRPr="00755690" w:rsidRDefault="001640FE" w:rsidP="00755690">
            <w:pPr>
              <w:pStyle w:val="RowHeadings"/>
              <w:spacing w:before="80" w:after="80"/>
              <w:rPr>
                <w:rFonts w:ascii="Cambria" w:hAnsi="Cambria" w:cs="Arial"/>
                <w:color w:val="000000" w:themeColor="text1"/>
                <w:sz w:val="24"/>
                <w:szCs w:val="24"/>
              </w:rPr>
            </w:pPr>
          </w:p>
        </w:tc>
      </w:tr>
      <w:tr w:rsidR="001640FE" w:rsidRPr="00755690" w:rsidTr="0060105D">
        <w:tc>
          <w:tcPr>
            <w:tcW w:w="900" w:type="dxa"/>
          </w:tcPr>
          <w:p w:rsidR="001640FE" w:rsidRPr="00755690" w:rsidRDefault="001640FE" w:rsidP="00755690">
            <w:pPr>
              <w:pStyle w:val="proc"/>
              <w:numPr>
                <w:ilvl w:val="0"/>
                <w:numId w:val="0"/>
              </w:numPr>
              <w:ind w:left="360" w:hanging="360"/>
              <w:rPr>
                <w:rFonts w:ascii="Cambria" w:hAnsi="Cambria"/>
                <w:sz w:val="24"/>
                <w:szCs w:val="24"/>
              </w:rPr>
            </w:pPr>
            <w:r w:rsidRPr="00755690">
              <w:rPr>
                <w:rFonts w:ascii="Cambria" w:hAnsi="Cambria"/>
                <w:sz w:val="24"/>
                <w:szCs w:val="24"/>
              </w:rPr>
              <w:t>9.</w:t>
            </w:r>
          </w:p>
        </w:tc>
        <w:tc>
          <w:tcPr>
            <w:tcW w:w="3655" w:type="dxa"/>
          </w:tcPr>
          <w:p w:rsidR="001640FE" w:rsidRPr="00755690" w:rsidRDefault="001640FE" w:rsidP="00755690">
            <w:pPr>
              <w:pStyle w:val="proc"/>
              <w:numPr>
                <w:ilvl w:val="0"/>
                <w:numId w:val="0"/>
              </w:numPr>
              <w:rPr>
                <w:rFonts w:ascii="Cambria" w:hAnsi="Cambria"/>
                <w:sz w:val="24"/>
                <w:szCs w:val="24"/>
              </w:rPr>
            </w:pPr>
            <w:r w:rsidRPr="00755690">
              <w:rPr>
                <w:rFonts w:ascii="Cambria" w:hAnsi="Cambria"/>
                <w:sz w:val="24"/>
                <w:szCs w:val="24"/>
              </w:rPr>
              <w:t xml:space="preserve">Store manager user updates </w:t>
            </w:r>
            <w:r w:rsidRPr="00755690">
              <w:rPr>
                <w:rFonts w:ascii="Cambria" w:hAnsi="Cambria" w:cs="Segoe UI"/>
                <w:color w:val="212529"/>
                <w:sz w:val="24"/>
                <w:szCs w:val="24"/>
                <w:shd w:val="clear" w:color="auto" w:fill="FFFFFF"/>
              </w:rPr>
              <w:t xml:space="preserve">quantity in stock </w:t>
            </w:r>
            <w:r w:rsidRPr="00755690">
              <w:rPr>
                <w:rFonts w:ascii="Cambria" w:hAnsi="Cambria"/>
                <w:sz w:val="24"/>
                <w:szCs w:val="24"/>
              </w:rPr>
              <w:t>and click submit button.</w:t>
            </w:r>
          </w:p>
        </w:tc>
        <w:tc>
          <w:tcPr>
            <w:tcW w:w="4625" w:type="dxa"/>
          </w:tcPr>
          <w:p w:rsidR="001640FE" w:rsidRPr="00755690" w:rsidRDefault="001640FE" w:rsidP="00755690">
            <w:pPr>
              <w:pStyle w:val="bp"/>
              <w:rPr>
                <w:rFonts w:ascii="Cambria" w:hAnsi="Cambria"/>
                <w:sz w:val="24"/>
                <w:szCs w:val="24"/>
              </w:rPr>
            </w:pPr>
            <w:r w:rsidRPr="00755690">
              <w:rPr>
                <w:rFonts w:ascii="Cambria" w:hAnsi="Cambria"/>
                <w:sz w:val="24"/>
                <w:szCs w:val="24"/>
              </w:rPr>
              <w:t>It is seen that the quantity in stock information is updated successfully.</w:t>
            </w:r>
          </w:p>
        </w:tc>
        <w:tc>
          <w:tcPr>
            <w:tcW w:w="810" w:type="dxa"/>
          </w:tcPr>
          <w:p w:rsidR="001640FE" w:rsidRPr="00755690" w:rsidRDefault="001640FE" w:rsidP="00755690">
            <w:pPr>
              <w:pStyle w:val="proc"/>
              <w:numPr>
                <w:ilvl w:val="0"/>
                <w:numId w:val="0"/>
              </w:numPr>
              <w:ind w:left="360" w:hanging="360"/>
              <w:rPr>
                <w:rFonts w:ascii="Cambria" w:hAnsi="Cambria"/>
                <w:b/>
                <w:sz w:val="24"/>
                <w:szCs w:val="24"/>
              </w:rPr>
            </w:pPr>
            <w:r w:rsidRPr="00755690">
              <w:rPr>
                <w:rFonts w:ascii="Cambria" w:hAnsi="Cambria"/>
                <w:b/>
                <w:sz w:val="24"/>
                <w:szCs w:val="24"/>
              </w:rPr>
              <w:t>P</w:t>
            </w:r>
          </w:p>
        </w:tc>
        <w:tc>
          <w:tcPr>
            <w:tcW w:w="1080" w:type="dxa"/>
          </w:tcPr>
          <w:p w:rsidR="001640FE" w:rsidRPr="00755690" w:rsidRDefault="001640FE" w:rsidP="00755690">
            <w:pPr>
              <w:pStyle w:val="proc"/>
              <w:numPr>
                <w:ilvl w:val="0"/>
                <w:numId w:val="0"/>
              </w:numPr>
              <w:rPr>
                <w:rFonts w:ascii="Cambria" w:hAnsi="Cambria"/>
                <w:sz w:val="24"/>
                <w:szCs w:val="24"/>
              </w:rPr>
            </w:pPr>
          </w:p>
        </w:tc>
      </w:tr>
      <w:tr w:rsidR="001640FE" w:rsidRPr="00755690" w:rsidTr="0060105D">
        <w:tc>
          <w:tcPr>
            <w:tcW w:w="900" w:type="dxa"/>
          </w:tcPr>
          <w:p w:rsidR="001640FE" w:rsidRPr="00755690" w:rsidRDefault="001640FE" w:rsidP="00755690">
            <w:pPr>
              <w:pStyle w:val="proc"/>
              <w:numPr>
                <w:ilvl w:val="0"/>
                <w:numId w:val="0"/>
              </w:numPr>
              <w:ind w:left="360" w:hanging="360"/>
              <w:rPr>
                <w:rFonts w:ascii="Cambria" w:hAnsi="Cambria"/>
                <w:sz w:val="24"/>
                <w:szCs w:val="24"/>
              </w:rPr>
            </w:pPr>
            <w:r w:rsidRPr="00755690">
              <w:rPr>
                <w:rFonts w:ascii="Cambria" w:hAnsi="Cambria"/>
                <w:sz w:val="24"/>
                <w:szCs w:val="24"/>
              </w:rPr>
              <w:t>10.</w:t>
            </w:r>
          </w:p>
        </w:tc>
        <w:tc>
          <w:tcPr>
            <w:tcW w:w="3655" w:type="dxa"/>
          </w:tcPr>
          <w:p w:rsidR="001640FE" w:rsidRPr="00755690" w:rsidRDefault="001640FE" w:rsidP="00755690">
            <w:pPr>
              <w:pStyle w:val="proc"/>
              <w:numPr>
                <w:ilvl w:val="0"/>
                <w:numId w:val="0"/>
              </w:numPr>
              <w:rPr>
                <w:rFonts w:ascii="Cambria" w:hAnsi="Cambria"/>
                <w:sz w:val="24"/>
                <w:szCs w:val="24"/>
              </w:rPr>
            </w:pPr>
            <w:r w:rsidRPr="00755690">
              <w:rPr>
                <w:rFonts w:ascii="Cambria" w:hAnsi="Cambria"/>
                <w:sz w:val="24"/>
                <w:szCs w:val="24"/>
              </w:rPr>
              <w:t>Store manager user opens the main page and clicks create product button.</w:t>
            </w:r>
          </w:p>
        </w:tc>
        <w:tc>
          <w:tcPr>
            <w:tcW w:w="4625" w:type="dxa"/>
          </w:tcPr>
          <w:p w:rsidR="001640FE" w:rsidRPr="00755690" w:rsidRDefault="001640FE" w:rsidP="00755690">
            <w:pPr>
              <w:pStyle w:val="bp"/>
              <w:rPr>
                <w:rFonts w:ascii="Cambria" w:hAnsi="Cambria"/>
                <w:sz w:val="24"/>
                <w:szCs w:val="24"/>
              </w:rPr>
            </w:pPr>
            <w:r w:rsidRPr="00755690">
              <w:rPr>
                <w:rFonts w:ascii="Cambria" w:hAnsi="Cambria"/>
                <w:sz w:val="24"/>
                <w:szCs w:val="24"/>
              </w:rPr>
              <w:t>It is seen that the product information definition screen for the new product to be added is opened.</w:t>
            </w:r>
          </w:p>
        </w:tc>
        <w:tc>
          <w:tcPr>
            <w:tcW w:w="810" w:type="dxa"/>
          </w:tcPr>
          <w:p w:rsidR="001640FE" w:rsidRPr="00755690" w:rsidRDefault="001640FE" w:rsidP="00755690">
            <w:pPr>
              <w:pStyle w:val="RowHeadings"/>
              <w:spacing w:before="80" w:after="80"/>
              <w:rPr>
                <w:rFonts w:ascii="Cambria" w:hAnsi="Cambria" w:cs="Arial"/>
                <w:color w:val="000000" w:themeColor="text1"/>
                <w:sz w:val="24"/>
                <w:szCs w:val="24"/>
              </w:rPr>
            </w:pPr>
            <w:r w:rsidRPr="00755690">
              <w:rPr>
                <w:rFonts w:ascii="Cambria" w:hAnsi="Cambria" w:cs="Arial"/>
                <w:color w:val="000000" w:themeColor="text1"/>
                <w:sz w:val="24"/>
                <w:szCs w:val="24"/>
              </w:rPr>
              <w:t>P</w:t>
            </w:r>
          </w:p>
        </w:tc>
        <w:tc>
          <w:tcPr>
            <w:tcW w:w="1080" w:type="dxa"/>
          </w:tcPr>
          <w:p w:rsidR="001640FE" w:rsidRPr="00755690" w:rsidRDefault="001640FE" w:rsidP="00755690">
            <w:pPr>
              <w:pStyle w:val="RowHeadings"/>
              <w:spacing w:before="80" w:after="80"/>
              <w:rPr>
                <w:rFonts w:ascii="Cambria" w:hAnsi="Cambria" w:cs="Arial"/>
                <w:color w:val="000000" w:themeColor="text1"/>
                <w:sz w:val="24"/>
                <w:szCs w:val="24"/>
              </w:rPr>
            </w:pPr>
          </w:p>
        </w:tc>
      </w:tr>
      <w:tr w:rsidR="001640FE" w:rsidRPr="00755690" w:rsidTr="0060105D">
        <w:tc>
          <w:tcPr>
            <w:tcW w:w="900" w:type="dxa"/>
          </w:tcPr>
          <w:p w:rsidR="001640FE" w:rsidRPr="00755690" w:rsidRDefault="001640FE" w:rsidP="00755690">
            <w:pPr>
              <w:pStyle w:val="proc"/>
              <w:numPr>
                <w:ilvl w:val="0"/>
                <w:numId w:val="0"/>
              </w:numPr>
              <w:ind w:left="360" w:hanging="360"/>
              <w:rPr>
                <w:rFonts w:ascii="Cambria" w:hAnsi="Cambria"/>
                <w:sz w:val="24"/>
                <w:szCs w:val="24"/>
              </w:rPr>
            </w:pPr>
            <w:r w:rsidRPr="00755690">
              <w:rPr>
                <w:rFonts w:ascii="Cambria" w:hAnsi="Cambria"/>
                <w:sz w:val="24"/>
                <w:szCs w:val="24"/>
              </w:rPr>
              <w:t>11.</w:t>
            </w:r>
          </w:p>
        </w:tc>
        <w:tc>
          <w:tcPr>
            <w:tcW w:w="3655" w:type="dxa"/>
          </w:tcPr>
          <w:p w:rsidR="001640FE" w:rsidRPr="00755690" w:rsidRDefault="001640FE" w:rsidP="00755690">
            <w:pPr>
              <w:pStyle w:val="proc"/>
              <w:numPr>
                <w:ilvl w:val="0"/>
                <w:numId w:val="0"/>
              </w:numPr>
              <w:rPr>
                <w:rFonts w:ascii="Cambria" w:hAnsi="Cambria"/>
                <w:sz w:val="24"/>
                <w:szCs w:val="24"/>
              </w:rPr>
            </w:pPr>
            <w:r w:rsidRPr="00755690">
              <w:rPr>
                <w:rFonts w:ascii="Cambria" w:hAnsi="Cambria"/>
                <w:sz w:val="24"/>
                <w:szCs w:val="24"/>
              </w:rPr>
              <w:t>On the relevant screen, the name of the product, unit price and quantity in stock information and picture information are entered and the submit button is pressed.</w:t>
            </w:r>
          </w:p>
        </w:tc>
        <w:tc>
          <w:tcPr>
            <w:tcW w:w="4625" w:type="dxa"/>
          </w:tcPr>
          <w:p w:rsidR="001640FE" w:rsidRPr="00755690" w:rsidRDefault="001640FE" w:rsidP="00755690">
            <w:pPr>
              <w:pStyle w:val="bp"/>
              <w:rPr>
                <w:rFonts w:ascii="Cambria" w:hAnsi="Cambria"/>
                <w:sz w:val="24"/>
                <w:szCs w:val="24"/>
              </w:rPr>
            </w:pPr>
            <w:r w:rsidRPr="00755690">
              <w:rPr>
                <w:rFonts w:ascii="Cambria" w:hAnsi="Cambria"/>
                <w:sz w:val="24"/>
                <w:szCs w:val="24"/>
              </w:rPr>
              <w:t>It is seen that the main page is returned and the added product is displayed with the entered information.</w:t>
            </w:r>
          </w:p>
        </w:tc>
        <w:tc>
          <w:tcPr>
            <w:tcW w:w="810" w:type="dxa"/>
          </w:tcPr>
          <w:p w:rsidR="001640FE" w:rsidRPr="00755690" w:rsidRDefault="001640FE" w:rsidP="00755690">
            <w:pPr>
              <w:pStyle w:val="RowHeadings"/>
              <w:spacing w:before="80" w:after="80"/>
              <w:rPr>
                <w:rFonts w:ascii="Cambria" w:hAnsi="Cambria" w:cs="Arial"/>
                <w:color w:val="000000" w:themeColor="text1"/>
                <w:sz w:val="24"/>
                <w:szCs w:val="24"/>
              </w:rPr>
            </w:pPr>
            <w:r w:rsidRPr="00755690">
              <w:rPr>
                <w:rFonts w:ascii="Cambria" w:hAnsi="Cambria" w:cs="Arial"/>
                <w:color w:val="000000" w:themeColor="text1"/>
                <w:sz w:val="24"/>
                <w:szCs w:val="24"/>
              </w:rPr>
              <w:t>P</w:t>
            </w:r>
          </w:p>
        </w:tc>
        <w:tc>
          <w:tcPr>
            <w:tcW w:w="1080" w:type="dxa"/>
          </w:tcPr>
          <w:p w:rsidR="001640FE" w:rsidRPr="00755690" w:rsidRDefault="001640FE" w:rsidP="00755690">
            <w:pPr>
              <w:pStyle w:val="RowHeadings"/>
              <w:spacing w:before="80" w:after="80"/>
              <w:rPr>
                <w:rFonts w:ascii="Cambria" w:hAnsi="Cambria" w:cs="Arial"/>
                <w:color w:val="000000" w:themeColor="text1"/>
                <w:sz w:val="24"/>
                <w:szCs w:val="24"/>
              </w:rPr>
            </w:pPr>
          </w:p>
        </w:tc>
      </w:tr>
    </w:tbl>
    <w:p w:rsidR="001640FE" w:rsidRPr="00755690" w:rsidRDefault="001640FE" w:rsidP="00755690">
      <w:pPr>
        <w:rPr>
          <w:rFonts w:ascii="Cambria" w:hAnsi="Cambria"/>
          <w:sz w:val="24"/>
          <w:szCs w:val="24"/>
        </w:rPr>
      </w:pPr>
    </w:p>
    <w:tbl>
      <w:tblPr>
        <w:tblStyle w:val="TableGrid"/>
        <w:tblW w:w="10980" w:type="dxa"/>
        <w:tblInd w:w="-815" w:type="dxa"/>
        <w:tblLook w:val="01E0" w:firstRow="1" w:lastRow="1" w:firstColumn="1" w:lastColumn="1" w:noHBand="0" w:noVBand="0"/>
      </w:tblPr>
      <w:tblGrid>
        <w:gridCol w:w="2614"/>
        <w:gridCol w:w="1469"/>
        <w:gridCol w:w="1642"/>
        <w:gridCol w:w="1712"/>
        <w:gridCol w:w="1364"/>
        <w:gridCol w:w="2179"/>
      </w:tblGrid>
      <w:tr w:rsidR="001640FE" w:rsidRPr="00755690" w:rsidTr="001640FE">
        <w:tc>
          <w:tcPr>
            <w:tcW w:w="10980" w:type="dxa"/>
            <w:gridSpan w:val="6"/>
            <w:tcBorders>
              <w:top w:val="single" w:sz="4" w:space="0" w:color="auto"/>
              <w:left w:val="single" w:sz="4" w:space="0" w:color="auto"/>
              <w:bottom w:val="single" w:sz="4" w:space="0" w:color="auto"/>
              <w:right w:val="single" w:sz="4" w:space="0" w:color="auto"/>
            </w:tcBorders>
            <w:shd w:val="clear" w:color="auto" w:fill="E6E6E6"/>
          </w:tcPr>
          <w:p w:rsidR="001640FE" w:rsidRPr="00755690" w:rsidRDefault="001640FE" w:rsidP="00755690">
            <w:pPr>
              <w:pStyle w:val="bp"/>
              <w:spacing w:before="0" w:after="0"/>
              <w:rPr>
                <w:rFonts w:ascii="Cambria" w:hAnsi="Cambria"/>
                <w:b/>
                <w:color w:val="000000" w:themeColor="text1"/>
                <w:sz w:val="24"/>
                <w:szCs w:val="24"/>
              </w:rPr>
            </w:pPr>
            <w:r w:rsidRPr="00755690">
              <w:rPr>
                <w:rFonts w:ascii="Cambria" w:hAnsi="Cambria"/>
                <w:b/>
                <w:color w:val="000000" w:themeColor="text1"/>
                <w:sz w:val="24"/>
                <w:szCs w:val="24"/>
              </w:rPr>
              <w:t>Test Data Table</w:t>
            </w:r>
          </w:p>
        </w:tc>
      </w:tr>
      <w:tr w:rsidR="001640FE" w:rsidRPr="00755690" w:rsidTr="001640FE">
        <w:tc>
          <w:tcPr>
            <w:tcW w:w="2614" w:type="dxa"/>
            <w:tcBorders>
              <w:top w:val="single" w:sz="4" w:space="0" w:color="auto"/>
              <w:left w:val="single" w:sz="4" w:space="0" w:color="auto"/>
              <w:bottom w:val="single" w:sz="4" w:space="0" w:color="auto"/>
              <w:right w:val="single" w:sz="4" w:space="0" w:color="auto"/>
            </w:tcBorders>
            <w:shd w:val="clear" w:color="auto" w:fill="E6E6E6"/>
          </w:tcPr>
          <w:p w:rsidR="001640FE" w:rsidRPr="00755690" w:rsidRDefault="001640FE" w:rsidP="00755690">
            <w:pPr>
              <w:pStyle w:val="bp"/>
              <w:spacing w:before="0" w:after="0"/>
              <w:rPr>
                <w:rFonts w:ascii="Cambria" w:hAnsi="Cambria"/>
                <w:b/>
                <w:color w:val="000000" w:themeColor="text1"/>
                <w:sz w:val="24"/>
                <w:szCs w:val="24"/>
              </w:rPr>
            </w:pPr>
          </w:p>
        </w:tc>
        <w:tc>
          <w:tcPr>
            <w:tcW w:w="1469" w:type="dxa"/>
            <w:tcBorders>
              <w:top w:val="single" w:sz="4" w:space="0" w:color="auto"/>
              <w:left w:val="single" w:sz="4" w:space="0" w:color="auto"/>
              <w:bottom w:val="single" w:sz="4" w:space="0" w:color="auto"/>
              <w:right w:val="single" w:sz="4" w:space="0" w:color="auto"/>
            </w:tcBorders>
            <w:shd w:val="clear" w:color="auto" w:fill="E6E6E6"/>
          </w:tcPr>
          <w:p w:rsidR="001640FE" w:rsidRPr="00755690" w:rsidRDefault="001640FE" w:rsidP="00755690">
            <w:pPr>
              <w:pStyle w:val="bp"/>
              <w:spacing w:before="0" w:after="0"/>
              <w:rPr>
                <w:rFonts w:ascii="Cambria" w:hAnsi="Cambria"/>
                <w:b/>
                <w:color w:val="000000" w:themeColor="text1"/>
                <w:sz w:val="24"/>
                <w:szCs w:val="24"/>
              </w:rPr>
            </w:pPr>
            <w:r w:rsidRPr="00755690">
              <w:rPr>
                <w:rFonts w:ascii="Cambria" w:hAnsi="Cambria"/>
                <w:b/>
                <w:color w:val="000000" w:themeColor="text1"/>
                <w:sz w:val="24"/>
                <w:szCs w:val="24"/>
              </w:rPr>
              <w:t>1</w:t>
            </w:r>
          </w:p>
        </w:tc>
        <w:tc>
          <w:tcPr>
            <w:tcW w:w="1642" w:type="dxa"/>
            <w:tcBorders>
              <w:top w:val="single" w:sz="4" w:space="0" w:color="auto"/>
              <w:left w:val="single" w:sz="4" w:space="0" w:color="auto"/>
              <w:bottom w:val="single" w:sz="4" w:space="0" w:color="auto"/>
              <w:right w:val="single" w:sz="4" w:space="0" w:color="auto"/>
            </w:tcBorders>
            <w:shd w:val="clear" w:color="auto" w:fill="E6E6E6"/>
          </w:tcPr>
          <w:p w:rsidR="001640FE" w:rsidRPr="00755690" w:rsidRDefault="001640FE" w:rsidP="00755690">
            <w:pPr>
              <w:pStyle w:val="bp"/>
              <w:spacing w:before="0" w:after="0"/>
              <w:rPr>
                <w:rFonts w:ascii="Cambria" w:hAnsi="Cambria"/>
                <w:b/>
                <w:color w:val="000000" w:themeColor="text1"/>
                <w:sz w:val="24"/>
                <w:szCs w:val="24"/>
              </w:rPr>
            </w:pPr>
            <w:r w:rsidRPr="00755690">
              <w:rPr>
                <w:rFonts w:ascii="Cambria" w:hAnsi="Cambria"/>
                <w:b/>
                <w:color w:val="000000" w:themeColor="text1"/>
                <w:sz w:val="24"/>
                <w:szCs w:val="24"/>
              </w:rPr>
              <w:t>2</w:t>
            </w:r>
          </w:p>
        </w:tc>
        <w:tc>
          <w:tcPr>
            <w:tcW w:w="1712" w:type="dxa"/>
            <w:tcBorders>
              <w:top w:val="single" w:sz="4" w:space="0" w:color="auto"/>
              <w:left w:val="single" w:sz="4" w:space="0" w:color="auto"/>
              <w:bottom w:val="single" w:sz="4" w:space="0" w:color="auto"/>
              <w:right w:val="single" w:sz="4" w:space="0" w:color="auto"/>
            </w:tcBorders>
            <w:shd w:val="clear" w:color="auto" w:fill="E6E6E6"/>
          </w:tcPr>
          <w:p w:rsidR="001640FE" w:rsidRPr="00755690" w:rsidRDefault="001640FE" w:rsidP="00755690">
            <w:pPr>
              <w:pStyle w:val="bp"/>
              <w:spacing w:before="0" w:after="0"/>
              <w:rPr>
                <w:rFonts w:ascii="Cambria" w:hAnsi="Cambria"/>
                <w:b/>
                <w:color w:val="000000" w:themeColor="text1"/>
                <w:sz w:val="24"/>
                <w:szCs w:val="24"/>
              </w:rPr>
            </w:pPr>
            <w:r w:rsidRPr="00755690">
              <w:rPr>
                <w:rFonts w:ascii="Cambria" w:hAnsi="Cambria"/>
                <w:b/>
                <w:color w:val="000000" w:themeColor="text1"/>
                <w:sz w:val="24"/>
                <w:szCs w:val="24"/>
              </w:rPr>
              <w:t>3</w:t>
            </w:r>
          </w:p>
        </w:tc>
        <w:tc>
          <w:tcPr>
            <w:tcW w:w="1364" w:type="dxa"/>
            <w:tcBorders>
              <w:top w:val="single" w:sz="4" w:space="0" w:color="auto"/>
              <w:left w:val="single" w:sz="4" w:space="0" w:color="auto"/>
              <w:bottom w:val="single" w:sz="4" w:space="0" w:color="auto"/>
              <w:right w:val="single" w:sz="4" w:space="0" w:color="auto"/>
            </w:tcBorders>
            <w:shd w:val="clear" w:color="auto" w:fill="E6E6E6"/>
          </w:tcPr>
          <w:p w:rsidR="001640FE" w:rsidRPr="00755690" w:rsidRDefault="001640FE" w:rsidP="00755690">
            <w:pPr>
              <w:pStyle w:val="bp"/>
              <w:spacing w:before="0" w:after="0"/>
              <w:rPr>
                <w:rFonts w:ascii="Cambria" w:hAnsi="Cambria"/>
                <w:b/>
                <w:color w:val="000000" w:themeColor="text1"/>
                <w:sz w:val="24"/>
                <w:szCs w:val="24"/>
              </w:rPr>
            </w:pPr>
            <w:r w:rsidRPr="00755690">
              <w:rPr>
                <w:rFonts w:ascii="Cambria" w:hAnsi="Cambria"/>
                <w:b/>
                <w:color w:val="000000" w:themeColor="text1"/>
                <w:sz w:val="24"/>
                <w:szCs w:val="24"/>
              </w:rPr>
              <w:t>4</w:t>
            </w:r>
          </w:p>
        </w:tc>
        <w:tc>
          <w:tcPr>
            <w:tcW w:w="2179" w:type="dxa"/>
            <w:tcBorders>
              <w:top w:val="single" w:sz="4" w:space="0" w:color="auto"/>
              <w:left w:val="single" w:sz="4" w:space="0" w:color="auto"/>
              <w:bottom w:val="single" w:sz="4" w:space="0" w:color="auto"/>
              <w:right w:val="single" w:sz="4" w:space="0" w:color="auto"/>
            </w:tcBorders>
            <w:shd w:val="clear" w:color="auto" w:fill="E6E6E6"/>
          </w:tcPr>
          <w:p w:rsidR="001640FE" w:rsidRPr="00755690" w:rsidRDefault="001640FE" w:rsidP="00755690">
            <w:pPr>
              <w:pStyle w:val="bp"/>
              <w:spacing w:before="0" w:after="0"/>
              <w:rPr>
                <w:rFonts w:ascii="Cambria" w:hAnsi="Cambria"/>
                <w:b/>
                <w:color w:val="000000" w:themeColor="text1"/>
                <w:sz w:val="24"/>
                <w:szCs w:val="24"/>
              </w:rPr>
            </w:pPr>
            <w:r w:rsidRPr="00755690">
              <w:rPr>
                <w:rFonts w:ascii="Cambria" w:hAnsi="Cambria"/>
                <w:b/>
                <w:color w:val="000000" w:themeColor="text1"/>
                <w:sz w:val="24"/>
                <w:szCs w:val="24"/>
              </w:rPr>
              <w:t>5</w:t>
            </w:r>
          </w:p>
        </w:tc>
      </w:tr>
      <w:tr w:rsidR="001640FE" w:rsidRPr="00755690" w:rsidTr="001640FE">
        <w:tc>
          <w:tcPr>
            <w:tcW w:w="2614" w:type="dxa"/>
            <w:tcBorders>
              <w:top w:val="single" w:sz="4" w:space="0" w:color="auto"/>
            </w:tcBorders>
            <w:shd w:val="clear" w:color="auto" w:fill="E0E0E0"/>
          </w:tcPr>
          <w:p w:rsidR="001640FE" w:rsidRPr="00755690" w:rsidRDefault="001640FE" w:rsidP="00755690">
            <w:pPr>
              <w:pStyle w:val="bp"/>
              <w:spacing w:before="0" w:after="0"/>
              <w:rPr>
                <w:rFonts w:ascii="Cambria" w:hAnsi="Cambria"/>
                <w:color w:val="000000" w:themeColor="text1"/>
                <w:sz w:val="24"/>
                <w:szCs w:val="24"/>
              </w:rPr>
            </w:pPr>
            <w:r w:rsidRPr="00755690">
              <w:rPr>
                <w:rFonts w:ascii="Cambria" w:hAnsi="Cambria"/>
                <w:color w:val="000000" w:themeColor="text1"/>
                <w:sz w:val="24"/>
                <w:szCs w:val="24"/>
              </w:rPr>
              <w:t>Product name</w:t>
            </w:r>
          </w:p>
        </w:tc>
        <w:tc>
          <w:tcPr>
            <w:tcW w:w="1469" w:type="dxa"/>
            <w:tcBorders>
              <w:top w:val="single" w:sz="4" w:space="0" w:color="auto"/>
            </w:tcBorders>
          </w:tcPr>
          <w:p w:rsidR="001640FE" w:rsidRPr="00755690" w:rsidRDefault="001640FE" w:rsidP="00755690">
            <w:pPr>
              <w:pStyle w:val="bp"/>
              <w:spacing w:before="0" w:after="0"/>
              <w:rPr>
                <w:rFonts w:ascii="Cambria" w:hAnsi="Cambria"/>
                <w:color w:val="000000" w:themeColor="text1"/>
                <w:sz w:val="24"/>
                <w:szCs w:val="24"/>
              </w:rPr>
            </w:pPr>
            <w:r w:rsidRPr="00755690">
              <w:rPr>
                <w:rFonts w:ascii="Cambria" w:hAnsi="Cambria"/>
                <w:color w:val="000000" w:themeColor="text1"/>
                <w:sz w:val="24"/>
                <w:szCs w:val="24"/>
              </w:rPr>
              <w:t>Milk</w:t>
            </w:r>
          </w:p>
        </w:tc>
        <w:tc>
          <w:tcPr>
            <w:tcW w:w="1642" w:type="dxa"/>
            <w:tcBorders>
              <w:top w:val="single" w:sz="4" w:space="0" w:color="auto"/>
            </w:tcBorders>
          </w:tcPr>
          <w:p w:rsidR="001640FE" w:rsidRPr="00755690" w:rsidRDefault="001640FE" w:rsidP="00755690">
            <w:pPr>
              <w:pStyle w:val="bp"/>
              <w:spacing w:before="0" w:after="0"/>
              <w:rPr>
                <w:rFonts w:ascii="Cambria" w:hAnsi="Cambria"/>
                <w:color w:val="000000" w:themeColor="text1"/>
                <w:sz w:val="24"/>
                <w:szCs w:val="24"/>
              </w:rPr>
            </w:pPr>
            <w:r w:rsidRPr="00755690">
              <w:rPr>
                <w:rFonts w:ascii="Cambria" w:hAnsi="Cambria"/>
                <w:color w:val="000000" w:themeColor="text1"/>
                <w:sz w:val="24"/>
                <w:szCs w:val="24"/>
              </w:rPr>
              <w:t>Yoghurt</w:t>
            </w:r>
          </w:p>
        </w:tc>
        <w:tc>
          <w:tcPr>
            <w:tcW w:w="1712" w:type="dxa"/>
            <w:tcBorders>
              <w:top w:val="single" w:sz="4" w:space="0" w:color="auto"/>
            </w:tcBorders>
          </w:tcPr>
          <w:p w:rsidR="001640FE" w:rsidRPr="00755690" w:rsidRDefault="001640FE" w:rsidP="00755690">
            <w:pPr>
              <w:pStyle w:val="bp"/>
              <w:spacing w:before="0" w:after="0"/>
              <w:rPr>
                <w:rFonts w:ascii="Cambria" w:hAnsi="Cambria"/>
                <w:color w:val="000000" w:themeColor="text1"/>
                <w:sz w:val="24"/>
                <w:szCs w:val="24"/>
              </w:rPr>
            </w:pPr>
            <w:r w:rsidRPr="00755690">
              <w:rPr>
                <w:rFonts w:ascii="Cambria" w:hAnsi="Cambria"/>
                <w:color w:val="000000" w:themeColor="text1"/>
                <w:sz w:val="24"/>
                <w:szCs w:val="24"/>
              </w:rPr>
              <w:t>Chocolate</w:t>
            </w:r>
          </w:p>
        </w:tc>
        <w:tc>
          <w:tcPr>
            <w:tcW w:w="1364" w:type="dxa"/>
            <w:tcBorders>
              <w:top w:val="single" w:sz="4" w:space="0" w:color="auto"/>
            </w:tcBorders>
          </w:tcPr>
          <w:p w:rsidR="001640FE" w:rsidRPr="00755690" w:rsidRDefault="001640FE" w:rsidP="00755690">
            <w:pPr>
              <w:pStyle w:val="bp"/>
              <w:spacing w:before="0" w:after="0"/>
              <w:rPr>
                <w:rFonts w:ascii="Cambria" w:hAnsi="Cambria"/>
                <w:color w:val="000000" w:themeColor="text1"/>
                <w:sz w:val="24"/>
                <w:szCs w:val="24"/>
              </w:rPr>
            </w:pPr>
          </w:p>
        </w:tc>
        <w:tc>
          <w:tcPr>
            <w:tcW w:w="2179" w:type="dxa"/>
            <w:tcBorders>
              <w:top w:val="single" w:sz="4" w:space="0" w:color="auto"/>
            </w:tcBorders>
          </w:tcPr>
          <w:p w:rsidR="001640FE" w:rsidRPr="00755690" w:rsidRDefault="001640FE" w:rsidP="00755690">
            <w:pPr>
              <w:pStyle w:val="bp"/>
              <w:spacing w:before="0" w:after="0"/>
              <w:rPr>
                <w:rFonts w:ascii="Cambria" w:hAnsi="Cambria"/>
                <w:color w:val="000000" w:themeColor="text1"/>
                <w:sz w:val="24"/>
                <w:szCs w:val="24"/>
              </w:rPr>
            </w:pPr>
          </w:p>
        </w:tc>
      </w:tr>
      <w:tr w:rsidR="001640FE" w:rsidRPr="00755690" w:rsidTr="001640FE">
        <w:tc>
          <w:tcPr>
            <w:tcW w:w="2614" w:type="dxa"/>
            <w:shd w:val="clear" w:color="auto" w:fill="E0E0E0"/>
          </w:tcPr>
          <w:p w:rsidR="001640FE" w:rsidRPr="00755690" w:rsidRDefault="001640FE" w:rsidP="00755690">
            <w:pPr>
              <w:pStyle w:val="bp"/>
              <w:spacing w:before="0" w:after="0"/>
              <w:rPr>
                <w:rFonts w:ascii="Cambria" w:hAnsi="Cambria"/>
                <w:color w:val="000000" w:themeColor="text1"/>
                <w:sz w:val="24"/>
                <w:szCs w:val="24"/>
              </w:rPr>
            </w:pPr>
            <w:r w:rsidRPr="00755690">
              <w:rPr>
                <w:rFonts w:ascii="Cambria" w:hAnsi="Cambria"/>
                <w:color w:val="000000" w:themeColor="text1"/>
                <w:sz w:val="24"/>
                <w:szCs w:val="24"/>
              </w:rPr>
              <w:t>Image</w:t>
            </w:r>
          </w:p>
        </w:tc>
        <w:tc>
          <w:tcPr>
            <w:tcW w:w="1469" w:type="dxa"/>
          </w:tcPr>
          <w:p w:rsidR="001640FE" w:rsidRPr="00755690" w:rsidRDefault="001640FE" w:rsidP="00755690">
            <w:pPr>
              <w:pStyle w:val="bp"/>
              <w:spacing w:before="0" w:after="0"/>
              <w:rPr>
                <w:rFonts w:ascii="Cambria" w:hAnsi="Cambria"/>
                <w:color w:val="000000" w:themeColor="text1"/>
                <w:sz w:val="24"/>
                <w:szCs w:val="24"/>
              </w:rPr>
            </w:pPr>
            <w:r w:rsidRPr="00755690">
              <w:rPr>
                <w:rFonts w:ascii="Cambria" w:hAnsi="Cambria"/>
                <w:color w:val="000000" w:themeColor="text1"/>
                <w:sz w:val="24"/>
                <w:szCs w:val="24"/>
              </w:rPr>
              <w:t>Sample image</w:t>
            </w:r>
          </w:p>
        </w:tc>
        <w:tc>
          <w:tcPr>
            <w:tcW w:w="1642" w:type="dxa"/>
          </w:tcPr>
          <w:p w:rsidR="001640FE" w:rsidRPr="00755690" w:rsidRDefault="001640FE" w:rsidP="00755690">
            <w:pPr>
              <w:pStyle w:val="bp"/>
              <w:spacing w:before="0" w:after="0"/>
              <w:rPr>
                <w:rFonts w:ascii="Cambria" w:hAnsi="Cambria"/>
                <w:color w:val="000000" w:themeColor="text1"/>
                <w:sz w:val="24"/>
                <w:szCs w:val="24"/>
              </w:rPr>
            </w:pPr>
            <w:r w:rsidRPr="00755690">
              <w:rPr>
                <w:rFonts w:ascii="Cambria" w:hAnsi="Cambria"/>
                <w:color w:val="000000" w:themeColor="text1"/>
                <w:sz w:val="24"/>
                <w:szCs w:val="24"/>
              </w:rPr>
              <w:t>Sample Image</w:t>
            </w:r>
          </w:p>
        </w:tc>
        <w:tc>
          <w:tcPr>
            <w:tcW w:w="1712" w:type="dxa"/>
          </w:tcPr>
          <w:p w:rsidR="001640FE" w:rsidRPr="00755690" w:rsidRDefault="001640FE" w:rsidP="00755690">
            <w:pPr>
              <w:pStyle w:val="bp"/>
              <w:spacing w:before="0" w:after="0"/>
              <w:rPr>
                <w:rFonts w:ascii="Cambria" w:hAnsi="Cambria"/>
                <w:color w:val="000000" w:themeColor="text1"/>
                <w:sz w:val="24"/>
                <w:szCs w:val="24"/>
              </w:rPr>
            </w:pPr>
            <w:r w:rsidRPr="00755690">
              <w:rPr>
                <w:rFonts w:ascii="Cambria" w:hAnsi="Cambria"/>
                <w:color w:val="000000" w:themeColor="text1"/>
                <w:sz w:val="24"/>
                <w:szCs w:val="24"/>
              </w:rPr>
              <w:t>Sample Image</w:t>
            </w:r>
          </w:p>
        </w:tc>
        <w:tc>
          <w:tcPr>
            <w:tcW w:w="1364" w:type="dxa"/>
          </w:tcPr>
          <w:p w:rsidR="001640FE" w:rsidRPr="00755690" w:rsidRDefault="001640FE" w:rsidP="00755690">
            <w:pPr>
              <w:pStyle w:val="bp"/>
              <w:spacing w:before="0" w:after="0"/>
              <w:rPr>
                <w:rFonts w:ascii="Cambria" w:hAnsi="Cambria"/>
                <w:color w:val="000000" w:themeColor="text1"/>
                <w:sz w:val="24"/>
                <w:szCs w:val="24"/>
              </w:rPr>
            </w:pPr>
          </w:p>
        </w:tc>
        <w:tc>
          <w:tcPr>
            <w:tcW w:w="2179" w:type="dxa"/>
          </w:tcPr>
          <w:p w:rsidR="001640FE" w:rsidRPr="00755690" w:rsidRDefault="001640FE" w:rsidP="00755690">
            <w:pPr>
              <w:pStyle w:val="bp"/>
              <w:spacing w:before="0" w:after="0"/>
              <w:rPr>
                <w:rFonts w:ascii="Cambria" w:hAnsi="Cambria"/>
                <w:color w:val="000000" w:themeColor="text1"/>
                <w:sz w:val="24"/>
                <w:szCs w:val="24"/>
              </w:rPr>
            </w:pPr>
          </w:p>
        </w:tc>
      </w:tr>
      <w:tr w:rsidR="001640FE" w:rsidRPr="00755690" w:rsidTr="001640FE">
        <w:tc>
          <w:tcPr>
            <w:tcW w:w="2614" w:type="dxa"/>
            <w:shd w:val="clear" w:color="auto" w:fill="E0E0E0"/>
          </w:tcPr>
          <w:p w:rsidR="001640FE" w:rsidRPr="00755690" w:rsidRDefault="001640FE" w:rsidP="00755690">
            <w:pPr>
              <w:pStyle w:val="bp"/>
              <w:spacing w:before="0" w:after="0"/>
              <w:rPr>
                <w:rFonts w:ascii="Cambria" w:hAnsi="Cambria"/>
                <w:color w:val="000000" w:themeColor="text1"/>
                <w:sz w:val="24"/>
                <w:szCs w:val="24"/>
              </w:rPr>
            </w:pPr>
            <w:r w:rsidRPr="00755690">
              <w:rPr>
                <w:rFonts w:ascii="Cambria" w:hAnsi="Cambria"/>
                <w:color w:val="000000" w:themeColor="text1"/>
                <w:sz w:val="24"/>
                <w:szCs w:val="24"/>
              </w:rPr>
              <w:t>Unit price</w:t>
            </w:r>
          </w:p>
        </w:tc>
        <w:tc>
          <w:tcPr>
            <w:tcW w:w="1469" w:type="dxa"/>
          </w:tcPr>
          <w:p w:rsidR="001640FE" w:rsidRPr="00755690" w:rsidRDefault="001640FE" w:rsidP="00755690">
            <w:pPr>
              <w:pStyle w:val="bp"/>
              <w:spacing w:before="0" w:after="0"/>
              <w:rPr>
                <w:rFonts w:ascii="Cambria" w:hAnsi="Cambria"/>
                <w:color w:val="000000" w:themeColor="text1"/>
                <w:sz w:val="24"/>
                <w:szCs w:val="24"/>
              </w:rPr>
            </w:pPr>
            <w:r w:rsidRPr="00755690">
              <w:rPr>
                <w:rFonts w:ascii="Cambria" w:hAnsi="Cambria"/>
                <w:color w:val="000000" w:themeColor="text1"/>
                <w:sz w:val="24"/>
                <w:szCs w:val="24"/>
              </w:rPr>
              <w:t>10</w:t>
            </w:r>
          </w:p>
        </w:tc>
        <w:tc>
          <w:tcPr>
            <w:tcW w:w="1642" w:type="dxa"/>
          </w:tcPr>
          <w:p w:rsidR="001640FE" w:rsidRPr="00755690" w:rsidRDefault="001640FE" w:rsidP="00755690">
            <w:pPr>
              <w:pStyle w:val="bp"/>
              <w:spacing w:before="0" w:after="0"/>
              <w:rPr>
                <w:rFonts w:ascii="Cambria" w:hAnsi="Cambria"/>
                <w:color w:val="000000" w:themeColor="text1"/>
                <w:sz w:val="24"/>
                <w:szCs w:val="24"/>
              </w:rPr>
            </w:pPr>
            <w:r w:rsidRPr="00755690">
              <w:rPr>
                <w:rFonts w:ascii="Cambria" w:hAnsi="Cambria"/>
                <w:color w:val="000000" w:themeColor="text1"/>
                <w:sz w:val="24"/>
                <w:szCs w:val="24"/>
              </w:rPr>
              <w:t>35</w:t>
            </w:r>
          </w:p>
        </w:tc>
        <w:tc>
          <w:tcPr>
            <w:tcW w:w="1712" w:type="dxa"/>
          </w:tcPr>
          <w:p w:rsidR="001640FE" w:rsidRPr="00755690" w:rsidRDefault="001640FE" w:rsidP="00755690">
            <w:pPr>
              <w:pStyle w:val="bp"/>
              <w:spacing w:before="0" w:after="0"/>
              <w:rPr>
                <w:rFonts w:ascii="Cambria" w:hAnsi="Cambria"/>
                <w:color w:val="000000" w:themeColor="text1"/>
                <w:sz w:val="24"/>
                <w:szCs w:val="24"/>
              </w:rPr>
            </w:pPr>
            <w:r w:rsidRPr="00755690">
              <w:rPr>
                <w:rFonts w:ascii="Cambria" w:hAnsi="Cambria"/>
                <w:color w:val="000000" w:themeColor="text1"/>
                <w:sz w:val="24"/>
                <w:szCs w:val="24"/>
              </w:rPr>
              <w:t>5</w:t>
            </w:r>
          </w:p>
        </w:tc>
        <w:tc>
          <w:tcPr>
            <w:tcW w:w="1364" w:type="dxa"/>
          </w:tcPr>
          <w:p w:rsidR="001640FE" w:rsidRPr="00755690" w:rsidRDefault="001640FE" w:rsidP="00755690">
            <w:pPr>
              <w:pStyle w:val="bp"/>
              <w:spacing w:before="0" w:after="0"/>
              <w:rPr>
                <w:rFonts w:ascii="Cambria" w:hAnsi="Cambria"/>
                <w:color w:val="000000" w:themeColor="text1"/>
                <w:sz w:val="24"/>
                <w:szCs w:val="24"/>
              </w:rPr>
            </w:pPr>
          </w:p>
        </w:tc>
        <w:tc>
          <w:tcPr>
            <w:tcW w:w="2179" w:type="dxa"/>
          </w:tcPr>
          <w:p w:rsidR="001640FE" w:rsidRPr="00755690" w:rsidRDefault="001640FE" w:rsidP="00755690">
            <w:pPr>
              <w:pStyle w:val="bp"/>
              <w:spacing w:before="0" w:after="0"/>
              <w:rPr>
                <w:rFonts w:ascii="Cambria" w:hAnsi="Cambria"/>
                <w:color w:val="000000" w:themeColor="text1"/>
                <w:sz w:val="24"/>
                <w:szCs w:val="24"/>
              </w:rPr>
            </w:pPr>
          </w:p>
        </w:tc>
      </w:tr>
      <w:tr w:rsidR="001640FE" w:rsidRPr="00755690" w:rsidTr="001640FE">
        <w:tc>
          <w:tcPr>
            <w:tcW w:w="2614" w:type="dxa"/>
            <w:shd w:val="clear" w:color="auto" w:fill="E0E0E0"/>
          </w:tcPr>
          <w:p w:rsidR="001640FE" w:rsidRPr="00755690" w:rsidRDefault="001640FE" w:rsidP="00755690">
            <w:pPr>
              <w:pStyle w:val="bp"/>
              <w:spacing w:before="0" w:after="0"/>
              <w:rPr>
                <w:rFonts w:ascii="Cambria" w:hAnsi="Cambria"/>
                <w:color w:val="000000" w:themeColor="text1"/>
                <w:sz w:val="24"/>
                <w:szCs w:val="24"/>
              </w:rPr>
            </w:pPr>
            <w:r w:rsidRPr="00755690">
              <w:rPr>
                <w:rFonts w:ascii="Cambria" w:hAnsi="Cambria"/>
                <w:color w:val="000000" w:themeColor="text1"/>
                <w:sz w:val="24"/>
                <w:szCs w:val="24"/>
              </w:rPr>
              <w:t>Quantity in stock</w:t>
            </w:r>
          </w:p>
        </w:tc>
        <w:tc>
          <w:tcPr>
            <w:tcW w:w="1469" w:type="dxa"/>
          </w:tcPr>
          <w:p w:rsidR="001640FE" w:rsidRPr="00755690" w:rsidRDefault="001640FE" w:rsidP="00755690">
            <w:pPr>
              <w:pStyle w:val="bp"/>
              <w:spacing w:before="0" w:after="0"/>
              <w:rPr>
                <w:rFonts w:ascii="Cambria" w:hAnsi="Cambria"/>
                <w:color w:val="000000" w:themeColor="text1"/>
                <w:sz w:val="24"/>
                <w:szCs w:val="24"/>
              </w:rPr>
            </w:pPr>
            <w:r w:rsidRPr="00755690">
              <w:rPr>
                <w:rFonts w:ascii="Cambria" w:hAnsi="Cambria"/>
                <w:color w:val="000000" w:themeColor="text1"/>
                <w:sz w:val="24"/>
                <w:szCs w:val="24"/>
              </w:rPr>
              <w:t>1</w:t>
            </w:r>
          </w:p>
        </w:tc>
        <w:tc>
          <w:tcPr>
            <w:tcW w:w="1642" w:type="dxa"/>
          </w:tcPr>
          <w:p w:rsidR="001640FE" w:rsidRPr="00755690" w:rsidRDefault="001640FE" w:rsidP="00755690">
            <w:pPr>
              <w:pStyle w:val="bp"/>
              <w:spacing w:before="0" w:after="0"/>
              <w:rPr>
                <w:rFonts w:ascii="Cambria" w:hAnsi="Cambria"/>
                <w:color w:val="000000" w:themeColor="text1"/>
                <w:sz w:val="24"/>
                <w:szCs w:val="24"/>
              </w:rPr>
            </w:pPr>
            <w:r w:rsidRPr="00755690">
              <w:rPr>
                <w:rFonts w:ascii="Cambria" w:hAnsi="Cambria"/>
                <w:color w:val="000000" w:themeColor="text1"/>
                <w:sz w:val="24"/>
                <w:szCs w:val="24"/>
              </w:rPr>
              <w:t>1</w:t>
            </w:r>
          </w:p>
        </w:tc>
        <w:tc>
          <w:tcPr>
            <w:tcW w:w="1712" w:type="dxa"/>
          </w:tcPr>
          <w:p w:rsidR="001640FE" w:rsidRPr="00755690" w:rsidRDefault="001640FE" w:rsidP="00755690">
            <w:pPr>
              <w:pStyle w:val="bp"/>
              <w:spacing w:before="0" w:after="0"/>
              <w:rPr>
                <w:rFonts w:ascii="Cambria" w:hAnsi="Cambria"/>
                <w:color w:val="000000" w:themeColor="text1"/>
                <w:sz w:val="24"/>
                <w:szCs w:val="24"/>
              </w:rPr>
            </w:pPr>
            <w:r w:rsidRPr="00755690">
              <w:rPr>
                <w:rFonts w:ascii="Cambria" w:hAnsi="Cambria"/>
                <w:color w:val="000000" w:themeColor="text1"/>
                <w:sz w:val="24"/>
                <w:szCs w:val="24"/>
              </w:rPr>
              <w:t>1</w:t>
            </w:r>
          </w:p>
        </w:tc>
        <w:tc>
          <w:tcPr>
            <w:tcW w:w="1364" w:type="dxa"/>
          </w:tcPr>
          <w:p w:rsidR="001640FE" w:rsidRPr="00755690" w:rsidRDefault="001640FE" w:rsidP="00755690">
            <w:pPr>
              <w:pStyle w:val="bp"/>
              <w:spacing w:before="0" w:after="0"/>
              <w:rPr>
                <w:rFonts w:ascii="Cambria" w:hAnsi="Cambria"/>
                <w:color w:val="000000" w:themeColor="text1"/>
                <w:sz w:val="24"/>
                <w:szCs w:val="24"/>
              </w:rPr>
            </w:pPr>
          </w:p>
        </w:tc>
        <w:tc>
          <w:tcPr>
            <w:tcW w:w="2179" w:type="dxa"/>
          </w:tcPr>
          <w:p w:rsidR="001640FE" w:rsidRPr="00755690" w:rsidRDefault="001640FE" w:rsidP="00755690">
            <w:pPr>
              <w:pStyle w:val="bp"/>
              <w:spacing w:before="0" w:after="0"/>
              <w:rPr>
                <w:rFonts w:ascii="Cambria" w:hAnsi="Cambria"/>
                <w:color w:val="000000" w:themeColor="text1"/>
                <w:sz w:val="24"/>
                <w:szCs w:val="24"/>
              </w:rPr>
            </w:pPr>
          </w:p>
        </w:tc>
      </w:tr>
    </w:tbl>
    <w:p w:rsidR="001640FE" w:rsidRPr="00755690" w:rsidRDefault="001640FE" w:rsidP="00755690">
      <w:pPr>
        <w:rPr>
          <w:rFonts w:ascii="Cambria" w:hAnsi="Cambria"/>
          <w:sz w:val="24"/>
          <w:szCs w:val="24"/>
        </w:rPr>
      </w:pPr>
    </w:p>
    <w:tbl>
      <w:tblPr>
        <w:tblStyle w:val="TableGrid"/>
        <w:tblW w:w="10980" w:type="dxa"/>
        <w:tblInd w:w="-815" w:type="dxa"/>
        <w:tblLook w:val="04A0" w:firstRow="1" w:lastRow="0" w:firstColumn="1" w:lastColumn="0" w:noHBand="0" w:noVBand="1"/>
      </w:tblPr>
      <w:tblGrid>
        <w:gridCol w:w="5490"/>
        <w:gridCol w:w="5490"/>
      </w:tblGrid>
      <w:tr w:rsidR="001640FE" w:rsidRPr="00755690" w:rsidTr="0060105D">
        <w:tc>
          <w:tcPr>
            <w:tcW w:w="5490" w:type="dxa"/>
          </w:tcPr>
          <w:p w:rsidR="001640FE" w:rsidRPr="00755690" w:rsidRDefault="001640FE" w:rsidP="00755690">
            <w:pPr>
              <w:pStyle w:val="bp"/>
              <w:rPr>
                <w:rFonts w:ascii="Cambria" w:hAnsi="Cambria" w:cs="Arial"/>
                <w:b/>
                <w:color w:val="000000" w:themeColor="text1"/>
                <w:sz w:val="24"/>
                <w:szCs w:val="24"/>
              </w:rPr>
            </w:pPr>
            <w:r w:rsidRPr="00755690">
              <w:rPr>
                <w:rFonts w:ascii="Cambria" w:hAnsi="Cambria" w:cs="Arial"/>
                <w:b/>
                <w:color w:val="000000" w:themeColor="text1"/>
                <w:sz w:val="24"/>
                <w:szCs w:val="24"/>
              </w:rPr>
              <w:lastRenderedPageBreak/>
              <w:t>Test Name</w:t>
            </w:r>
          </w:p>
        </w:tc>
        <w:tc>
          <w:tcPr>
            <w:tcW w:w="5490" w:type="dxa"/>
          </w:tcPr>
          <w:p w:rsidR="001640FE" w:rsidRPr="00755690" w:rsidRDefault="001640FE" w:rsidP="00755690">
            <w:pPr>
              <w:pStyle w:val="bp"/>
              <w:tabs>
                <w:tab w:val="left" w:pos="5685"/>
              </w:tabs>
              <w:rPr>
                <w:rFonts w:ascii="Cambria" w:hAnsi="Cambria" w:cs="Arial"/>
                <w:color w:val="000000" w:themeColor="text1"/>
                <w:sz w:val="24"/>
                <w:szCs w:val="24"/>
              </w:rPr>
            </w:pPr>
            <w:r w:rsidRPr="00755690">
              <w:rPr>
                <w:rFonts w:ascii="Cambria" w:hAnsi="Cambria" w:cs="Arial"/>
                <w:color w:val="000000" w:themeColor="text1"/>
                <w:sz w:val="24"/>
                <w:szCs w:val="24"/>
              </w:rPr>
              <w:t>Place Order Test</w:t>
            </w:r>
          </w:p>
        </w:tc>
      </w:tr>
      <w:tr w:rsidR="001640FE" w:rsidRPr="00755690" w:rsidTr="0060105D">
        <w:tc>
          <w:tcPr>
            <w:tcW w:w="5490" w:type="dxa"/>
          </w:tcPr>
          <w:p w:rsidR="001640FE" w:rsidRPr="00755690" w:rsidRDefault="001640FE" w:rsidP="00755690">
            <w:pPr>
              <w:pStyle w:val="bp"/>
              <w:rPr>
                <w:rFonts w:ascii="Cambria" w:hAnsi="Cambria" w:cs="Arial"/>
                <w:b/>
                <w:color w:val="000000" w:themeColor="text1"/>
                <w:sz w:val="24"/>
                <w:szCs w:val="24"/>
              </w:rPr>
            </w:pPr>
            <w:r w:rsidRPr="00755690">
              <w:rPr>
                <w:rFonts w:ascii="Cambria" w:hAnsi="Cambria" w:cs="Arial"/>
                <w:b/>
                <w:color w:val="000000" w:themeColor="text1"/>
                <w:sz w:val="24"/>
                <w:szCs w:val="24"/>
              </w:rPr>
              <w:t>Use Case Tested:</w:t>
            </w:r>
          </w:p>
        </w:tc>
        <w:tc>
          <w:tcPr>
            <w:tcW w:w="5490" w:type="dxa"/>
          </w:tcPr>
          <w:p w:rsidR="001640FE" w:rsidRPr="00755690" w:rsidRDefault="001640FE" w:rsidP="00755690">
            <w:pPr>
              <w:pStyle w:val="bp"/>
              <w:tabs>
                <w:tab w:val="left" w:pos="5685"/>
              </w:tabs>
              <w:rPr>
                <w:rFonts w:ascii="Cambria" w:hAnsi="Cambria" w:cs="Arial"/>
                <w:color w:val="000000" w:themeColor="text1"/>
                <w:sz w:val="24"/>
                <w:szCs w:val="24"/>
              </w:rPr>
            </w:pPr>
            <w:r w:rsidRPr="00755690">
              <w:rPr>
                <w:rFonts w:ascii="Cambria" w:hAnsi="Cambria" w:cs="Arial"/>
                <w:color w:val="000000" w:themeColor="text1"/>
                <w:sz w:val="24"/>
                <w:szCs w:val="24"/>
              </w:rPr>
              <w:t xml:space="preserve">UC2: </w:t>
            </w:r>
            <w:r w:rsidR="000B734C" w:rsidRPr="00755690">
              <w:rPr>
                <w:rFonts w:ascii="Cambria" w:hAnsi="Cambria" w:cs="Arial"/>
                <w:color w:val="000000" w:themeColor="text1"/>
                <w:sz w:val="24"/>
                <w:szCs w:val="24"/>
              </w:rPr>
              <w:t>Place order</w:t>
            </w:r>
          </w:p>
        </w:tc>
      </w:tr>
      <w:tr w:rsidR="001640FE" w:rsidRPr="00755690" w:rsidTr="0060105D">
        <w:tc>
          <w:tcPr>
            <w:tcW w:w="5490" w:type="dxa"/>
          </w:tcPr>
          <w:p w:rsidR="001640FE" w:rsidRPr="00755690" w:rsidRDefault="001640FE" w:rsidP="00755690">
            <w:pPr>
              <w:pStyle w:val="bp"/>
              <w:rPr>
                <w:rFonts w:ascii="Cambria" w:hAnsi="Cambria" w:cs="Arial"/>
                <w:b/>
                <w:color w:val="000000" w:themeColor="text1"/>
                <w:sz w:val="24"/>
                <w:szCs w:val="24"/>
              </w:rPr>
            </w:pPr>
            <w:r w:rsidRPr="00755690">
              <w:rPr>
                <w:rFonts w:ascii="Cambria" w:hAnsi="Cambria" w:cs="Arial"/>
                <w:b/>
                <w:color w:val="000000" w:themeColor="text1"/>
                <w:sz w:val="24"/>
                <w:szCs w:val="24"/>
              </w:rPr>
              <w:t>Test Description:</w:t>
            </w:r>
          </w:p>
        </w:tc>
        <w:tc>
          <w:tcPr>
            <w:tcW w:w="5490" w:type="dxa"/>
          </w:tcPr>
          <w:p w:rsidR="001640FE" w:rsidRPr="00755690" w:rsidRDefault="001640FE" w:rsidP="00755690">
            <w:pPr>
              <w:pStyle w:val="bp"/>
              <w:ind w:left="-48" w:firstLine="48"/>
              <w:rPr>
                <w:rFonts w:ascii="Cambria" w:hAnsi="Cambria" w:cs="Arial"/>
                <w:color w:val="000000" w:themeColor="text1"/>
                <w:sz w:val="24"/>
                <w:szCs w:val="24"/>
              </w:rPr>
            </w:pPr>
            <w:r w:rsidRPr="00755690">
              <w:rPr>
                <w:rFonts w:ascii="Cambria" w:hAnsi="Cambria" w:cs="Arial"/>
                <w:color w:val="000000" w:themeColor="text1"/>
                <w:sz w:val="24"/>
                <w:szCs w:val="24"/>
              </w:rPr>
              <w:t xml:space="preserve">The purpose of this test is to verify that the user can </w:t>
            </w:r>
            <w:r w:rsidR="000B734C" w:rsidRPr="00755690">
              <w:rPr>
                <w:rFonts w:ascii="Cambria" w:hAnsi="Cambria" w:cs="Arial"/>
                <w:color w:val="000000" w:themeColor="text1"/>
                <w:sz w:val="24"/>
                <w:szCs w:val="24"/>
              </w:rPr>
              <w:t xml:space="preserve">place order the </w:t>
            </w:r>
            <w:r w:rsidRPr="00755690">
              <w:rPr>
                <w:rFonts w:ascii="Cambria" w:hAnsi="Cambria" w:cs="Arial"/>
                <w:color w:val="000000" w:themeColor="text1"/>
                <w:sz w:val="24"/>
                <w:szCs w:val="24"/>
              </w:rPr>
              <w:t>product</w:t>
            </w:r>
            <w:r w:rsidR="000B734C" w:rsidRPr="00755690">
              <w:rPr>
                <w:rFonts w:ascii="Cambria" w:hAnsi="Cambria" w:cs="Arial"/>
                <w:color w:val="000000" w:themeColor="text1"/>
                <w:sz w:val="24"/>
                <w:szCs w:val="24"/>
              </w:rPr>
              <w:t>s</w:t>
            </w:r>
            <w:r w:rsidRPr="00755690">
              <w:rPr>
                <w:rFonts w:ascii="Cambria" w:hAnsi="Cambria" w:cs="Arial"/>
                <w:color w:val="000000" w:themeColor="text1"/>
                <w:sz w:val="24"/>
                <w:szCs w:val="24"/>
              </w:rPr>
              <w:t xml:space="preserve"> on the application. Within the scope of this test,</w:t>
            </w:r>
            <w:r w:rsidR="000B734C" w:rsidRPr="00755690">
              <w:rPr>
                <w:rFonts w:ascii="Cambria" w:hAnsi="Cambria" w:cs="Arial"/>
                <w:color w:val="000000" w:themeColor="text1"/>
                <w:sz w:val="24"/>
                <w:szCs w:val="24"/>
              </w:rPr>
              <w:t xml:space="preserve"> place order functionality will be tested.</w:t>
            </w:r>
          </w:p>
        </w:tc>
      </w:tr>
      <w:tr w:rsidR="001640FE" w:rsidRPr="00755690" w:rsidTr="0060105D">
        <w:tc>
          <w:tcPr>
            <w:tcW w:w="5490" w:type="dxa"/>
          </w:tcPr>
          <w:p w:rsidR="001640FE" w:rsidRPr="00755690" w:rsidRDefault="001640FE" w:rsidP="00755690">
            <w:pPr>
              <w:pStyle w:val="bp"/>
              <w:rPr>
                <w:rFonts w:ascii="Cambria" w:hAnsi="Cambria" w:cs="Arial"/>
                <w:b/>
                <w:color w:val="000000" w:themeColor="text1"/>
                <w:sz w:val="24"/>
                <w:szCs w:val="24"/>
              </w:rPr>
            </w:pPr>
            <w:r w:rsidRPr="00755690">
              <w:rPr>
                <w:rFonts w:ascii="Cambria" w:hAnsi="Cambria" w:cs="Arial"/>
                <w:b/>
                <w:color w:val="000000" w:themeColor="text1"/>
                <w:sz w:val="24"/>
                <w:szCs w:val="24"/>
              </w:rPr>
              <w:t>Pre-conditions</w:t>
            </w:r>
          </w:p>
        </w:tc>
        <w:tc>
          <w:tcPr>
            <w:tcW w:w="5490" w:type="dxa"/>
          </w:tcPr>
          <w:p w:rsidR="001640FE" w:rsidRPr="00755690" w:rsidRDefault="001640FE" w:rsidP="00755690">
            <w:pPr>
              <w:pStyle w:val="bp"/>
              <w:numPr>
                <w:ilvl w:val="0"/>
                <w:numId w:val="5"/>
              </w:numPr>
              <w:rPr>
                <w:rFonts w:ascii="Cambria" w:hAnsi="Cambria" w:cs="Arial"/>
                <w:color w:val="000000" w:themeColor="text1"/>
                <w:sz w:val="24"/>
                <w:szCs w:val="24"/>
              </w:rPr>
            </w:pPr>
            <w:r w:rsidRPr="00755690">
              <w:rPr>
                <w:rFonts w:ascii="Cambria" w:hAnsi="Cambria" w:cs="Arial"/>
                <w:color w:val="000000" w:themeColor="text1"/>
                <w:sz w:val="24"/>
                <w:szCs w:val="24"/>
              </w:rPr>
              <w:t>To log in to the system, at least one user must be registered to the syst</w:t>
            </w:r>
            <w:r w:rsidR="000B734C" w:rsidRPr="00755690">
              <w:rPr>
                <w:rFonts w:ascii="Cambria" w:hAnsi="Cambria" w:cs="Arial"/>
                <w:color w:val="000000" w:themeColor="text1"/>
                <w:sz w:val="24"/>
                <w:szCs w:val="24"/>
              </w:rPr>
              <w:t>em.</w:t>
            </w:r>
          </w:p>
          <w:p w:rsidR="001640FE" w:rsidRPr="00755690" w:rsidRDefault="001640FE" w:rsidP="00755690">
            <w:pPr>
              <w:pStyle w:val="bp"/>
              <w:numPr>
                <w:ilvl w:val="0"/>
                <w:numId w:val="5"/>
              </w:numPr>
              <w:rPr>
                <w:rFonts w:ascii="Cambria" w:hAnsi="Cambria" w:cs="Arial"/>
                <w:color w:val="000000" w:themeColor="text1"/>
                <w:sz w:val="24"/>
                <w:szCs w:val="24"/>
              </w:rPr>
            </w:pPr>
            <w:r w:rsidRPr="00755690">
              <w:rPr>
                <w:rFonts w:ascii="Cambria" w:hAnsi="Cambria" w:cs="Arial"/>
                <w:color w:val="000000" w:themeColor="text1"/>
                <w:sz w:val="24"/>
                <w:szCs w:val="24"/>
              </w:rPr>
              <w:t>The product list must be entered into the system.</w:t>
            </w:r>
          </w:p>
        </w:tc>
      </w:tr>
      <w:tr w:rsidR="001640FE" w:rsidRPr="00755690" w:rsidTr="0060105D">
        <w:tc>
          <w:tcPr>
            <w:tcW w:w="5490" w:type="dxa"/>
          </w:tcPr>
          <w:p w:rsidR="001640FE" w:rsidRPr="00755690" w:rsidRDefault="001640FE" w:rsidP="00755690">
            <w:pPr>
              <w:pStyle w:val="bp"/>
              <w:rPr>
                <w:rFonts w:ascii="Cambria" w:hAnsi="Cambria" w:cs="Arial"/>
                <w:b/>
                <w:color w:val="000000" w:themeColor="text1"/>
                <w:sz w:val="24"/>
                <w:szCs w:val="24"/>
              </w:rPr>
            </w:pPr>
            <w:r w:rsidRPr="00755690">
              <w:rPr>
                <w:rFonts w:ascii="Cambria" w:hAnsi="Cambria" w:cs="Arial"/>
                <w:b/>
                <w:color w:val="000000" w:themeColor="text1"/>
                <w:sz w:val="24"/>
                <w:szCs w:val="24"/>
              </w:rPr>
              <w:t>Post-conditions</w:t>
            </w:r>
          </w:p>
        </w:tc>
        <w:tc>
          <w:tcPr>
            <w:tcW w:w="5490" w:type="dxa"/>
          </w:tcPr>
          <w:p w:rsidR="001640FE" w:rsidRPr="00755690" w:rsidRDefault="000B734C" w:rsidP="00755690">
            <w:pPr>
              <w:pStyle w:val="bp"/>
              <w:rPr>
                <w:rFonts w:ascii="Cambria" w:hAnsi="Cambria" w:cs="Arial"/>
                <w:color w:val="000000" w:themeColor="text1"/>
                <w:sz w:val="24"/>
                <w:szCs w:val="24"/>
              </w:rPr>
            </w:pPr>
            <w:r w:rsidRPr="00755690">
              <w:rPr>
                <w:rFonts w:ascii="Cambria" w:hAnsi="Cambria" w:cs="Arial"/>
                <w:color w:val="000000" w:themeColor="text1"/>
                <w:sz w:val="24"/>
                <w:szCs w:val="24"/>
              </w:rPr>
              <w:t>Customer order is saved.</w:t>
            </w:r>
          </w:p>
        </w:tc>
      </w:tr>
      <w:tr w:rsidR="001640FE" w:rsidRPr="00755690" w:rsidTr="0060105D">
        <w:tc>
          <w:tcPr>
            <w:tcW w:w="5490" w:type="dxa"/>
          </w:tcPr>
          <w:p w:rsidR="001640FE" w:rsidRPr="00755690" w:rsidRDefault="001640FE" w:rsidP="00755690">
            <w:pPr>
              <w:pStyle w:val="bp"/>
              <w:spacing w:before="0" w:after="0"/>
              <w:rPr>
                <w:rFonts w:ascii="Cambria" w:hAnsi="Cambria" w:cs="Arial"/>
                <w:b/>
                <w:color w:val="000000" w:themeColor="text1"/>
                <w:sz w:val="24"/>
                <w:szCs w:val="24"/>
              </w:rPr>
            </w:pPr>
            <w:r w:rsidRPr="00755690">
              <w:rPr>
                <w:rFonts w:ascii="Cambria" w:hAnsi="Cambria" w:cs="Arial"/>
                <w:b/>
                <w:color w:val="000000" w:themeColor="text1"/>
                <w:sz w:val="24"/>
                <w:szCs w:val="24"/>
              </w:rPr>
              <w:t>Notes:</w:t>
            </w:r>
          </w:p>
        </w:tc>
        <w:tc>
          <w:tcPr>
            <w:tcW w:w="5490" w:type="dxa"/>
          </w:tcPr>
          <w:p w:rsidR="001640FE" w:rsidRPr="00755690" w:rsidRDefault="001640FE" w:rsidP="00755690">
            <w:pPr>
              <w:pStyle w:val="bp"/>
              <w:rPr>
                <w:rFonts w:ascii="Cambria" w:hAnsi="Cambria" w:cs="Arial"/>
                <w:b/>
                <w:bCs/>
                <w:color w:val="000000" w:themeColor="text1"/>
                <w:sz w:val="24"/>
                <w:szCs w:val="24"/>
              </w:rPr>
            </w:pPr>
          </w:p>
          <w:p w:rsidR="001640FE" w:rsidRPr="00755690" w:rsidRDefault="001640FE" w:rsidP="00755690">
            <w:pPr>
              <w:pStyle w:val="bp"/>
              <w:rPr>
                <w:rFonts w:ascii="Cambria" w:hAnsi="Cambria" w:cs="Arial"/>
                <w:b/>
                <w:bCs/>
                <w:color w:val="000000" w:themeColor="text1"/>
                <w:sz w:val="24"/>
                <w:szCs w:val="24"/>
              </w:rPr>
            </w:pPr>
            <w:r w:rsidRPr="00755690">
              <w:rPr>
                <w:rFonts w:ascii="Cambria" w:hAnsi="Cambria" w:cs="Arial"/>
                <w:b/>
                <w:bCs/>
                <w:color w:val="000000" w:themeColor="text1"/>
                <w:sz w:val="24"/>
                <w:szCs w:val="24"/>
              </w:rPr>
              <w:t>All test steps run by test analyst and test status is pass.</w:t>
            </w:r>
          </w:p>
          <w:p w:rsidR="001640FE" w:rsidRPr="00755690" w:rsidRDefault="001640FE" w:rsidP="00755690">
            <w:pPr>
              <w:pStyle w:val="bp"/>
              <w:rPr>
                <w:rFonts w:ascii="Cambria" w:hAnsi="Cambria" w:cs="Arial"/>
                <w:b/>
                <w:bCs/>
                <w:color w:val="000000" w:themeColor="text1"/>
                <w:sz w:val="24"/>
                <w:szCs w:val="24"/>
              </w:rPr>
            </w:pPr>
          </w:p>
        </w:tc>
      </w:tr>
      <w:tr w:rsidR="001640FE" w:rsidRPr="00755690" w:rsidTr="0060105D">
        <w:tc>
          <w:tcPr>
            <w:tcW w:w="5490" w:type="dxa"/>
          </w:tcPr>
          <w:p w:rsidR="001640FE" w:rsidRPr="00755690" w:rsidRDefault="001640FE" w:rsidP="00755690">
            <w:pPr>
              <w:pStyle w:val="bp"/>
              <w:spacing w:before="0" w:after="0"/>
              <w:rPr>
                <w:rFonts w:ascii="Cambria" w:hAnsi="Cambria" w:cs="Arial"/>
                <w:b/>
                <w:color w:val="000000" w:themeColor="text1"/>
                <w:sz w:val="24"/>
                <w:szCs w:val="24"/>
              </w:rPr>
            </w:pPr>
            <w:r w:rsidRPr="00755690">
              <w:rPr>
                <w:rFonts w:ascii="Cambria" w:hAnsi="Cambria" w:cs="Arial"/>
                <w:b/>
                <w:color w:val="000000" w:themeColor="text1"/>
                <w:sz w:val="24"/>
                <w:szCs w:val="24"/>
              </w:rPr>
              <w:t>Result (Pass/Fail/Warning/Incomplete)</w:t>
            </w:r>
          </w:p>
        </w:tc>
        <w:tc>
          <w:tcPr>
            <w:tcW w:w="5490" w:type="dxa"/>
          </w:tcPr>
          <w:p w:rsidR="001640FE" w:rsidRPr="00755690" w:rsidRDefault="001640FE" w:rsidP="00755690">
            <w:pPr>
              <w:pStyle w:val="bp"/>
              <w:rPr>
                <w:rFonts w:ascii="Cambria" w:hAnsi="Cambria" w:cs="Arial"/>
                <w:b/>
                <w:bCs/>
                <w:color w:val="000000" w:themeColor="text1"/>
                <w:sz w:val="24"/>
                <w:szCs w:val="24"/>
              </w:rPr>
            </w:pPr>
            <w:r w:rsidRPr="00755690">
              <w:rPr>
                <w:rFonts w:ascii="Cambria" w:hAnsi="Cambria" w:cs="Arial"/>
                <w:b/>
                <w:bCs/>
                <w:color w:val="000000" w:themeColor="text1"/>
                <w:sz w:val="24"/>
                <w:szCs w:val="24"/>
              </w:rPr>
              <w:t>Pass</w:t>
            </w:r>
          </w:p>
        </w:tc>
      </w:tr>
    </w:tbl>
    <w:p w:rsidR="000B734C" w:rsidRPr="00755690" w:rsidRDefault="000B734C" w:rsidP="00755690">
      <w:pPr>
        <w:rPr>
          <w:rFonts w:ascii="Cambria" w:hAnsi="Cambria"/>
          <w:sz w:val="24"/>
          <w:szCs w:val="24"/>
        </w:rPr>
      </w:pPr>
    </w:p>
    <w:tbl>
      <w:tblPr>
        <w:tblStyle w:val="TableGrid"/>
        <w:tblW w:w="11070" w:type="dxa"/>
        <w:tblInd w:w="-815" w:type="dxa"/>
        <w:tblLook w:val="04A0" w:firstRow="1" w:lastRow="0" w:firstColumn="1" w:lastColumn="0" w:noHBand="0" w:noVBand="1"/>
      </w:tblPr>
      <w:tblGrid>
        <w:gridCol w:w="853"/>
        <w:gridCol w:w="3480"/>
        <w:gridCol w:w="5117"/>
        <w:gridCol w:w="810"/>
        <w:gridCol w:w="810"/>
      </w:tblGrid>
      <w:tr w:rsidR="00901EB7" w:rsidRPr="00755690" w:rsidTr="003601E5">
        <w:tc>
          <w:tcPr>
            <w:tcW w:w="853" w:type="dxa"/>
            <w:shd w:val="clear" w:color="auto" w:fill="AEAAAA" w:themeFill="background2" w:themeFillShade="BF"/>
          </w:tcPr>
          <w:p w:rsidR="000B734C" w:rsidRPr="00755690" w:rsidRDefault="000B734C" w:rsidP="00755690">
            <w:pPr>
              <w:rPr>
                <w:rFonts w:ascii="Cambria" w:hAnsi="Cambria"/>
                <w:sz w:val="24"/>
                <w:szCs w:val="24"/>
              </w:rPr>
            </w:pPr>
          </w:p>
        </w:tc>
        <w:tc>
          <w:tcPr>
            <w:tcW w:w="3480" w:type="dxa"/>
            <w:shd w:val="clear" w:color="auto" w:fill="AEAAAA" w:themeFill="background2" w:themeFillShade="BF"/>
          </w:tcPr>
          <w:p w:rsidR="000B734C" w:rsidRPr="00755690" w:rsidRDefault="000B734C" w:rsidP="00755690">
            <w:pPr>
              <w:pStyle w:val="proc"/>
              <w:numPr>
                <w:ilvl w:val="0"/>
                <w:numId w:val="0"/>
              </w:numPr>
              <w:rPr>
                <w:rFonts w:ascii="Cambria" w:hAnsi="Cambria" w:cs="Arial"/>
                <w:color w:val="000000" w:themeColor="text1"/>
                <w:sz w:val="24"/>
                <w:szCs w:val="24"/>
              </w:rPr>
            </w:pPr>
            <w:r w:rsidRPr="00755690">
              <w:rPr>
                <w:rFonts w:ascii="Cambria" w:hAnsi="Cambria" w:cs="Arial"/>
                <w:b/>
                <w:color w:val="000000" w:themeColor="text1"/>
                <w:sz w:val="24"/>
                <w:szCs w:val="24"/>
              </w:rPr>
              <w:t>TEST STEP</w:t>
            </w:r>
          </w:p>
        </w:tc>
        <w:tc>
          <w:tcPr>
            <w:tcW w:w="5117" w:type="dxa"/>
            <w:shd w:val="clear" w:color="auto" w:fill="AEAAAA" w:themeFill="background2" w:themeFillShade="BF"/>
          </w:tcPr>
          <w:p w:rsidR="000B734C" w:rsidRPr="00755690" w:rsidRDefault="000B734C" w:rsidP="00755690">
            <w:pPr>
              <w:pStyle w:val="bp"/>
              <w:rPr>
                <w:rFonts w:ascii="Cambria" w:hAnsi="Cambria" w:cs="Arial"/>
                <w:color w:val="000000" w:themeColor="text1"/>
                <w:sz w:val="24"/>
                <w:szCs w:val="24"/>
              </w:rPr>
            </w:pPr>
            <w:r w:rsidRPr="00755690">
              <w:rPr>
                <w:rFonts w:ascii="Cambria" w:hAnsi="Cambria" w:cs="Arial"/>
                <w:b/>
                <w:color w:val="000000" w:themeColor="text1"/>
                <w:sz w:val="24"/>
                <w:szCs w:val="24"/>
              </w:rPr>
              <w:t>EXPECTED TEST RESULTS</w:t>
            </w:r>
          </w:p>
        </w:tc>
        <w:tc>
          <w:tcPr>
            <w:tcW w:w="810" w:type="dxa"/>
            <w:shd w:val="clear" w:color="auto" w:fill="AEAAAA" w:themeFill="background2" w:themeFillShade="BF"/>
          </w:tcPr>
          <w:p w:rsidR="000B734C" w:rsidRPr="00755690" w:rsidRDefault="000B734C" w:rsidP="00755690">
            <w:pPr>
              <w:pStyle w:val="RowHeadings"/>
              <w:spacing w:before="80" w:after="80"/>
              <w:rPr>
                <w:rFonts w:ascii="Cambria" w:hAnsi="Cambria" w:cs="Arial"/>
                <w:color w:val="000000" w:themeColor="text1"/>
                <w:sz w:val="24"/>
                <w:szCs w:val="24"/>
              </w:rPr>
            </w:pPr>
            <w:r w:rsidRPr="00755690">
              <w:rPr>
                <w:rFonts w:ascii="Cambria" w:hAnsi="Cambria" w:cs="Arial"/>
                <w:color w:val="000000" w:themeColor="text1"/>
                <w:sz w:val="24"/>
                <w:szCs w:val="24"/>
              </w:rPr>
              <w:t>P</w:t>
            </w:r>
          </w:p>
        </w:tc>
        <w:tc>
          <w:tcPr>
            <w:tcW w:w="810" w:type="dxa"/>
            <w:shd w:val="clear" w:color="auto" w:fill="AEAAAA" w:themeFill="background2" w:themeFillShade="BF"/>
          </w:tcPr>
          <w:p w:rsidR="000B734C" w:rsidRPr="00755690" w:rsidRDefault="000B734C" w:rsidP="00755690">
            <w:pPr>
              <w:pStyle w:val="RowHeadings"/>
              <w:spacing w:before="80" w:after="80"/>
              <w:rPr>
                <w:rFonts w:ascii="Cambria" w:hAnsi="Cambria" w:cs="Arial"/>
                <w:color w:val="000000" w:themeColor="text1"/>
                <w:sz w:val="24"/>
                <w:szCs w:val="24"/>
              </w:rPr>
            </w:pPr>
            <w:r w:rsidRPr="00755690">
              <w:rPr>
                <w:rFonts w:ascii="Cambria" w:hAnsi="Cambria" w:cs="Arial"/>
                <w:color w:val="000000" w:themeColor="text1"/>
                <w:sz w:val="24"/>
                <w:szCs w:val="24"/>
              </w:rPr>
              <w:t>F</w:t>
            </w:r>
          </w:p>
        </w:tc>
      </w:tr>
      <w:tr w:rsidR="00446C47" w:rsidRPr="00755690" w:rsidTr="00901EB7">
        <w:tc>
          <w:tcPr>
            <w:tcW w:w="853" w:type="dxa"/>
          </w:tcPr>
          <w:p w:rsidR="00446C47" w:rsidRPr="00755690" w:rsidRDefault="00446C47" w:rsidP="00755690">
            <w:pPr>
              <w:rPr>
                <w:rFonts w:ascii="Cambria" w:hAnsi="Cambria"/>
                <w:sz w:val="24"/>
                <w:szCs w:val="24"/>
              </w:rPr>
            </w:pPr>
            <w:r w:rsidRPr="00755690">
              <w:rPr>
                <w:rFonts w:ascii="Cambria" w:hAnsi="Cambria"/>
                <w:sz w:val="24"/>
                <w:szCs w:val="24"/>
              </w:rPr>
              <w:t>1.</w:t>
            </w:r>
          </w:p>
        </w:tc>
        <w:tc>
          <w:tcPr>
            <w:tcW w:w="3480" w:type="dxa"/>
          </w:tcPr>
          <w:p w:rsidR="00446C47" w:rsidRPr="00755690" w:rsidRDefault="00446C47" w:rsidP="00755690">
            <w:pPr>
              <w:pStyle w:val="proc"/>
              <w:numPr>
                <w:ilvl w:val="0"/>
                <w:numId w:val="0"/>
              </w:numPr>
              <w:ind w:left="360" w:hanging="360"/>
              <w:rPr>
                <w:rFonts w:ascii="Cambria" w:hAnsi="Cambria"/>
                <w:sz w:val="24"/>
                <w:szCs w:val="24"/>
              </w:rPr>
            </w:pPr>
            <w:r w:rsidRPr="00755690">
              <w:rPr>
                <w:rFonts w:ascii="Cambria" w:hAnsi="Cambria"/>
                <w:sz w:val="24"/>
                <w:szCs w:val="24"/>
              </w:rPr>
              <w:t>The user logs into the application with the user information given as test data.</w:t>
            </w:r>
          </w:p>
        </w:tc>
        <w:tc>
          <w:tcPr>
            <w:tcW w:w="5117" w:type="dxa"/>
          </w:tcPr>
          <w:p w:rsidR="00446C47" w:rsidRPr="00755690" w:rsidRDefault="00446C47" w:rsidP="00755690">
            <w:pPr>
              <w:pStyle w:val="bp"/>
              <w:rPr>
                <w:rFonts w:ascii="Cambria" w:hAnsi="Cambria"/>
                <w:sz w:val="24"/>
                <w:szCs w:val="24"/>
              </w:rPr>
            </w:pPr>
            <w:r w:rsidRPr="00755690">
              <w:rPr>
                <w:rFonts w:ascii="Cambria" w:hAnsi="Cambria"/>
                <w:sz w:val="24"/>
                <w:szCs w:val="24"/>
              </w:rPr>
              <w:t>It is seen that the user has successfully logged into the application.</w:t>
            </w:r>
          </w:p>
        </w:tc>
        <w:tc>
          <w:tcPr>
            <w:tcW w:w="810" w:type="dxa"/>
          </w:tcPr>
          <w:p w:rsidR="00446C47" w:rsidRPr="003601E5" w:rsidRDefault="00446C47" w:rsidP="00755690">
            <w:pPr>
              <w:rPr>
                <w:rFonts w:ascii="Cambria" w:hAnsi="Cambria"/>
                <w:b/>
                <w:sz w:val="24"/>
                <w:szCs w:val="24"/>
              </w:rPr>
            </w:pPr>
            <w:r w:rsidRPr="003601E5">
              <w:rPr>
                <w:rFonts w:ascii="Cambria" w:hAnsi="Cambria" w:cs="Arial"/>
                <w:b/>
                <w:color w:val="000000" w:themeColor="text1"/>
                <w:sz w:val="24"/>
                <w:szCs w:val="24"/>
              </w:rPr>
              <w:t>P</w:t>
            </w:r>
          </w:p>
        </w:tc>
        <w:tc>
          <w:tcPr>
            <w:tcW w:w="810" w:type="dxa"/>
          </w:tcPr>
          <w:p w:rsidR="00446C47" w:rsidRPr="00755690" w:rsidRDefault="00446C47" w:rsidP="00755690">
            <w:pPr>
              <w:pStyle w:val="bp"/>
              <w:rPr>
                <w:rFonts w:ascii="Cambria" w:hAnsi="Cambria"/>
                <w:sz w:val="24"/>
                <w:szCs w:val="24"/>
              </w:rPr>
            </w:pPr>
          </w:p>
        </w:tc>
      </w:tr>
      <w:tr w:rsidR="00446C47" w:rsidRPr="00755690" w:rsidTr="00901EB7">
        <w:tc>
          <w:tcPr>
            <w:tcW w:w="853" w:type="dxa"/>
          </w:tcPr>
          <w:p w:rsidR="00446C47" w:rsidRPr="00755690" w:rsidRDefault="00446C47" w:rsidP="00755690">
            <w:pPr>
              <w:rPr>
                <w:rFonts w:ascii="Cambria" w:hAnsi="Cambria"/>
                <w:sz w:val="24"/>
                <w:szCs w:val="24"/>
              </w:rPr>
            </w:pPr>
            <w:r w:rsidRPr="00755690">
              <w:rPr>
                <w:rFonts w:ascii="Cambria" w:hAnsi="Cambria"/>
                <w:sz w:val="24"/>
                <w:szCs w:val="24"/>
              </w:rPr>
              <w:t>2.</w:t>
            </w:r>
          </w:p>
        </w:tc>
        <w:tc>
          <w:tcPr>
            <w:tcW w:w="3480" w:type="dxa"/>
          </w:tcPr>
          <w:p w:rsidR="00446C47" w:rsidRPr="00755690" w:rsidRDefault="00446C47" w:rsidP="00755690">
            <w:pPr>
              <w:pStyle w:val="proc"/>
              <w:numPr>
                <w:ilvl w:val="0"/>
                <w:numId w:val="0"/>
              </w:numPr>
              <w:rPr>
                <w:rFonts w:ascii="Cambria" w:hAnsi="Cambria"/>
                <w:sz w:val="24"/>
                <w:szCs w:val="24"/>
              </w:rPr>
            </w:pPr>
            <w:r w:rsidRPr="00755690">
              <w:rPr>
                <w:rFonts w:ascii="Cambria" w:hAnsi="Cambria"/>
                <w:sz w:val="24"/>
                <w:szCs w:val="24"/>
              </w:rPr>
              <w:t>The user opens the product list and select one product from list and select add to cart.</w:t>
            </w:r>
          </w:p>
        </w:tc>
        <w:tc>
          <w:tcPr>
            <w:tcW w:w="5117" w:type="dxa"/>
          </w:tcPr>
          <w:p w:rsidR="00446C47" w:rsidRPr="00755690" w:rsidRDefault="00446C47" w:rsidP="00755690">
            <w:pPr>
              <w:pStyle w:val="bp"/>
              <w:rPr>
                <w:rFonts w:ascii="Cambria" w:hAnsi="Cambria"/>
                <w:sz w:val="24"/>
                <w:szCs w:val="24"/>
              </w:rPr>
            </w:pPr>
            <w:r w:rsidRPr="00755690">
              <w:rPr>
                <w:rFonts w:ascii="Cambria" w:hAnsi="Cambria"/>
                <w:sz w:val="24"/>
                <w:szCs w:val="24"/>
              </w:rPr>
              <w:t>System displays cart with product information.</w:t>
            </w:r>
          </w:p>
        </w:tc>
        <w:tc>
          <w:tcPr>
            <w:tcW w:w="810" w:type="dxa"/>
          </w:tcPr>
          <w:p w:rsidR="00446C47" w:rsidRPr="003601E5" w:rsidRDefault="00446C47" w:rsidP="00755690">
            <w:pPr>
              <w:rPr>
                <w:rFonts w:ascii="Cambria" w:hAnsi="Cambria"/>
                <w:b/>
                <w:sz w:val="24"/>
                <w:szCs w:val="24"/>
              </w:rPr>
            </w:pPr>
            <w:r w:rsidRPr="003601E5">
              <w:rPr>
                <w:rFonts w:ascii="Cambria" w:hAnsi="Cambria" w:cs="Arial"/>
                <w:b/>
                <w:color w:val="000000" w:themeColor="text1"/>
                <w:sz w:val="24"/>
                <w:szCs w:val="24"/>
              </w:rPr>
              <w:t>P</w:t>
            </w:r>
          </w:p>
        </w:tc>
        <w:tc>
          <w:tcPr>
            <w:tcW w:w="810" w:type="dxa"/>
          </w:tcPr>
          <w:p w:rsidR="00446C47" w:rsidRPr="00755690" w:rsidRDefault="00446C47" w:rsidP="00755690">
            <w:pPr>
              <w:pStyle w:val="bp"/>
              <w:rPr>
                <w:rFonts w:ascii="Cambria" w:hAnsi="Cambria"/>
                <w:sz w:val="24"/>
                <w:szCs w:val="24"/>
              </w:rPr>
            </w:pPr>
          </w:p>
        </w:tc>
      </w:tr>
      <w:tr w:rsidR="00446C47" w:rsidRPr="00755690" w:rsidTr="00901EB7">
        <w:tc>
          <w:tcPr>
            <w:tcW w:w="853" w:type="dxa"/>
          </w:tcPr>
          <w:p w:rsidR="00446C47" w:rsidRPr="00755690" w:rsidRDefault="00446C47" w:rsidP="00755690">
            <w:pPr>
              <w:rPr>
                <w:rFonts w:ascii="Cambria" w:hAnsi="Cambria"/>
                <w:sz w:val="24"/>
                <w:szCs w:val="24"/>
              </w:rPr>
            </w:pPr>
            <w:r w:rsidRPr="00755690">
              <w:rPr>
                <w:rFonts w:ascii="Cambria" w:hAnsi="Cambria"/>
                <w:sz w:val="24"/>
                <w:szCs w:val="24"/>
              </w:rPr>
              <w:t>3.</w:t>
            </w:r>
          </w:p>
        </w:tc>
        <w:tc>
          <w:tcPr>
            <w:tcW w:w="3480" w:type="dxa"/>
          </w:tcPr>
          <w:p w:rsidR="00446C47" w:rsidRPr="00232389" w:rsidRDefault="00446C47" w:rsidP="00755690">
            <w:pPr>
              <w:pStyle w:val="proc"/>
              <w:numPr>
                <w:ilvl w:val="0"/>
                <w:numId w:val="0"/>
              </w:numPr>
              <w:rPr>
                <w:rFonts w:ascii="Cambria" w:hAnsi="Cambria" w:cs="Arial"/>
                <w:color w:val="000000" w:themeColor="text1"/>
                <w:sz w:val="24"/>
                <w:szCs w:val="24"/>
              </w:rPr>
            </w:pPr>
            <w:r w:rsidRPr="00232389">
              <w:rPr>
                <w:rFonts w:ascii="Cambria" w:hAnsi="Cambria" w:cs="Arial"/>
                <w:color w:val="000000" w:themeColor="text1"/>
                <w:sz w:val="24"/>
                <w:szCs w:val="24"/>
              </w:rPr>
              <w:t>The user selects check out option from cart page.</w:t>
            </w:r>
          </w:p>
        </w:tc>
        <w:tc>
          <w:tcPr>
            <w:tcW w:w="5117" w:type="dxa"/>
          </w:tcPr>
          <w:p w:rsidR="00446C47" w:rsidRPr="00232389" w:rsidRDefault="00446C47" w:rsidP="00755690">
            <w:pPr>
              <w:pStyle w:val="bp"/>
              <w:rPr>
                <w:rFonts w:ascii="Cambria" w:hAnsi="Cambria" w:cs="Arial"/>
                <w:color w:val="000000" w:themeColor="text1"/>
                <w:sz w:val="24"/>
                <w:szCs w:val="24"/>
              </w:rPr>
            </w:pPr>
            <w:r w:rsidRPr="00232389">
              <w:rPr>
                <w:rFonts w:ascii="Cambria" w:hAnsi="Cambria" w:cs="Arial"/>
                <w:color w:val="000000" w:themeColor="text1"/>
                <w:sz w:val="24"/>
                <w:szCs w:val="24"/>
              </w:rPr>
              <w:t>System displays customer information page.</w:t>
            </w:r>
          </w:p>
        </w:tc>
        <w:tc>
          <w:tcPr>
            <w:tcW w:w="810" w:type="dxa"/>
          </w:tcPr>
          <w:p w:rsidR="00446C47" w:rsidRPr="003601E5" w:rsidRDefault="00446C47" w:rsidP="00755690">
            <w:pPr>
              <w:rPr>
                <w:rFonts w:ascii="Cambria" w:hAnsi="Cambria"/>
                <w:b/>
                <w:sz w:val="24"/>
                <w:szCs w:val="24"/>
              </w:rPr>
            </w:pPr>
            <w:r w:rsidRPr="003601E5">
              <w:rPr>
                <w:rFonts w:ascii="Cambria" w:hAnsi="Cambria" w:cs="Arial"/>
                <w:b/>
                <w:color w:val="000000" w:themeColor="text1"/>
                <w:sz w:val="24"/>
                <w:szCs w:val="24"/>
              </w:rPr>
              <w:t>P</w:t>
            </w:r>
          </w:p>
        </w:tc>
        <w:tc>
          <w:tcPr>
            <w:tcW w:w="810" w:type="dxa"/>
          </w:tcPr>
          <w:p w:rsidR="00446C47" w:rsidRPr="00755690" w:rsidRDefault="00446C47" w:rsidP="00755690">
            <w:pPr>
              <w:pStyle w:val="RowHeadings"/>
              <w:spacing w:before="80" w:after="80"/>
              <w:rPr>
                <w:rFonts w:ascii="Cambria" w:hAnsi="Cambria" w:cs="Arial"/>
                <w:color w:val="000000" w:themeColor="text1"/>
                <w:sz w:val="24"/>
                <w:szCs w:val="24"/>
              </w:rPr>
            </w:pPr>
          </w:p>
        </w:tc>
      </w:tr>
      <w:tr w:rsidR="00446C47" w:rsidRPr="00755690" w:rsidTr="00901EB7">
        <w:tc>
          <w:tcPr>
            <w:tcW w:w="853" w:type="dxa"/>
          </w:tcPr>
          <w:p w:rsidR="00446C47" w:rsidRPr="00755690" w:rsidRDefault="00446C47" w:rsidP="00755690">
            <w:pPr>
              <w:rPr>
                <w:rFonts w:ascii="Cambria" w:hAnsi="Cambria"/>
                <w:sz w:val="24"/>
                <w:szCs w:val="24"/>
              </w:rPr>
            </w:pPr>
            <w:r w:rsidRPr="00755690">
              <w:rPr>
                <w:rFonts w:ascii="Cambria" w:hAnsi="Cambria"/>
                <w:sz w:val="24"/>
                <w:szCs w:val="24"/>
              </w:rPr>
              <w:t>4.</w:t>
            </w:r>
          </w:p>
        </w:tc>
        <w:tc>
          <w:tcPr>
            <w:tcW w:w="3480" w:type="dxa"/>
          </w:tcPr>
          <w:p w:rsidR="00446C47" w:rsidRPr="00232389" w:rsidRDefault="00446C47" w:rsidP="00755690">
            <w:pPr>
              <w:pStyle w:val="proc"/>
              <w:numPr>
                <w:ilvl w:val="0"/>
                <w:numId w:val="0"/>
              </w:numPr>
              <w:rPr>
                <w:rFonts w:ascii="Cambria" w:hAnsi="Cambria" w:cs="Arial"/>
                <w:color w:val="000000" w:themeColor="text1"/>
                <w:sz w:val="24"/>
                <w:szCs w:val="24"/>
              </w:rPr>
            </w:pPr>
            <w:r w:rsidRPr="00232389">
              <w:rPr>
                <w:rFonts w:ascii="Cambria" w:hAnsi="Cambria" w:cs="Arial"/>
                <w:color w:val="000000" w:themeColor="text1"/>
                <w:sz w:val="24"/>
                <w:szCs w:val="24"/>
              </w:rPr>
              <w:t>The user enters “customer name” information.</w:t>
            </w:r>
          </w:p>
        </w:tc>
        <w:tc>
          <w:tcPr>
            <w:tcW w:w="5117" w:type="dxa"/>
          </w:tcPr>
          <w:p w:rsidR="00446C47" w:rsidRPr="00232389" w:rsidRDefault="00446C47" w:rsidP="00755690">
            <w:pPr>
              <w:pStyle w:val="bp"/>
              <w:rPr>
                <w:rFonts w:ascii="Cambria" w:hAnsi="Cambria" w:cs="Arial"/>
                <w:color w:val="000000" w:themeColor="text1"/>
                <w:sz w:val="24"/>
                <w:szCs w:val="24"/>
              </w:rPr>
            </w:pPr>
            <w:r w:rsidRPr="00232389">
              <w:rPr>
                <w:rFonts w:ascii="Cambria" w:hAnsi="Cambria" w:cs="Arial"/>
                <w:color w:val="000000" w:themeColor="text1"/>
                <w:sz w:val="24"/>
                <w:szCs w:val="24"/>
              </w:rPr>
              <w:t>System displays entered information.</w:t>
            </w:r>
          </w:p>
        </w:tc>
        <w:tc>
          <w:tcPr>
            <w:tcW w:w="810" w:type="dxa"/>
          </w:tcPr>
          <w:p w:rsidR="00446C47" w:rsidRPr="003601E5" w:rsidRDefault="00446C47" w:rsidP="00755690">
            <w:pPr>
              <w:rPr>
                <w:rFonts w:ascii="Cambria" w:hAnsi="Cambria"/>
                <w:b/>
                <w:sz w:val="24"/>
                <w:szCs w:val="24"/>
              </w:rPr>
            </w:pPr>
            <w:r w:rsidRPr="003601E5">
              <w:rPr>
                <w:rFonts w:ascii="Cambria" w:hAnsi="Cambria" w:cs="Arial"/>
                <w:b/>
                <w:color w:val="000000" w:themeColor="text1"/>
                <w:sz w:val="24"/>
                <w:szCs w:val="24"/>
              </w:rPr>
              <w:t>P</w:t>
            </w:r>
          </w:p>
        </w:tc>
        <w:tc>
          <w:tcPr>
            <w:tcW w:w="810" w:type="dxa"/>
          </w:tcPr>
          <w:p w:rsidR="00446C47" w:rsidRPr="00755690" w:rsidRDefault="00446C47" w:rsidP="00755690">
            <w:pPr>
              <w:pStyle w:val="RowHeadings"/>
              <w:spacing w:before="80" w:after="80"/>
              <w:rPr>
                <w:rFonts w:ascii="Cambria" w:hAnsi="Cambria" w:cs="Arial"/>
                <w:color w:val="000000" w:themeColor="text1"/>
                <w:sz w:val="24"/>
                <w:szCs w:val="24"/>
              </w:rPr>
            </w:pPr>
          </w:p>
        </w:tc>
      </w:tr>
      <w:tr w:rsidR="00446C47" w:rsidRPr="00755690" w:rsidTr="00901EB7">
        <w:tc>
          <w:tcPr>
            <w:tcW w:w="853" w:type="dxa"/>
          </w:tcPr>
          <w:p w:rsidR="00446C47" w:rsidRPr="00755690" w:rsidRDefault="00446C47" w:rsidP="00755690">
            <w:pPr>
              <w:rPr>
                <w:rFonts w:ascii="Cambria" w:hAnsi="Cambria"/>
                <w:sz w:val="24"/>
                <w:szCs w:val="24"/>
              </w:rPr>
            </w:pPr>
            <w:r w:rsidRPr="00755690">
              <w:rPr>
                <w:rFonts w:ascii="Cambria" w:hAnsi="Cambria"/>
                <w:sz w:val="24"/>
                <w:szCs w:val="24"/>
              </w:rPr>
              <w:t>5.</w:t>
            </w:r>
          </w:p>
        </w:tc>
        <w:tc>
          <w:tcPr>
            <w:tcW w:w="3480" w:type="dxa"/>
          </w:tcPr>
          <w:p w:rsidR="00446C47" w:rsidRPr="00232389" w:rsidRDefault="00446C47" w:rsidP="00755690">
            <w:pPr>
              <w:pStyle w:val="proc"/>
              <w:numPr>
                <w:ilvl w:val="0"/>
                <w:numId w:val="0"/>
              </w:numPr>
              <w:rPr>
                <w:rFonts w:ascii="Cambria" w:hAnsi="Cambria" w:cs="Arial"/>
                <w:color w:val="000000" w:themeColor="text1"/>
                <w:sz w:val="24"/>
                <w:szCs w:val="24"/>
              </w:rPr>
            </w:pPr>
            <w:r w:rsidRPr="00232389">
              <w:rPr>
                <w:rFonts w:ascii="Cambria" w:hAnsi="Cambria" w:cs="Arial"/>
                <w:color w:val="000000" w:themeColor="text1"/>
                <w:sz w:val="24"/>
                <w:szCs w:val="24"/>
              </w:rPr>
              <w:t>The user enters “e-mail” information.</w:t>
            </w:r>
          </w:p>
        </w:tc>
        <w:tc>
          <w:tcPr>
            <w:tcW w:w="5117" w:type="dxa"/>
          </w:tcPr>
          <w:p w:rsidR="00446C47" w:rsidRPr="00232389" w:rsidRDefault="00446C47" w:rsidP="00755690">
            <w:pPr>
              <w:pStyle w:val="bp"/>
              <w:rPr>
                <w:rFonts w:ascii="Cambria" w:hAnsi="Cambria" w:cs="Arial"/>
                <w:color w:val="000000" w:themeColor="text1"/>
                <w:sz w:val="24"/>
                <w:szCs w:val="24"/>
              </w:rPr>
            </w:pPr>
            <w:r w:rsidRPr="00232389">
              <w:rPr>
                <w:rFonts w:ascii="Cambria" w:hAnsi="Cambria" w:cs="Arial"/>
                <w:color w:val="000000" w:themeColor="text1"/>
                <w:sz w:val="24"/>
                <w:szCs w:val="24"/>
              </w:rPr>
              <w:t>System displays entered information.</w:t>
            </w:r>
          </w:p>
        </w:tc>
        <w:tc>
          <w:tcPr>
            <w:tcW w:w="810" w:type="dxa"/>
          </w:tcPr>
          <w:p w:rsidR="00446C47" w:rsidRPr="003601E5" w:rsidRDefault="00446C47" w:rsidP="00755690">
            <w:pPr>
              <w:rPr>
                <w:rFonts w:ascii="Cambria" w:hAnsi="Cambria"/>
                <w:b/>
                <w:sz w:val="24"/>
                <w:szCs w:val="24"/>
              </w:rPr>
            </w:pPr>
            <w:r w:rsidRPr="003601E5">
              <w:rPr>
                <w:rFonts w:ascii="Cambria" w:hAnsi="Cambria" w:cs="Arial"/>
                <w:b/>
                <w:color w:val="000000" w:themeColor="text1"/>
                <w:sz w:val="24"/>
                <w:szCs w:val="24"/>
              </w:rPr>
              <w:t>P</w:t>
            </w:r>
          </w:p>
        </w:tc>
        <w:tc>
          <w:tcPr>
            <w:tcW w:w="810" w:type="dxa"/>
          </w:tcPr>
          <w:p w:rsidR="00446C47" w:rsidRPr="00755690" w:rsidRDefault="00446C47" w:rsidP="00755690">
            <w:pPr>
              <w:pStyle w:val="RowHeadings"/>
              <w:spacing w:before="80" w:after="80"/>
              <w:rPr>
                <w:rFonts w:ascii="Cambria" w:hAnsi="Cambria" w:cs="Arial"/>
                <w:color w:val="000000" w:themeColor="text1"/>
                <w:sz w:val="24"/>
                <w:szCs w:val="24"/>
              </w:rPr>
            </w:pPr>
          </w:p>
        </w:tc>
      </w:tr>
      <w:tr w:rsidR="00446C47" w:rsidRPr="00755690" w:rsidTr="00901EB7">
        <w:tc>
          <w:tcPr>
            <w:tcW w:w="853" w:type="dxa"/>
          </w:tcPr>
          <w:p w:rsidR="00446C47" w:rsidRPr="00755690" w:rsidRDefault="00446C47" w:rsidP="00755690">
            <w:pPr>
              <w:rPr>
                <w:rFonts w:ascii="Cambria" w:hAnsi="Cambria"/>
                <w:sz w:val="24"/>
                <w:szCs w:val="24"/>
              </w:rPr>
            </w:pPr>
            <w:r w:rsidRPr="00755690">
              <w:rPr>
                <w:rFonts w:ascii="Cambria" w:hAnsi="Cambria"/>
                <w:sz w:val="24"/>
                <w:szCs w:val="24"/>
              </w:rPr>
              <w:t>6.</w:t>
            </w:r>
          </w:p>
        </w:tc>
        <w:tc>
          <w:tcPr>
            <w:tcW w:w="3480" w:type="dxa"/>
          </w:tcPr>
          <w:p w:rsidR="00446C47" w:rsidRPr="00232389" w:rsidRDefault="00446C47" w:rsidP="00755690">
            <w:pPr>
              <w:pStyle w:val="proc"/>
              <w:numPr>
                <w:ilvl w:val="0"/>
                <w:numId w:val="0"/>
              </w:numPr>
              <w:rPr>
                <w:rFonts w:ascii="Cambria" w:hAnsi="Cambria" w:cs="Arial"/>
                <w:color w:val="000000" w:themeColor="text1"/>
                <w:sz w:val="24"/>
                <w:szCs w:val="24"/>
              </w:rPr>
            </w:pPr>
            <w:r w:rsidRPr="00232389">
              <w:rPr>
                <w:rFonts w:ascii="Cambria" w:hAnsi="Cambria" w:cs="Arial"/>
                <w:color w:val="000000" w:themeColor="text1"/>
                <w:sz w:val="24"/>
                <w:szCs w:val="24"/>
              </w:rPr>
              <w:t>The user enters “phone” information.</w:t>
            </w:r>
          </w:p>
        </w:tc>
        <w:tc>
          <w:tcPr>
            <w:tcW w:w="5117" w:type="dxa"/>
          </w:tcPr>
          <w:p w:rsidR="00446C47" w:rsidRPr="00232389" w:rsidRDefault="00446C47" w:rsidP="00755690">
            <w:pPr>
              <w:pStyle w:val="bp"/>
              <w:rPr>
                <w:rFonts w:ascii="Cambria" w:hAnsi="Cambria" w:cs="Arial"/>
                <w:color w:val="000000" w:themeColor="text1"/>
                <w:sz w:val="24"/>
                <w:szCs w:val="24"/>
              </w:rPr>
            </w:pPr>
            <w:r w:rsidRPr="00232389">
              <w:rPr>
                <w:rFonts w:ascii="Cambria" w:hAnsi="Cambria" w:cs="Arial"/>
                <w:color w:val="000000" w:themeColor="text1"/>
                <w:sz w:val="24"/>
                <w:szCs w:val="24"/>
              </w:rPr>
              <w:t>System displays entered information.</w:t>
            </w:r>
          </w:p>
        </w:tc>
        <w:tc>
          <w:tcPr>
            <w:tcW w:w="810" w:type="dxa"/>
          </w:tcPr>
          <w:p w:rsidR="00446C47" w:rsidRPr="003601E5" w:rsidRDefault="00446C47" w:rsidP="00755690">
            <w:pPr>
              <w:rPr>
                <w:rFonts w:ascii="Cambria" w:hAnsi="Cambria"/>
                <w:b/>
                <w:sz w:val="24"/>
                <w:szCs w:val="24"/>
              </w:rPr>
            </w:pPr>
            <w:r w:rsidRPr="003601E5">
              <w:rPr>
                <w:rFonts w:ascii="Cambria" w:hAnsi="Cambria" w:cs="Arial"/>
                <w:b/>
                <w:color w:val="000000" w:themeColor="text1"/>
                <w:sz w:val="24"/>
                <w:szCs w:val="24"/>
              </w:rPr>
              <w:t>P</w:t>
            </w:r>
          </w:p>
        </w:tc>
        <w:tc>
          <w:tcPr>
            <w:tcW w:w="810" w:type="dxa"/>
          </w:tcPr>
          <w:p w:rsidR="00446C47" w:rsidRPr="00755690" w:rsidRDefault="00446C47" w:rsidP="00755690">
            <w:pPr>
              <w:pStyle w:val="RowHeadings"/>
              <w:spacing w:before="80" w:after="80"/>
              <w:rPr>
                <w:rFonts w:ascii="Cambria" w:hAnsi="Cambria" w:cs="Arial"/>
                <w:color w:val="000000" w:themeColor="text1"/>
                <w:sz w:val="24"/>
                <w:szCs w:val="24"/>
              </w:rPr>
            </w:pPr>
          </w:p>
        </w:tc>
      </w:tr>
      <w:tr w:rsidR="00446C47" w:rsidRPr="00755690" w:rsidTr="00901EB7">
        <w:tc>
          <w:tcPr>
            <w:tcW w:w="853" w:type="dxa"/>
          </w:tcPr>
          <w:p w:rsidR="00446C47" w:rsidRPr="00755690" w:rsidRDefault="00446C47" w:rsidP="00755690">
            <w:pPr>
              <w:rPr>
                <w:rFonts w:ascii="Cambria" w:hAnsi="Cambria"/>
                <w:sz w:val="24"/>
                <w:szCs w:val="24"/>
              </w:rPr>
            </w:pPr>
            <w:r w:rsidRPr="00755690">
              <w:rPr>
                <w:rFonts w:ascii="Cambria" w:hAnsi="Cambria"/>
                <w:sz w:val="24"/>
                <w:szCs w:val="24"/>
              </w:rPr>
              <w:t>7.</w:t>
            </w:r>
          </w:p>
        </w:tc>
        <w:tc>
          <w:tcPr>
            <w:tcW w:w="3480" w:type="dxa"/>
          </w:tcPr>
          <w:p w:rsidR="00446C47" w:rsidRPr="00232389" w:rsidRDefault="00446C47" w:rsidP="00755690">
            <w:pPr>
              <w:pStyle w:val="proc"/>
              <w:numPr>
                <w:ilvl w:val="0"/>
                <w:numId w:val="0"/>
              </w:numPr>
              <w:rPr>
                <w:rFonts w:ascii="Cambria" w:hAnsi="Cambria" w:cs="Arial"/>
                <w:color w:val="000000" w:themeColor="text1"/>
                <w:sz w:val="24"/>
                <w:szCs w:val="24"/>
              </w:rPr>
            </w:pPr>
            <w:r w:rsidRPr="00232389">
              <w:rPr>
                <w:rFonts w:ascii="Cambria" w:hAnsi="Cambria" w:cs="Arial"/>
                <w:color w:val="000000" w:themeColor="text1"/>
                <w:sz w:val="24"/>
                <w:szCs w:val="24"/>
              </w:rPr>
              <w:t>The user enters “address” information.</w:t>
            </w:r>
          </w:p>
        </w:tc>
        <w:tc>
          <w:tcPr>
            <w:tcW w:w="5117" w:type="dxa"/>
          </w:tcPr>
          <w:p w:rsidR="00446C47" w:rsidRPr="00232389" w:rsidRDefault="00446C47" w:rsidP="00755690">
            <w:pPr>
              <w:pStyle w:val="bp"/>
              <w:rPr>
                <w:rFonts w:ascii="Cambria" w:hAnsi="Cambria" w:cs="Arial"/>
                <w:color w:val="000000" w:themeColor="text1"/>
                <w:sz w:val="24"/>
                <w:szCs w:val="24"/>
              </w:rPr>
            </w:pPr>
            <w:r w:rsidRPr="00232389">
              <w:rPr>
                <w:rFonts w:ascii="Cambria" w:hAnsi="Cambria" w:cs="Arial"/>
                <w:color w:val="000000" w:themeColor="text1"/>
                <w:sz w:val="24"/>
                <w:szCs w:val="24"/>
              </w:rPr>
              <w:t>System displays entered information.</w:t>
            </w:r>
          </w:p>
        </w:tc>
        <w:tc>
          <w:tcPr>
            <w:tcW w:w="810" w:type="dxa"/>
          </w:tcPr>
          <w:p w:rsidR="00446C47" w:rsidRPr="003601E5" w:rsidRDefault="00446C47" w:rsidP="00755690">
            <w:pPr>
              <w:rPr>
                <w:rFonts w:ascii="Cambria" w:hAnsi="Cambria"/>
                <w:b/>
                <w:sz w:val="24"/>
                <w:szCs w:val="24"/>
              </w:rPr>
            </w:pPr>
            <w:r w:rsidRPr="003601E5">
              <w:rPr>
                <w:rFonts w:ascii="Cambria" w:hAnsi="Cambria" w:cs="Arial"/>
                <w:b/>
                <w:color w:val="000000" w:themeColor="text1"/>
                <w:sz w:val="24"/>
                <w:szCs w:val="24"/>
              </w:rPr>
              <w:t>P</w:t>
            </w:r>
          </w:p>
        </w:tc>
        <w:tc>
          <w:tcPr>
            <w:tcW w:w="810" w:type="dxa"/>
          </w:tcPr>
          <w:p w:rsidR="00446C47" w:rsidRPr="00755690" w:rsidRDefault="00446C47" w:rsidP="00755690">
            <w:pPr>
              <w:pStyle w:val="RowHeadings"/>
              <w:spacing w:before="80" w:after="80"/>
              <w:rPr>
                <w:rFonts w:ascii="Cambria" w:hAnsi="Cambria" w:cs="Arial"/>
                <w:color w:val="000000" w:themeColor="text1"/>
                <w:sz w:val="24"/>
                <w:szCs w:val="24"/>
              </w:rPr>
            </w:pPr>
          </w:p>
        </w:tc>
      </w:tr>
      <w:tr w:rsidR="00446C47" w:rsidRPr="00755690" w:rsidTr="00901EB7">
        <w:tc>
          <w:tcPr>
            <w:tcW w:w="853" w:type="dxa"/>
          </w:tcPr>
          <w:p w:rsidR="00446C47" w:rsidRPr="00755690" w:rsidRDefault="00446C47" w:rsidP="00755690">
            <w:pPr>
              <w:rPr>
                <w:rFonts w:ascii="Cambria" w:hAnsi="Cambria"/>
                <w:sz w:val="24"/>
                <w:szCs w:val="24"/>
              </w:rPr>
            </w:pPr>
            <w:r w:rsidRPr="00755690">
              <w:rPr>
                <w:rFonts w:ascii="Cambria" w:hAnsi="Cambria"/>
                <w:sz w:val="24"/>
                <w:szCs w:val="24"/>
              </w:rPr>
              <w:lastRenderedPageBreak/>
              <w:t>8.</w:t>
            </w:r>
          </w:p>
        </w:tc>
        <w:tc>
          <w:tcPr>
            <w:tcW w:w="3480" w:type="dxa"/>
          </w:tcPr>
          <w:p w:rsidR="00446C47" w:rsidRPr="00232389" w:rsidRDefault="00446C47" w:rsidP="00755690">
            <w:pPr>
              <w:pStyle w:val="proc"/>
              <w:numPr>
                <w:ilvl w:val="0"/>
                <w:numId w:val="0"/>
              </w:numPr>
              <w:rPr>
                <w:rFonts w:ascii="Cambria" w:hAnsi="Cambria" w:cs="Arial"/>
                <w:color w:val="000000" w:themeColor="text1"/>
                <w:sz w:val="24"/>
                <w:szCs w:val="24"/>
              </w:rPr>
            </w:pPr>
            <w:r w:rsidRPr="00232389">
              <w:rPr>
                <w:rFonts w:ascii="Cambria" w:hAnsi="Cambria" w:cs="Arial"/>
                <w:color w:val="000000" w:themeColor="text1"/>
                <w:sz w:val="24"/>
                <w:szCs w:val="24"/>
              </w:rPr>
              <w:t>The user selects “submit” options.</w:t>
            </w:r>
          </w:p>
        </w:tc>
        <w:tc>
          <w:tcPr>
            <w:tcW w:w="5117" w:type="dxa"/>
          </w:tcPr>
          <w:p w:rsidR="00446C47" w:rsidRPr="00232389" w:rsidRDefault="00446C47" w:rsidP="00755690">
            <w:pPr>
              <w:pStyle w:val="bp"/>
              <w:rPr>
                <w:rFonts w:ascii="Cambria" w:hAnsi="Cambria" w:cs="Arial"/>
                <w:color w:val="000000" w:themeColor="text1"/>
                <w:sz w:val="24"/>
                <w:szCs w:val="24"/>
              </w:rPr>
            </w:pPr>
            <w:r w:rsidRPr="00232389">
              <w:rPr>
                <w:rFonts w:ascii="Cambria" w:hAnsi="Cambria" w:cs="Arial"/>
                <w:color w:val="000000" w:themeColor="text1"/>
                <w:sz w:val="24"/>
                <w:szCs w:val="24"/>
              </w:rPr>
              <w:t>The system displays cart summary with customer information.</w:t>
            </w:r>
          </w:p>
        </w:tc>
        <w:tc>
          <w:tcPr>
            <w:tcW w:w="810" w:type="dxa"/>
          </w:tcPr>
          <w:p w:rsidR="00446C47" w:rsidRPr="003601E5" w:rsidRDefault="00446C47" w:rsidP="00755690">
            <w:pPr>
              <w:rPr>
                <w:rFonts w:ascii="Cambria" w:hAnsi="Cambria"/>
                <w:b/>
                <w:sz w:val="24"/>
                <w:szCs w:val="24"/>
              </w:rPr>
            </w:pPr>
            <w:r w:rsidRPr="003601E5">
              <w:rPr>
                <w:rFonts w:ascii="Cambria" w:hAnsi="Cambria" w:cs="Arial"/>
                <w:b/>
                <w:color w:val="000000" w:themeColor="text1"/>
                <w:sz w:val="24"/>
                <w:szCs w:val="24"/>
              </w:rPr>
              <w:t>P</w:t>
            </w:r>
          </w:p>
        </w:tc>
        <w:tc>
          <w:tcPr>
            <w:tcW w:w="810" w:type="dxa"/>
          </w:tcPr>
          <w:p w:rsidR="00446C47" w:rsidRPr="00755690" w:rsidRDefault="00446C47" w:rsidP="00755690">
            <w:pPr>
              <w:pStyle w:val="RowHeadings"/>
              <w:spacing w:before="80" w:after="80"/>
              <w:rPr>
                <w:rFonts w:ascii="Cambria" w:hAnsi="Cambria" w:cs="Arial"/>
                <w:color w:val="000000" w:themeColor="text1"/>
                <w:sz w:val="24"/>
                <w:szCs w:val="24"/>
              </w:rPr>
            </w:pPr>
          </w:p>
        </w:tc>
      </w:tr>
      <w:tr w:rsidR="00446C47" w:rsidRPr="00755690" w:rsidTr="00901EB7">
        <w:tc>
          <w:tcPr>
            <w:tcW w:w="853" w:type="dxa"/>
          </w:tcPr>
          <w:p w:rsidR="00446C47" w:rsidRPr="00755690" w:rsidRDefault="00446C47" w:rsidP="00755690">
            <w:pPr>
              <w:rPr>
                <w:rFonts w:ascii="Cambria" w:hAnsi="Cambria"/>
                <w:sz w:val="24"/>
                <w:szCs w:val="24"/>
              </w:rPr>
            </w:pPr>
            <w:r w:rsidRPr="00755690">
              <w:rPr>
                <w:rFonts w:ascii="Cambria" w:hAnsi="Cambria"/>
                <w:sz w:val="24"/>
                <w:szCs w:val="24"/>
              </w:rPr>
              <w:t>9.</w:t>
            </w:r>
          </w:p>
        </w:tc>
        <w:tc>
          <w:tcPr>
            <w:tcW w:w="3480" w:type="dxa"/>
          </w:tcPr>
          <w:p w:rsidR="00446C47" w:rsidRPr="00232389" w:rsidRDefault="00446C47" w:rsidP="00755690">
            <w:pPr>
              <w:pStyle w:val="proc"/>
              <w:numPr>
                <w:ilvl w:val="0"/>
                <w:numId w:val="0"/>
              </w:numPr>
              <w:rPr>
                <w:rFonts w:ascii="Cambria" w:hAnsi="Cambria" w:cs="Arial"/>
                <w:color w:val="000000" w:themeColor="text1"/>
                <w:sz w:val="24"/>
                <w:szCs w:val="24"/>
              </w:rPr>
            </w:pPr>
            <w:r w:rsidRPr="00232389">
              <w:rPr>
                <w:rFonts w:ascii="Cambria" w:hAnsi="Cambria" w:cs="Arial"/>
                <w:color w:val="000000" w:themeColor="text1"/>
                <w:sz w:val="24"/>
                <w:szCs w:val="24"/>
              </w:rPr>
              <w:t>The user selects edit options from that page.</w:t>
            </w:r>
          </w:p>
        </w:tc>
        <w:tc>
          <w:tcPr>
            <w:tcW w:w="5117" w:type="dxa"/>
          </w:tcPr>
          <w:p w:rsidR="00446C47" w:rsidRPr="00232389" w:rsidRDefault="00446C47" w:rsidP="00755690">
            <w:pPr>
              <w:pStyle w:val="bp"/>
              <w:rPr>
                <w:rFonts w:ascii="Cambria" w:hAnsi="Cambria" w:cs="Arial"/>
                <w:color w:val="000000" w:themeColor="text1"/>
                <w:sz w:val="24"/>
                <w:szCs w:val="24"/>
              </w:rPr>
            </w:pPr>
            <w:r w:rsidRPr="00232389">
              <w:rPr>
                <w:rFonts w:ascii="Cambria" w:hAnsi="Cambria" w:cs="Arial"/>
                <w:color w:val="000000" w:themeColor="text1"/>
                <w:sz w:val="24"/>
                <w:szCs w:val="24"/>
              </w:rPr>
              <w:t>System display cart.</w:t>
            </w:r>
          </w:p>
        </w:tc>
        <w:tc>
          <w:tcPr>
            <w:tcW w:w="810" w:type="dxa"/>
          </w:tcPr>
          <w:p w:rsidR="00446C47" w:rsidRPr="003601E5" w:rsidRDefault="00446C47" w:rsidP="00755690">
            <w:pPr>
              <w:rPr>
                <w:rFonts w:ascii="Cambria" w:hAnsi="Cambria"/>
                <w:b/>
                <w:sz w:val="24"/>
                <w:szCs w:val="24"/>
              </w:rPr>
            </w:pPr>
            <w:r w:rsidRPr="003601E5">
              <w:rPr>
                <w:rFonts w:ascii="Cambria" w:hAnsi="Cambria" w:cs="Arial"/>
                <w:b/>
                <w:color w:val="000000" w:themeColor="text1"/>
                <w:sz w:val="24"/>
                <w:szCs w:val="24"/>
              </w:rPr>
              <w:t>P</w:t>
            </w:r>
          </w:p>
        </w:tc>
        <w:tc>
          <w:tcPr>
            <w:tcW w:w="810" w:type="dxa"/>
          </w:tcPr>
          <w:p w:rsidR="00446C47" w:rsidRPr="00755690" w:rsidRDefault="00446C47" w:rsidP="00755690">
            <w:pPr>
              <w:pStyle w:val="RowHeadings"/>
              <w:spacing w:before="80" w:after="80"/>
              <w:rPr>
                <w:rFonts w:ascii="Cambria" w:hAnsi="Cambria" w:cs="Arial"/>
                <w:color w:val="000000" w:themeColor="text1"/>
                <w:sz w:val="24"/>
                <w:szCs w:val="24"/>
              </w:rPr>
            </w:pPr>
          </w:p>
        </w:tc>
      </w:tr>
      <w:tr w:rsidR="00446C47" w:rsidRPr="00755690" w:rsidTr="00901EB7">
        <w:tc>
          <w:tcPr>
            <w:tcW w:w="853" w:type="dxa"/>
          </w:tcPr>
          <w:p w:rsidR="00446C47" w:rsidRPr="00755690" w:rsidRDefault="00446C47" w:rsidP="00755690">
            <w:pPr>
              <w:rPr>
                <w:rFonts w:ascii="Cambria" w:hAnsi="Cambria"/>
                <w:sz w:val="24"/>
                <w:szCs w:val="24"/>
              </w:rPr>
            </w:pPr>
            <w:r w:rsidRPr="00755690">
              <w:rPr>
                <w:rFonts w:ascii="Cambria" w:hAnsi="Cambria"/>
                <w:sz w:val="24"/>
                <w:szCs w:val="24"/>
              </w:rPr>
              <w:t>10.</w:t>
            </w:r>
          </w:p>
        </w:tc>
        <w:tc>
          <w:tcPr>
            <w:tcW w:w="3480" w:type="dxa"/>
          </w:tcPr>
          <w:p w:rsidR="00446C47" w:rsidRPr="00232389" w:rsidRDefault="00446C47" w:rsidP="00755690">
            <w:pPr>
              <w:pStyle w:val="proc"/>
              <w:numPr>
                <w:ilvl w:val="0"/>
                <w:numId w:val="0"/>
              </w:numPr>
              <w:rPr>
                <w:rFonts w:ascii="Cambria" w:hAnsi="Cambria" w:cs="Arial"/>
                <w:color w:val="000000" w:themeColor="text1"/>
                <w:sz w:val="24"/>
                <w:szCs w:val="24"/>
              </w:rPr>
            </w:pPr>
            <w:r w:rsidRPr="00232389">
              <w:rPr>
                <w:rFonts w:ascii="Cambria" w:hAnsi="Cambria" w:cs="Arial"/>
                <w:color w:val="000000" w:themeColor="text1"/>
                <w:sz w:val="24"/>
                <w:szCs w:val="24"/>
              </w:rPr>
              <w:t>User edit the quantitiy of the product.</w:t>
            </w:r>
          </w:p>
        </w:tc>
        <w:tc>
          <w:tcPr>
            <w:tcW w:w="5117" w:type="dxa"/>
          </w:tcPr>
          <w:p w:rsidR="00446C47" w:rsidRPr="00232389" w:rsidRDefault="00446C47" w:rsidP="00755690">
            <w:pPr>
              <w:pStyle w:val="bp"/>
              <w:rPr>
                <w:rFonts w:ascii="Cambria" w:hAnsi="Cambria" w:cs="Arial"/>
                <w:color w:val="000000" w:themeColor="text1"/>
                <w:sz w:val="24"/>
                <w:szCs w:val="24"/>
              </w:rPr>
            </w:pPr>
            <w:r w:rsidRPr="00232389">
              <w:rPr>
                <w:rFonts w:ascii="Cambria" w:hAnsi="Cambria" w:cs="Arial"/>
                <w:color w:val="000000" w:themeColor="text1"/>
                <w:sz w:val="24"/>
                <w:szCs w:val="24"/>
              </w:rPr>
              <w:t>System display total price.</w:t>
            </w:r>
          </w:p>
        </w:tc>
        <w:tc>
          <w:tcPr>
            <w:tcW w:w="810" w:type="dxa"/>
          </w:tcPr>
          <w:p w:rsidR="00446C47" w:rsidRPr="003601E5" w:rsidRDefault="00446C47" w:rsidP="00755690">
            <w:pPr>
              <w:rPr>
                <w:rFonts w:ascii="Cambria" w:hAnsi="Cambria"/>
                <w:b/>
                <w:sz w:val="24"/>
                <w:szCs w:val="24"/>
              </w:rPr>
            </w:pPr>
            <w:r w:rsidRPr="003601E5">
              <w:rPr>
                <w:rFonts w:ascii="Cambria" w:hAnsi="Cambria" w:cs="Arial"/>
                <w:b/>
                <w:color w:val="000000" w:themeColor="text1"/>
                <w:sz w:val="24"/>
                <w:szCs w:val="24"/>
              </w:rPr>
              <w:t>P</w:t>
            </w:r>
          </w:p>
        </w:tc>
        <w:tc>
          <w:tcPr>
            <w:tcW w:w="810" w:type="dxa"/>
          </w:tcPr>
          <w:p w:rsidR="00446C47" w:rsidRPr="00755690" w:rsidRDefault="00446C47" w:rsidP="00755690">
            <w:pPr>
              <w:pStyle w:val="RowHeadings"/>
              <w:spacing w:before="80" w:after="80"/>
              <w:rPr>
                <w:rFonts w:ascii="Cambria" w:hAnsi="Cambria" w:cs="Arial"/>
                <w:color w:val="000000" w:themeColor="text1"/>
                <w:sz w:val="24"/>
                <w:szCs w:val="24"/>
              </w:rPr>
            </w:pPr>
          </w:p>
        </w:tc>
      </w:tr>
      <w:tr w:rsidR="00446C47" w:rsidRPr="00755690" w:rsidTr="00901EB7">
        <w:tc>
          <w:tcPr>
            <w:tcW w:w="853" w:type="dxa"/>
          </w:tcPr>
          <w:p w:rsidR="00446C47" w:rsidRPr="00755690" w:rsidRDefault="00446C47" w:rsidP="00755690">
            <w:pPr>
              <w:rPr>
                <w:rFonts w:ascii="Cambria" w:hAnsi="Cambria"/>
                <w:sz w:val="24"/>
                <w:szCs w:val="24"/>
              </w:rPr>
            </w:pPr>
          </w:p>
        </w:tc>
        <w:tc>
          <w:tcPr>
            <w:tcW w:w="3480" w:type="dxa"/>
          </w:tcPr>
          <w:p w:rsidR="00446C47" w:rsidRPr="00232389" w:rsidRDefault="00446C47" w:rsidP="00755690">
            <w:pPr>
              <w:pStyle w:val="proc"/>
              <w:numPr>
                <w:ilvl w:val="0"/>
                <w:numId w:val="0"/>
              </w:numPr>
              <w:rPr>
                <w:rFonts w:ascii="Cambria" w:hAnsi="Cambria" w:cs="Arial"/>
                <w:color w:val="000000" w:themeColor="text1"/>
                <w:sz w:val="24"/>
                <w:szCs w:val="24"/>
              </w:rPr>
            </w:pPr>
            <w:r w:rsidRPr="00232389">
              <w:rPr>
                <w:rFonts w:ascii="Cambria" w:hAnsi="Cambria" w:cs="Arial"/>
                <w:color w:val="000000" w:themeColor="text1"/>
                <w:sz w:val="24"/>
                <w:szCs w:val="24"/>
              </w:rPr>
              <w:t>The user selects check out option from cart page.</w:t>
            </w:r>
          </w:p>
        </w:tc>
        <w:tc>
          <w:tcPr>
            <w:tcW w:w="5117" w:type="dxa"/>
          </w:tcPr>
          <w:p w:rsidR="00446C47" w:rsidRPr="00232389" w:rsidRDefault="00446C47" w:rsidP="00755690">
            <w:pPr>
              <w:pStyle w:val="bp"/>
              <w:rPr>
                <w:rFonts w:ascii="Cambria" w:hAnsi="Cambria" w:cs="Arial"/>
                <w:color w:val="000000" w:themeColor="text1"/>
                <w:sz w:val="24"/>
                <w:szCs w:val="24"/>
              </w:rPr>
            </w:pPr>
            <w:r w:rsidRPr="00232389">
              <w:rPr>
                <w:rFonts w:ascii="Cambria" w:hAnsi="Cambria" w:cs="Arial"/>
                <w:color w:val="000000" w:themeColor="text1"/>
                <w:sz w:val="24"/>
                <w:szCs w:val="24"/>
              </w:rPr>
              <w:t>System displays customer information page with customer information.</w:t>
            </w:r>
          </w:p>
        </w:tc>
        <w:tc>
          <w:tcPr>
            <w:tcW w:w="810" w:type="dxa"/>
          </w:tcPr>
          <w:p w:rsidR="00446C47" w:rsidRPr="003601E5" w:rsidRDefault="00446C47" w:rsidP="00755690">
            <w:pPr>
              <w:rPr>
                <w:rFonts w:ascii="Cambria" w:hAnsi="Cambria"/>
                <w:b/>
                <w:sz w:val="24"/>
                <w:szCs w:val="24"/>
              </w:rPr>
            </w:pPr>
            <w:r w:rsidRPr="003601E5">
              <w:rPr>
                <w:rFonts w:ascii="Cambria" w:hAnsi="Cambria" w:cs="Arial"/>
                <w:b/>
                <w:color w:val="000000" w:themeColor="text1"/>
                <w:sz w:val="24"/>
                <w:szCs w:val="24"/>
              </w:rPr>
              <w:t>P</w:t>
            </w:r>
          </w:p>
        </w:tc>
        <w:tc>
          <w:tcPr>
            <w:tcW w:w="810" w:type="dxa"/>
          </w:tcPr>
          <w:p w:rsidR="00446C47" w:rsidRPr="00755690" w:rsidRDefault="00446C47" w:rsidP="00755690">
            <w:pPr>
              <w:pStyle w:val="RowHeadings"/>
              <w:spacing w:before="80" w:after="80"/>
              <w:rPr>
                <w:rFonts w:ascii="Cambria" w:hAnsi="Cambria" w:cs="Arial"/>
                <w:color w:val="000000" w:themeColor="text1"/>
                <w:sz w:val="24"/>
                <w:szCs w:val="24"/>
              </w:rPr>
            </w:pPr>
          </w:p>
        </w:tc>
      </w:tr>
      <w:tr w:rsidR="00446C47" w:rsidRPr="00755690" w:rsidTr="00901EB7">
        <w:tc>
          <w:tcPr>
            <w:tcW w:w="853" w:type="dxa"/>
          </w:tcPr>
          <w:p w:rsidR="00446C47" w:rsidRPr="00755690" w:rsidRDefault="00446C47" w:rsidP="00755690">
            <w:pPr>
              <w:rPr>
                <w:rFonts w:ascii="Cambria" w:hAnsi="Cambria"/>
                <w:sz w:val="24"/>
                <w:szCs w:val="24"/>
              </w:rPr>
            </w:pPr>
          </w:p>
        </w:tc>
        <w:tc>
          <w:tcPr>
            <w:tcW w:w="3480" w:type="dxa"/>
          </w:tcPr>
          <w:p w:rsidR="00446C47" w:rsidRPr="00232389" w:rsidRDefault="00446C47" w:rsidP="00755690">
            <w:pPr>
              <w:pStyle w:val="proc"/>
              <w:numPr>
                <w:ilvl w:val="0"/>
                <w:numId w:val="0"/>
              </w:numPr>
              <w:rPr>
                <w:rFonts w:ascii="Cambria" w:hAnsi="Cambria" w:cs="Arial"/>
                <w:color w:val="000000" w:themeColor="text1"/>
                <w:sz w:val="24"/>
                <w:szCs w:val="24"/>
              </w:rPr>
            </w:pPr>
            <w:r w:rsidRPr="00232389">
              <w:rPr>
                <w:rFonts w:ascii="Cambria" w:hAnsi="Cambria" w:cs="Arial"/>
                <w:color w:val="000000" w:themeColor="text1"/>
                <w:sz w:val="24"/>
                <w:szCs w:val="24"/>
              </w:rPr>
              <w:t>The user selects “submit” options.</w:t>
            </w:r>
          </w:p>
        </w:tc>
        <w:tc>
          <w:tcPr>
            <w:tcW w:w="5117" w:type="dxa"/>
          </w:tcPr>
          <w:p w:rsidR="00446C47" w:rsidRPr="00232389" w:rsidRDefault="00446C47" w:rsidP="00755690">
            <w:pPr>
              <w:pStyle w:val="bp"/>
              <w:rPr>
                <w:rFonts w:ascii="Cambria" w:hAnsi="Cambria" w:cs="Arial"/>
                <w:color w:val="000000" w:themeColor="text1"/>
                <w:sz w:val="24"/>
                <w:szCs w:val="24"/>
              </w:rPr>
            </w:pPr>
            <w:r w:rsidRPr="00232389">
              <w:rPr>
                <w:rFonts w:ascii="Cambria" w:hAnsi="Cambria" w:cs="Arial"/>
                <w:color w:val="000000" w:themeColor="text1"/>
                <w:sz w:val="24"/>
                <w:szCs w:val="24"/>
              </w:rPr>
              <w:t>The system displays cart summary with customer information.</w:t>
            </w:r>
          </w:p>
        </w:tc>
        <w:tc>
          <w:tcPr>
            <w:tcW w:w="810" w:type="dxa"/>
          </w:tcPr>
          <w:p w:rsidR="00446C47" w:rsidRPr="003601E5" w:rsidRDefault="00446C47" w:rsidP="00755690">
            <w:pPr>
              <w:rPr>
                <w:rFonts w:ascii="Cambria" w:hAnsi="Cambria"/>
                <w:b/>
                <w:sz w:val="24"/>
                <w:szCs w:val="24"/>
              </w:rPr>
            </w:pPr>
            <w:r w:rsidRPr="003601E5">
              <w:rPr>
                <w:rFonts w:ascii="Cambria" w:hAnsi="Cambria" w:cs="Arial"/>
                <w:b/>
                <w:color w:val="000000" w:themeColor="text1"/>
                <w:sz w:val="24"/>
                <w:szCs w:val="24"/>
              </w:rPr>
              <w:t>P</w:t>
            </w:r>
          </w:p>
        </w:tc>
        <w:tc>
          <w:tcPr>
            <w:tcW w:w="810" w:type="dxa"/>
          </w:tcPr>
          <w:p w:rsidR="00446C47" w:rsidRPr="00755690" w:rsidRDefault="00446C47" w:rsidP="00755690">
            <w:pPr>
              <w:pStyle w:val="RowHeadings"/>
              <w:spacing w:before="80" w:after="80"/>
              <w:rPr>
                <w:rFonts w:ascii="Cambria" w:hAnsi="Cambria" w:cs="Arial"/>
                <w:color w:val="000000" w:themeColor="text1"/>
                <w:sz w:val="24"/>
                <w:szCs w:val="24"/>
              </w:rPr>
            </w:pPr>
          </w:p>
        </w:tc>
      </w:tr>
      <w:tr w:rsidR="00446C47" w:rsidRPr="00755690" w:rsidTr="00901EB7">
        <w:tc>
          <w:tcPr>
            <w:tcW w:w="853" w:type="dxa"/>
          </w:tcPr>
          <w:p w:rsidR="00446C47" w:rsidRPr="00755690" w:rsidRDefault="00446C47" w:rsidP="00755690">
            <w:pPr>
              <w:rPr>
                <w:rFonts w:ascii="Cambria" w:hAnsi="Cambria"/>
                <w:sz w:val="24"/>
                <w:szCs w:val="24"/>
              </w:rPr>
            </w:pPr>
          </w:p>
        </w:tc>
        <w:tc>
          <w:tcPr>
            <w:tcW w:w="3480" w:type="dxa"/>
          </w:tcPr>
          <w:p w:rsidR="00446C47" w:rsidRPr="00232389" w:rsidRDefault="00446C47" w:rsidP="00755690">
            <w:pPr>
              <w:pStyle w:val="proc"/>
              <w:numPr>
                <w:ilvl w:val="0"/>
                <w:numId w:val="0"/>
              </w:numPr>
              <w:rPr>
                <w:rFonts w:ascii="Cambria" w:hAnsi="Cambria" w:cs="Arial"/>
                <w:color w:val="000000" w:themeColor="text1"/>
                <w:sz w:val="24"/>
                <w:szCs w:val="24"/>
              </w:rPr>
            </w:pPr>
            <w:r w:rsidRPr="00232389">
              <w:rPr>
                <w:rFonts w:ascii="Cambria" w:hAnsi="Cambria" w:cs="Arial"/>
                <w:color w:val="000000" w:themeColor="text1"/>
                <w:sz w:val="24"/>
                <w:szCs w:val="24"/>
              </w:rPr>
              <w:t>The user selects edit customer info options from that page.</w:t>
            </w:r>
          </w:p>
        </w:tc>
        <w:tc>
          <w:tcPr>
            <w:tcW w:w="5117" w:type="dxa"/>
          </w:tcPr>
          <w:p w:rsidR="00446C47" w:rsidRPr="00232389" w:rsidRDefault="00446C47" w:rsidP="00755690">
            <w:pPr>
              <w:pStyle w:val="bp"/>
              <w:rPr>
                <w:rFonts w:ascii="Cambria" w:hAnsi="Cambria" w:cs="Arial"/>
                <w:color w:val="000000" w:themeColor="text1"/>
                <w:sz w:val="24"/>
                <w:szCs w:val="24"/>
              </w:rPr>
            </w:pPr>
            <w:r w:rsidRPr="00232389">
              <w:rPr>
                <w:rFonts w:ascii="Cambria" w:hAnsi="Cambria" w:cs="Arial"/>
                <w:color w:val="000000" w:themeColor="text1"/>
                <w:sz w:val="24"/>
                <w:szCs w:val="24"/>
              </w:rPr>
              <w:t>System displays customer information page with customer information.</w:t>
            </w:r>
          </w:p>
        </w:tc>
        <w:tc>
          <w:tcPr>
            <w:tcW w:w="810" w:type="dxa"/>
          </w:tcPr>
          <w:p w:rsidR="00446C47" w:rsidRPr="003601E5" w:rsidRDefault="00446C47" w:rsidP="00755690">
            <w:pPr>
              <w:rPr>
                <w:rFonts w:ascii="Cambria" w:hAnsi="Cambria"/>
                <w:b/>
                <w:sz w:val="24"/>
                <w:szCs w:val="24"/>
              </w:rPr>
            </w:pPr>
            <w:r w:rsidRPr="003601E5">
              <w:rPr>
                <w:rFonts w:ascii="Cambria" w:hAnsi="Cambria" w:cs="Arial"/>
                <w:b/>
                <w:color w:val="000000" w:themeColor="text1"/>
                <w:sz w:val="24"/>
                <w:szCs w:val="24"/>
              </w:rPr>
              <w:t>P</w:t>
            </w:r>
          </w:p>
        </w:tc>
        <w:tc>
          <w:tcPr>
            <w:tcW w:w="810" w:type="dxa"/>
          </w:tcPr>
          <w:p w:rsidR="00446C47" w:rsidRPr="00755690" w:rsidRDefault="00446C47" w:rsidP="00755690">
            <w:pPr>
              <w:pStyle w:val="RowHeadings"/>
              <w:spacing w:before="80" w:after="80"/>
              <w:rPr>
                <w:rFonts w:ascii="Cambria" w:hAnsi="Cambria" w:cs="Arial"/>
                <w:color w:val="000000" w:themeColor="text1"/>
                <w:sz w:val="24"/>
                <w:szCs w:val="24"/>
              </w:rPr>
            </w:pPr>
          </w:p>
        </w:tc>
      </w:tr>
      <w:tr w:rsidR="00446C47" w:rsidRPr="00755690" w:rsidTr="00901EB7">
        <w:tc>
          <w:tcPr>
            <w:tcW w:w="853" w:type="dxa"/>
          </w:tcPr>
          <w:p w:rsidR="00446C47" w:rsidRPr="00755690" w:rsidRDefault="00446C47" w:rsidP="00755690">
            <w:pPr>
              <w:rPr>
                <w:rFonts w:ascii="Cambria" w:hAnsi="Cambria"/>
                <w:sz w:val="24"/>
                <w:szCs w:val="24"/>
              </w:rPr>
            </w:pPr>
          </w:p>
        </w:tc>
        <w:tc>
          <w:tcPr>
            <w:tcW w:w="3480" w:type="dxa"/>
          </w:tcPr>
          <w:p w:rsidR="00446C47" w:rsidRPr="00232389" w:rsidRDefault="00446C47" w:rsidP="00755690">
            <w:pPr>
              <w:pStyle w:val="proc"/>
              <w:numPr>
                <w:ilvl w:val="0"/>
                <w:numId w:val="0"/>
              </w:numPr>
              <w:rPr>
                <w:rFonts w:ascii="Cambria" w:hAnsi="Cambria" w:cs="Arial"/>
                <w:color w:val="000000" w:themeColor="text1"/>
                <w:sz w:val="24"/>
                <w:szCs w:val="24"/>
              </w:rPr>
            </w:pPr>
            <w:r w:rsidRPr="00232389">
              <w:rPr>
                <w:rFonts w:ascii="Cambria" w:hAnsi="Cambria" w:cs="Arial"/>
                <w:color w:val="000000" w:themeColor="text1"/>
                <w:sz w:val="24"/>
                <w:szCs w:val="24"/>
              </w:rPr>
              <w:t>The user edits address information and click save button.</w:t>
            </w:r>
          </w:p>
        </w:tc>
        <w:tc>
          <w:tcPr>
            <w:tcW w:w="5117" w:type="dxa"/>
          </w:tcPr>
          <w:p w:rsidR="00446C47" w:rsidRPr="00232389" w:rsidRDefault="00446C47" w:rsidP="00755690">
            <w:pPr>
              <w:pStyle w:val="bp"/>
              <w:rPr>
                <w:rFonts w:ascii="Cambria" w:hAnsi="Cambria" w:cs="Arial"/>
                <w:color w:val="000000" w:themeColor="text1"/>
                <w:sz w:val="24"/>
                <w:szCs w:val="24"/>
              </w:rPr>
            </w:pPr>
            <w:r w:rsidRPr="00232389">
              <w:rPr>
                <w:rFonts w:ascii="Cambria" w:hAnsi="Cambria" w:cs="Arial"/>
                <w:color w:val="000000" w:themeColor="text1"/>
                <w:sz w:val="24"/>
                <w:szCs w:val="24"/>
              </w:rPr>
              <w:t>System display cart summary with customer information.</w:t>
            </w:r>
          </w:p>
        </w:tc>
        <w:tc>
          <w:tcPr>
            <w:tcW w:w="810" w:type="dxa"/>
          </w:tcPr>
          <w:p w:rsidR="00446C47" w:rsidRPr="003601E5" w:rsidRDefault="00446C47" w:rsidP="00755690">
            <w:pPr>
              <w:rPr>
                <w:rFonts w:ascii="Cambria" w:hAnsi="Cambria"/>
                <w:b/>
                <w:sz w:val="24"/>
                <w:szCs w:val="24"/>
              </w:rPr>
            </w:pPr>
            <w:r w:rsidRPr="003601E5">
              <w:rPr>
                <w:rFonts w:ascii="Cambria" w:hAnsi="Cambria" w:cs="Arial"/>
                <w:b/>
                <w:color w:val="000000" w:themeColor="text1"/>
                <w:sz w:val="24"/>
                <w:szCs w:val="24"/>
              </w:rPr>
              <w:t>P</w:t>
            </w:r>
          </w:p>
        </w:tc>
        <w:tc>
          <w:tcPr>
            <w:tcW w:w="810" w:type="dxa"/>
          </w:tcPr>
          <w:p w:rsidR="00446C47" w:rsidRPr="00755690" w:rsidRDefault="00446C47" w:rsidP="00755690">
            <w:pPr>
              <w:pStyle w:val="RowHeadings"/>
              <w:spacing w:before="80" w:after="80"/>
              <w:rPr>
                <w:rFonts w:ascii="Cambria" w:hAnsi="Cambria" w:cs="Arial"/>
                <w:color w:val="000000" w:themeColor="text1"/>
                <w:sz w:val="24"/>
                <w:szCs w:val="24"/>
              </w:rPr>
            </w:pPr>
          </w:p>
        </w:tc>
      </w:tr>
      <w:tr w:rsidR="00446C47" w:rsidRPr="00755690" w:rsidTr="00901EB7">
        <w:tc>
          <w:tcPr>
            <w:tcW w:w="853" w:type="dxa"/>
          </w:tcPr>
          <w:p w:rsidR="00446C47" w:rsidRPr="00755690" w:rsidRDefault="00446C47" w:rsidP="00755690">
            <w:pPr>
              <w:rPr>
                <w:rFonts w:ascii="Cambria" w:hAnsi="Cambria"/>
                <w:sz w:val="24"/>
                <w:szCs w:val="24"/>
              </w:rPr>
            </w:pPr>
          </w:p>
        </w:tc>
        <w:tc>
          <w:tcPr>
            <w:tcW w:w="3480" w:type="dxa"/>
          </w:tcPr>
          <w:p w:rsidR="00446C47" w:rsidRPr="00232389" w:rsidRDefault="00446C47" w:rsidP="00755690">
            <w:pPr>
              <w:pStyle w:val="proc"/>
              <w:numPr>
                <w:ilvl w:val="0"/>
                <w:numId w:val="0"/>
              </w:numPr>
              <w:rPr>
                <w:rFonts w:ascii="Cambria" w:hAnsi="Cambria" w:cs="Arial"/>
                <w:color w:val="000000" w:themeColor="text1"/>
                <w:sz w:val="24"/>
                <w:szCs w:val="24"/>
              </w:rPr>
            </w:pPr>
            <w:r w:rsidRPr="00232389">
              <w:rPr>
                <w:rFonts w:ascii="Cambria" w:hAnsi="Cambria" w:cs="Arial"/>
                <w:color w:val="000000" w:themeColor="text1"/>
                <w:sz w:val="24"/>
                <w:szCs w:val="24"/>
              </w:rPr>
              <w:t>The user select complete order option.</w:t>
            </w:r>
          </w:p>
        </w:tc>
        <w:tc>
          <w:tcPr>
            <w:tcW w:w="5117" w:type="dxa"/>
          </w:tcPr>
          <w:p w:rsidR="00446C47" w:rsidRPr="00232389" w:rsidRDefault="00446C47" w:rsidP="00755690">
            <w:pPr>
              <w:pStyle w:val="bp"/>
              <w:rPr>
                <w:rFonts w:ascii="Cambria" w:hAnsi="Cambria" w:cs="Arial"/>
                <w:color w:val="000000" w:themeColor="text1"/>
                <w:sz w:val="24"/>
                <w:szCs w:val="24"/>
              </w:rPr>
            </w:pPr>
            <w:r w:rsidRPr="00232389">
              <w:rPr>
                <w:rFonts w:ascii="Cambria" w:hAnsi="Cambria" w:cs="Arial"/>
                <w:color w:val="000000" w:themeColor="text1"/>
                <w:sz w:val="24"/>
                <w:szCs w:val="24"/>
              </w:rPr>
              <w:t>System display message as a ”thank you for order.”</w:t>
            </w:r>
          </w:p>
        </w:tc>
        <w:tc>
          <w:tcPr>
            <w:tcW w:w="810" w:type="dxa"/>
          </w:tcPr>
          <w:p w:rsidR="00446C47" w:rsidRPr="003601E5" w:rsidRDefault="00446C47" w:rsidP="00755690">
            <w:pPr>
              <w:rPr>
                <w:rFonts w:ascii="Cambria" w:hAnsi="Cambria"/>
                <w:b/>
                <w:sz w:val="24"/>
                <w:szCs w:val="24"/>
              </w:rPr>
            </w:pPr>
            <w:r w:rsidRPr="003601E5">
              <w:rPr>
                <w:rFonts w:ascii="Cambria" w:hAnsi="Cambria" w:cs="Arial"/>
                <w:b/>
                <w:color w:val="000000" w:themeColor="text1"/>
                <w:sz w:val="24"/>
                <w:szCs w:val="24"/>
              </w:rPr>
              <w:t>P</w:t>
            </w:r>
          </w:p>
        </w:tc>
        <w:tc>
          <w:tcPr>
            <w:tcW w:w="810" w:type="dxa"/>
          </w:tcPr>
          <w:p w:rsidR="00446C47" w:rsidRPr="00755690" w:rsidRDefault="00446C47" w:rsidP="00755690">
            <w:pPr>
              <w:pStyle w:val="RowHeadings"/>
              <w:spacing w:before="80" w:after="80"/>
              <w:rPr>
                <w:rFonts w:ascii="Cambria" w:hAnsi="Cambria" w:cs="Arial"/>
                <w:color w:val="000000" w:themeColor="text1"/>
                <w:sz w:val="24"/>
                <w:szCs w:val="24"/>
              </w:rPr>
            </w:pPr>
          </w:p>
        </w:tc>
      </w:tr>
      <w:tr w:rsidR="00446C47" w:rsidRPr="00755690" w:rsidTr="00901EB7">
        <w:tc>
          <w:tcPr>
            <w:tcW w:w="853" w:type="dxa"/>
          </w:tcPr>
          <w:p w:rsidR="00446C47" w:rsidRPr="00755690" w:rsidRDefault="00446C47" w:rsidP="00755690">
            <w:pPr>
              <w:rPr>
                <w:rFonts w:ascii="Cambria" w:hAnsi="Cambria"/>
                <w:sz w:val="24"/>
                <w:szCs w:val="24"/>
              </w:rPr>
            </w:pPr>
          </w:p>
        </w:tc>
        <w:tc>
          <w:tcPr>
            <w:tcW w:w="3480" w:type="dxa"/>
          </w:tcPr>
          <w:p w:rsidR="00446C47" w:rsidRPr="00232389" w:rsidRDefault="00446C47" w:rsidP="00755690">
            <w:pPr>
              <w:pStyle w:val="proc"/>
              <w:numPr>
                <w:ilvl w:val="0"/>
                <w:numId w:val="0"/>
              </w:numPr>
              <w:rPr>
                <w:rFonts w:ascii="Cambria" w:hAnsi="Cambria" w:cs="Arial"/>
                <w:color w:val="000000" w:themeColor="text1"/>
                <w:sz w:val="24"/>
                <w:szCs w:val="24"/>
              </w:rPr>
            </w:pPr>
            <w:r w:rsidRPr="00232389">
              <w:rPr>
                <w:rFonts w:ascii="Cambria" w:hAnsi="Cambria" w:cs="Arial"/>
                <w:color w:val="000000" w:themeColor="text1"/>
                <w:sz w:val="24"/>
                <w:szCs w:val="24"/>
              </w:rPr>
              <w:t>The user open order list page.</w:t>
            </w:r>
          </w:p>
        </w:tc>
        <w:tc>
          <w:tcPr>
            <w:tcW w:w="5117" w:type="dxa"/>
          </w:tcPr>
          <w:p w:rsidR="00446C47" w:rsidRPr="00232389" w:rsidRDefault="00446C47" w:rsidP="00755690">
            <w:pPr>
              <w:pStyle w:val="bp"/>
              <w:rPr>
                <w:rFonts w:ascii="Cambria" w:hAnsi="Cambria" w:cs="Arial"/>
                <w:color w:val="000000" w:themeColor="text1"/>
                <w:sz w:val="24"/>
                <w:szCs w:val="24"/>
              </w:rPr>
            </w:pPr>
            <w:r w:rsidRPr="00232389">
              <w:rPr>
                <w:rFonts w:ascii="Cambria" w:hAnsi="Cambria" w:cs="Arial"/>
                <w:color w:val="000000" w:themeColor="text1"/>
                <w:sz w:val="24"/>
                <w:szCs w:val="24"/>
              </w:rPr>
              <w:t>System display placed orden on that list.</w:t>
            </w:r>
          </w:p>
        </w:tc>
        <w:tc>
          <w:tcPr>
            <w:tcW w:w="810" w:type="dxa"/>
          </w:tcPr>
          <w:p w:rsidR="00446C47" w:rsidRPr="003601E5" w:rsidRDefault="00446C47" w:rsidP="00755690">
            <w:pPr>
              <w:pStyle w:val="RowHeadings"/>
              <w:spacing w:before="80" w:after="80"/>
              <w:rPr>
                <w:rFonts w:ascii="Cambria" w:hAnsi="Cambria" w:cs="Arial"/>
                <w:color w:val="000000" w:themeColor="text1"/>
                <w:sz w:val="24"/>
                <w:szCs w:val="24"/>
              </w:rPr>
            </w:pPr>
            <w:r w:rsidRPr="003601E5">
              <w:rPr>
                <w:rFonts w:ascii="Cambria" w:hAnsi="Cambria" w:cs="Arial"/>
                <w:color w:val="000000" w:themeColor="text1"/>
                <w:sz w:val="24"/>
                <w:szCs w:val="24"/>
              </w:rPr>
              <w:t>P</w:t>
            </w:r>
          </w:p>
        </w:tc>
        <w:tc>
          <w:tcPr>
            <w:tcW w:w="810" w:type="dxa"/>
          </w:tcPr>
          <w:p w:rsidR="00446C47" w:rsidRPr="00755690" w:rsidRDefault="00446C47" w:rsidP="00755690">
            <w:pPr>
              <w:pStyle w:val="RowHeadings"/>
              <w:spacing w:before="80" w:after="80"/>
              <w:rPr>
                <w:rFonts w:ascii="Cambria" w:hAnsi="Cambria" w:cs="Arial"/>
                <w:color w:val="000000" w:themeColor="text1"/>
                <w:sz w:val="24"/>
                <w:szCs w:val="24"/>
              </w:rPr>
            </w:pPr>
          </w:p>
        </w:tc>
      </w:tr>
    </w:tbl>
    <w:p w:rsidR="000B734C" w:rsidRPr="00755690" w:rsidRDefault="000B734C" w:rsidP="00755690">
      <w:pPr>
        <w:rPr>
          <w:rFonts w:ascii="Cambria" w:hAnsi="Cambria"/>
          <w:sz w:val="24"/>
          <w:szCs w:val="24"/>
        </w:rPr>
      </w:pPr>
    </w:p>
    <w:p w:rsidR="000B734C" w:rsidRPr="00755690" w:rsidRDefault="000B734C" w:rsidP="00755690">
      <w:pPr>
        <w:rPr>
          <w:rFonts w:ascii="Cambria" w:hAnsi="Cambria"/>
          <w:sz w:val="24"/>
          <w:szCs w:val="24"/>
        </w:rPr>
      </w:pPr>
    </w:p>
    <w:tbl>
      <w:tblPr>
        <w:tblStyle w:val="TableGrid"/>
        <w:tblW w:w="10980" w:type="dxa"/>
        <w:tblInd w:w="-815" w:type="dxa"/>
        <w:tblLook w:val="01E0" w:firstRow="1" w:lastRow="1" w:firstColumn="1" w:lastColumn="1" w:noHBand="0" w:noVBand="0"/>
      </w:tblPr>
      <w:tblGrid>
        <w:gridCol w:w="2455"/>
        <w:gridCol w:w="2704"/>
        <w:gridCol w:w="1446"/>
        <w:gridCol w:w="1427"/>
        <w:gridCol w:w="1152"/>
        <w:gridCol w:w="1796"/>
      </w:tblGrid>
      <w:tr w:rsidR="000B734C" w:rsidRPr="00755690" w:rsidTr="0060105D">
        <w:tc>
          <w:tcPr>
            <w:tcW w:w="10980" w:type="dxa"/>
            <w:gridSpan w:val="6"/>
            <w:tcBorders>
              <w:top w:val="single" w:sz="4" w:space="0" w:color="auto"/>
              <w:left w:val="single" w:sz="4" w:space="0" w:color="auto"/>
              <w:bottom w:val="single" w:sz="4" w:space="0" w:color="auto"/>
              <w:right w:val="single" w:sz="4" w:space="0" w:color="auto"/>
            </w:tcBorders>
            <w:shd w:val="clear" w:color="auto" w:fill="E6E6E6"/>
          </w:tcPr>
          <w:p w:rsidR="000B734C" w:rsidRPr="00755690" w:rsidRDefault="000B734C" w:rsidP="00755690">
            <w:pPr>
              <w:pStyle w:val="bp"/>
              <w:spacing w:before="0" w:after="0"/>
              <w:rPr>
                <w:rFonts w:ascii="Cambria" w:hAnsi="Cambria"/>
                <w:b/>
                <w:color w:val="000000" w:themeColor="text1"/>
                <w:sz w:val="24"/>
                <w:szCs w:val="24"/>
              </w:rPr>
            </w:pPr>
            <w:r w:rsidRPr="00755690">
              <w:rPr>
                <w:rFonts w:ascii="Cambria" w:hAnsi="Cambria"/>
                <w:b/>
                <w:color w:val="000000" w:themeColor="text1"/>
                <w:sz w:val="24"/>
                <w:szCs w:val="24"/>
              </w:rPr>
              <w:t>Test Data Table</w:t>
            </w:r>
          </w:p>
        </w:tc>
      </w:tr>
      <w:tr w:rsidR="00232389" w:rsidRPr="00755690" w:rsidTr="0060105D">
        <w:tc>
          <w:tcPr>
            <w:tcW w:w="2614" w:type="dxa"/>
            <w:tcBorders>
              <w:top w:val="single" w:sz="4" w:space="0" w:color="auto"/>
              <w:left w:val="single" w:sz="4" w:space="0" w:color="auto"/>
              <w:bottom w:val="single" w:sz="4" w:space="0" w:color="auto"/>
              <w:right w:val="single" w:sz="4" w:space="0" w:color="auto"/>
            </w:tcBorders>
            <w:shd w:val="clear" w:color="auto" w:fill="E6E6E6"/>
          </w:tcPr>
          <w:p w:rsidR="000B734C" w:rsidRPr="00755690" w:rsidRDefault="000B734C" w:rsidP="00755690">
            <w:pPr>
              <w:pStyle w:val="bp"/>
              <w:spacing w:before="0" w:after="0"/>
              <w:rPr>
                <w:rFonts w:ascii="Cambria" w:hAnsi="Cambria"/>
                <w:b/>
                <w:color w:val="000000" w:themeColor="text1"/>
                <w:sz w:val="24"/>
                <w:szCs w:val="24"/>
              </w:rPr>
            </w:pPr>
          </w:p>
        </w:tc>
        <w:tc>
          <w:tcPr>
            <w:tcW w:w="1469" w:type="dxa"/>
            <w:tcBorders>
              <w:top w:val="single" w:sz="4" w:space="0" w:color="auto"/>
              <w:left w:val="single" w:sz="4" w:space="0" w:color="auto"/>
              <w:bottom w:val="single" w:sz="4" w:space="0" w:color="auto"/>
              <w:right w:val="single" w:sz="4" w:space="0" w:color="auto"/>
            </w:tcBorders>
            <w:shd w:val="clear" w:color="auto" w:fill="E6E6E6"/>
          </w:tcPr>
          <w:p w:rsidR="000B734C" w:rsidRPr="00755690" w:rsidRDefault="000B734C" w:rsidP="00755690">
            <w:pPr>
              <w:pStyle w:val="bp"/>
              <w:spacing w:before="0" w:after="0"/>
              <w:rPr>
                <w:rFonts w:ascii="Cambria" w:hAnsi="Cambria"/>
                <w:b/>
                <w:color w:val="000000" w:themeColor="text1"/>
                <w:sz w:val="24"/>
                <w:szCs w:val="24"/>
              </w:rPr>
            </w:pPr>
            <w:r w:rsidRPr="00755690">
              <w:rPr>
                <w:rFonts w:ascii="Cambria" w:hAnsi="Cambria"/>
                <w:b/>
                <w:color w:val="000000" w:themeColor="text1"/>
                <w:sz w:val="24"/>
                <w:szCs w:val="24"/>
              </w:rPr>
              <w:t>1</w:t>
            </w:r>
          </w:p>
        </w:tc>
        <w:tc>
          <w:tcPr>
            <w:tcW w:w="1642" w:type="dxa"/>
            <w:tcBorders>
              <w:top w:val="single" w:sz="4" w:space="0" w:color="auto"/>
              <w:left w:val="single" w:sz="4" w:space="0" w:color="auto"/>
              <w:bottom w:val="single" w:sz="4" w:space="0" w:color="auto"/>
              <w:right w:val="single" w:sz="4" w:space="0" w:color="auto"/>
            </w:tcBorders>
            <w:shd w:val="clear" w:color="auto" w:fill="E6E6E6"/>
          </w:tcPr>
          <w:p w:rsidR="000B734C" w:rsidRPr="00755690" w:rsidRDefault="000B734C" w:rsidP="00755690">
            <w:pPr>
              <w:pStyle w:val="bp"/>
              <w:spacing w:before="0" w:after="0"/>
              <w:rPr>
                <w:rFonts w:ascii="Cambria" w:hAnsi="Cambria"/>
                <w:b/>
                <w:color w:val="000000" w:themeColor="text1"/>
                <w:sz w:val="24"/>
                <w:szCs w:val="24"/>
              </w:rPr>
            </w:pPr>
            <w:r w:rsidRPr="00755690">
              <w:rPr>
                <w:rFonts w:ascii="Cambria" w:hAnsi="Cambria"/>
                <w:b/>
                <w:color w:val="000000" w:themeColor="text1"/>
                <w:sz w:val="24"/>
                <w:szCs w:val="24"/>
              </w:rPr>
              <w:t>2</w:t>
            </w:r>
          </w:p>
        </w:tc>
        <w:tc>
          <w:tcPr>
            <w:tcW w:w="1712" w:type="dxa"/>
            <w:tcBorders>
              <w:top w:val="single" w:sz="4" w:space="0" w:color="auto"/>
              <w:left w:val="single" w:sz="4" w:space="0" w:color="auto"/>
              <w:bottom w:val="single" w:sz="4" w:space="0" w:color="auto"/>
              <w:right w:val="single" w:sz="4" w:space="0" w:color="auto"/>
            </w:tcBorders>
            <w:shd w:val="clear" w:color="auto" w:fill="E6E6E6"/>
          </w:tcPr>
          <w:p w:rsidR="000B734C" w:rsidRPr="00755690" w:rsidRDefault="000B734C" w:rsidP="00755690">
            <w:pPr>
              <w:pStyle w:val="bp"/>
              <w:spacing w:before="0" w:after="0"/>
              <w:rPr>
                <w:rFonts w:ascii="Cambria" w:hAnsi="Cambria"/>
                <w:b/>
                <w:color w:val="000000" w:themeColor="text1"/>
                <w:sz w:val="24"/>
                <w:szCs w:val="24"/>
              </w:rPr>
            </w:pPr>
            <w:r w:rsidRPr="00755690">
              <w:rPr>
                <w:rFonts w:ascii="Cambria" w:hAnsi="Cambria"/>
                <w:b/>
                <w:color w:val="000000" w:themeColor="text1"/>
                <w:sz w:val="24"/>
                <w:szCs w:val="24"/>
              </w:rPr>
              <w:t>3</w:t>
            </w:r>
          </w:p>
        </w:tc>
        <w:tc>
          <w:tcPr>
            <w:tcW w:w="1364" w:type="dxa"/>
            <w:tcBorders>
              <w:top w:val="single" w:sz="4" w:space="0" w:color="auto"/>
              <w:left w:val="single" w:sz="4" w:space="0" w:color="auto"/>
              <w:bottom w:val="single" w:sz="4" w:space="0" w:color="auto"/>
              <w:right w:val="single" w:sz="4" w:space="0" w:color="auto"/>
            </w:tcBorders>
            <w:shd w:val="clear" w:color="auto" w:fill="E6E6E6"/>
          </w:tcPr>
          <w:p w:rsidR="000B734C" w:rsidRPr="00755690" w:rsidRDefault="000B734C" w:rsidP="00755690">
            <w:pPr>
              <w:pStyle w:val="bp"/>
              <w:spacing w:before="0" w:after="0"/>
              <w:rPr>
                <w:rFonts w:ascii="Cambria" w:hAnsi="Cambria"/>
                <w:b/>
                <w:color w:val="000000" w:themeColor="text1"/>
                <w:sz w:val="24"/>
                <w:szCs w:val="24"/>
              </w:rPr>
            </w:pPr>
            <w:r w:rsidRPr="00755690">
              <w:rPr>
                <w:rFonts w:ascii="Cambria" w:hAnsi="Cambria"/>
                <w:b/>
                <w:color w:val="000000" w:themeColor="text1"/>
                <w:sz w:val="24"/>
                <w:szCs w:val="24"/>
              </w:rPr>
              <w:t>4</w:t>
            </w:r>
          </w:p>
        </w:tc>
        <w:tc>
          <w:tcPr>
            <w:tcW w:w="2179" w:type="dxa"/>
            <w:tcBorders>
              <w:top w:val="single" w:sz="4" w:space="0" w:color="auto"/>
              <w:left w:val="single" w:sz="4" w:space="0" w:color="auto"/>
              <w:bottom w:val="single" w:sz="4" w:space="0" w:color="auto"/>
              <w:right w:val="single" w:sz="4" w:space="0" w:color="auto"/>
            </w:tcBorders>
            <w:shd w:val="clear" w:color="auto" w:fill="E6E6E6"/>
          </w:tcPr>
          <w:p w:rsidR="000B734C" w:rsidRPr="00755690" w:rsidRDefault="000B734C" w:rsidP="00755690">
            <w:pPr>
              <w:pStyle w:val="bp"/>
              <w:spacing w:before="0" w:after="0"/>
              <w:rPr>
                <w:rFonts w:ascii="Cambria" w:hAnsi="Cambria"/>
                <w:b/>
                <w:color w:val="000000" w:themeColor="text1"/>
                <w:sz w:val="24"/>
                <w:szCs w:val="24"/>
              </w:rPr>
            </w:pPr>
            <w:r w:rsidRPr="00755690">
              <w:rPr>
                <w:rFonts w:ascii="Cambria" w:hAnsi="Cambria"/>
                <w:b/>
                <w:color w:val="000000" w:themeColor="text1"/>
                <w:sz w:val="24"/>
                <w:szCs w:val="24"/>
              </w:rPr>
              <w:t>5</w:t>
            </w:r>
          </w:p>
        </w:tc>
      </w:tr>
      <w:tr w:rsidR="00232389" w:rsidRPr="00755690" w:rsidTr="0060105D">
        <w:tc>
          <w:tcPr>
            <w:tcW w:w="2614" w:type="dxa"/>
            <w:tcBorders>
              <w:top w:val="single" w:sz="4" w:space="0" w:color="auto"/>
              <w:left w:val="single" w:sz="4" w:space="0" w:color="auto"/>
              <w:bottom w:val="single" w:sz="4" w:space="0" w:color="auto"/>
              <w:right w:val="single" w:sz="4" w:space="0" w:color="auto"/>
            </w:tcBorders>
            <w:shd w:val="clear" w:color="auto" w:fill="E6E6E6"/>
          </w:tcPr>
          <w:p w:rsidR="000B734C" w:rsidRPr="00755690" w:rsidRDefault="00A13D89" w:rsidP="00755690">
            <w:pPr>
              <w:pStyle w:val="bp"/>
              <w:spacing w:before="0" w:after="0"/>
              <w:rPr>
                <w:rFonts w:ascii="Cambria" w:hAnsi="Cambria"/>
                <w:b/>
                <w:color w:val="000000" w:themeColor="text1"/>
                <w:sz w:val="24"/>
                <w:szCs w:val="24"/>
              </w:rPr>
            </w:pPr>
            <w:r w:rsidRPr="00755690">
              <w:rPr>
                <w:rFonts w:ascii="Cambria" w:hAnsi="Cambria"/>
                <w:b/>
                <w:color w:val="000000" w:themeColor="text1"/>
                <w:sz w:val="24"/>
                <w:szCs w:val="24"/>
              </w:rPr>
              <w:t>Username</w:t>
            </w:r>
          </w:p>
        </w:tc>
        <w:tc>
          <w:tcPr>
            <w:tcW w:w="1469" w:type="dxa"/>
            <w:tcBorders>
              <w:top w:val="single" w:sz="4" w:space="0" w:color="auto"/>
              <w:left w:val="single" w:sz="4" w:space="0" w:color="auto"/>
              <w:bottom w:val="single" w:sz="4" w:space="0" w:color="auto"/>
              <w:right w:val="single" w:sz="4" w:space="0" w:color="auto"/>
            </w:tcBorders>
            <w:shd w:val="clear" w:color="auto" w:fill="E6E6E6"/>
          </w:tcPr>
          <w:p w:rsidR="000B734C" w:rsidRPr="00755690" w:rsidRDefault="00232389" w:rsidP="00755690">
            <w:pPr>
              <w:pStyle w:val="bp"/>
              <w:spacing w:before="0" w:after="0"/>
              <w:rPr>
                <w:rFonts w:ascii="Cambria" w:hAnsi="Cambria"/>
                <w:b/>
                <w:color w:val="000000" w:themeColor="text1"/>
                <w:sz w:val="24"/>
                <w:szCs w:val="24"/>
              </w:rPr>
            </w:pPr>
            <w:r>
              <w:rPr>
                <w:rFonts w:ascii="Cambria" w:hAnsi="Cambria"/>
                <w:b/>
                <w:color w:val="000000" w:themeColor="text1"/>
                <w:sz w:val="24"/>
                <w:szCs w:val="24"/>
              </w:rPr>
              <w:t>customer</w:t>
            </w:r>
          </w:p>
        </w:tc>
        <w:tc>
          <w:tcPr>
            <w:tcW w:w="1642" w:type="dxa"/>
            <w:tcBorders>
              <w:top w:val="single" w:sz="4" w:space="0" w:color="auto"/>
              <w:left w:val="single" w:sz="4" w:space="0" w:color="auto"/>
              <w:bottom w:val="single" w:sz="4" w:space="0" w:color="auto"/>
              <w:right w:val="single" w:sz="4" w:space="0" w:color="auto"/>
            </w:tcBorders>
            <w:shd w:val="clear" w:color="auto" w:fill="E6E6E6"/>
          </w:tcPr>
          <w:p w:rsidR="000B734C" w:rsidRPr="00755690" w:rsidRDefault="000B734C" w:rsidP="00755690">
            <w:pPr>
              <w:pStyle w:val="bp"/>
              <w:spacing w:before="0" w:after="0"/>
              <w:rPr>
                <w:rFonts w:ascii="Cambria" w:hAnsi="Cambria"/>
                <w:b/>
                <w:color w:val="000000" w:themeColor="text1"/>
                <w:sz w:val="24"/>
                <w:szCs w:val="24"/>
              </w:rPr>
            </w:pPr>
          </w:p>
        </w:tc>
        <w:tc>
          <w:tcPr>
            <w:tcW w:w="1712" w:type="dxa"/>
            <w:tcBorders>
              <w:top w:val="single" w:sz="4" w:space="0" w:color="auto"/>
              <w:left w:val="single" w:sz="4" w:space="0" w:color="auto"/>
              <w:bottom w:val="single" w:sz="4" w:space="0" w:color="auto"/>
              <w:right w:val="single" w:sz="4" w:space="0" w:color="auto"/>
            </w:tcBorders>
            <w:shd w:val="clear" w:color="auto" w:fill="E6E6E6"/>
          </w:tcPr>
          <w:p w:rsidR="000B734C" w:rsidRPr="00755690" w:rsidRDefault="000B734C" w:rsidP="00755690">
            <w:pPr>
              <w:pStyle w:val="bp"/>
              <w:spacing w:before="0" w:after="0"/>
              <w:rPr>
                <w:rFonts w:ascii="Cambria" w:hAnsi="Cambria"/>
                <w:b/>
                <w:color w:val="000000" w:themeColor="text1"/>
                <w:sz w:val="24"/>
                <w:szCs w:val="24"/>
              </w:rPr>
            </w:pPr>
          </w:p>
        </w:tc>
        <w:tc>
          <w:tcPr>
            <w:tcW w:w="1364" w:type="dxa"/>
            <w:tcBorders>
              <w:top w:val="single" w:sz="4" w:space="0" w:color="auto"/>
              <w:left w:val="single" w:sz="4" w:space="0" w:color="auto"/>
              <w:bottom w:val="single" w:sz="4" w:space="0" w:color="auto"/>
              <w:right w:val="single" w:sz="4" w:space="0" w:color="auto"/>
            </w:tcBorders>
            <w:shd w:val="clear" w:color="auto" w:fill="E6E6E6"/>
          </w:tcPr>
          <w:p w:rsidR="000B734C" w:rsidRPr="00755690" w:rsidRDefault="000B734C" w:rsidP="00755690">
            <w:pPr>
              <w:pStyle w:val="bp"/>
              <w:spacing w:before="0" w:after="0"/>
              <w:rPr>
                <w:rFonts w:ascii="Cambria" w:hAnsi="Cambria"/>
                <w:b/>
                <w:color w:val="000000" w:themeColor="text1"/>
                <w:sz w:val="24"/>
                <w:szCs w:val="24"/>
              </w:rPr>
            </w:pPr>
          </w:p>
        </w:tc>
        <w:tc>
          <w:tcPr>
            <w:tcW w:w="2179" w:type="dxa"/>
            <w:tcBorders>
              <w:top w:val="single" w:sz="4" w:space="0" w:color="auto"/>
              <w:left w:val="single" w:sz="4" w:space="0" w:color="auto"/>
              <w:bottom w:val="single" w:sz="4" w:space="0" w:color="auto"/>
              <w:right w:val="single" w:sz="4" w:space="0" w:color="auto"/>
            </w:tcBorders>
            <w:shd w:val="clear" w:color="auto" w:fill="E6E6E6"/>
          </w:tcPr>
          <w:p w:rsidR="000B734C" w:rsidRPr="00755690" w:rsidRDefault="000B734C" w:rsidP="00755690">
            <w:pPr>
              <w:pStyle w:val="bp"/>
              <w:spacing w:before="0" w:after="0"/>
              <w:rPr>
                <w:rFonts w:ascii="Cambria" w:hAnsi="Cambria"/>
                <w:b/>
                <w:color w:val="000000" w:themeColor="text1"/>
                <w:sz w:val="24"/>
                <w:szCs w:val="24"/>
              </w:rPr>
            </w:pPr>
          </w:p>
        </w:tc>
      </w:tr>
      <w:tr w:rsidR="00232389" w:rsidRPr="00755690" w:rsidTr="0060105D">
        <w:tc>
          <w:tcPr>
            <w:tcW w:w="2614" w:type="dxa"/>
            <w:tcBorders>
              <w:top w:val="single" w:sz="4" w:space="0" w:color="auto"/>
              <w:left w:val="single" w:sz="4" w:space="0" w:color="auto"/>
              <w:bottom w:val="single" w:sz="4" w:space="0" w:color="auto"/>
              <w:right w:val="single" w:sz="4" w:space="0" w:color="auto"/>
            </w:tcBorders>
            <w:shd w:val="clear" w:color="auto" w:fill="E6E6E6"/>
          </w:tcPr>
          <w:p w:rsidR="000B734C" w:rsidRPr="00755690" w:rsidRDefault="00A13D89" w:rsidP="00755690">
            <w:pPr>
              <w:pStyle w:val="bp"/>
              <w:spacing w:before="0" w:after="0"/>
              <w:rPr>
                <w:rFonts w:ascii="Cambria" w:hAnsi="Cambria"/>
                <w:b/>
                <w:color w:val="000000" w:themeColor="text1"/>
                <w:sz w:val="24"/>
                <w:szCs w:val="24"/>
              </w:rPr>
            </w:pPr>
            <w:r w:rsidRPr="00755690">
              <w:rPr>
                <w:rFonts w:ascii="Cambria" w:hAnsi="Cambria"/>
                <w:b/>
                <w:color w:val="000000" w:themeColor="text1"/>
                <w:sz w:val="24"/>
                <w:szCs w:val="24"/>
              </w:rPr>
              <w:t>Password</w:t>
            </w:r>
          </w:p>
        </w:tc>
        <w:tc>
          <w:tcPr>
            <w:tcW w:w="1469" w:type="dxa"/>
            <w:tcBorders>
              <w:top w:val="single" w:sz="4" w:space="0" w:color="auto"/>
              <w:left w:val="single" w:sz="4" w:space="0" w:color="auto"/>
              <w:bottom w:val="single" w:sz="4" w:space="0" w:color="auto"/>
              <w:right w:val="single" w:sz="4" w:space="0" w:color="auto"/>
            </w:tcBorders>
            <w:shd w:val="clear" w:color="auto" w:fill="E6E6E6"/>
          </w:tcPr>
          <w:p w:rsidR="000B734C" w:rsidRPr="00755690" w:rsidRDefault="00232389" w:rsidP="00755690">
            <w:pPr>
              <w:pStyle w:val="bp"/>
              <w:spacing w:before="0" w:after="0"/>
              <w:rPr>
                <w:rFonts w:ascii="Cambria" w:hAnsi="Cambria"/>
                <w:b/>
                <w:color w:val="000000" w:themeColor="text1"/>
                <w:sz w:val="24"/>
                <w:szCs w:val="24"/>
              </w:rPr>
            </w:pPr>
            <w:r>
              <w:rPr>
                <w:rFonts w:ascii="Cambria" w:hAnsi="Cambria"/>
                <w:b/>
                <w:color w:val="000000" w:themeColor="text1"/>
                <w:sz w:val="24"/>
                <w:szCs w:val="24"/>
              </w:rPr>
              <w:t>123</w:t>
            </w:r>
          </w:p>
        </w:tc>
        <w:tc>
          <w:tcPr>
            <w:tcW w:w="1642" w:type="dxa"/>
            <w:tcBorders>
              <w:top w:val="single" w:sz="4" w:space="0" w:color="auto"/>
              <w:left w:val="single" w:sz="4" w:space="0" w:color="auto"/>
              <w:bottom w:val="single" w:sz="4" w:space="0" w:color="auto"/>
              <w:right w:val="single" w:sz="4" w:space="0" w:color="auto"/>
            </w:tcBorders>
            <w:shd w:val="clear" w:color="auto" w:fill="E6E6E6"/>
          </w:tcPr>
          <w:p w:rsidR="000B734C" w:rsidRPr="00755690" w:rsidRDefault="000B734C" w:rsidP="00755690">
            <w:pPr>
              <w:pStyle w:val="bp"/>
              <w:spacing w:before="0" w:after="0"/>
              <w:rPr>
                <w:rFonts w:ascii="Cambria" w:hAnsi="Cambria"/>
                <w:b/>
                <w:color w:val="000000" w:themeColor="text1"/>
                <w:sz w:val="24"/>
                <w:szCs w:val="24"/>
              </w:rPr>
            </w:pPr>
          </w:p>
        </w:tc>
        <w:tc>
          <w:tcPr>
            <w:tcW w:w="1712" w:type="dxa"/>
            <w:tcBorders>
              <w:top w:val="single" w:sz="4" w:space="0" w:color="auto"/>
              <w:left w:val="single" w:sz="4" w:space="0" w:color="auto"/>
              <w:bottom w:val="single" w:sz="4" w:space="0" w:color="auto"/>
              <w:right w:val="single" w:sz="4" w:space="0" w:color="auto"/>
            </w:tcBorders>
            <w:shd w:val="clear" w:color="auto" w:fill="E6E6E6"/>
          </w:tcPr>
          <w:p w:rsidR="000B734C" w:rsidRPr="00755690" w:rsidRDefault="000B734C" w:rsidP="00755690">
            <w:pPr>
              <w:pStyle w:val="bp"/>
              <w:spacing w:before="0" w:after="0"/>
              <w:rPr>
                <w:rFonts w:ascii="Cambria" w:hAnsi="Cambria"/>
                <w:b/>
                <w:color w:val="000000" w:themeColor="text1"/>
                <w:sz w:val="24"/>
                <w:szCs w:val="24"/>
              </w:rPr>
            </w:pPr>
          </w:p>
        </w:tc>
        <w:tc>
          <w:tcPr>
            <w:tcW w:w="1364" w:type="dxa"/>
            <w:tcBorders>
              <w:top w:val="single" w:sz="4" w:space="0" w:color="auto"/>
              <w:left w:val="single" w:sz="4" w:space="0" w:color="auto"/>
              <w:bottom w:val="single" w:sz="4" w:space="0" w:color="auto"/>
              <w:right w:val="single" w:sz="4" w:space="0" w:color="auto"/>
            </w:tcBorders>
            <w:shd w:val="clear" w:color="auto" w:fill="E6E6E6"/>
          </w:tcPr>
          <w:p w:rsidR="000B734C" w:rsidRPr="00755690" w:rsidRDefault="000B734C" w:rsidP="00755690">
            <w:pPr>
              <w:pStyle w:val="bp"/>
              <w:spacing w:before="0" w:after="0"/>
              <w:rPr>
                <w:rFonts w:ascii="Cambria" w:hAnsi="Cambria"/>
                <w:b/>
                <w:color w:val="000000" w:themeColor="text1"/>
                <w:sz w:val="24"/>
                <w:szCs w:val="24"/>
              </w:rPr>
            </w:pPr>
          </w:p>
        </w:tc>
        <w:tc>
          <w:tcPr>
            <w:tcW w:w="2179" w:type="dxa"/>
            <w:tcBorders>
              <w:top w:val="single" w:sz="4" w:space="0" w:color="auto"/>
              <w:left w:val="single" w:sz="4" w:space="0" w:color="auto"/>
              <w:bottom w:val="single" w:sz="4" w:space="0" w:color="auto"/>
              <w:right w:val="single" w:sz="4" w:space="0" w:color="auto"/>
            </w:tcBorders>
            <w:shd w:val="clear" w:color="auto" w:fill="E6E6E6"/>
          </w:tcPr>
          <w:p w:rsidR="000B734C" w:rsidRPr="00755690" w:rsidRDefault="000B734C" w:rsidP="00755690">
            <w:pPr>
              <w:pStyle w:val="bp"/>
              <w:spacing w:before="0" w:after="0"/>
              <w:rPr>
                <w:rFonts w:ascii="Cambria" w:hAnsi="Cambria"/>
                <w:b/>
                <w:color w:val="000000" w:themeColor="text1"/>
                <w:sz w:val="24"/>
                <w:szCs w:val="24"/>
              </w:rPr>
            </w:pPr>
          </w:p>
        </w:tc>
      </w:tr>
      <w:tr w:rsidR="00232389" w:rsidRPr="00755690" w:rsidTr="0060105D">
        <w:tc>
          <w:tcPr>
            <w:tcW w:w="2614" w:type="dxa"/>
            <w:tcBorders>
              <w:top w:val="single" w:sz="4" w:space="0" w:color="auto"/>
              <w:left w:val="single" w:sz="4" w:space="0" w:color="auto"/>
              <w:bottom w:val="single" w:sz="4" w:space="0" w:color="auto"/>
              <w:right w:val="single" w:sz="4" w:space="0" w:color="auto"/>
            </w:tcBorders>
            <w:shd w:val="clear" w:color="auto" w:fill="E6E6E6"/>
          </w:tcPr>
          <w:p w:rsidR="000B734C" w:rsidRPr="00755690" w:rsidRDefault="00A13D89" w:rsidP="00755690">
            <w:pPr>
              <w:pStyle w:val="bp"/>
              <w:spacing w:before="0" w:after="0"/>
              <w:rPr>
                <w:rFonts w:ascii="Cambria" w:hAnsi="Cambria"/>
                <w:b/>
                <w:color w:val="000000" w:themeColor="text1"/>
                <w:sz w:val="24"/>
                <w:szCs w:val="24"/>
              </w:rPr>
            </w:pPr>
            <w:r w:rsidRPr="00755690">
              <w:rPr>
                <w:rFonts w:ascii="Cambria" w:hAnsi="Cambria"/>
                <w:b/>
                <w:color w:val="000000" w:themeColor="text1"/>
                <w:sz w:val="24"/>
                <w:szCs w:val="24"/>
              </w:rPr>
              <w:t>Product List</w:t>
            </w:r>
          </w:p>
        </w:tc>
        <w:tc>
          <w:tcPr>
            <w:tcW w:w="1469" w:type="dxa"/>
            <w:tcBorders>
              <w:top w:val="single" w:sz="4" w:space="0" w:color="auto"/>
              <w:left w:val="single" w:sz="4" w:space="0" w:color="auto"/>
              <w:bottom w:val="single" w:sz="4" w:space="0" w:color="auto"/>
              <w:right w:val="single" w:sz="4" w:space="0" w:color="auto"/>
            </w:tcBorders>
            <w:shd w:val="clear" w:color="auto" w:fill="E6E6E6"/>
          </w:tcPr>
          <w:p w:rsidR="000B734C" w:rsidRPr="00755690" w:rsidRDefault="00232389" w:rsidP="00755690">
            <w:pPr>
              <w:pStyle w:val="bp"/>
              <w:spacing w:before="0" w:after="0"/>
              <w:rPr>
                <w:rFonts w:ascii="Cambria" w:hAnsi="Cambria"/>
                <w:b/>
                <w:color w:val="000000" w:themeColor="text1"/>
                <w:sz w:val="24"/>
                <w:szCs w:val="24"/>
              </w:rPr>
            </w:pPr>
            <w:r>
              <w:rPr>
                <w:rFonts w:ascii="Cambria" w:hAnsi="Cambria"/>
                <w:b/>
                <w:color w:val="000000" w:themeColor="text1"/>
                <w:sz w:val="24"/>
                <w:szCs w:val="24"/>
              </w:rPr>
              <w:t>Yoghurt</w:t>
            </w:r>
          </w:p>
        </w:tc>
        <w:tc>
          <w:tcPr>
            <w:tcW w:w="1642" w:type="dxa"/>
            <w:tcBorders>
              <w:top w:val="single" w:sz="4" w:space="0" w:color="auto"/>
              <w:left w:val="single" w:sz="4" w:space="0" w:color="auto"/>
              <w:bottom w:val="single" w:sz="4" w:space="0" w:color="auto"/>
              <w:right w:val="single" w:sz="4" w:space="0" w:color="auto"/>
            </w:tcBorders>
            <w:shd w:val="clear" w:color="auto" w:fill="E6E6E6"/>
          </w:tcPr>
          <w:p w:rsidR="000B734C" w:rsidRPr="00755690" w:rsidRDefault="00232389" w:rsidP="00755690">
            <w:pPr>
              <w:pStyle w:val="bp"/>
              <w:spacing w:before="0" w:after="0"/>
              <w:rPr>
                <w:rFonts w:ascii="Cambria" w:hAnsi="Cambria"/>
                <w:b/>
                <w:color w:val="000000" w:themeColor="text1"/>
                <w:sz w:val="24"/>
                <w:szCs w:val="24"/>
              </w:rPr>
            </w:pPr>
            <w:r>
              <w:rPr>
                <w:rFonts w:ascii="Cambria" w:hAnsi="Cambria"/>
                <w:b/>
                <w:color w:val="000000" w:themeColor="text1"/>
                <w:sz w:val="24"/>
                <w:szCs w:val="24"/>
              </w:rPr>
              <w:t>Milk</w:t>
            </w:r>
          </w:p>
        </w:tc>
        <w:tc>
          <w:tcPr>
            <w:tcW w:w="1712" w:type="dxa"/>
            <w:tcBorders>
              <w:top w:val="single" w:sz="4" w:space="0" w:color="auto"/>
              <w:left w:val="single" w:sz="4" w:space="0" w:color="auto"/>
              <w:bottom w:val="single" w:sz="4" w:space="0" w:color="auto"/>
              <w:right w:val="single" w:sz="4" w:space="0" w:color="auto"/>
            </w:tcBorders>
            <w:shd w:val="clear" w:color="auto" w:fill="E6E6E6"/>
          </w:tcPr>
          <w:p w:rsidR="000B734C" w:rsidRPr="00755690" w:rsidRDefault="000B734C" w:rsidP="00755690">
            <w:pPr>
              <w:pStyle w:val="bp"/>
              <w:spacing w:before="0" w:after="0"/>
              <w:rPr>
                <w:rFonts w:ascii="Cambria" w:hAnsi="Cambria"/>
                <w:b/>
                <w:color w:val="000000" w:themeColor="text1"/>
                <w:sz w:val="24"/>
                <w:szCs w:val="24"/>
              </w:rPr>
            </w:pPr>
          </w:p>
        </w:tc>
        <w:tc>
          <w:tcPr>
            <w:tcW w:w="1364" w:type="dxa"/>
            <w:tcBorders>
              <w:top w:val="single" w:sz="4" w:space="0" w:color="auto"/>
              <w:left w:val="single" w:sz="4" w:space="0" w:color="auto"/>
              <w:bottom w:val="single" w:sz="4" w:space="0" w:color="auto"/>
              <w:right w:val="single" w:sz="4" w:space="0" w:color="auto"/>
            </w:tcBorders>
            <w:shd w:val="clear" w:color="auto" w:fill="E6E6E6"/>
          </w:tcPr>
          <w:p w:rsidR="000B734C" w:rsidRPr="00755690" w:rsidRDefault="000B734C" w:rsidP="00755690">
            <w:pPr>
              <w:pStyle w:val="bp"/>
              <w:spacing w:before="0" w:after="0"/>
              <w:rPr>
                <w:rFonts w:ascii="Cambria" w:hAnsi="Cambria"/>
                <w:b/>
                <w:color w:val="000000" w:themeColor="text1"/>
                <w:sz w:val="24"/>
                <w:szCs w:val="24"/>
              </w:rPr>
            </w:pPr>
          </w:p>
        </w:tc>
        <w:tc>
          <w:tcPr>
            <w:tcW w:w="2179" w:type="dxa"/>
            <w:tcBorders>
              <w:top w:val="single" w:sz="4" w:space="0" w:color="auto"/>
              <w:left w:val="single" w:sz="4" w:space="0" w:color="auto"/>
              <w:bottom w:val="single" w:sz="4" w:space="0" w:color="auto"/>
              <w:right w:val="single" w:sz="4" w:space="0" w:color="auto"/>
            </w:tcBorders>
            <w:shd w:val="clear" w:color="auto" w:fill="E6E6E6"/>
          </w:tcPr>
          <w:p w:rsidR="000B734C" w:rsidRPr="00755690" w:rsidRDefault="000B734C" w:rsidP="00755690">
            <w:pPr>
              <w:pStyle w:val="bp"/>
              <w:spacing w:before="0" w:after="0"/>
              <w:rPr>
                <w:rFonts w:ascii="Cambria" w:hAnsi="Cambria"/>
                <w:b/>
                <w:color w:val="000000" w:themeColor="text1"/>
                <w:sz w:val="24"/>
                <w:szCs w:val="24"/>
              </w:rPr>
            </w:pPr>
          </w:p>
        </w:tc>
      </w:tr>
      <w:tr w:rsidR="00232389" w:rsidRPr="00755690" w:rsidTr="0060105D">
        <w:tc>
          <w:tcPr>
            <w:tcW w:w="2614" w:type="dxa"/>
            <w:tcBorders>
              <w:top w:val="single" w:sz="4" w:space="0" w:color="auto"/>
              <w:left w:val="single" w:sz="4" w:space="0" w:color="auto"/>
              <w:bottom w:val="single" w:sz="4" w:space="0" w:color="auto"/>
              <w:right w:val="single" w:sz="4" w:space="0" w:color="auto"/>
            </w:tcBorders>
            <w:shd w:val="clear" w:color="auto" w:fill="E6E6E6"/>
          </w:tcPr>
          <w:p w:rsidR="00A13D89" w:rsidRPr="00755690" w:rsidRDefault="00A13D89" w:rsidP="00755690">
            <w:pPr>
              <w:pStyle w:val="bp"/>
              <w:spacing w:before="0" w:after="0"/>
              <w:rPr>
                <w:rFonts w:ascii="Cambria" w:hAnsi="Cambria"/>
                <w:b/>
                <w:color w:val="000000" w:themeColor="text1"/>
                <w:sz w:val="24"/>
                <w:szCs w:val="24"/>
              </w:rPr>
            </w:pPr>
            <w:r w:rsidRPr="00755690">
              <w:rPr>
                <w:rFonts w:ascii="Cambria" w:hAnsi="Cambria"/>
                <w:b/>
                <w:color w:val="000000" w:themeColor="text1"/>
                <w:sz w:val="24"/>
                <w:szCs w:val="24"/>
              </w:rPr>
              <w:t>Personel information (adress)</w:t>
            </w:r>
          </w:p>
        </w:tc>
        <w:tc>
          <w:tcPr>
            <w:tcW w:w="1469" w:type="dxa"/>
            <w:tcBorders>
              <w:top w:val="single" w:sz="4" w:space="0" w:color="auto"/>
              <w:left w:val="single" w:sz="4" w:space="0" w:color="auto"/>
              <w:bottom w:val="single" w:sz="4" w:space="0" w:color="auto"/>
              <w:right w:val="single" w:sz="4" w:space="0" w:color="auto"/>
            </w:tcBorders>
            <w:shd w:val="clear" w:color="auto" w:fill="E6E6E6"/>
          </w:tcPr>
          <w:p w:rsidR="00A13D89" w:rsidRPr="00755690" w:rsidRDefault="00232389" w:rsidP="00755690">
            <w:pPr>
              <w:pStyle w:val="bp"/>
              <w:spacing w:before="0" w:after="0"/>
              <w:rPr>
                <w:rFonts w:ascii="Cambria" w:hAnsi="Cambria"/>
                <w:b/>
                <w:color w:val="000000" w:themeColor="text1"/>
                <w:sz w:val="24"/>
                <w:szCs w:val="24"/>
              </w:rPr>
            </w:pPr>
            <w:r>
              <w:rPr>
                <w:rFonts w:ascii="Cambria" w:hAnsi="Cambria"/>
                <w:b/>
                <w:color w:val="000000" w:themeColor="text1"/>
                <w:sz w:val="24"/>
                <w:szCs w:val="24"/>
              </w:rPr>
              <w:t>Getir götür sokak 10/A</w:t>
            </w:r>
          </w:p>
        </w:tc>
        <w:tc>
          <w:tcPr>
            <w:tcW w:w="1642" w:type="dxa"/>
            <w:tcBorders>
              <w:top w:val="single" w:sz="4" w:space="0" w:color="auto"/>
              <w:left w:val="single" w:sz="4" w:space="0" w:color="auto"/>
              <w:bottom w:val="single" w:sz="4" w:space="0" w:color="auto"/>
              <w:right w:val="single" w:sz="4" w:space="0" w:color="auto"/>
            </w:tcBorders>
            <w:shd w:val="clear" w:color="auto" w:fill="E6E6E6"/>
          </w:tcPr>
          <w:p w:rsidR="00A13D89" w:rsidRPr="00755690" w:rsidRDefault="00A13D89" w:rsidP="00755690">
            <w:pPr>
              <w:pStyle w:val="bp"/>
              <w:spacing w:before="0" w:after="0"/>
              <w:rPr>
                <w:rFonts w:ascii="Cambria" w:hAnsi="Cambria"/>
                <w:b/>
                <w:color w:val="000000" w:themeColor="text1"/>
                <w:sz w:val="24"/>
                <w:szCs w:val="24"/>
              </w:rPr>
            </w:pPr>
          </w:p>
        </w:tc>
        <w:tc>
          <w:tcPr>
            <w:tcW w:w="1712" w:type="dxa"/>
            <w:tcBorders>
              <w:top w:val="single" w:sz="4" w:space="0" w:color="auto"/>
              <w:left w:val="single" w:sz="4" w:space="0" w:color="auto"/>
              <w:bottom w:val="single" w:sz="4" w:space="0" w:color="auto"/>
              <w:right w:val="single" w:sz="4" w:space="0" w:color="auto"/>
            </w:tcBorders>
            <w:shd w:val="clear" w:color="auto" w:fill="E6E6E6"/>
          </w:tcPr>
          <w:p w:rsidR="00A13D89" w:rsidRPr="00755690" w:rsidRDefault="00A13D89" w:rsidP="00755690">
            <w:pPr>
              <w:pStyle w:val="bp"/>
              <w:spacing w:before="0" w:after="0"/>
              <w:rPr>
                <w:rFonts w:ascii="Cambria" w:hAnsi="Cambria"/>
                <w:b/>
                <w:color w:val="000000" w:themeColor="text1"/>
                <w:sz w:val="24"/>
                <w:szCs w:val="24"/>
              </w:rPr>
            </w:pPr>
          </w:p>
        </w:tc>
        <w:tc>
          <w:tcPr>
            <w:tcW w:w="1364" w:type="dxa"/>
            <w:tcBorders>
              <w:top w:val="single" w:sz="4" w:space="0" w:color="auto"/>
              <w:left w:val="single" w:sz="4" w:space="0" w:color="auto"/>
              <w:bottom w:val="single" w:sz="4" w:space="0" w:color="auto"/>
              <w:right w:val="single" w:sz="4" w:space="0" w:color="auto"/>
            </w:tcBorders>
            <w:shd w:val="clear" w:color="auto" w:fill="E6E6E6"/>
          </w:tcPr>
          <w:p w:rsidR="00A13D89" w:rsidRPr="00755690" w:rsidRDefault="00A13D89" w:rsidP="00755690">
            <w:pPr>
              <w:pStyle w:val="bp"/>
              <w:spacing w:before="0" w:after="0"/>
              <w:rPr>
                <w:rFonts w:ascii="Cambria" w:hAnsi="Cambria"/>
                <w:b/>
                <w:color w:val="000000" w:themeColor="text1"/>
                <w:sz w:val="24"/>
                <w:szCs w:val="24"/>
              </w:rPr>
            </w:pPr>
          </w:p>
        </w:tc>
        <w:tc>
          <w:tcPr>
            <w:tcW w:w="2179" w:type="dxa"/>
            <w:tcBorders>
              <w:top w:val="single" w:sz="4" w:space="0" w:color="auto"/>
              <w:left w:val="single" w:sz="4" w:space="0" w:color="auto"/>
              <w:bottom w:val="single" w:sz="4" w:space="0" w:color="auto"/>
              <w:right w:val="single" w:sz="4" w:space="0" w:color="auto"/>
            </w:tcBorders>
            <w:shd w:val="clear" w:color="auto" w:fill="E6E6E6"/>
          </w:tcPr>
          <w:p w:rsidR="00A13D89" w:rsidRPr="00755690" w:rsidRDefault="00A13D89" w:rsidP="00755690">
            <w:pPr>
              <w:pStyle w:val="bp"/>
              <w:spacing w:before="0" w:after="0"/>
              <w:rPr>
                <w:rFonts w:ascii="Cambria" w:hAnsi="Cambria"/>
                <w:b/>
                <w:color w:val="000000" w:themeColor="text1"/>
                <w:sz w:val="24"/>
                <w:szCs w:val="24"/>
              </w:rPr>
            </w:pPr>
          </w:p>
        </w:tc>
      </w:tr>
      <w:tr w:rsidR="00232389" w:rsidRPr="00755690" w:rsidTr="0060105D">
        <w:tc>
          <w:tcPr>
            <w:tcW w:w="2614" w:type="dxa"/>
            <w:tcBorders>
              <w:top w:val="single" w:sz="4" w:space="0" w:color="auto"/>
              <w:left w:val="single" w:sz="4" w:space="0" w:color="auto"/>
              <w:bottom w:val="single" w:sz="4" w:space="0" w:color="auto"/>
              <w:right w:val="single" w:sz="4" w:space="0" w:color="auto"/>
            </w:tcBorders>
            <w:shd w:val="clear" w:color="auto" w:fill="E6E6E6"/>
          </w:tcPr>
          <w:p w:rsidR="00A13D89" w:rsidRPr="00755690" w:rsidRDefault="00A13D89" w:rsidP="00755690">
            <w:pPr>
              <w:pStyle w:val="bp"/>
              <w:spacing w:before="0" w:after="0"/>
              <w:rPr>
                <w:rFonts w:ascii="Cambria" w:hAnsi="Cambria"/>
                <w:b/>
                <w:color w:val="000000" w:themeColor="text1"/>
                <w:sz w:val="24"/>
                <w:szCs w:val="24"/>
              </w:rPr>
            </w:pPr>
            <w:r w:rsidRPr="00755690">
              <w:rPr>
                <w:rFonts w:ascii="Cambria" w:hAnsi="Cambria"/>
                <w:b/>
                <w:color w:val="000000" w:themeColor="text1"/>
                <w:sz w:val="24"/>
                <w:szCs w:val="24"/>
              </w:rPr>
              <w:t>Personel information (phone number)</w:t>
            </w:r>
          </w:p>
        </w:tc>
        <w:tc>
          <w:tcPr>
            <w:tcW w:w="1469" w:type="dxa"/>
            <w:tcBorders>
              <w:top w:val="single" w:sz="4" w:space="0" w:color="auto"/>
              <w:left w:val="single" w:sz="4" w:space="0" w:color="auto"/>
              <w:bottom w:val="single" w:sz="4" w:space="0" w:color="auto"/>
              <w:right w:val="single" w:sz="4" w:space="0" w:color="auto"/>
            </w:tcBorders>
            <w:shd w:val="clear" w:color="auto" w:fill="E6E6E6"/>
          </w:tcPr>
          <w:p w:rsidR="00A13D89" w:rsidRPr="00755690" w:rsidRDefault="00232389" w:rsidP="00755690">
            <w:pPr>
              <w:pStyle w:val="bp"/>
              <w:spacing w:before="0" w:after="0"/>
              <w:rPr>
                <w:rFonts w:ascii="Cambria" w:hAnsi="Cambria"/>
                <w:b/>
                <w:color w:val="000000" w:themeColor="text1"/>
                <w:sz w:val="24"/>
                <w:szCs w:val="24"/>
              </w:rPr>
            </w:pPr>
            <w:r>
              <w:rPr>
                <w:rFonts w:ascii="Cambria" w:hAnsi="Cambria"/>
                <w:b/>
                <w:color w:val="000000" w:themeColor="text1"/>
                <w:sz w:val="24"/>
                <w:szCs w:val="24"/>
              </w:rPr>
              <w:t>1245677899</w:t>
            </w:r>
          </w:p>
        </w:tc>
        <w:tc>
          <w:tcPr>
            <w:tcW w:w="1642" w:type="dxa"/>
            <w:tcBorders>
              <w:top w:val="single" w:sz="4" w:space="0" w:color="auto"/>
              <w:left w:val="single" w:sz="4" w:space="0" w:color="auto"/>
              <w:bottom w:val="single" w:sz="4" w:space="0" w:color="auto"/>
              <w:right w:val="single" w:sz="4" w:space="0" w:color="auto"/>
            </w:tcBorders>
            <w:shd w:val="clear" w:color="auto" w:fill="E6E6E6"/>
          </w:tcPr>
          <w:p w:rsidR="00A13D89" w:rsidRPr="00755690" w:rsidRDefault="00A13D89" w:rsidP="00755690">
            <w:pPr>
              <w:pStyle w:val="bp"/>
              <w:spacing w:before="0" w:after="0"/>
              <w:rPr>
                <w:rFonts w:ascii="Cambria" w:hAnsi="Cambria"/>
                <w:b/>
                <w:color w:val="000000" w:themeColor="text1"/>
                <w:sz w:val="24"/>
                <w:szCs w:val="24"/>
              </w:rPr>
            </w:pPr>
          </w:p>
        </w:tc>
        <w:tc>
          <w:tcPr>
            <w:tcW w:w="1712" w:type="dxa"/>
            <w:tcBorders>
              <w:top w:val="single" w:sz="4" w:space="0" w:color="auto"/>
              <w:left w:val="single" w:sz="4" w:space="0" w:color="auto"/>
              <w:bottom w:val="single" w:sz="4" w:space="0" w:color="auto"/>
              <w:right w:val="single" w:sz="4" w:space="0" w:color="auto"/>
            </w:tcBorders>
            <w:shd w:val="clear" w:color="auto" w:fill="E6E6E6"/>
          </w:tcPr>
          <w:p w:rsidR="00A13D89" w:rsidRPr="00755690" w:rsidRDefault="00A13D89" w:rsidP="00755690">
            <w:pPr>
              <w:pStyle w:val="bp"/>
              <w:spacing w:before="0" w:after="0"/>
              <w:rPr>
                <w:rFonts w:ascii="Cambria" w:hAnsi="Cambria"/>
                <w:b/>
                <w:color w:val="000000" w:themeColor="text1"/>
                <w:sz w:val="24"/>
                <w:szCs w:val="24"/>
              </w:rPr>
            </w:pPr>
          </w:p>
        </w:tc>
        <w:tc>
          <w:tcPr>
            <w:tcW w:w="1364" w:type="dxa"/>
            <w:tcBorders>
              <w:top w:val="single" w:sz="4" w:space="0" w:color="auto"/>
              <w:left w:val="single" w:sz="4" w:space="0" w:color="auto"/>
              <w:bottom w:val="single" w:sz="4" w:space="0" w:color="auto"/>
              <w:right w:val="single" w:sz="4" w:space="0" w:color="auto"/>
            </w:tcBorders>
            <w:shd w:val="clear" w:color="auto" w:fill="E6E6E6"/>
          </w:tcPr>
          <w:p w:rsidR="00A13D89" w:rsidRPr="00755690" w:rsidRDefault="00A13D89" w:rsidP="00755690">
            <w:pPr>
              <w:pStyle w:val="bp"/>
              <w:spacing w:before="0" w:after="0"/>
              <w:rPr>
                <w:rFonts w:ascii="Cambria" w:hAnsi="Cambria"/>
                <w:b/>
                <w:color w:val="000000" w:themeColor="text1"/>
                <w:sz w:val="24"/>
                <w:szCs w:val="24"/>
              </w:rPr>
            </w:pPr>
          </w:p>
        </w:tc>
        <w:tc>
          <w:tcPr>
            <w:tcW w:w="2179" w:type="dxa"/>
            <w:tcBorders>
              <w:top w:val="single" w:sz="4" w:space="0" w:color="auto"/>
              <w:left w:val="single" w:sz="4" w:space="0" w:color="auto"/>
              <w:bottom w:val="single" w:sz="4" w:space="0" w:color="auto"/>
              <w:right w:val="single" w:sz="4" w:space="0" w:color="auto"/>
            </w:tcBorders>
            <w:shd w:val="clear" w:color="auto" w:fill="E6E6E6"/>
          </w:tcPr>
          <w:p w:rsidR="00A13D89" w:rsidRPr="00755690" w:rsidRDefault="00A13D89" w:rsidP="00755690">
            <w:pPr>
              <w:pStyle w:val="bp"/>
              <w:spacing w:before="0" w:after="0"/>
              <w:rPr>
                <w:rFonts w:ascii="Cambria" w:hAnsi="Cambria"/>
                <w:b/>
                <w:color w:val="000000" w:themeColor="text1"/>
                <w:sz w:val="24"/>
                <w:szCs w:val="24"/>
              </w:rPr>
            </w:pPr>
          </w:p>
        </w:tc>
      </w:tr>
      <w:tr w:rsidR="00232389" w:rsidRPr="00755690" w:rsidTr="0060105D">
        <w:tc>
          <w:tcPr>
            <w:tcW w:w="2614" w:type="dxa"/>
            <w:tcBorders>
              <w:top w:val="single" w:sz="4" w:space="0" w:color="auto"/>
              <w:left w:val="single" w:sz="4" w:space="0" w:color="auto"/>
              <w:bottom w:val="single" w:sz="4" w:space="0" w:color="auto"/>
              <w:right w:val="single" w:sz="4" w:space="0" w:color="auto"/>
            </w:tcBorders>
            <w:shd w:val="clear" w:color="auto" w:fill="E6E6E6"/>
          </w:tcPr>
          <w:p w:rsidR="00A13D89" w:rsidRPr="00755690" w:rsidRDefault="00A13D89" w:rsidP="00755690">
            <w:pPr>
              <w:pStyle w:val="bp"/>
              <w:spacing w:before="0" w:after="0"/>
              <w:rPr>
                <w:rFonts w:ascii="Cambria" w:hAnsi="Cambria"/>
                <w:b/>
                <w:color w:val="000000" w:themeColor="text1"/>
                <w:sz w:val="24"/>
                <w:szCs w:val="24"/>
              </w:rPr>
            </w:pPr>
            <w:r w:rsidRPr="00755690">
              <w:rPr>
                <w:rFonts w:ascii="Cambria" w:hAnsi="Cambria"/>
                <w:b/>
                <w:color w:val="000000" w:themeColor="text1"/>
                <w:sz w:val="24"/>
                <w:szCs w:val="24"/>
              </w:rPr>
              <w:t>Personel information(e-mail)</w:t>
            </w:r>
          </w:p>
        </w:tc>
        <w:tc>
          <w:tcPr>
            <w:tcW w:w="1469" w:type="dxa"/>
            <w:tcBorders>
              <w:top w:val="single" w:sz="4" w:space="0" w:color="auto"/>
              <w:left w:val="single" w:sz="4" w:space="0" w:color="auto"/>
              <w:bottom w:val="single" w:sz="4" w:space="0" w:color="auto"/>
              <w:right w:val="single" w:sz="4" w:space="0" w:color="auto"/>
            </w:tcBorders>
            <w:shd w:val="clear" w:color="auto" w:fill="E6E6E6"/>
          </w:tcPr>
          <w:p w:rsidR="00A13D89" w:rsidRPr="00755690" w:rsidRDefault="00232389" w:rsidP="00755690">
            <w:pPr>
              <w:pStyle w:val="bp"/>
              <w:spacing w:before="0" w:after="0"/>
              <w:rPr>
                <w:rFonts w:ascii="Cambria" w:hAnsi="Cambria"/>
                <w:b/>
                <w:color w:val="000000" w:themeColor="text1"/>
                <w:sz w:val="24"/>
                <w:szCs w:val="24"/>
              </w:rPr>
            </w:pPr>
            <w:r>
              <w:rPr>
                <w:rFonts w:ascii="Cambria" w:hAnsi="Cambria"/>
                <w:b/>
                <w:color w:val="000000" w:themeColor="text1"/>
                <w:sz w:val="24"/>
                <w:szCs w:val="24"/>
              </w:rPr>
              <w:t>Sila.tasci@metu.edu.tr</w:t>
            </w:r>
          </w:p>
        </w:tc>
        <w:tc>
          <w:tcPr>
            <w:tcW w:w="1642" w:type="dxa"/>
            <w:tcBorders>
              <w:top w:val="single" w:sz="4" w:space="0" w:color="auto"/>
              <w:left w:val="single" w:sz="4" w:space="0" w:color="auto"/>
              <w:bottom w:val="single" w:sz="4" w:space="0" w:color="auto"/>
              <w:right w:val="single" w:sz="4" w:space="0" w:color="auto"/>
            </w:tcBorders>
            <w:shd w:val="clear" w:color="auto" w:fill="E6E6E6"/>
          </w:tcPr>
          <w:p w:rsidR="00A13D89" w:rsidRPr="00755690" w:rsidRDefault="00A13D89" w:rsidP="00755690">
            <w:pPr>
              <w:pStyle w:val="bp"/>
              <w:spacing w:before="0" w:after="0"/>
              <w:rPr>
                <w:rFonts w:ascii="Cambria" w:hAnsi="Cambria"/>
                <w:b/>
                <w:color w:val="000000" w:themeColor="text1"/>
                <w:sz w:val="24"/>
                <w:szCs w:val="24"/>
              </w:rPr>
            </w:pPr>
          </w:p>
        </w:tc>
        <w:tc>
          <w:tcPr>
            <w:tcW w:w="1712" w:type="dxa"/>
            <w:tcBorders>
              <w:top w:val="single" w:sz="4" w:space="0" w:color="auto"/>
              <w:left w:val="single" w:sz="4" w:space="0" w:color="auto"/>
              <w:bottom w:val="single" w:sz="4" w:space="0" w:color="auto"/>
              <w:right w:val="single" w:sz="4" w:space="0" w:color="auto"/>
            </w:tcBorders>
            <w:shd w:val="clear" w:color="auto" w:fill="E6E6E6"/>
          </w:tcPr>
          <w:p w:rsidR="00A13D89" w:rsidRPr="00755690" w:rsidRDefault="00A13D89" w:rsidP="00755690">
            <w:pPr>
              <w:pStyle w:val="bp"/>
              <w:spacing w:before="0" w:after="0"/>
              <w:rPr>
                <w:rFonts w:ascii="Cambria" w:hAnsi="Cambria"/>
                <w:b/>
                <w:color w:val="000000" w:themeColor="text1"/>
                <w:sz w:val="24"/>
                <w:szCs w:val="24"/>
              </w:rPr>
            </w:pPr>
          </w:p>
        </w:tc>
        <w:tc>
          <w:tcPr>
            <w:tcW w:w="1364" w:type="dxa"/>
            <w:tcBorders>
              <w:top w:val="single" w:sz="4" w:space="0" w:color="auto"/>
              <w:left w:val="single" w:sz="4" w:space="0" w:color="auto"/>
              <w:bottom w:val="single" w:sz="4" w:space="0" w:color="auto"/>
              <w:right w:val="single" w:sz="4" w:space="0" w:color="auto"/>
            </w:tcBorders>
            <w:shd w:val="clear" w:color="auto" w:fill="E6E6E6"/>
          </w:tcPr>
          <w:p w:rsidR="00A13D89" w:rsidRPr="00755690" w:rsidRDefault="00A13D89" w:rsidP="00755690">
            <w:pPr>
              <w:pStyle w:val="bp"/>
              <w:spacing w:before="0" w:after="0"/>
              <w:rPr>
                <w:rFonts w:ascii="Cambria" w:hAnsi="Cambria"/>
                <w:b/>
                <w:color w:val="000000" w:themeColor="text1"/>
                <w:sz w:val="24"/>
                <w:szCs w:val="24"/>
              </w:rPr>
            </w:pPr>
          </w:p>
        </w:tc>
        <w:tc>
          <w:tcPr>
            <w:tcW w:w="2179" w:type="dxa"/>
            <w:tcBorders>
              <w:top w:val="single" w:sz="4" w:space="0" w:color="auto"/>
              <w:left w:val="single" w:sz="4" w:space="0" w:color="auto"/>
              <w:bottom w:val="single" w:sz="4" w:space="0" w:color="auto"/>
              <w:right w:val="single" w:sz="4" w:space="0" w:color="auto"/>
            </w:tcBorders>
            <w:shd w:val="clear" w:color="auto" w:fill="E6E6E6"/>
          </w:tcPr>
          <w:p w:rsidR="00A13D89" w:rsidRPr="00755690" w:rsidRDefault="00A13D89" w:rsidP="00755690">
            <w:pPr>
              <w:pStyle w:val="bp"/>
              <w:spacing w:before="0" w:after="0"/>
              <w:rPr>
                <w:rFonts w:ascii="Cambria" w:hAnsi="Cambria"/>
                <w:b/>
                <w:color w:val="000000" w:themeColor="text1"/>
                <w:sz w:val="24"/>
                <w:szCs w:val="24"/>
              </w:rPr>
            </w:pPr>
          </w:p>
        </w:tc>
      </w:tr>
    </w:tbl>
    <w:p w:rsidR="000B734C" w:rsidRPr="00755690" w:rsidRDefault="000B734C" w:rsidP="00755690">
      <w:pPr>
        <w:rPr>
          <w:rFonts w:ascii="Cambria" w:hAnsi="Cambria"/>
          <w:sz w:val="24"/>
          <w:szCs w:val="24"/>
        </w:rPr>
      </w:pPr>
    </w:p>
    <w:p w:rsidR="00755690" w:rsidRPr="00755690" w:rsidRDefault="00755690" w:rsidP="00755690">
      <w:pPr>
        <w:rPr>
          <w:rFonts w:ascii="Cambria" w:hAnsi="Cambria"/>
          <w:sz w:val="24"/>
          <w:szCs w:val="24"/>
        </w:rPr>
      </w:pPr>
    </w:p>
    <w:p w:rsidR="00755690" w:rsidRPr="00755690" w:rsidRDefault="00755690" w:rsidP="00755690">
      <w:pPr>
        <w:rPr>
          <w:rFonts w:ascii="Cambria" w:hAnsi="Cambria"/>
          <w:sz w:val="24"/>
          <w:szCs w:val="24"/>
        </w:rPr>
      </w:pPr>
    </w:p>
    <w:tbl>
      <w:tblPr>
        <w:tblStyle w:val="TableGrid"/>
        <w:tblW w:w="10980" w:type="dxa"/>
        <w:tblInd w:w="-815" w:type="dxa"/>
        <w:tblLook w:val="04A0" w:firstRow="1" w:lastRow="0" w:firstColumn="1" w:lastColumn="0" w:noHBand="0" w:noVBand="1"/>
      </w:tblPr>
      <w:tblGrid>
        <w:gridCol w:w="5490"/>
        <w:gridCol w:w="5490"/>
      </w:tblGrid>
      <w:tr w:rsidR="00FD2AD0" w:rsidRPr="00755690" w:rsidTr="0060105D">
        <w:tc>
          <w:tcPr>
            <w:tcW w:w="5490" w:type="dxa"/>
          </w:tcPr>
          <w:p w:rsidR="00FD2AD0" w:rsidRPr="00755690" w:rsidRDefault="00FD2AD0" w:rsidP="00755690">
            <w:pPr>
              <w:pStyle w:val="bp"/>
              <w:rPr>
                <w:rFonts w:ascii="Cambria" w:hAnsi="Cambria" w:cs="Arial"/>
                <w:b/>
                <w:color w:val="000000" w:themeColor="text1"/>
                <w:sz w:val="24"/>
                <w:szCs w:val="24"/>
              </w:rPr>
            </w:pPr>
            <w:r w:rsidRPr="00755690">
              <w:rPr>
                <w:rFonts w:ascii="Cambria" w:hAnsi="Cambria" w:cs="Arial"/>
                <w:b/>
                <w:color w:val="000000" w:themeColor="text1"/>
                <w:sz w:val="24"/>
                <w:szCs w:val="24"/>
              </w:rPr>
              <w:lastRenderedPageBreak/>
              <w:t>Test Name</w:t>
            </w:r>
          </w:p>
        </w:tc>
        <w:tc>
          <w:tcPr>
            <w:tcW w:w="5490" w:type="dxa"/>
          </w:tcPr>
          <w:p w:rsidR="00FD2AD0" w:rsidRPr="00755690" w:rsidRDefault="00FD2AD0" w:rsidP="00755690">
            <w:pPr>
              <w:pStyle w:val="bp"/>
              <w:tabs>
                <w:tab w:val="left" w:pos="5685"/>
              </w:tabs>
              <w:rPr>
                <w:rFonts w:ascii="Cambria" w:hAnsi="Cambria" w:cs="Arial"/>
                <w:color w:val="000000" w:themeColor="text1"/>
                <w:sz w:val="24"/>
                <w:szCs w:val="24"/>
              </w:rPr>
            </w:pPr>
            <w:r w:rsidRPr="00755690">
              <w:rPr>
                <w:rFonts w:ascii="Cambria" w:hAnsi="Cambria" w:cs="Arial"/>
                <w:color w:val="000000" w:themeColor="text1"/>
                <w:sz w:val="24"/>
                <w:szCs w:val="24"/>
              </w:rPr>
              <w:t>Log in Use Case Test</w:t>
            </w:r>
          </w:p>
        </w:tc>
      </w:tr>
      <w:tr w:rsidR="00FD2AD0" w:rsidRPr="00755690" w:rsidTr="0060105D">
        <w:tc>
          <w:tcPr>
            <w:tcW w:w="5490" w:type="dxa"/>
          </w:tcPr>
          <w:p w:rsidR="00FD2AD0" w:rsidRPr="00755690" w:rsidRDefault="00FD2AD0" w:rsidP="00755690">
            <w:pPr>
              <w:pStyle w:val="bp"/>
              <w:rPr>
                <w:rFonts w:ascii="Cambria" w:hAnsi="Cambria" w:cs="Arial"/>
                <w:b/>
                <w:color w:val="000000" w:themeColor="text1"/>
                <w:sz w:val="24"/>
                <w:szCs w:val="24"/>
              </w:rPr>
            </w:pPr>
            <w:r w:rsidRPr="00755690">
              <w:rPr>
                <w:rFonts w:ascii="Cambria" w:hAnsi="Cambria" w:cs="Arial"/>
                <w:b/>
                <w:color w:val="000000" w:themeColor="text1"/>
                <w:sz w:val="24"/>
                <w:szCs w:val="24"/>
              </w:rPr>
              <w:t>Use Case Tested:</w:t>
            </w:r>
          </w:p>
        </w:tc>
        <w:tc>
          <w:tcPr>
            <w:tcW w:w="5490" w:type="dxa"/>
          </w:tcPr>
          <w:p w:rsidR="00FD2AD0" w:rsidRPr="00755690" w:rsidRDefault="00FD2AD0" w:rsidP="00755690">
            <w:pPr>
              <w:pStyle w:val="bp"/>
              <w:tabs>
                <w:tab w:val="left" w:pos="5685"/>
              </w:tabs>
              <w:rPr>
                <w:rFonts w:ascii="Cambria" w:hAnsi="Cambria" w:cs="Arial"/>
                <w:color w:val="000000" w:themeColor="text1"/>
                <w:sz w:val="24"/>
                <w:szCs w:val="24"/>
              </w:rPr>
            </w:pPr>
            <w:r w:rsidRPr="00755690">
              <w:rPr>
                <w:rFonts w:ascii="Cambria" w:hAnsi="Cambria" w:cs="Arial"/>
                <w:color w:val="000000" w:themeColor="text1"/>
                <w:sz w:val="24"/>
                <w:szCs w:val="24"/>
              </w:rPr>
              <w:t>UC2: Log in to System</w:t>
            </w:r>
          </w:p>
        </w:tc>
      </w:tr>
      <w:tr w:rsidR="00FD2AD0" w:rsidRPr="00755690" w:rsidTr="0060105D">
        <w:tc>
          <w:tcPr>
            <w:tcW w:w="5490" w:type="dxa"/>
          </w:tcPr>
          <w:p w:rsidR="00FD2AD0" w:rsidRPr="00755690" w:rsidRDefault="00FD2AD0" w:rsidP="00755690">
            <w:pPr>
              <w:pStyle w:val="bp"/>
              <w:rPr>
                <w:rFonts w:ascii="Cambria" w:hAnsi="Cambria" w:cs="Arial"/>
                <w:b/>
                <w:color w:val="000000" w:themeColor="text1"/>
                <w:sz w:val="24"/>
                <w:szCs w:val="24"/>
              </w:rPr>
            </w:pPr>
            <w:r w:rsidRPr="00755690">
              <w:rPr>
                <w:rFonts w:ascii="Cambria" w:hAnsi="Cambria" w:cs="Arial"/>
                <w:b/>
                <w:color w:val="000000" w:themeColor="text1"/>
                <w:sz w:val="24"/>
                <w:szCs w:val="24"/>
              </w:rPr>
              <w:t>Test Description:</w:t>
            </w:r>
          </w:p>
        </w:tc>
        <w:tc>
          <w:tcPr>
            <w:tcW w:w="5490" w:type="dxa"/>
          </w:tcPr>
          <w:p w:rsidR="00FD2AD0" w:rsidRPr="00755690" w:rsidRDefault="00FD2AD0" w:rsidP="00755690">
            <w:pPr>
              <w:pStyle w:val="bp"/>
              <w:ind w:left="-48" w:firstLine="48"/>
              <w:rPr>
                <w:rFonts w:ascii="Cambria" w:hAnsi="Cambria" w:cs="Arial"/>
                <w:color w:val="000000" w:themeColor="text1"/>
                <w:sz w:val="24"/>
                <w:szCs w:val="24"/>
              </w:rPr>
            </w:pPr>
            <w:r w:rsidRPr="00755690">
              <w:rPr>
                <w:rFonts w:ascii="Cambria" w:hAnsi="Cambria" w:cs="Arial"/>
                <w:color w:val="000000" w:themeColor="text1"/>
                <w:sz w:val="24"/>
                <w:szCs w:val="24"/>
              </w:rPr>
              <w:t>The purpose of this test is to verify that the user can log in to the system on the application. Within the scope of this test, log in functionality will be tested.</w:t>
            </w:r>
          </w:p>
        </w:tc>
      </w:tr>
      <w:tr w:rsidR="00FD2AD0" w:rsidRPr="00755690" w:rsidTr="0060105D">
        <w:tc>
          <w:tcPr>
            <w:tcW w:w="5490" w:type="dxa"/>
          </w:tcPr>
          <w:p w:rsidR="00FD2AD0" w:rsidRPr="00755690" w:rsidRDefault="00FD2AD0" w:rsidP="00755690">
            <w:pPr>
              <w:pStyle w:val="bp"/>
              <w:rPr>
                <w:rFonts w:ascii="Cambria" w:hAnsi="Cambria" w:cs="Arial"/>
                <w:b/>
                <w:color w:val="000000" w:themeColor="text1"/>
                <w:sz w:val="24"/>
                <w:szCs w:val="24"/>
              </w:rPr>
            </w:pPr>
            <w:r w:rsidRPr="00755690">
              <w:rPr>
                <w:rFonts w:ascii="Cambria" w:hAnsi="Cambria" w:cs="Arial"/>
                <w:b/>
                <w:color w:val="000000" w:themeColor="text1"/>
                <w:sz w:val="24"/>
                <w:szCs w:val="24"/>
              </w:rPr>
              <w:t>Pre-conditions</w:t>
            </w:r>
          </w:p>
        </w:tc>
        <w:tc>
          <w:tcPr>
            <w:tcW w:w="5490" w:type="dxa"/>
          </w:tcPr>
          <w:p w:rsidR="00FD2AD0" w:rsidRPr="00755690" w:rsidRDefault="00FD2AD0" w:rsidP="00755690">
            <w:pPr>
              <w:pStyle w:val="bp"/>
              <w:numPr>
                <w:ilvl w:val="0"/>
                <w:numId w:val="7"/>
              </w:numPr>
              <w:rPr>
                <w:rFonts w:ascii="Cambria" w:hAnsi="Cambria" w:cs="Arial"/>
                <w:color w:val="000000" w:themeColor="text1"/>
                <w:sz w:val="24"/>
                <w:szCs w:val="24"/>
              </w:rPr>
            </w:pPr>
            <w:r w:rsidRPr="00755690">
              <w:rPr>
                <w:rFonts w:ascii="Cambria" w:hAnsi="Cambria" w:cs="Arial"/>
                <w:color w:val="000000" w:themeColor="text1"/>
                <w:sz w:val="24"/>
                <w:szCs w:val="24"/>
              </w:rPr>
              <w:t>To log in to the system, at least three different type user must be registered into the system.</w:t>
            </w:r>
          </w:p>
          <w:p w:rsidR="00FD2AD0" w:rsidRPr="00755690" w:rsidRDefault="00FD2AD0" w:rsidP="00755690">
            <w:pPr>
              <w:pStyle w:val="bp"/>
              <w:ind w:left="60"/>
              <w:rPr>
                <w:rFonts w:ascii="Cambria" w:hAnsi="Cambria" w:cs="Arial"/>
                <w:color w:val="000000" w:themeColor="text1"/>
                <w:sz w:val="24"/>
                <w:szCs w:val="24"/>
              </w:rPr>
            </w:pPr>
          </w:p>
        </w:tc>
      </w:tr>
      <w:tr w:rsidR="00FD2AD0" w:rsidRPr="00755690" w:rsidTr="0060105D">
        <w:tc>
          <w:tcPr>
            <w:tcW w:w="5490" w:type="dxa"/>
          </w:tcPr>
          <w:p w:rsidR="00FD2AD0" w:rsidRPr="00755690" w:rsidRDefault="00FD2AD0" w:rsidP="00755690">
            <w:pPr>
              <w:pStyle w:val="bp"/>
              <w:rPr>
                <w:rFonts w:ascii="Cambria" w:hAnsi="Cambria" w:cs="Arial"/>
                <w:b/>
                <w:color w:val="000000" w:themeColor="text1"/>
                <w:sz w:val="24"/>
                <w:szCs w:val="24"/>
              </w:rPr>
            </w:pPr>
            <w:r w:rsidRPr="00755690">
              <w:rPr>
                <w:rFonts w:ascii="Cambria" w:hAnsi="Cambria" w:cs="Arial"/>
                <w:b/>
                <w:color w:val="000000" w:themeColor="text1"/>
                <w:sz w:val="24"/>
                <w:szCs w:val="24"/>
              </w:rPr>
              <w:t>Post-conditions</w:t>
            </w:r>
          </w:p>
        </w:tc>
        <w:tc>
          <w:tcPr>
            <w:tcW w:w="5490" w:type="dxa"/>
          </w:tcPr>
          <w:p w:rsidR="00FD2AD0" w:rsidRPr="00755690" w:rsidRDefault="00FD2AD0" w:rsidP="00755690">
            <w:pPr>
              <w:pStyle w:val="bp"/>
              <w:rPr>
                <w:rFonts w:ascii="Cambria" w:hAnsi="Cambria" w:cs="Arial"/>
                <w:color w:val="000000" w:themeColor="text1"/>
                <w:sz w:val="24"/>
                <w:szCs w:val="24"/>
              </w:rPr>
            </w:pPr>
            <w:r w:rsidRPr="00755690">
              <w:rPr>
                <w:rFonts w:ascii="Cambria" w:hAnsi="Cambria" w:cs="Arial"/>
                <w:color w:val="000000" w:themeColor="text1"/>
                <w:sz w:val="24"/>
                <w:szCs w:val="24"/>
              </w:rPr>
              <w:t>All user logged in to the system.</w:t>
            </w:r>
          </w:p>
        </w:tc>
      </w:tr>
      <w:tr w:rsidR="00FD2AD0" w:rsidRPr="00755690" w:rsidTr="0060105D">
        <w:tc>
          <w:tcPr>
            <w:tcW w:w="5490" w:type="dxa"/>
          </w:tcPr>
          <w:p w:rsidR="00FD2AD0" w:rsidRPr="00755690" w:rsidRDefault="00FD2AD0" w:rsidP="00755690">
            <w:pPr>
              <w:pStyle w:val="bp"/>
              <w:spacing w:before="0" w:after="0"/>
              <w:rPr>
                <w:rFonts w:ascii="Cambria" w:hAnsi="Cambria" w:cs="Arial"/>
                <w:b/>
                <w:color w:val="000000" w:themeColor="text1"/>
                <w:sz w:val="24"/>
                <w:szCs w:val="24"/>
              </w:rPr>
            </w:pPr>
            <w:r w:rsidRPr="00755690">
              <w:rPr>
                <w:rFonts w:ascii="Cambria" w:hAnsi="Cambria" w:cs="Arial"/>
                <w:b/>
                <w:color w:val="000000" w:themeColor="text1"/>
                <w:sz w:val="24"/>
                <w:szCs w:val="24"/>
              </w:rPr>
              <w:t>Notes:</w:t>
            </w:r>
          </w:p>
        </w:tc>
        <w:tc>
          <w:tcPr>
            <w:tcW w:w="5490" w:type="dxa"/>
          </w:tcPr>
          <w:p w:rsidR="00FD2AD0" w:rsidRPr="00755690" w:rsidRDefault="00FD2AD0" w:rsidP="00755690">
            <w:pPr>
              <w:pStyle w:val="bp"/>
              <w:rPr>
                <w:rFonts w:ascii="Cambria" w:hAnsi="Cambria" w:cs="Arial"/>
                <w:b/>
                <w:bCs/>
                <w:color w:val="000000" w:themeColor="text1"/>
                <w:sz w:val="24"/>
                <w:szCs w:val="24"/>
              </w:rPr>
            </w:pPr>
          </w:p>
          <w:p w:rsidR="00FD2AD0" w:rsidRPr="00755690" w:rsidRDefault="00FD2AD0" w:rsidP="00755690">
            <w:pPr>
              <w:pStyle w:val="bp"/>
              <w:rPr>
                <w:rFonts w:ascii="Cambria" w:hAnsi="Cambria" w:cs="Arial"/>
                <w:b/>
                <w:bCs/>
                <w:color w:val="000000" w:themeColor="text1"/>
                <w:sz w:val="24"/>
                <w:szCs w:val="24"/>
              </w:rPr>
            </w:pPr>
            <w:r w:rsidRPr="00755690">
              <w:rPr>
                <w:rFonts w:ascii="Cambria" w:hAnsi="Cambria" w:cs="Arial"/>
                <w:b/>
                <w:bCs/>
                <w:color w:val="000000" w:themeColor="text1"/>
                <w:sz w:val="24"/>
                <w:szCs w:val="24"/>
              </w:rPr>
              <w:t>All test steps run by test analyst and test status is pass.</w:t>
            </w:r>
          </w:p>
          <w:p w:rsidR="00FD2AD0" w:rsidRPr="00755690" w:rsidRDefault="00FD2AD0" w:rsidP="00755690">
            <w:pPr>
              <w:pStyle w:val="bp"/>
              <w:rPr>
                <w:rFonts w:ascii="Cambria" w:hAnsi="Cambria" w:cs="Arial"/>
                <w:b/>
                <w:bCs/>
                <w:color w:val="000000" w:themeColor="text1"/>
                <w:sz w:val="24"/>
                <w:szCs w:val="24"/>
              </w:rPr>
            </w:pPr>
          </w:p>
        </w:tc>
      </w:tr>
      <w:tr w:rsidR="00FD2AD0" w:rsidRPr="00755690" w:rsidTr="0060105D">
        <w:tc>
          <w:tcPr>
            <w:tcW w:w="5490" w:type="dxa"/>
          </w:tcPr>
          <w:p w:rsidR="00FD2AD0" w:rsidRPr="00755690" w:rsidRDefault="00FD2AD0" w:rsidP="00755690">
            <w:pPr>
              <w:pStyle w:val="bp"/>
              <w:spacing w:before="0" w:after="0"/>
              <w:rPr>
                <w:rFonts w:ascii="Cambria" w:hAnsi="Cambria" w:cs="Arial"/>
                <w:b/>
                <w:color w:val="000000" w:themeColor="text1"/>
                <w:sz w:val="24"/>
                <w:szCs w:val="24"/>
              </w:rPr>
            </w:pPr>
            <w:r w:rsidRPr="00755690">
              <w:rPr>
                <w:rFonts w:ascii="Cambria" w:hAnsi="Cambria" w:cs="Arial"/>
                <w:b/>
                <w:color w:val="000000" w:themeColor="text1"/>
                <w:sz w:val="24"/>
                <w:szCs w:val="24"/>
              </w:rPr>
              <w:t>Result (Pass/Fail/Warning/Incomplete)</w:t>
            </w:r>
          </w:p>
        </w:tc>
        <w:tc>
          <w:tcPr>
            <w:tcW w:w="5490" w:type="dxa"/>
          </w:tcPr>
          <w:p w:rsidR="00FD2AD0" w:rsidRPr="00755690" w:rsidRDefault="00FD2AD0" w:rsidP="00755690">
            <w:pPr>
              <w:pStyle w:val="bp"/>
              <w:rPr>
                <w:rFonts w:ascii="Cambria" w:hAnsi="Cambria" w:cs="Arial"/>
                <w:b/>
                <w:bCs/>
                <w:color w:val="000000" w:themeColor="text1"/>
                <w:sz w:val="24"/>
                <w:szCs w:val="24"/>
              </w:rPr>
            </w:pPr>
            <w:r w:rsidRPr="00755690">
              <w:rPr>
                <w:rFonts w:ascii="Cambria" w:hAnsi="Cambria" w:cs="Arial"/>
                <w:b/>
                <w:bCs/>
                <w:color w:val="000000" w:themeColor="text1"/>
                <w:sz w:val="24"/>
                <w:szCs w:val="24"/>
              </w:rPr>
              <w:t>Pass</w:t>
            </w:r>
          </w:p>
        </w:tc>
      </w:tr>
    </w:tbl>
    <w:p w:rsidR="00FD2AD0" w:rsidRPr="00755690" w:rsidRDefault="00FD2AD0" w:rsidP="00755690">
      <w:pPr>
        <w:rPr>
          <w:rFonts w:ascii="Cambria" w:hAnsi="Cambria"/>
          <w:sz w:val="24"/>
          <w:szCs w:val="24"/>
        </w:rPr>
      </w:pPr>
    </w:p>
    <w:tbl>
      <w:tblPr>
        <w:tblStyle w:val="TableGrid"/>
        <w:tblW w:w="11070" w:type="dxa"/>
        <w:tblInd w:w="-815" w:type="dxa"/>
        <w:tblLook w:val="04A0" w:firstRow="1" w:lastRow="0" w:firstColumn="1" w:lastColumn="0" w:noHBand="0" w:noVBand="1"/>
      </w:tblPr>
      <w:tblGrid>
        <w:gridCol w:w="900"/>
        <w:gridCol w:w="3655"/>
        <w:gridCol w:w="4625"/>
        <w:gridCol w:w="810"/>
        <w:gridCol w:w="1080"/>
      </w:tblGrid>
      <w:tr w:rsidR="00FD2AD0" w:rsidRPr="00755690" w:rsidTr="0016671F">
        <w:tc>
          <w:tcPr>
            <w:tcW w:w="900" w:type="dxa"/>
            <w:shd w:val="clear" w:color="auto" w:fill="AEAAAA" w:themeFill="background2" w:themeFillShade="BF"/>
          </w:tcPr>
          <w:p w:rsidR="00FD2AD0" w:rsidRPr="00755690" w:rsidRDefault="00FD2AD0" w:rsidP="00755690">
            <w:pPr>
              <w:rPr>
                <w:rFonts w:ascii="Cambria" w:hAnsi="Cambria"/>
                <w:sz w:val="24"/>
                <w:szCs w:val="24"/>
              </w:rPr>
            </w:pPr>
          </w:p>
        </w:tc>
        <w:tc>
          <w:tcPr>
            <w:tcW w:w="3655" w:type="dxa"/>
            <w:shd w:val="clear" w:color="auto" w:fill="AEAAAA" w:themeFill="background2" w:themeFillShade="BF"/>
          </w:tcPr>
          <w:p w:rsidR="00FD2AD0" w:rsidRPr="00755690" w:rsidRDefault="00FD2AD0" w:rsidP="00755690">
            <w:pPr>
              <w:pStyle w:val="proc"/>
              <w:numPr>
                <w:ilvl w:val="0"/>
                <w:numId w:val="0"/>
              </w:numPr>
              <w:rPr>
                <w:rFonts w:ascii="Cambria" w:hAnsi="Cambria" w:cs="Arial"/>
                <w:color w:val="000000" w:themeColor="text1"/>
                <w:sz w:val="24"/>
                <w:szCs w:val="24"/>
              </w:rPr>
            </w:pPr>
            <w:r w:rsidRPr="00755690">
              <w:rPr>
                <w:rFonts w:ascii="Cambria" w:hAnsi="Cambria" w:cs="Arial"/>
                <w:b/>
                <w:color w:val="000000" w:themeColor="text1"/>
                <w:sz w:val="24"/>
                <w:szCs w:val="24"/>
              </w:rPr>
              <w:t>TEST STEP</w:t>
            </w:r>
          </w:p>
        </w:tc>
        <w:tc>
          <w:tcPr>
            <w:tcW w:w="4625" w:type="dxa"/>
            <w:shd w:val="clear" w:color="auto" w:fill="AEAAAA" w:themeFill="background2" w:themeFillShade="BF"/>
          </w:tcPr>
          <w:p w:rsidR="00FD2AD0" w:rsidRPr="00755690" w:rsidRDefault="00FD2AD0" w:rsidP="00755690">
            <w:pPr>
              <w:pStyle w:val="bp"/>
              <w:rPr>
                <w:rFonts w:ascii="Cambria" w:hAnsi="Cambria" w:cs="Arial"/>
                <w:color w:val="000000" w:themeColor="text1"/>
                <w:sz w:val="24"/>
                <w:szCs w:val="24"/>
              </w:rPr>
            </w:pPr>
            <w:r w:rsidRPr="00755690">
              <w:rPr>
                <w:rFonts w:ascii="Cambria" w:hAnsi="Cambria" w:cs="Arial"/>
                <w:b/>
                <w:color w:val="000000" w:themeColor="text1"/>
                <w:sz w:val="24"/>
                <w:szCs w:val="24"/>
              </w:rPr>
              <w:t>EXPECTED TEST RESULTS</w:t>
            </w:r>
          </w:p>
        </w:tc>
        <w:tc>
          <w:tcPr>
            <w:tcW w:w="810" w:type="dxa"/>
            <w:shd w:val="clear" w:color="auto" w:fill="AEAAAA" w:themeFill="background2" w:themeFillShade="BF"/>
          </w:tcPr>
          <w:p w:rsidR="00FD2AD0" w:rsidRPr="00755690" w:rsidRDefault="00FD2AD0" w:rsidP="00755690">
            <w:pPr>
              <w:pStyle w:val="RowHeadings"/>
              <w:spacing w:before="80" w:after="80"/>
              <w:rPr>
                <w:rFonts w:ascii="Cambria" w:hAnsi="Cambria" w:cs="Arial"/>
                <w:color w:val="000000" w:themeColor="text1"/>
                <w:sz w:val="24"/>
                <w:szCs w:val="24"/>
              </w:rPr>
            </w:pPr>
            <w:r w:rsidRPr="00755690">
              <w:rPr>
                <w:rFonts w:ascii="Cambria" w:hAnsi="Cambria" w:cs="Arial"/>
                <w:color w:val="000000" w:themeColor="text1"/>
                <w:sz w:val="24"/>
                <w:szCs w:val="24"/>
              </w:rPr>
              <w:t>P</w:t>
            </w:r>
          </w:p>
        </w:tc>
        <w:tc>
          <w:tcPr>
            <w:tcW w:w="1080" w:type="dxa"/>
            <w:shd w:val="clear" w:color="auto" w:fill="AEAAAA" w:themeFill="background2" w:themeFillShade="BF"/>
          </w:tcPr>
          <w:p w:rsidR="00FD2AD0" w:rsidRPr="00755690" w:rsidRDefault="00FD2AD0" w:rsidP="00755690">
            <w:pPr>
              <w:pStyle w:val="RowHeadings"/>
              <w:spacing w:before="80" w:after="80"/>
              <w:rPr>
                <w:rFonts w:ascii="Cambria" w:hAnsi="Cambria" w:cs="Arial"/>
                <w:color w:val="000000" w:themeColor="text1"/>
                <w:sz w:val="24"/>
                <w:szCs w:val="24"/>
              </w:rPr>
            </w:pPr>
            <w:r w:rsidRPr="00755690">
              <w:rPr>
                <w:rFonts w:ascii="Cambria" w:hAnsi="Cambria" w:cs="Arial"/>
                <w:color w:val="000000" w:themeColor="text1"/>
                <w:sz w:val="24"/>
                <w:szCs w:val="24"/>
              </w:rPr>
              <w:t>F</w:t>
            </w:r>
          </w:p>
        </w:tc>
      </w:tr>
      <w:tr w:rsidR="00973F63" w:rsidRPr="00755690" w:rsidTr="0016671F">
        <w:tc>
          <w:tcPr>
            <w:tcW w:w="900" w:type="dxa"/>
          </w:tcPr>
          <w:p w:rsidR="00973F63" w:rsidRPr="00755690" w:rsidRDefault="00973F63" w:rsidP="00755690">
            <w:pPr>
              <w:rPr>
                <w:rFonts w:ascii="Cambria" w:hAnsi="Cambria"/>
                <w:sz w:val="24"/>
                <w:szCs w:val="24"/>
              </w:rPr>
            </w:pPr>
            <w:r w:rsidRPr="00755690">
              <w:rPr>
                <w:rFonts w:ascii="Cambria" w:hAnsi="Cambria"/>
                <w:sz w:val="24"/>
                <w:szCs w:val="24"/>
              </w:rPr>
              <w:t>1.</w:t>
            </w:r>
          </w:p>
        </w:tc>
        <w:tc>
          <w:tcPr>
            <w:tcW w:w="3655" w:type="dxa"/>
            <w:shd w:val="clear" w:color="auto" w:fill="auto"/>
          </w:tcPr>
          <w:p w:rsidR="00973F63" w:rsidRPr="003601E5" w:rsidRDefault="000C4D6D" w:rsidP="00755690">
            <w:pPr>
              <w:pStyle w:val="proc"/>
              <w:numPr>
                <w:ilvl w:val="0"/>
                <w:numId w:val="0"/>
              </w:numPr>
              <w:rPr>
                <w:rFonts w:ascii="Cambria" w:hAnsi="Cambria" w:cs="Arial"/>
                <w:color w:val="000000" w:themeColor="text1"/>
                <w:sz w:val="24"/>
                <w:szCs w:val="24"/>
              </w:rPr>
            </w:pPr>
            <w:r>
              <w:rPr>
                <w:rFonts w:ascii="Cambria" w:hAnsi="Cambria" w:cs="Arial"/>
                <w:color w:val="000000" w:themeColor="text1"/>
                <w:sz w:val="24"/>
                <w:szCs w:val="24"/>
              </w:rPr>
              <w:t>p</w:t>
            </w:r>
          </w:p>
        </w:tc>
        <w:tc>
          <w:tcPr>
            <w:tcW w:w="4625" w:type="dxa"/>
            <w:shd w:val="clear" w:color="auto" w:fill="auto"/>
          </w:tcPr>
          <w:p w:rsidR="00973F63" w:rsidRPr="003601E5" w:rsidRDefault="00973F63" w:rsidP="00755690">
            <w:pPr>
              <w:pStyle w:val="bp"/>
              <w:rPr>
                <w:rFonts w:ascii="Cambria" w:hAnsi="Cambria" w:cs="Arial"/>
                <w:color w:val="000000" w:themeColor="text1"/>
                <w:sz w:val="24"/>
                <w:szCs w:val="24"/>
              </w:rPr>
            </w:pPr>
            <w:r w:rsidRPr="003601E5">
              <w:rPr>
                <w:rFonts w:ascii="Cambria" w:hAnsi="Cambria" w:cs="Arial"/>
                <w:color w:val="000000" w:themeColor="text1"/>
                <w:sz w:val="24"/>
                <w:szCs w:val="24"/>
              </w:rPr>
              <w:t>System displays main page.</w:t>
            </w:r>
          </w:p>
        </w:tc>
        <w:tc>
          <w:tcPr>
            <w:tcW w:w="810" w:type="dxa"/>
          </w:tcPr>
          <w:p w:rsidR="00973F63" w:rsidRPr="00755690" w:rsidRDefault="00973F63" w:rsidP="00755690">
            <w:pPr>
              <w:rPr>
                <w:rFonts w:ascii="Cambria" w:hAnsi="Cambria"/>
                <w:sz w:val="24"/>
                <w:szCs w:val="24"/>
              </w:rPr>
            </w:pPr>
            <w:r w:rsidRPr="00755690">
              <w:rPr>
                <w:rFonts w:ascii="Cambria" w:hAnsi="Cambria" w:cs="Arial"/>
                <w:color w:val="000000" w:themeColor="text1"/>
                <w:sz w:val="24"/>
                <w:szCs w:val="24"/>
              </w:rPr>
              <w:t>P</w:t>
            </w:r>
          </w:p>
        </w:tc>
        <w:tc>
          <w:tcPr>
            <w:tcW w:w="1080" w:type="dxa"/>
          </w:tcPr>
          <w:p w:rsidR="00973F63" w:rsidRPr="00755690" w:rsidRDefault="00973F63" w:rsidP="00755690">
            <w:pPr>
              <w:pStyle w:val="RowHeadings"/>
              <w:spacing w:before="80" w:after="80"/>
              <w:rPr>
                <w:rFonts w:ascii="Cambria" w:hAnsi="Cambria" w:cs="Arial"/>
                <w:color w:val="000000" w:themeColor="text1"/>
                <w:sz w:val="24"/>
                <w:szCs w:val="24"/>
              </w:rPr>
            </w:pPr>
          </w:p>
        </w:tc>
      </w:tr>
      <w:tr w:rsidR="00973F63" w:rsidRPr="00755690" w:rsidTr="0016671F">
        <w:tc>
          <w:tcPr>
            <w:tcW w:w="900" w:type="dxa"/>
          </w:tcPr>
          <w:p w:rsidR="00973F63" w:rsidRPr="00755690" w:rsidRDefault="00973F63" w:rsidP="00755690">
            <w:pPr>
              <w:rPr>
                <w:rFonts w:ascii="Cambria" w:hAnsi="Cambria"/>
                <w:sz w:val="24"/>
                <w:szCs w:val="24"/>
              </w:rPr>
            </w:pPr>
            <w:r w:rsidRPr="00755690">
              <w:rPr>
                <w:rFonts w:ascii="Cambria" w:hAnsi="Cambria"/>
                <w:sz w:val="24"/>
                <w:szCs w:val="24"/>
              </w:rPr>
              <w:t>2.</w:t>
            </w:r>
          </w:p>
        </w:tc>
        <w:tc>
          <w:tcPr>
            <w:tcW w:w="3655" w:type="dxa"/>
            <w:shd w:val="clear" w:color="auto" w:fill="auto"/>
          </w:tcPr>
          <w:p w:rsidR="00973F63" w:rsidRPr="003601E5" w:rsidRDefault="00973F63" w:rsidP="00755690">
            <w:pPr>
              <w:pStyle w:val="proc"/>
              <w:numPr>
                <w:ilvl w:val="0"/>
                <w:numId w:val="0"/>
              </w:numPr>
              <w:rPr>
                <w:rFonts w:ascii="Cambria" w:hAnsi="Cambria" w:cs="Arial"/>
                <w:color w:val="000000" w:themeColor="text1"/>
                <w:sz w:val="24"/>
                <w:szCs w:val="24"/>
              </w:rPr>
            </w:pPr>
            <w:r w:rsidRPr="003601E5">
              <w:rPr>
                <w:rFonts w:ascii="Cambria" w:hAnsi="Cambria" w:cs="Arial"/>
                <w:color w:val="000000" w:themeColor="text1"/>
                <w:sz w:val="24"/>
                <w:szCs w:val="24"/>
              </w:rPr>
              <w:t>The user click the login button.</w:t>
            </w:r>
          </w:p>
        </w:tc>
        <w:tc>
          <w:tcPr>
            <w:tcW w:w="4625" w:type="dxa"/>
            <w:shd w:val="clear" w:color="auto" w:fill="auto"/>
          </w:tcPr>
          <w:p w:rsidR="00973F63" w:rsidRPr="003601E5" w:rsidRDefault="00973F63" w:rsidP="00755690">
            <w:pPr>
              <w:pStyle w:val="bp"/>
              <w:rPr>
                <w:rFonts w:ascii="Cambria" w:hAnsi="Cambria" w:cs="Arial"/>
                <w:color w:val="000000" w:themeColor="text1"/>
                <w:sz w:val="24"/>
                <w:szCs w:val="24"/>
              </w:rPr>
            </w:pPr>
            <w:r w:rsidRPr="003601E5">
              <w:rPr>
                <w:rFonts w:ascii="Cambria" w:hAnsi="Cambria" w:cs="Arial"/>
                <w:color w:val="000000" w:themeColor="text1"/>
                <w:sz w:val="24"/>
                <w:szCs w:val="24"/>
              </w:rPr>
              <w:t>System display log in page.</w:t>
            </w:r>
          </w:p>
        </w:tc>
        <w:tc>
          <w:tcPr>
            <w:tcW w:w="810" w:type="dxa"/>
          </w:tcPr>
          <w:p w:rsidR="00973F63" w:rsidRPr="00755690" w:rsidRDefault="00973F63" w:rsidP="00755690">
            <w:pPr>
              <w:rPr>
                <w:rFonts w:ascii="Cambria" w:hAnsi="Cambria"/>
                <w:sz w:val="24"/>
                <w:szCs w:val="24"/>
              </w:rPr>
            </w:pPr>
            <w:r w:rsidRPr="00755690">
              <w:rPr>
                <w:rFonts w:ascii="Cambria" w:hAnsi="Cambria" w:cs="Arial"/>
                <w:color w:val="000000" w:themeColor="text1"/>
                <w:sz w:val="24"/>
                <w:szCs w:val="24"/>
              </w:rPr>
              <w:t>P</w:t>
            </w:r>
          </w:p>
        </w:tc>
        <w:tc>
          <w:tcPr>
            <w:tcW w:w="1080" w:type="dxa"/>
          </w:tcPr>
          <w:p w:rsidR="00973F63" w:rsidRPr="00755690" w:rsidRDefault="00973F63" w:rsidP="00755690">
            <w:pPr>
              <w:pStyle w:val="RowHeadings"/>
              <w:spacing w:before="80" w:after="80"/>
              <w:rPr>
                <w:rFonts w:ascii="Cambria" w:hAnsi="Cambria" w:cs="Arial"/>
                <w:color w:val="000000" w:themeColor="text1"/>
                <w:sz w:val="24"/>
                <w:szCs w:val="24"/>
              </w:rPr>
            </w:pPr>
          </w:p>
        </w:tc>
      </w:tr>
      <w:tr w:rsidR="00973F63" w:rsidRPr="00755690" w:rsidTr="0016671F">
        <w:tc>
          <w:tcPr>
            <w:tcW w:w="900" w:type="dxa"/>
          </w:tcPr>
          <w:p w:rsidR="00973F63" w:rsidRPr="00755690" w:rsidRDefault="00973F63" w:rsidP="00755690">
            <w:pPr>
              <w:rPr>
                <w:rFonts w:ascii="Cambria" w:hAnsi="Cambria"/>
                <w:sz w:val="24"/>
                <w:szCs w:val="24"/>
              </w:rPr>
            </w:pPr>
            <w:r w:rsidRPr="00755690">
              <w:rPr>
                <w:rFonts w:ascii="Cambria" w:hAnsi="Cambria"/>
                <w:sz w:val="24"/>
                <w:szCs w:val="24"/>
              </w:rPr>
              <w:t>3.</w:t>
            </w:r>
          </w:p>
        </w:tc>
        <w:tc>
          <w:tcPr>
            <w:tcW w:w="3655" w:type="dxa"/>
            <w:shd w:val="clear" w:color="auto" w:fill="auto"/>
          </w:tcPr>
          <w:p w:rsidR="00973F63" w:rsidRPr="003601E5" w:rsidRDefault="00973F63" w:rsidP="00755690">
            <w:pPr>
              <w:pStyle w:val="proc"/>
              <w:numPr>
                <w:ilvl w:val="0"/>
                <w:numId w:val="0"/>
              </w:numPr>
              <w:rPr>
                <w:rFonts w:ascii="Cambria" w:hAnsi="Cambria" w:cs="Arial"/>
                <w:color w:val="000000" w:themeColor="text1"/>
                <w:sz w:val="24"/>
                <w:szCs w:val="24"/>
              </w:rPr>
            </w:pPr>
            <w:r w:rsidRPr="003601E5">
              <w:rPr>
                <w:rFonts w:ascii="Cambria" w:hAnsi="Cambria" w:cs="Arial"/>
                <w:color w:val="000000" w:themeColor="text1"/>
                <w:sz w:val="24"/>
                <w:szCs w:val="24"/>
              </w:rPr>
              <w:t>The user enter login name as a ”customer”.</w:t>
            </w:r>
          </w:p>
        </w:tc>
        <w:tc>
          <w:tcPr>
            <w:tcW w:w="4625" w:type="dxa"/>
            <w:shd w:val="clear" w:color="auto" w:fill="auto"/>
          </w:tcPr>
          <w:p w:rsidR="00973F63" w:rsidRPr="003601E5" w:rsidRDefault="00973F63" w:rsidP="00755690">
            <w:pPr>
              <w:pStyle w:val="bp"/>
              <w:rPr>
                <w:rFonts w:ascii="Cambria" w:hAnsi="Cambria" w:cs="Arial"/>
                <w:color w:val="000000" w:themeColor="text1"/>
                <w:sz w:val="24"/>
                <w:szCs w:val="24"/>
              </w:rPr>
            </w:pPr>
            <w:r w:rsidRPr="003601E5">
              <w:rPr>
                <w:rFonts w:ascii="Cambria" w:hAnsi="Cambria" w:cs="Arial"/>
                <w:color w:val="000000" w:themeColor="text1"/>
                <w:sz w:val="24"/>
                <w:szCs w:val="24"/>
              </w:rPr>
              <w:t>System display entered information.</w:t>
            </w:r>
          </w:p>
        </w:tc>
        <w:tc>
          <w:tcPr>
            <w:tcW w:w="810" w:type="dxa"/>
          </w:tcPr>
          <w:p w:rsidR="00973F63" w:rsidRPr="00755690" w:rsidRDefault="00973F63" w:rsidP="00755690">
            <w:pPr>
              <w:rPr>
                <w:rFonts w:ascii="Cambria" w:hAnsi="Cambria"/>
                <w:sz w:val="24"/>
                <w:szCs w:val="24"/>
              </w:rPr>
            </w:pPr>
            <w:r w:rsidRPr="00755690">
              <w:rPr>
                <w:rFonts w:ascii="Cambria" w:hAnsi="Cambria" w:cs="Arial"/>
                <w:color w:val="000000" w:themeColor="text1"/>
                <w:sz w:val="24"/>
                <w:szCs w:val="24"/>
              </w:rPr>
              <w:t>P</w:t>
            </w:r>
          </w:p>
        </w:tc>
        <w:tc>
          <w:tcPr>
            <w:tcW w:w="1080" w:type="dxa"/>
          </w:tcPr>
          <w:p w:rsidR="00973F63" w:rsidRPr="00755690" w:rsidRDefault="00973F63" w:rsidP="00755690">
            <w:pPr>
              <w:pStyle w:val="RowHeadings"/>
              <w:spacing w:before="80" w:after="80"/>
              <w:rPr>
                <w:rFonts w:ascii="Cambria" w:hAnsi="Cambria" w:cs="Arial"/>
                <w:color w:val="000000" w:themeColor="text1"/>
                <w:sz w:val="24"/>
                <w:szCs w:val="24"/>
              </w:rPr>
            </w:pPr>
          </w:p>
        </w:tc>
      </w:tr>
      <w:tr w:rsidR="00973F63" w:rsidRPr="00755690" w:rsidTr="0016671F">
        <w:tc>
          <w:tcPr>
            <w:tcW w:w="900" w:type="dxa"/>
          </w:tcPr>
          <w:p w:rsidR="00973F63" w:rsidRPr="00755690" w:rsidRDefault="00973F63" w:rsidP="00755690">
            <w:pPr>
              <w:rPr>
                <w:rFonts w:ascii="Cambria" w:hAnsi="Cambria"/>
                <w:sz w:val="24"/>
                <w:szCs w:val="24"/>
              </w:rPr>
            </w:pPr>
            <w:r w:rsidRPr="00755690">
              <w:rPr>
                <w:rFonts w:ascii="Cambria" w:hAnsi="Cambria"/>
                <w:sz w:val="24"/>
                <w:szCs w:val="24"/>
              </w:rPr>
              <w:t>4.</w:t>
            </w:r>
          </w:p>
        </w:tc>
        <w:tc>
          <w:tcPr>
            <w:tcW w:w="3655" w:type="dxa"/>
            <w:shd w:val="clear" w:color="auto" w:fill="auto"/>
          </w:tcPr>
          <w:p w:rsidR="00973F63" w:rsidRPr="003601E5" w:rsidRDefault="00973F63" w:rsidP="00755690">
            <w:pPr>
              <w:pStyle w:val="proc"/>
              <w:numPr>
                <w:ilvl w:val="0"/>
                <w:numId w:val="0"/>
              </w:numPr>
              <w:rPr>
                <w:rFonts w:ascii="Cambria" w:hAnsi="Cambria" w:cs="Arial"/>
                <w:color w:val="000000" w:themeColor="text1"/>
                <w:sz w:val="24"/>
                <w:szCs w:val="24"/>
              </w:rPr>
            </w:pPr>
            <w:r w:rsidRPr="003601E5">
              <w:rPr>
                <w:rFonts w:ascii="Cambria" w:hAnsi="Cambria" w:cs="Arial"/>
                <w:color w:val="000000" w:themeColor="text1"/>
                <w:sz w:val="24"/>
                <w:szCs w:val="24"/>
              </w:rPr>
              <w:t>The user enter password as a ”123”.</w:t>
            </w:r>
          </w:p>
        </w:tc>
        <w:tc>
          <w:tcPr>
            <w:tcW w:w="4625" w:type="dxa"/>
            <w:shd w:val="clear" w:color="auto" w:fill="auto"/>
          </w:tcPr>
          <w:p w:rsidR="00973F63" w:rsidRPr="003601E5" w:rsidRDefault="00973F63" w:rsidP="00755690">
            <w:pPr>
              <w:pStyle w:val="bp"/>
              <w:rPr>
                <w:rFonts w:ascii="Cambria" w:hAnsi="Cambria" w:cs="Arial"/>
                <w:color w:val="000000" w:themeColor="text1"/>
                <w:sz w:val="24"/>
                <w:szCs w:val="24"/>
              </w:rPr>
            </w:pPr>
            <w:r w:rsidRPr="003601E5">
              <w:rPr>
                <w:rFonts w:ascii="Cambria" w:hAnsi="Cambria" w:cs="Arial"/>
                <w:color w:val="000000" w:themeColor="text1"/>
                <w:sz w:val="24"/>
                <w:szCs w:val="24"/>
              </w:rPr>
              <w:t>System display entered information.</w:t>
            </w:r>
          </w:p>
        </w:tc>
        <w:tc>
          <w:tcPr>
            <w:tcW w:w="810" w:type="dxa"/>
          </w:tcPr>
          <w:p w:rsidR="00973F63" w:rsidRPr="00755690" w:rsidRDefault="00973F63" w:rsidP="00755690">
            <w:pPr>
              <w:rPr>
                <w:rFonts w:ascii="Cambria" w:hAnsi="Cambria"/>
                <w:sz w:val="24"/>
                <w:szCs w:val="24"/>
              </w:rPr>
            </w:pPr>
            <w:r w:rsidRPr="00755690">
              <w:rPr>
                <w:rFonts w:ascii="Cambria" w:hAnsi="Cambria" w:cs="Arial"/>
                <w:color w:val="000000" w:themeColor="text1"/>
                <w:sz w:val="24"/>
                <w:szCs w:val="24"/>
              </w:rPr>
              <w:t>P</w:t>
            </w:r>
          </w:p>
        </w:tc>
        <w:tc>
          <w:tcPr>
            <w:tcW w:w="1080" w:type="dxa"/>
          </w:tcPr>
          <w:p w:rsidR="00973F63" w:rsidRPr="00755690" w:rsidRDefault="00973F63" w:rsidP="00755690">
            <w:pPr>
              <w:pStyle w:val="RowHeadings"/>
              <w:spacing w:before="80" w:after="80"/>
              <w:rPr>
                <w:rFonts w:ascii="Cambria" w:hAnsi="Cambria" w:cs="Arial"/>
                <w:color w:val="000000" w:themeColor="text1"/>
                <w:sz w:val="24"/>
                <w:szCs w:val="24"/>
              </w:rPr>
            </w:pPr>
          </w:p>
        </w:tc>
      </w:tr>
      <w:tr w:rsidR="00973F63" w:rsidRPr="00755690" w:rsidTr="0016671F">
        <w:tc>
          <w:tcPr>
            <w:tcW w:w="900" w:type="dxa"/>
          </w:tcPr>
          <w:p w:rsidR="00973F63" w:rsidRPr="00755690" w:rsidRDefault="00973F63" w:rsidP="00755690">
            <w:pPr>
              <w:rPr>
                <w:rFonts w:ascii="Cambria" w:hAnsi="Cambria"/>
                <w:sz w:val="24"/>
                <w:szCs w:val="24"/>
              </w:rPr>
            </w:pPr>
            <w:r w:rsidRPr="00755690">
              <w:rPr>
                <w:rFonts w:ascii="Cambria" w:hAnsi="Cambria"/>
                <w:sz w:val="24"/>
                <w:szCs w:val="24"/>
              </w:rPr>
              <w:t>5.</w:t>
            </w:r>
          </w:p>
        </w:tc>
        <w:tc>
          <w:tcPr>
            <w:tcW w:w="3655" w:type="dxa"/>
            <w:shd w:val="clear" w:color="auto" w:fill="auto"/>
          </w:tcPr>
          <w:p w:rsidR="00973F63" w:rsidRPr="003601E5" w:rsidRDefault="00973F63" w:rsidP="00755690">
            <w:pPr>
              <w:pStyle w:val="proc"/>
              <w:numPr>
                <w:ilvl w:val="0"/>
                <w:numId w:val="0"/>
              </w:numPr>
              <w:rPr>
                <w:rFonts w:ascii="Cambria" w:hAnsi="Cambria" w:cs="Arial"/>
                <w:color w:val="000000" w:themeColor="text1"/>
                <w:sz w:val="24"/>
                <w:szCs w:val="24"/>
              </w:rPr>
            </w:pPr>
            <w:r w:rsidRPr="003601E5">
              <w:rPr>
                <w:rFonts w:ascii="Cambria" w:hAnsi="Cambria" w:cs="Arial"/>
                <w:color w:val="000000" w:themeColor="text1"/>
                <w:sz w:val="24"/>
                <w:szCs w:val="24"/>
              </w:rPr>
              <w:t>The user enter log in button.</w:t>
            </w:r>
          </w:p>
        </w:tc>
        <w:tc>
          <w:tcPr>
            <w:tcW w:w="4625" w:type="dxa"/>
            <w:shd w:val="clear" w:color="auto" w:fill="auto"/>
          </w:tcPr>
          <w:p w:rsidR="00973F63" w:rsidRPr="003601E5" w:rsidRDefault="00973F63" w:rsidP="00755690">
            <w:pPr>
              <w:pStyle w:val="bp"/>
              <w:rPr>
                <w:rFonts w:ascii="Cambria" w:hAnsi="Cambria" w:cs="Arial"/>
                <w:color w:val="000000" w:themeColor="text1"/>
                <w:sz w:val="24"/>
                <w:szCs w:val="24"/>
              </w:rPr>
            </w:pPr>
            <w:r w:rsidRPr="003601E5">
              <w:rPr>
                <w:rFonts w:ascii="Cambria" w:hAnsi="Cambria" w:cs="Arial"/>
                <w:color w:val="000000" w:themeColor="text1"/>
                <w:sz w:val="24"/>
                <w:szCs w:val="24"/>
              </w:rPr>
              <w:t>The user successfully logged into the system and user name displayed on the main page.</w:t>
            </w:r>
          </w:p>
        </w:tc>
        <w:tc>
          <w:tcPr>
            <w:tcW w:w="810" w:type="dxa"/>
          </w:tcPr>
          <w:p w:rsidR="00973F63" w:rsidRPr="00755690" w:rsidRDefault="00973F63" w:rsidP="00755690">
            <w:pPr>
              <w:rPr>
                <w:rFonts w:ascii="Cambria" w:hAnsi="Cambria"/>
                <w:sz w:val="24"/>
                <w:szCs w:val="24"/>
              </w:rPr>
            </w:pPr>
            <w:r w:rsidRPr="00755690">
              <w:rPr>
                <w:rFonts w:ascii="Cambria" w:hAnsi="Cambria" w:cs="Arial"/>
                <w:color w:val="000000" w:themeColor="text1"/>
                <w:sz w:val="24"/>
                <w:szCs w:val="24"/>
              </w:rPr>
              <w:t>P</w:t>
            </w:r>
          </w:p>
        </w:tc>
        <w:tc>
          <w:tcPr>
            <w:tcW w:w="1080" w:type="dxa"/>
          </w:tcPr>
          <w:p w:rsidR="00973F63" w:rsidRPr="00755690" w:rsidRDefault="00973F63" w:rsidP="00755690">
            <w:pPr>
              <w:pStyle w:val="RowHeadings"/>
              <w:spacing w:before="80" w:after="80"/>
              <w:rPr>
                <w:rFonts w:ascii="Cambria" w:hAnsi="Cambria" w:cs="Arial"/>
                <w:color w:val="000000" w:themeColor="text1"/>
                <w:sz w:val="24"/>
                <w:szCs w:val="24"/>
              </w:rPr>
            </w:pPr>
          </w:p>
        </w:tc>
      </w:tr>
      <w:tr w:rsidR="00973F63" w:rsidRPr="00755690" w:rsidTr="0016671F">
        <w:tc>
          <w:tcPr>
            <w:tcW w:w="900" w:type="dxa"/>
          </w:tcPr>
          <w:p w:rsidR="00973F63" w:rsidRPr="00755690" w:rsidRDefault="00973F63" w:rsidP="00755690">
            <w:pPr>
              <w:rPr>
                <w:rFonts w:ascii="Cambria" w:hAnsi="Cambria"/>
                <w:sz w:val="24"/>
                <w:szCs w:val="24"/>
              </w:rPr>
            </w:pPr>
            <w:r w:rsidRPr="00755690">
              <w:rPr>
                <w:rFonts w:ascii="Cambria" w:hAnsi="Cambria"/>
                <w:sz w:val="24"/>
                <w:szCs w:val="24"/>
              </w:rPr>
              <w:t>6.</w:t>
            </w:r>
          </w:p>
        </w:tc>
        <w:tc>
          <w:tcPr>
            <w:tcW w:w="3655" w:type="dxa"/>
            <w:shd w:val="clear" w:color="auto" w:fill="auto"/>
          </w:tcPr>
          <w:p w:rsidR="00973F63" w:rsidRPr="003601E5" w:rsidRDefault="00973F63" w:rsidP="00755690">
            <w:pPr>
              <w:pStyle w:val="proc"/>
              <w:numPr>
                <w:ilvl w:val="0"/>
                <w:numId w:val="0"/>
              </w:numPr>
              <w:rPr>
                <w:rFonts w:ascii="Cambria" w:hAnsi="Cambria" w:cs="Arial"/>
                <w:color w:val="000000" w:themeColor="text1"/>
                <w:sz w:val="24"/>
                <w:szCs w:val="24"/>
              </w:rPr>
            </w:pPr>
            <w:r w:rsidRPr="003601E5">
              <w:rPr>
                <w:rFonts w:ascii="Cambria" w:hAnsi="Cambria" w:cs="Arial"/>
                <w:color w:val="000000" w:themeColor="text1"/>
                <w:sz w:val="24"/>
                <w:szCs w:val="24"/>
              </w:rPr>
              <w:t>The user click log out button.</w:t>
            </w:r>
          </w:p>
        </w:tc>
        <w:tc>
          <w:tcPr>
            <w:tcW w:w="4625" w:type="dxa"/>
            <w:shd w:val="clear" w:color="auto" w:fill="auto"/>
          </w:tcPr>
          <w:p w:rsidR="00973F63" w:rsidRPr="003601E5" w:rsidRDefault="00973F63" w:rsidP="00755690">
            <w:pPr>
              <w:pStyle w:val="bp"/>
              <w:rPr>
                <w:rFonts w:ascii="Cambria" w:hAnsi="Cambria" w:cs="Arial"/>
                <w:color w:val="000000" w:themeColor="text1"/>
                <w:sz w:val="24"/>
                <w:szCs w:val="24"/>
              </w:rPr>
            </w:pPr>
            <w:r w:rsidRPr="003601E5">
              <w:rPr>
                <w:rFonts w:ascii="Cambria" w:hAnsi="Cambria" w:cs="Arial"/>
                <w:color w:val="000000" w:themeColor="text1"/>
                <w:sz w:val="24"/>
                <w:szCs w:val="24"/>
              </w:rPr>
              <w:t>System display main page.</w:t>
            </w:r>
          </w:p>
        </w:tc>
        <w:tc>
          <w:tcPr>
            <w:tcW w:w="810" w:type="dxa"/>
          </w:tcPr>
          <w:p w:rsidR="00973F63" w:rsidRPr="00755690" w:rsidRDefault="00973F63" w:rsidP="00755690">
            <w:pPr>
              <w:rPr>
                <w:rFonts w:ascii="Cambria" w:hAnsi="Cambria"/>
                <w:sz w:val="24"/>
                <w:szCs w:val="24"/>
              </w:rPr>
            </w:pPr>
            <w:r w:rsidRPr="00755690">
              <w:rPr>
                <w:rFonts w:ascii="Cambria" w:hAnsi="Cambria" w:cs="Arial"/>
                <w:color w:val="000000" w:themeColor="text1"/>
                <w:sz w:val="24"/>
                <w:szCs w:val="24"/>
              </w:rPr>
              <w:t>P</w:t>
            </w:r>
          </w:p>
        </w:tc>
        <w:tc>
          <w:tcPr>
            <w:tcW w:w="1080" w:type="dxa"/>
          </w:tcPr>
          <w:p w:rsidR="00973F63" w:rsidRPr="00755690" w:rsidRDefault="00973F63" w:rsidP="00755690">
            <w:pPr>
              <w:pStyle w:val="RowHeadings"/>
              <w:spacing w:before="80" w:after="80"/>
              <w:rPr>
                <w:rFonts w:ascii="Cambria" w:hAnsi="Cambria" w:cs="Arial"/>
                <w:color w:val="000000" w:themeColor="text1"/>
                <w:sz w:val="24"/>
                <w:szCs w:val="24"/>
              </w:rPr>
            </w:pPr>
          </w:p>
        </w:tc>
      </w:tr>
      <w:tr w:rsidR="00973F63" w:rsidRPr="00755690" w:rsidTr="0016671F">
        <w:tc>
          <w:tcPr>
            <w:tcW w:w="900" w:type="dxa"/>
          </w:tcPr>
          <w:p w:rsidR="00973F63" w:rsidRPr="00755690" w:rsidRDefault="00973F63" w:rsidP="00755690">
            <w:pPr>
              <w:rPr>
                <w:rFonts w:ascii="Cambria" w:hAnsi="Cambria"/>
                <w:sz w:val="24"/>
                <w:szCs w:val="24"/>
              </w:rPr>
            </w:pPr>
            <w:r w:rsidRPr="00755690">
              <w:rPr>
                <w:rFonts w:ascii="Cambria" w:hAnsi="Cambria"/>
                <w:sz w:val="24"/>
                <w:szCs w:val="24"/>
              </w:rPr>
              <w:t>7.</w:t>
            </w:r>
          </w:p>
        </w:tc>
        <w:tc>
          <w:tcPr>
            <w:tcW w:w="3655" w:type="dxa"/>
            <w:shd w:val="clear" w:color="auto" w:fill="auto"/>
          </w:tcPr>
          <w:p w:rsidR="00973F63" w:rsidRPr="003601E5" w:rsidRDefault="00973F63" w:rsidP="00755690">
            <w:pPr>
              <w:pStyle w:val="proc"/>
              <w:numPr>
                <w:ilvl w:val="0"/>
                <w:numId w:val="0"/>
              </w:numPr>
              <w:rPr>
                <w:rFonts w:ascii="Cambria" w:hAnsi="Cambria" w:cs="Arial"/>
                <w:color w:val="000000" w:themeColor="text1"/>
                <w:sz w:val="24"/>
                <w:szCs w:val="24"/>
              </w:rPr>
            </w:pPr>
            <w:r w:rsidRPr="003601E5">
              <w:rPr>
                <w:rFonts w:ascii="Cambria" w:hAnsi="Cambria" w:cs="Arial"/>
                <w:color w:val="000000" w:themeColor="text1"/>
                <w:sz w:val="24"/>
                <w:szCs w:val="24"/>
              </w:rPr>
              <w:t>The user click the login button.</w:t>
            </w:r>
          </w:p>
        </w:tc>
        <w:tc>
          <w:tcPr>
            <w:tcW w:w="4625" w:type="dxa"/>
            <w:shd w:val="clear" w:color="auto" w:fill="auto"/>
          </w:tcPr>
          <w:p w:rsidR="00973F63" w:rsidRPr="003601E5" w:rsidRDefault="00973F63" w:rsidP="00755690">
            <w:pPr>
              <w:pStyle w:val="bp"/>
              <w:rPr>
                <w:rFonts w:ascii="Cambria" w:hAnsi="Cambria" w:cs="Arial"/>
                <w:color w:val="000000" w:themeColor="text1"/>
                <w:sz w:val="24"/>
                <w:szCs w:val="24"/>
              </w:rPr>
            </w:pPr>
            <w:r w:rsidRPr="003601E5">
              <w:rPr>
                <w:rFonts w:ascii="Cambria" w:hAnsi="Cambria" w:cs="Arial"/>
                <w:color w:val="000000" w:themeColor="text1"/>
                <w:sz w:val="24"/>
                <w:szCs w:val="24"/>
              </w:rPr>
              <w:t>System display log in page.</w:t>
            </w:r>
          </w:p>
        </w:tc>
        <w:tc>
          <w:tcPr>
            <w:tcW w:w="810" w:type="dxa"/>
          </w:tcPr>
          <w:p w:rsidR="00973F63" w:rsidRPr="00755690" w:rsidRDefault="00973F63" w:rsidP="00755690">
            <w:pPr>
              <w:rPr>
                <w:rFonts w:ascii="Cambria" w:hAnsi="Cambria"/>
                <w:sz w:val="24"/>
                <w:szCs w:val="24"/>
              </w:rPr>
            </w:pPr>
            <w:r w:rsidRPr="00755690">
              <w:rPr>
                <w:rFonts w:ascii="Cambria" w:hAnsi="Cambria" w:cs="Arial"/>
                <w:color w:val="000000" w:themeColor="text1"/>
                <w:sz w:val="24"/>
                <w:szCs w:val="24"/>
              </w:rPr>
              <w:t>P</w:t>
            </w:r>
          </w:p>
        </w:tc>
        <w:tc>
          <w:tcPr>
            <w:tcW w:w="1080" w:type="dxa"/>
          </w:tcPr>
          <w:p w:rsidR="00973F63" w:rsidRPr="00755690" w:rsidRDefault="00973F63" w:rsidP="00755690">
            <w:pPr>
              <w:pStyle w:val="RowHeadings"/>
              <w:spacing w:before="80" w:after="80"/>
              <w:rPr>
                <w:rFonts w:ascii="Cambria" w:hAnsi="Cambria" w:cs="Arial"/>
                <w:color w:val="000000" w:themeColor="text1"/>
                <w:sz w:val="24"/>
                <w:szCs w:val="24"/>
              </w:rPr>
            </w:pPr>
          </w:p>
        </w:tc>
      </w:tr>
      <w:tr w:rsidR="00973F63" w:rsidRPr="00755690" w:rsidTr="0016671F">
        <w:tc>
          <w:tcPr>
            <w:tcW w:w="900" w:type="dxa"/>
          </w:tcPr>
          <w:p w:rsidR="00973F63" w:rsidRPr="00755690" w:rsidRDefault="00973F63" w:rsidP="00755690">
            <w:pPr>
              <w:rPr>
                <w:rFonts w:ascii="Cambria" w:hAnsi="Cambria"/>
                <w:sz w:val="24"/>
                <w:szCs w:val="24"/>
              </w:rPr>
            </w:pPr>
            <w:r w:rsidRPr="00755690">
              <w:rPr>
                <w:rFonts w:ascii="Cambria" w:hAnsi="Cambria"/>
                <w:sz w:val="24"/>
                <w:szCs w:val="24"/>
              </w:rPr>
              <w:t>8.</w:t>
            </w:r>
          </w:p>
        </w:tc>
        <w:tc>
          <w:tcPr>
            <w:tcW w:w="3655" w:type="dxa"/>
            <w:shd w:val="clear" w:color="auto" w:fill="auto"/>
          </w:tcPr>
          <w:p w:rsidR="00973F63" w:rsidRPr="003601E5" w:rsidRDefault="00973F63" w:rsidP="00755690">
            <w:pPr>
              <w:pStyle w:val="proc"/>
              <w:numPr>
                <w:ilvl w:val="0"/>
                <w:numId w:val="0"/>
              </w:numPr>
              <w:rPr>
                <w:rFonts w:ascii="Cambria" w:hAnsi="Cambria" w:cs="Arial"/>
                <w:color w:val="000000" w:themeColor="text1"/>
                <w:sz w:val="24"/>
                <w:szCs w:val="24"/>
              </w:rPr>
            </w:pPr>
            <w:r w:rsidRPr="003601E5">
              <w:rPr>
                <w:rFonts w:ascii="Cambria" w:hAnsi="Cambria" w:cs="Arial"/>
                <w:color w:val="000000" w:themeColor="text1"/>
                <w:sz w:val="24"/>
                <w:szCs w:val="24"/>
              </w:rPr>
              <w:t>The user enter login name as a ”courier”.</w:t>
            </w:r>
          </w:p>
        </w:tc>
        <w:tc>
          <w:tcPr>
            <w:tcW w:w="4625" w:type="dxa"/>
            <w:shd w:val="clear" w:color="auto" w:fill="auto"/>
          </w:tcPr>
          <w:p w:rsidR="00973F63" w:rsidRPr="003601E5" w:rsidRDefault="00973F63" w:rsidP="00755690">
            <w:pPr>
              <w:pStyle w:val="bp"/>
              <w:rPr>
                <w:rFonts w:ascii="Cambria" w:hAnsi="Cambria" w:cs="Arial"/>
                <w:color w:val="000000" w:themeColor="text1"/>
                <w:sz w:val="24"/>
                <w:szCs w:val="24"/>
              </w:rPr>
            </w:pPr>
            <w:r w:rsidRPr="003601E5">
              <w:rPr>
                <w:rFonts w:ascii="Cambria" w:hAnsi="Cambria" w:cs="Arial"/>
                <w:color w:val="000000" w:themeColor="text1"/>
                <w:sz w:val="24"/>
                <w:szCs w:val="24"/>
              </w:rPr>
              <w:t>System display entered information.</w:t>
            </w:r>
          </w:p>
        </w:tc>
        <w:tc>
          <w:tcPr>
            <w:tcW w:w="810" w:type="dxa"/>
          </w:tcPr>
          <w:p w:rsidR="00973F63" w:rsidRPr="00755690" w:rsidRDefault="00973F63" w:rsidP="00755690">
            <w:pPr>
              <w:rPr>
                <w:rFonts w:ascii="Cambria" w:hAnsi="Cambria"/>
                <w:sz w:val="24"/>
                <w:szCs w:val="24"/>
              </w:rPr>
            </w:pPr>
            <w:r w:rsidRPr="00755690">
              <w:rPr>
                <w:rFonts w:ascii="Cambria" w:hAnsi="Cambria" w:cs="Arial"/>
                <w:color w:val="000000" w:themeColor="text1"/>
                <w:sz w:val="24"/>
                <w:szCs w:val="24"/>
              </w:rPr>
              <w:t>P</w:t>
            </w:r>
          </w:p>
        </w:tc>
        <w:tc>
          <w:tcPr>
            <w:tcW w:w="1080" w:type="dxa"/>
          </w:tcPr>
          <w:p w:rsidR="00973F63" w:rsidRPr="00755690" w:rsidRDefault="00973F63" w:rsidP="00755690">
            <w:pPr>
              <w:pStyle w:val="RowHeadings"/>
              <w:spacing w:before="80" w:after="80"/>
              <w:rPr>
                <w:rFonts w:ascii="Cambria" w:hAnsi="Cambria" w:cs="Arial"/>
                <w:color w:val="000000" w:themeColor="text1"/>
                <w:sz w:val="24"/>
                <w:szCs w:val="24"/>
              </w:rPr>
            </w:pPr>
          </w:p>
        </w:tc>
      </w:tr>
      <w:tr w:rsidR="00973F63" w:rsidRPr="00755690" w:rsidTr="0016671F">
        <w:tc>
          <w:tcPr>
            <w:tcW w:w="900" w:type="dxa"/>
          </w:tcPr>
          <w:p w:rsidR="00973F63" w:rsidRPr="00755690" w:rsidRDefault="00973F63" w:rsidP="00755690">
            <w:pPr>
              <w:rPr>
                <w:rFonts w:ascii="Cambria" w:hAnsi="Cambria"/>
                <w:sz w:val="24"/>
                <w:szCs w:val="24"/>
              </w:rPr>
            </w:pPr>
            <w:r w:rsidRPr="00755690">
              <w:rPr>
                <w:rFonts w:ascii="Cambria" w:hAnsi="Cambria"/>
                <w:sz w:val="24"/>
                <w:szCs w:val="24"/>
              </w:rPr>
              <w:t>9</w:t>
            </w:r>
          </w:p>
        </w:tc>
        <w:tc>
          <w:tcPr>
            <w:tcW w:w="3655" w:type="dxa"/>
            <w:shd w:val="clear" w:color="auto" w:fill="auto"/>
          </w:tcPr>
          <w:p w:rsidR="00973F63" w:rsidRPr="003601E5" w:rsidRDefault="00973F63" w:rsidP="00755690">
            <w:pPr>
              <w:pStyle w:val="proc"/>
              <w:numPr>
                <w:ilvl w:val="0"/>
                <w:numId w:val="0"/>
              </w:numPr>
              <w:rPr>
                <w:rFonts w:ascii="Cambria" w:hAnsi="Cambria" w:cs="Arial"/>
                <w:color w:val="000000" w:themeColor="text1"/>
                <w:sz w:val="24"/>
                <w:szCs w:val="24"/>
              </w:rPr>
            </w:pPr>
            <w:r w:rsidRPr="003601E5">
              <w:rPr>
                <w:rFonts w:ascii="Cambria" w:hAnsi="Cambria" w:cs="Arial"/>
                <w:color w:val="000000" w:themeColor="text1"/>
                <w:sz w:val="24"/>
                <w:szCs w:val="24"/>
              </w:rPr>
              <w:t>The user enter password as a ”123”.</w:t>
            </w:r>
          </w:p>
        </w:tc>
        <w:tc>
          <w:tcPr>
            <w:tcW w:w="4625" w:type="dxa"/>
            <w:shd w:val="clear" w:color="auto" w:fill="auto"/>
          </w:tcPr>
          <w:p w:rsidR="00973F63" w:rsidRPr="003601E5" w:rsidRDefault="00973F63" w:rsidP="00755690">
            <w:pPr>
              <w:pStyle w:val="bp"/>
              <w:rPr>
                <w:rFonts w:ascii="Cambria" w:hAnsi="Cambria" w:cs="Arial"/>
                <w:color w:val="000000" w:themeColor="text1"/>
                <w:sz w:val="24"/>
                <w:szCs w:val="24"/>
              </w:rPr>
            </w:pPr>
            <w:r w:rsidRPr="003601E5">
              <w:rPr>
                <w:rFonts w:ascii="Cambria" w:hAnsi="Cambria" w:cs="Arial"/>
                <w:color w:val="000000" w:themeColor="text1"/>
                <w:sz w:val="24"/>
                <w:szCs w:val="24"/>
              </w:rPr>
              <w:t>System display entered information.</w:t>
            </w:r>
          </w:p>
        </w:tc>
        <w:tc>
          <w:tcPr>
            <w:tcW w:w="810" w:type="dxa"/>
          </w:tcPr>
          <w:p w:rsidR="00973F63" w:rsidRPr="00755690" w:rsidRDefault="00973F63" w:rsidP="00755690">
            <w:pPr>
              <w:rPr>
                <w:rFonts w:ascii="Cambria" w:hAnsi="Cambria"/>
                <w:sz w:val="24"/>
                <w:szCs w:val="24"/>
              </w:rPr>
            </w:pPr>
            <w:r w:rsidRPr="00755690">
              <w:rPr>
                <w:rFonts w:ascii="Cambria" w:hAnsi="Cambria" w:cs="Arial"/>
                <w:color w:val="000000" w:themeColor="text1"/>
                <w:sz w:val="24"/>
                <w:szCs w:val="24"/>
              </w:rPr>
              <w:t>P</w:t>
            </w:r>
          </w:p>
        </w:tc>
        <w:tc>
          <w:tcPr>
            <w:tcW w:w="1080" w:type="dxa"/>
          </w:tcPr>
          <w:p w:rsidR="00973F63" w:rsidRPr="00755690" w:rsidRDefault="00973F63" w:rsidP="00755690">
            <w:pPr>
              <w:pStyle w:val="RowHeadings"/>
              <w:spacing w:before="80" w:after="80"/>
              <w:rPr>
                <w:rFonts w:ascii="Cambria" w:hAnsi="Cambria" w:cs="Arial"/>
                <w:color w:val="000000" w:themeColor="text1"/>
                <w:sz w:val="24"/>
                <w:szCs w:val="24"/>
              </w:rPr>
            </w:pPr>
          </w:p>
        </w:tc>
      </w:tr>
      <w:tr w:rsidR="00973F63" w:rsidRPr="00755690" w:rsidTr="0016671F">
        <w:tc>
          <w:tcPr>
            <w:tcW w:w="900" w:type="dxa"/>
          </w:tcPr>
          <w:p w:rsidR="00973F63" w:rsidRPr="00755690" w:rsidRDefault="00973F63" w:rsidP="00755690">
            <w:pPr>
              <w:rPr>
                <w:rFonts w:ascii="Cambria" w:hAnsi="Cambria"/>
                <w:sz w:val="24"/>
                <w:szCs w:val="24"/>
              </w:rPr>
            </w:pPr>
            <w:r w:rsidRPr="00755690">
              <w:rPr>
                <w:rFonts w:ascii="Cambria" w:hAnsi="Cambria"/>
                <w:sz w:val="24"/>
                <w:szCs w:val="24"/>
              </w:rPr>
              <w:lastRenderedPageBreak/>
              <w:t>10.</w:t>
            </w:r>
          </w:p>
        </w:tc>
        <w:tc>
          <w:tcPr>
            <w:tcW w:w="3655" w:type="dxa"/>
            <w:shd w:val="clear" w:color="auto" w:fill="auto"/>
          </w:tcPr>
          <w:p w:rsidR="00973F63" w:rsidRPr="003601E5" w:rsidRDefault="00973F63" w:rsidP="00755690">
            <w:pPr>
              <w:pStyle w:val="proc"/>
              <w:numPr>
                <w:ilvl w:val="0"/>
                <w:numId w:val="0"/>
              </w:numPr>
              <w:rPr>
                <w:rFonts w:ascii="Cambria" w:hAnsi="Cambria" w:cs="Arial"/>
                <w:color w:val="000000" w:themeColor="text1"/>
                <w:sz w:val="24"/>
                <w:szCs w:val="24"/>
              </w:rPr>
            </w:pPr>
            <w:r w:rsidRPr="003601E5">
              <w:rPr>
                <w:rFonts w:ascii="Cambria" w:hAnsi="Cambria" w:cs="Arial"/>
                <w:color w:val="000000" w:themeColor="text1"/>
                <w:sz w:val="24"/>
                <w:szCs w:val="24"/>
              </w:rPr>
              <w:t>The user enter log in button.</w:t>
            </w:r>
          </w:p>
        </w:tc>
        <w:tc>
          <w:tcPr>
            <w:tcW w:w="4625" w:type="dxa"/>
            <w:shd w:val="clear" w:color="auto" w:fill="auto"/>
          </w:tcPr>
          <w:p w:rsidR="00973F63" w:rsidRPr="003601E5" w:rsidRDefault="00973F63" w:rsidP="00755690">
            <w:pPr>
              <w:pStyle w:val="bp"/>
              <w:rPr>
                <w:rFonts w:ascii="Cambria" w:hAnsi="Cambria" w:cs="Arial"/>
                <w:color w:val="000000" w:themeColor="text1"/>
                <w:sz w:val="24"/>
                <w:szCs w:val="24"/>
              </w:rPr>
            </w:pPr>
            <w:r w:rsidRPr="003601E5">
              <w:rPr>
                <w:rFonts w:ascii="Cambria" w:hAnsi="Cambria" w:cs="Arial"/>
                <w:color w:val="000000" w:themeColor="text1"/>
                <w:sz w:val="24"/>
                <w:szCs w:val="24"/>
              </w:rPr>
              <w:t>The user successfully logged into the system and user name displayed on the main page.</w:t>
            </w:r>
          </w:p>
        </w:tc>
        <w:tc>
          <w:tcPr>
            <w:tcW w:w="810" w:type="dxa"/>
          </w:tcPr>
          <w:p w:rsidR="00973F63" w:rsidRPr="00755690" w:rsidRDefault="00973F63" w:rsidP="00755690">
            <w:pPr>
              <w:rPr>
                <w:rFonts w:ascii="Cambria" w:hAnsi="Cambria"/>
                <w:sz w:val="24"/>
                <w:szCs w:val="24"/>
              </w:rPr>
            </w:pPr>
            <w:r w:rsidRPr="00755690">
              <w:rPr>
                <w:rFonts w:ascii="Cambria" w:hAnsi="Cambria" w:cs="Arial"/>
                <w:color w:val="000000" w:themeColor="text1"/>
                <w:sz w:val="24"/>
                <w:szCs w:val="24"/>
              </w:rPr>
              <w:t>P</w:t>
            </w:r>
          </w:p>
        </w:tc>
        <w:tc>
          <w:tcPr>
            <w:tcW w:w="1080" w:type="dxa"/>
          </w:tcPr>
          <w:p w:rsidR="00973F63" w:rsidRPr="00755690" w:rsidRDefault="00973F63" w:rsidP="00755690">
            <w:pPr>
              <w:pStyle w:val="RowHeadings"/>
              <w:spacing w:before="80" w:after="80"/>
              <w:rPr>
                <w:rFonts w:ascii="Cambria" w:hAnsi="Cambria" w:cs="Arial"/>
                <w:color w:val="000000" w:themeColor="text1"/>
                <w:sz w:val="24"/>
                <w:szCs w:val="24"/>
              </w:rPr>
            </w:pPr>
          </w:p>
        </w:tc>
      </w:tr>
      <w:tr w:rsidR="00973F63" w:rsidRPr="00755690" w:rsidTr="0016671F">
        <w:tc>
          <w:tcPr>
            <w:tcW w:w="900" w:type="dxa"/>
          </w:tcPr>
          <w:p w:rsidR="00973F63" w:rsidRPr="00755690" w:rsidRDefault="00973F63" w:rsidP="00755690">
            <w:pPr>
              <w:rPr>
                <w:rFonts w:ascii="Cambria" w:hAnsi="Cambria"/>
                <w:sz w:val="24"/>
                <w:szCs w:val="24"/>
              </w:rPr>
            </w:pPr>
            <w:r w:rsidRPr="00755690">
              <w:rPr>
                <w:rFonts w:ascii="Cambria" w:hAnsi="Cambria"/>
                <w:sz w:val="24"/>
                <w:szCs w:val="24"/>
              </w:rPr>
              <w:t>11.</w:t>
            </w:r>
          </w:p>
        </w:tc>
        <w:tc>
          <w:tcPr>
            <w:tcW w:w="3655" w:type="dxa"/>
            <w:shd w:val="clear" w:color="auto" w:fill="auto"/>
          </w:tcPr>
          <w:p w:rsidR="00973F63" w:rsidRPr="003601E5" w:rsidRDefault="00973F63" w:rsidP="00755690">
            <w:pPr>
              <w:pStyle w:val="proc"/>
              <w:numPr>
                <w:ilvl w:val="0"/>
                <w:numId w:val="0"/>
              </w:numPr>
              <w:rPr>
                <w:rFonts w:ascii="Cambria" w:hAnsi="Cambria" w:cs="Arial"/>
                <w:color w:val="000000" w:themeColor="text1"/>
                <w:sz w:val="24"/>
                <w:szCs w:val="24"/>
              </w:rPr>
            </w:pPr>
            <w:r w:rsidRPr="003601E5">
              <w:rPr>
                <w:rFonts w:ascii="Cambria" w:hAnsi="Cambria" w:cs="Arial"/>
                <w:color w:val="000000" w:themeColor="text1"/>
                <w:sz w:val="24"/>
                <w:szCs w:val="24"/>
              </w:rPr>
              <w:t>The user click the log out button.</w:t>
            </w:r>
          </w:p>
        </w:tc>
        <w:tc>
          <w:tcPr>
            <w:tcW w:w="4625" w:type="dxa"/>
            <w:shd w:val="clear" w:color="auto" w:fill="auto"/>
          </w:tcPr>
          <w:p w:rsidR="00973F63" w:rsidRPr="003601E5" w:rsidRDefault="00973F63" w:rsidP="00755690">
            <w:pPr>
              <w:pStyle w:val="bp"/>
              <w:rPr>
                <w:rFonts w:ascii="Cambria" w:hAnsi="Cambria" w:cs="Arial"/>
                <w:color w:val="000000" w:themeColor="text1"/>
                <w:sz w:val="24"/>
                <w:szCs w:val="24"/>
              </w:rPr>
            </w:pPr>
            <w:r w:rsidRPr="003601E5">
              <w:rPr>
                <w:rFonts w:ascii="Cambria" w:hAnsi="Cambria" w:cs="Arial"/>
                <w:color w:val="000000" w:themeColor="text1"/>
                <w:sz w:val="24"/>
                <w:szCs w:val="24"/>
              </w:rPr>
              <w:t>System display main page.</w:t>
            </w:r>
          </w:p>
        </w:tc>
        <w:tc>
          <w:tcPr>
            <w:tcW w:w="810" w:type="dxa"/>
          </w:tcPr>
          <w:p w:rsidR="00973F63" w:rsidRPr="00755690" w:rsidRDefault="00973F63" w:rsidP="00755690">
            <w:pPr>
              <w:rPr>
                <w:rFonts w:ascii="Cambria" w:hAnsi="Cambria"/>
                <w:sz w:val="24"/>
                <w:szCs w:val="24"/>
              </w:rPr>
            </w:pPr>
            <w:r w:rsidRPr="00755690">
              <w:rPr>
                <w:rFonts w:ascii="Cambria" w:hAnsi="Cambria" w:cs="Arial"/>
                <w:color w:val="000000" w:themeColor="text1"/>
                <w:sz w:val="24"/>
                <w:szCs w:val="24"/>
              </w:rPr>
              <w:t>P</w:t>
            </w:r>
          </w:p>
        </w:tc>
        <w:tc>
          <w:tcPr>
            <w:tcW w:w="1080" w:type="dxa"/>
          </w:tcPr>
          <w:p w:rsidR="00973F63" w:rsidRPr="00755690" w:rsidRDefault="00973F63" w:rsidP="00755690">
            <w:pPr>
              <w:pStyle w:val="RowHeadings"/>
              <w:spacing w:before="80" w:after="80"/>
              <w:rPr>
                <w:rFonts w:ascii="Cambria" w:hAnsi="Cambria" w:cs="Arial"/>
                <w:color w:val="000000" w:themeColor="text1"/>
                <w:sz w:val="24"/>
                <w:szCs w:val="24"/>
              </w:rPr>
            </w:pPr>
          </w:p>
        </w:tc>
      </w:tr>
      <w:tr w:rsidR="00973F63" w:rsidRPr="00755690" w:rsidTr="0016671F">
        <w:tc>
          <w:tcPr>
            <w:tcW w:w="900" w:type="dxa"/>
          </w:tcPr>
          <w:p w:rsidR="00973F63" w:rsidRPr="00755690" w:rsidRDefault="00973F63" w:rsidP="00755690">
            <w:pPr>
              <w:rPr>
                <w:rFonts w:ascii="Cambria" w:hAnsi="Cambria"/>
                <w:sz w:val="24"/>
                <w:szCs w:val="24"/>
              </w:rPr>
            </w:pPr>
            <w:r w:rsidRPr="00755690">
              <w:rPr>
                <w:rFonts w:ascii="Cambria" w:hAnsi="Cambria"/>
                <w:sz w:val="24"/>
                <w:szCs w:val="24"/>
              </w:rPr>
              <w:t>12.</w:t>
            </w:r>
          </w:p>
        </w:tc>
        <w:tc>
          <w:tcPr>
            <w:tcW w:w="3655" w:type="dxa"/>
            <w:shd w:val="clear" w:color="auto" w:fill="auto"/>
          </w:tcPr>
          <w:p w:rsidR="00973F63" w:rsidRPr="003601E5" w:rsidRDefault="00973F63" w:rsidP="00755690">
            <w:pPr>
              <w:pStyle w:val="proc"/>
              <w:numPr>
                <w:ilvl w:val="0"/>
                <w:numId w:val="0"/>
              </w:numPr>
              <w:rPr>
                <w:rFonts w:ascii="Cambria" w:hAnsi="Cambria" w:cs="Arial"/>
                <w:color w:val="000000" w:themeColor="text1"/>
                <w:sz w:val="24"/>
                <w:szCs w:val="24"/>
              </w:rPr>
            </w:pPr>
            <w:r w:rsidRPr="003601E5">
              <w:rPr>
                <w:rFonts w:ascii="Cambria" w:hAnsi="Cambria" w:cs="Arial"/>
                <w:color w:val="000000" w:themeColor="text1"/>
                <w:sz w:val="24"/>
                <w:szCs w:val="24"/>
              </w:rPr>
              <w:t>The user click the login button.</w:t>
            </w:r>
          </w:p>
        </w:tc>
        <w:tc>
          <w:tcPr>
            <w:tcW w:w="4625" w:type="dxa"/>
            <w:shd w:val="clear" w:color="auto" w:fill="auto"/>
          </w:tcPr>
          <w:p w:rsidR="00973F63" w:rsidRPr="003601E5" w:rsidRDefault="00973F63" w:rsidP="00755690">
            <w:pPr>
              <w:pStyle w:val="bp"/>
              <w:rPr>
                <w:rFonts w:ascii="Cambria" w:hAnsi="Cambria" w:cs="Arial"/>
                <w:color w:val="000000" w:themeColor="text1"/>
                <w:sz w:val="24"/>
                <w:szCs w:val="24"/>
              </w:rPr>
            </w:pPr>
            <w:r w:rsidRPr="003601E5">
              <w:rPr>
                <w:rFonts w:ascii="Cambria" w:hAnsi="Cambria" w:cs="Arial"/>
                <w:color w:val="000000" w:themeColor="text1"/>
                <w:sz w:val="24"/>
                <w:szCs w:val="24"/>
              </w:rPr>
              <w:t>System display log in page.</w:t>
            </w:r>
          </w:p>
        </w:tc>
        <w:tc>
          <w:tcPr>
            <w:tcW w:w="810" w:type="dxa"/>
          </w:tcPr>
          <w:p w:rsidR="00973F63" w:rsidRPr="00755690" w:rsidRDefault="00973F63" w:rsidP="00755690">
            <w:pPr>
              <w:rPr>
                <w:rFonts w:ascii="Cambria" w:hAnsi="Cambria"/>
                <w:sz w:val="24"/>
                <w:szCs w:val="24"/>
              </w:rPr>
            </w:pPr>
            <w:r w:rsidRPr="00755690">
              <w:rPr>
                <w:rFonts w:ascii="Cambria" w:hAnsi="Cambria" w:cs="Arial"/>
                <w:color w:val="000000" w:themeColor="text1"/>
                <w:sz w:val="24"/>
                <w:szCs w:val="24"/>
              </w:rPr>
              <w:t>P</w:t>
            </w:r>
          </w:p>
        </w:tc>
        <w:tc>
          <w:tcPr>
            <w:tcW w:w="1080" w:type="dxa"/>
          </w:tcPr>
          <w:p w:rsidR="00973F63" w:rsidRPr="00755690" w:rsidRDefault="00973F63" w:rsidP="00755690">
            <w:pPr>
              <w:pStyle w:val="RowHeadings"/>
              <w:spacing w:before="80" w:after="80"/>
              <w:rPr>
                <w:rFonts w:ascii="Cambria" w:hAnsi="Cambria" w:cs="Arial"/>
                <w:color w:val="000000" w:themeColor="text1"/>
                <w:sz w:val="24"/>
                <w:szCs w:val="24"/>
              </w:rPr>
            </w:pPr>
          </w:p>
        </w:tc>
      </w:tr>
      <w:tr w:rsidR="00973F63" w:rsidRPr="00755690" w:rsidTr="0016671F">
        <w:tc>
          <w:tcPr>
            <w:tcW w:w="900" w:type="dxa"/>
          </w:tcPr>
          <w:p w:rsidR="00973F63" w:rsidRPr="00755690" w:rsidRDefault="00973F63" w:rsidP="00755690">
            <w:pPr>
              <w:rPr>
                <w:rFonts w:ascii="Cambria" w:hAnsi="Cambria"/>
                <w:sz w:val="24"/>
                <w:szCs w:val="24"/>
              </w:rPr>
            </w:pPr>
            <w:r w:rsidRPr="00755690">
              <w:rPr>
                <w:rFonts w:ascii="Cambria" w:hAnsi="Cambria"/>
                <w:sz w:val="24"/>
                <w:szCs w:val="24"/>
              </w:rPr>
              <w:t>13.</w:t>
            </w:r>
          </w:p>
        </w:tc>
        <w:tc>
          <w:tcPr>
            <w:tcW w:w="3655" w:type="dxa"/>
            <w:shd w:val="clear" w:color="auto" w:fill="auto"/>
          </w:tcPr>
          <w:p w:rsidR="00973F63" w:rsidRPr="003601E5" w:rsidRDefault="00973F63" w:rsidP="00755690">
            <w:pPr>
              <w:pStyle w:val="proc"/>
              <w:numPr>
                <w:ilvl w:val="0"/>
                <w:numId w:val="0"/>
              </w:numPr>
              <w:rPr>
                <w:rFonts w:ascii="Cambria" w:hAnsi="Cambria" w:cs="Arial"/>
                <w:color w:val="000000" w:themeColor="text1"/>
                <w:sz w:val="24"/>
                <w:szCs w:val="24"/>
              </w:rPr>
            </w:pPr>
            <w:r w:rsidRPr="003601E5">
              <w:rPr>
                <w:rFonts w:ascii="Cambria" w:hAnsi="Cambria" w:cs="Arial"/>
                <w:color w:val="000000" w:themeColor="text1"/>
                <w:sz w:val="24"/>
                <w:szCs w:val="24"/>
              </w:rPr>
              <w:t>The user enter login name as a ”store manager”.</w:t>
            </w:r>
          </w:p>
        </w:tc>
        <w:tc>
          <w:tcPr>
            <w:tcW w:w="4625" w:type="dxa"/>
            <w:shd w:val="clear" w:color="auto" w:fill="auto"/>
          </w:tcPr>
          <w:p w:rsidR="00973F63" w:rsidRPr="003601E5" w:rsidRDefault="00973F63" w:rsidP="00755690">
            <w:pPr>
              <w:pStyle w:val="bp"/>
              <w:rPr>
                <w:rFonts w:ascii="Cambria" w:hAnsi="Cambria" w:cs="Arial"/>
                <w:color w:val="000000" w:themeColor="text1"/>
                <w:sz w:val="24"/>
                <w:szCs w:val="24"/>
              </w:rPr>
            </w:pPr>
            <w:r w:rsidRPr="003601E5">
              <w:rPr>
                <w:rFonts w:ascii="Cambria" w:hAnsi="Cambria" w:cs="Arial"/>
                <w:color w:val="000000" w:themeColor="text1"/>
                <w:sz w:val="24"/>
                <w:szCs w:val="24"/>
              </w:rPr>
              <w:t>System display entered information.</w:t>
            </w:r>
          </w:p>
        </w:tc>
        <w:tc>
          <w:tcPr>
            <w:tcW w:w="810" w:type="dxa"/>
          </w:tcPr>
          <w:p w:rsidR="00973F63" w:rsidRPr="00755690" w:rsidRDefault="00973F63" w:rsidP="00755690">
            <w:pPr>
              <w:rPr>
                <w:rFonts w:ascii="Cambria" w:hAnsi="Cambria"/>
                <w:sz w:val="24"/>
                <w:szCs w:val="24"/>
              </w:rPr>
            </w:pPr>
            <w:r w:rsidRPr="00755690">
              <w:rPr>
                <w:rFonts w:ascii="Cambria" w:hAnsi="Cambria" w:cs="Arial"/>
                <w:color w:val="000000" w:themeColor="text1"/>
                <w:sz w:val="24"/>
                <w:szCs w:val="24"/>
              </w:rPr>
              <w:t>P</w:t>
            </w:r>
          </w:p>
        </w:tc>
        <w:tc>
          <w:tcPr>
            <w:tcW w:w="1080" w:type="dxa"/>
          </w:tcPr>
          <w:p w:rsidR="00973F63" w:rsidRPr="00755690" w:rsidRDefault="00973F63" w:rsidP="00755690">
            <w:pPr>
              <w:pStyle w:val="RowHeadings"/>
              <w:spacing w:before="80" w:after="80"/>
              <w:rPr>
                <w:rFonts w:ascii="Cambria" w:hAnsi="Cambria" w:cs="Arial"/>
                <w:color w:val="000000" w:themeColor="text1"/>
                <w:sz w:val="24"/>
                <w:szCs w:val="24"/>
              </w:rPr>
            </w:pPr>
          </w:p>
        </w:tc>
      </w:tr>
      <w:tr w:rsidR="00973F63" w:rsidRPr="00755690" w:rsidTr="0016671F">
        <w:tc>
          <w:tcPr>
            <w:tcW w:w="900" w:type="dxa"/>
          </w:tcPr>
          <w:p w:rsidR="00973F63" w:rsidRPr="00755690" w:rsidRDefault="00973F63" w:rsidP="00755690">
            <w:pPr>
              <w:rPr>
                <w:rFonts w:ascii="Cambria" w:hAnsi="Cambria"/>
                <w:sz w:val="24"/>
                <w:szCs w:val="24"/>
              </w:rPr>
            </w:pPr>
            <w:r w:rsidRPr="00755690">
              <w:rPr>
                <w:rFonts w:ascii="Cambria" w:hAnsi="Cambria"/>
                <w:sz w:val="24"/>
                <w:szCs w:val="24"/>
              </w:rPr>
              <w:t>14.</w:t>
            </w:r>
          </w:p>
        </w:tc>
        <w:tc>
          <w:tcPr>
            <w:tcW w:w="3655" w:type="dxa"/>
            <w:shd w:val="clear" w:color="auto" w:fill="auto"/>
          </w:tcPr>
          <w:p w:rsidR="00973F63" w:rsidRPr="003601E5" w:rsidRDefault="00973F63" w:rsidP="00755690">
            <w:pPr>
              <w:pStyle w:val="proc"/>
              <w:numPr>
                <w:ilvl w:val="0"/>
                <w:numId w:val="0"/>
              </w:numPr>
              <w:rPr>
                <w:rFonts w:ascii="Cambria" w:hAnsi="Cambria" w:cs="Arial"/>
                <w:color w:val="000000" w:themeColor="text1"/>
                <w:sz w:val="24"/>
                <w:szCs w:val="24"/>
              </w:rPr>
            </w:pPr>
            <w:r w:rsidRPr="003601E5">
              <w:rPr>
                <w:rFonts w:ascii="Cambria" w:hAnsi="Cambria" w:cs="Arial"/>
                <w:color w:val="000000" w:themeColor="text1"/>
                <w:sz w:val="24"/>
                <w:szCs w:val="24"/>
              </w:rPr>
              <w:t>The user enter password as a ”123”.</w:t>
            </w:r>
          </w:p>
        </w:tc>
        <w:tc>
          <w:tcPr>
            <w:tcW w:w="4625" w:type="dxa"/>
            <w:shd w:val="clear" w:color="auto" w:fill="auto"/>
          </w:tcPr>
          <w:p w:rsidR="00973F63" w:rsidRPr="003601E5" w:rsidRDefault="00973F63" w:rsidP="00755690">
            <w:pPr>
              <w:pStyle w:val="bp"/>
              <w:rPr>
                <w:rFonts w:ascii="Cambria" w:hAnsi="Cambria" w:cs="Arial"/>
                <w:color w:val="000000" w:themeColor="text1"/>
                <w:sz w:val="24"/>
                <w:szCs w:val="24"/>
              </w:rPr>
            </w:pPr>
            <w:r w:rsidRPr="003601E5">
              <w:rPr>
                <w:rFonts w:ascii="Cambria" w:hAnsi="Cambria" w:cs="Arial"/>
                <w:color w:val="000000" w:themeColor="text1"/>
                <w:sz w:val="24"/>
                <w:szCs w:val="24"/>
              </w:rPr>
              <w:t>System display entered information.</w:t>
            </w:r>
          </w:p>
        </w:tc>
        <w:tc>
          <w:tcPr>
            <w:tcW w:w="810" w:type="dxa"/>
          </w:tcPr>
          <w:p w:rsidR="00973F63" w:rsidRPr="00755690" w:rsidRDefault="00973F63" w:rsidP="00755690">
            <w:pPr>
              <w:rPr>
                <w:rFonts w:ascii="Cambria" w:hAnsi="Cambria"/>
                <w:sz w:val="24"/>
                <w:szCs w:val="24"/>
              </w:rPr>
            </w:pPr>
            <w:r w:rsidRPr="00755690">
              <w:rPr>
                <w:rFonts w:ascii="Cambria" w:hAnsi="Cambria" w:cs="Arial"/>
                <w:color w:val="000000" w:themeColor="text1"/>
                <w:sz w:val="24"/>
                <w:szCs w:val="24"/>
              </w:rPr>
              <w:t>P</w:t>
            </w:r>
          </w:p>
        </w:tc>
        <w:tc>
          <w:tcPr>
            <w:tcW w:w="1080" w:type="dxa"/>
          </w:tcPr>
          <w:p w:rsidR="00973F63" w:rsidRPr="00755690" w:rsidRDefault="00973F63" w:rsidP="00755690">
            <w:pPr>
              <w:pStyle w:val="RowHeadings"/>
              <w:spacing w:before="80" w:after="80"/>
              <w:rPr>
                <w:rFonts w:ascii="Cambria" w:hAnsi="Cambria" w:cs="Arial"/>
                <w:color w:val="000000" w:themeColor="text1"/>
                <w:sz w:val="24"/>
                <w:szCs w:val="24"/>
              </w:rPr>
            </w:pPr>
          </w:p>
        </w:tc>
      </w:tr>
      <w:tr w:rsidR="00973F63" w:rsidRPr="00755690" w:rsidTr="0016671F">
        <w:tc>
          <w:tcPr>
            <w:tcW w:w="900" w:type="dxa"/>
          </w:tcPr>
          <w:p w:rsidR="00973F63" w:rsidRPr="00755690" w:rsidRDefault="00973F63" w:rsidP="00755690">
            <w:pPr>
              <w:rPr>
                <w:rFonts w:ascii="Cambria" w:hAnsi="Cambria"/>
                <w:sz w:val="24"/>
                <w:szCs w:val="24"/>
              </w:rPr>
            </w:pPr>
            <w:r w:rsidRPr="00755690">
              <w:rPr>
                <w:rFonts w:ascii="Cambria" w:hAnsi="Cambria"/>
                <w:sz w:val="24"/>
                <w:szCs w:val="24"/>
              </w:rPr>
              <w:t>15.</w:t>
            </w:r>
          </w:p>
        </w:tc>
        <w:tc>
          <w:tcPr>
            <w:tcW w:w="3655" w:type="dxa"/>
            <w:shd w:val="clear" w:color="auto" w:fill="auto"/>
          </w:tcPr>
          <w:p w:rsidR="00973F63" w:rsidRPr="003601E5" w:rsidRDefault="00973F63" w:rsidP="00755690">
            <w:pPr>
              <w:pStyle w:val="proc"/>
              <w:numPr>
                <w:ilvl w:val="0"/>
                <w:numId w:val="0"/>
              </w:numPr>
              <w:rPr>
                <w:rFonts w:ascii="Cambria" w:hAnsi="Cambria" w:cs="Arial"/>
                <w:color w:val="000000" w:themeColor="text1"/>
                <w:sz w:val="24"/>
                <w:szCs w:val="24"/>
              </w:rPr>
            </w:pPr>
            <w:r w:rsidRPr="003601E5">
              <w:rPr>
                <w:rFonts w:ascii="Cambria" w:hAnsi="Cambria" w:cs="Arial"/>
                <w:color w:val="000000" w:themeColor="text1"/>
                <w:sz w:val="24"/>
                <w:szCs w:val="24"/>
              </w:rPr>
              <w:t>The user enter log in button.</w:t>
            </w:r>
          </w:p>
        </w:tc>
        <w:tc>
          <w:tcPr>
            <w:tcW w:w="4625" w:type="dxa"/>
            <w:shd w:val="clear" w:color="auto" w:fill="auto"/>
          </w:tcPr>
          <w:p w:rsidR="00973F63" w:rsidRPr="003601E5" w:rsidRDefault="00973F63" w:rsidP="00755690">
            <w:pPr>
              <w:pStyle w:val="bp"/>
              <w:rPr>
                <w:rFonts w:ascii="Cambria" w:hAnsi="Cambria" w:cs="Arial"/>
                <w:color w:val="000000" w:themeColor="text1"/>
                <w:sz w:val="24"/>
                <w:szCs w:val="24"/>
              </w:rPr>
            </w:pPr>
            <w:r w:rsidRPr="003601E5">
              <w:rPr>
                <w:rFonts w:ascii="Cambria" w:hAnsi="Cambria" w:cs="Arial"/>
                <w:color w:val="000000" w:themeColor="text1"/>
                <w:sz w:val="24"/>
                <w:szCs w:val="24"/>
              </w:rPr>
              <w:t>The user successfully logged into the system and user name displayed on the main page.</w:t>
            </w:r>
          </w:p>
        </w:tc>
        <w:tc>
          <w:tcPr>
            <w:tcW w:w="810" w:type="dxa"/>
          </w:tcPr>
          <w:p w:rsidR="00973F63" w:rsidRPr="00755690" w:rsidRDefault="00973F63" w:rsidP="00755690">
            <w:pPr>
              <w:rPr>
                <w:rFonts w:ascii="Cambria" w:hAnsi="Cambria"/>
                <w:sz w:val="24"/>
                <w:szCs w:val="24"/>
              </w:rPr>
            </w:pPr>
            <w:r w:rsidRPr="00755690">
              <w:rPr>
                <w:rFonts w:ascii="Cambria" w:hAnsi="Cambria" w:cs="Arial"/>
                <w:color w:val="000000" w:themeColor="text1"/>
                <w:sz w:val="24"/>
                <w:szCs w:val="24"/>
              </w:rPr>
              <w:t>P</w:t>
            </w:r>
          </w:p>
        </w:tc>
        <w:tc>
          <w:tcPr>
            <w:tcW w:w="1080" w:type="dxa"/>
          </w:tcPr>
          <w:p w:rsidR="00973F63" w:rsidRPr="00755690" w:rsidRDefault="00973F63" w:rsidP="00755690">
            <w:pPr>
              <w:pStyle w:val="RowHeadings"/>
              <w:spacing w:before="80" w:after="80"/>
              <w:rPr>
                <w:rFonts w:ascii="Cambria" w:hAnsi="Cambria" w:cs="Arial"/>
                <w:color w:val="000000" w:themeColor="text1"/>
                <w:sz w:val="24"/>
                <w:szCs w:val="24"/>
              </w:rPr>
            </w:pPr>
          </w:p>
        </w:tc>
      </w:tr>
      <w:tr w:rsidR="00973F63" w:rsidRPr="00755690" w:rsidTr="0016671F">
        <w:tc>
          <w:tcPr>
            <w:tcW w:w="900" w:type="dxa"/>
          </w:tcPr>
          <w:p w:rsidR="00973F63" w:rsidRPr="00755690" w:rsidRDefault="00973F63" w:rsidP="00755690">
            <w:pPr>
              <w:rPr>
                <w:rFonts w:ascii="Cambria" w:hAnsi="Cambria"/>
                <w:sz w:val="24"/>
                <w:szCs w:val="24"/>
              </w:rPr>
            </w:pPr>
            <w:r w:rsidRPr="00755690">
              <w:rPr>
                <w:rFonts w:ascii="Cambria" w:hAnsi="Cambria"/>
                <w:sz w:val="24"/>
                <w:szCs w:val="24"/>
              </w:rPr>
              <w:t>16.</w:t>
            </w:r>
          </w:p>
        </w:tc>
        <w:tc>
          <w:tcPr>
            <w:tcW w:w="3655" w:type="dxa"/>
            <w:shd w:val="clear" w:color="auto" w:fill="auto"/>
          </w:tcPr>
          <w:p w:rsidR="00973F63" w:rsidRPr="003601E5" w:rsidRDefault="00973F63" w:rsidP="00755690">
            <w:pPr>
              <w:pStyle w:val="proc"/>
              <w:numPr>
                <w:ilvl w:val="0"/>
                <w:numId w:val="0"/>
              </w:numPr>
              <w:rPr>
                <w:rFonts w:ascii="Cambria" w:hAnsi="Cambria" w:cs="Arial"/>
                <w:color w:val="000000" w:themeColor="text1"/>
                <w:sz w:val="24"/>
                <w:szCs w:val="24"/>
              </w:rPr>
            </w:pPr>
            <w:r w:rsidRPr="003601E5">
              <w:rPr>
                <w:rFonts w:ascii="Cambria" w:hAnsi="Cambria" w:cs="Arial"/>
                <w:color w:val="000000" w:themeColor="text1"/>
                <w:sz w:val="24"/>
                <w:szCs w:val="24"/>
              </w:rPr>
              <w:t>The user click the log out button.</w:t>
            </w:r>
          </w:p>
        </w:tc>
        <w:tc>
          <w:tcPr>
            <w:tcW w:w="4625" w:type="dxa"/>
            <w:shd w:val="clear" w:color="auto" w:fill="auto"/>
          </w:tcPr>
          <w:p w:rsidR="00973F63" w:rsidRPr="003601E5" w:rsidRDefault="00973F63" w:rsidP="00755690">
            <w:pPr>
              <w:pStyle w:val="bp"/>
              <w:rPr>
                <w:rFonts w:ascii="Cambria" w:hAnsi="Cambria" w:cs="Arial"/>
                <w:color w:val="000000" w:themeColor="text1"/>
                <w:sz w:val="24"/>
                <w:szCs w:val="24"/>
              </w:rPr>
            </w:pPr>
            <w:r w:rsidRPr="003601E5">
              <w:rPr>
                <w:rFonts w:ascii="Cambria" w:hAnsi="Cambria" w:cs="Arial"/>
                <w:color w:val="000000" w:themeColor="text1"/>
                <w:sz w:val="24"/>
                <w:szCs w:val="24"/>
              </w:rPr>
              <w:t>System display main page.</w:t>
            </w:r>
          </w:p>
        </w:tc>
        <w:tc>
          <w:tcPr>
            <w:tcW w:w="810" w:type="dxa"/>
          </w:tcPr>
          <w:p w:rsidR="00973F63" w:rsidRPr="00755690" w:rsidRDefault="00973F63" w:rsidP="00755690">
            <w:pPr>
              <w:rPr>
                <w:rFonts w:ascii="Cambria" w:hAnsi="Cambria"/>
                <w:sz w:val="24"/>
                <w:szCs w:val="24"/>
              </w:rPr>
            </w:pPr>
            <w:r w:rsidRPr="00755690">
              <w:rPr>
                <w:rFonts w:ascii="Cambria" w:hAnsi="Cambria" w:cs="Arial"/>
                <w:color w:val="000000" w:themeColor="text1"/>
                <w:sz w:val="24"/>
                <w:szCs w:val="24"/>
              </w:rPr>
              <w:t>P</w:t>
            </w:r>
          </w:p>
        </w:tc>
        <w:tc>
          <w:tcPr>
            <w:tcW w:w="1080" w:type="dxa"/>
          </w:tcPr>
          <w:p w:rsidR="00973F63" w:rsidRPr="00755690" w:rsidRDefault="00973F63" w:rsidP="00755690">
            <w:pPr>
              <w:pStyle w:val="RowHeadings"/>
              <w:spacing w:before="80" w:after="80"/>
              <w:rPr>
                <w:rFonts w:ascii="Cambria" w:hAnsi="Cambria" w:cs="Arial"/>
                <w:color w:val="000000" w:themeColor="text1"/>
                <w:sz w:val="24"/>
                <w:szCs w:val="24"/>
              </w:rPr>
            </w:pPr>
          </w:p>
        </w:tc>
      </w:tr>
      <w:tr w:rsidR="00973F63" w:rsidRPr="00755690" w:rsidTr="0016671F">
        <w:tc>
          <w:tcPr>
            <w:tcW w:w="900" w:type="dxa"/>
          </w:tcPr>
          <w:p w:rsidR="00973F63" w:rsidRPr="00755690" w:rsidRDefault="00973F63" w:rsidP="00755690">
            <w:pPr>
              <w:rPr>
                <w:rFonts w:ascii="Cambria" w:hAnsi="Cambria"/>
                <w:sz w:val="24"/>
                <w:szCs w:val="24"/>
              </w:rPr>
            </w:pPr>
            <w:r w:rsidRPr="00755690">
              <w:rPr>
                <w:rFonts w:ascii="Cambria" w:hAnsi="Cambria"/>
                <w:sz w:val="24"/>
                <w:szCs w:val="24"/>
              </w:rPr>
              <w:t>17.</w:t>
            </w:r>
          </w:p>
        </w:tc>
        <w:tc>
          <w:tcPr>
            <w:tcW w:w="3655" w:type="dxa"/>
            <w:shd w:val="clear" w:color="auto" w:fill="auto"/>
          </w:tcPr>
          <w:p w:rsidR="00973F63" w:rsidRPr="003601E5" w:rsidRDefault="00973F63" w:rsidP="00755690">
            <w:pPr>
              <w:pStyle w:val="proc"/>
              <w:numPr>
                <w:ilvl w:val="0"/>
                <w:numId w:val="0"/>
              </w:numPr>
              <w:rPr>
                <w:rFonts w:ascii="Cambria" w:hAnsi="Cambria" w:cs="Arial"/>
                <w:color w:val="000000" w:themeColor="text1"/>
                <w:sz w:val="24"/>
                <w:szCs w:val="24"/>
              </w:rPr>
            </w:pPr>
            <w:r w:rsidRPr="003601E5">
              <w:rPr>
                <w:rFonts w:ascii="Cambria" w:hAnsi="Cambria" w:cs="Arial"/>
                <w:color w:val="000000" w:themeColor="text1"/>
                <w:sz w:val="24"/>
                <w:szCs w:val="24"/>
              </w:rPr>
              <w:t>The user enter login name as a ”test”.</w:t>
            </w:r>
          </w:p>
        </w:tc>
        <w:tc>
          <w:tcPr>
            <w:tcW w:w="4625" w:type="dxa"/>
            <w:shd w:val="clear" w:color="auto" w:fill="auto"/>
          </w:tcPr>
          <w:p w:rsidR="00973F63" w:rsidRPr="003601E5" w:rsidRDefault="00973F63" w:rsidP="00755690">
            <w:pPr>
              <w:pStyle w:val="bp"/>
              <w:rPr>
                <w:rFonts w:ascii="Cambria" w:hAnsi="Cambria" w:cs="Arial"/>
                <w:color w:val="000000" w:themeColor="text1"/>
                <w:sz w:val="24"/>
                <w:szCs w:val="24"/>
              </w:rPr>
            </w:pPr>
            <w:r w:rsidRPr="003601E5">
              <w:rPr>
                <w:rFonts w:ascii="Cambria" w:hAnsi="Cambria" w:cs="Arial"/>
                <w:color w:val="000000" w:themeColor="text1"/>
                <w:sz w:val="24"/>
                <w:szCs w:val="24"/>
              </w:rPr>
              <w:t>System display entered information.</w:t>
            </w:r>
          </w:p>
        </w:tc>
        <w:tc>
          <w:tcPr>
            <w:tcW w:w="810" w:type="dxa"/>
          </w:tcPr>
          <w:p w:rsidR="00973F63" w:rsidRPr="00755690" w:rsidRDefault="00973F63" w:rsidP="00755690">
            <w:pPr>
              <w:rPr>
                <w:rFonts w:ascii="Cambria" w:hAnsi="Cambria"/>
                <w:sz w:val="24"/>
                <w:szCs w:val="24"/>
              </w:rPr>
            </w:pPr>
            <w:r w:rsidRPr="00755690">
              <w:rPr>
                <w:rFonts w:ascii="Cambria" w:hAnsi="Cambria" w:cs="Arial"/>
                <w:color w:val="000000" w:themeColor="text1"/>
                <w:sz w:val="24"/>
                <w:szCs w:val="24"/>
              </w:rPr>
              <w:t>P</w:t>
            </w:r>
          </w:p>
        </w:tc>
        <w:tc>
          <w:tcPr>
            <w:tcW w:w="1080" w:type="dxa"/>
          </w:tcPr>
          <w:p w:rsidR="00973F63" w:rsidRPr="00755690" w:rsidRDefault="00973F63" w:rsidP="00755690">
            <w:pPr>
              <w:pStyle w:val="RowHeadings"/>
              <w:spacing w:before="80" w:after="80"/>
              <w:rPr>
                <w:rFonts w:ascii="Cambria" w:hAnsi="Cambria" w:cs="Arial"/>
                <w:color w:val="000000" w:themeColor="text1"/>
                <w:sz w:val="24"/>
                <w:szCs w:val="24"/>
              </w:rPr>
            </w:pPr>
          </w:p>
        </w:tc>
      </w:tr>
      <w:tr w:rsidR="00973F63" w:rsidRPr="00755690" w:rsidTr="0016671F">
        <w:tc>
          <w:tcPr>
            <w:tcW w:w="900" w:type="dxa"/>
          </w:tcPr>
          <w:p w:rsidR="00973F63" w:rsidRPr="00755690" w:rsidRDefault="00973F63" w:rsidP="00755690">
            <w:pPr>
              <w:rPr>
                <w:rFonts w:ascii="Cambria" w:hAnsi="Cambria"/>
                <w:sz w:val="24"/>
                <w:szCs w:val="24"/>
              </w:rPr>
            </w:pPr>
            <w:r w:rsidRPr="00755690">
              <w:rPr>
                <w:rFonts w:ascii="Cambria" w:hAnsi="Cambria"/>
                <w:sz w:val="24"/>
                <w:szCs w:val="24"/>
              </w:rPr>
              <w:t>18.</w:t>
            </w:r>
          </w:p>
        </w:tc>
        <w:tc>
          <w:tcPr>
            <w:tcW w:w="3655" w:type="dxa"/>
            <w:shd w:val="clear" w:color="auto" w:fill="auto"/>
          </w:tcPr>
          <w:p w:rsidR="00973F63" w:rsidRPr="003601E5" w:rsidRDefault="00973F63" w:rsidP="00755690">
            <w:pPr>
              <w:pStyle w:val="proc"/>
              <w:numPr>
                <w:ilvl w:val="0"/>
                <w:numId w:val="0"/>
              </w:numPr>
              <w:rPr>
                <w:rFonts w:ascii="Cambria" w:hAnsi="Cambria" w:cs="Arial"/>
                <w:color w:val="000000" w:themeColor="text1"/>
                <w:sz w:val="24"/>
                <w:szCs w:val="24"/>
              </w:rPr>
            </w:pPr>
            <w:r w:rsidRPr="003601E5">
              <w:rPr>
                <w:rFonts w:ascii="Cambria" w:hAnsi="Cambria" w:cs="Arial"/>
                <w:color w:val="000000" w:themeColor="text1"/>
                <w:sz w:val="24"/>
                <w:szCs w:val="24"/>
              </w:rPr>
              <w:t>The user enter password as a ”test”.</w:t>
            </w:r>
          </w:p>
        </w:tc>
        <w:tc>
          <w:tcPr>
            <w:tcW w:w="4625" w:type="dxa"/>
            <w:shd w:val="clear" w:color="auto" w:fill="auto"/>
          </w:tcPr>
          <w:p w:rsidR="00973F63" w:rsidRPr="003601E5" w:rsidRDefault="00973F63" w:rsidP="00755690">
            <w:pPr>
              <w:pStyle w:val="bp"/>
              <w:rPr>
                <w:rFonts w:ascii="Cambria" w:hAnsi="Cambria" w:cs="Arial"/>
                <w:color w:val="000000" w:themeColor="text1"/>
                <w:sz w:val="24"/>
                <w:szCs w:val="24"/>
              </w:rPr>
            </w:pPr>
            <w:r w:rsidRPr="003601E5">
              <w:rPr>
                <w:rFonts w:ascii="Cambria" w:hAnsi="Cambria" w:cs="Arial"/>
                <w:color w:val="000000" w:themeColor="text1"/>
                <w:sz w:val="24"/>
                <w:szCs w:val="24"/>
              </w:rPr>
              <w:t>System display entered information.</w:t>
            </w:r>
          </w:p>
        </w:tc>
        <w:tc>
          <w:tcPr>
            <w:tcW w:w="810" w:type="dxa"/>
          </w:tcPr>
          <w:p w:rsidR="00973F63" w:rsidRPr="00755690" w:rsidRDefault="00973F63" w:rsidP="00755690">
            <w:pPr>
              <w:rPr>
                <w:rFonts w:ascii="Cambria" w:hAnsi="Cambria"/>
                <w:sz w:val="24"/>
                <w:szCs w:val="24"/>
              </w:rPr>
            </w:pPr>
            <w:r w:rsidRPr="00755690">
              <w:rPr>
                <w:rFonts w:ascii="Cambria" w:hAnsi="Cambria" w:cs="Arial"/>
                <w:color w:val="000000" w:themeColor="text1"/>
                <w:sz w:val="24"/>
                <w:szCs w:val="24"/>
              </w:rPr>
              <w:t>P</w:t>
            </w:r>
          </w:p>
        </w:tc>
        <w:tc>
          <w:tcPr>
            <w:tcW w:w="1080" w:type="dxa"/>
          </w:tcPr>
          <w:p w:rsidR="00973F63" w:rsidRPr="00755690" w:rsidRDefault="00973F63" w:rsidP="00755690">
            <w:pPr>
              <w:pStyle w:val="RowHeadings"/>
              <w:spacing w:before="80" w:after="80"/>
              <w:rPr>
                <w:rFonts w:ascii="Cambria" w:hAnsi="Cambria" w:cs="Arial"/>
                <w:color w:val="000000" w:themeColor="text1"/>
                <w:sz w:val="24"/>
                <w:szCs w:val="24"/>
              </w:rPr>
            </w:pPr>
          </w:p>
        </w:tc>
      </w:tr>
      <w:tr w:rsidR="00973F63" w:rsidRPr="00755690" w:rsidTr="0016671F">
        <w:tc>
          <w:tcPr>
            <w:tcW w:w="900" w:type="dxa"/>
          </w:tcPr>
          <w:p w:rsidR="00973F63" w:rsidRPr="00755690" w:rsidRDefault="00973F63" w:rsidP="00755690">
            <w:pPr>
              <w:rPr>
                <w:rFonts w:ascii="Cambria" w:hAnsi="Cambria"/>
                <w:sz w:val="24"/>
                <w:szCs w:val="24"/>
              </w:rPr>
            </w:pPr>
            <w:r w:rsidRPr="00755690">
              <w:rPr>
                <w:rFonts w:ascii="Cambria" w:hAnsi="Cambria"/>
                <w:sz w:val="24"/>
                <w:szCs w:val="24"/>
              </w:rPr>
              <w:t>19.</w:t>
            </w:r>
          </w:p>
        </w:tc>
        <w:tc>
          <w:tcPr>
            <w:tcW w:w="3655" w:type="dxa"/>
            <w:shd w:val="clear" w:color="auto" w:fill="auto"/>
          </w:tcPr>
          <w:p w:rsidR="00973F63" w:rsidRPr="003601E5" w:rsidRDefault="00973F63" w:rsidP="00755690">
            <w:pPr>
              <w:pStyle w:val="proc"/>
              <w:numPr>
                <w:ilvl w:val="0"/>
                <w:numId w:val="0"/>
              </w:numPr>
              <w:rPr>
                <w:rFonts w:ascii="Cambria" w:hAnsi="Cambria" w:cs="Arial"/>
                <w:color w:val="000000" w:themeColor="text1"/>
                <w:sz w:val="24"/>
                <w:szCs w:val="24"/>
              </w:rPr>
            </w:pPr>
            <w:r w:rsidRPr="003601E5">
              <w:rPr>
                <w:rFonts w:ascii="Cambria" w:hAnsi="Cambria" w:cs="Arial"/>
                <w:color w:val="000000" w:themeColor="text1"/>
                <w:sz w:val="24"/>
                <w:szCs w:val="24"/>
              </w:rPr>
              <w:t>The user enter log in button.</w:t>
            </w:r>
          </w:p>
        </w:tc>
        <w:tc>
          <w:tcPr>
            <w:tcW w:w="4625" w:type="dxa"/>
            <w:shd w:val="clear" w:color="auto" w:fill="auto"/>
          </w:tcPr>
          <w:p w:rsidR="00973F63" w:rsidRPr="003601E5" w:rsidRDefault="00973F63" w:rsidP="00755690">
            <w:pPr>
              <w:pStyle w:val="bp"/>
              <w:rPr>
                <w:rFonts w:ascii="Cambria" w:hAnsi="Cambria" w:cs="Arial"/>
                <w:color w:val="000000" w:themeColor="text1"/>
                <w:sz w:val="24"/>
                <w:szCs w:val="24"/>
              </w:rPr>
            </w:pPr>
            <w:r w:rsidRPr="003601E5">
              <w:rPr>
                <w:rFonts w:ascii="Cambria" w:hAnsi="Cambria" w:cs="Arial"/>
                <w:color w:val="000000" w:themeColor="text1"/>
                <w:sz w:val="24"/>
                <w:szCs w:val="24"/>
              </w:rPr>
              <w:t>The system display login failed message.</w:t>
            </w:r>
          </w:p>
        </w:tc>
        <w:tc>
          <w:tcPr>
            <w:tcW w:w="810" w:type="dxa"/>
          </w:tcPr>
          <w:p w:rsidR="00973F63" w:rsidRPr="00755690" w:rsidRDefault="00973F63" w:rsidP="00755690">
            <w:pPr>
              <w:pStyle w:val="RowHeadings"/>
              <w:spacing w:before="80" w:after="80"/>
              <w:rPr>
                <w:rFonts w:ascii="Cambria" w:hAnsi="Cambria" w:cs="Arial"/>
                <w:color w:val="000000" w:themeColor="text1"/>
                <w:sz w:val="24"/>
                <w:szCs w:val="24"/>
              </w:rPr>
            </w:pPr>
            <w:r w:rsidRPr="00755690">
              <w:rPr>
                <w:rFonts w:ascii="Cambria" w:hAnsi="Cambria" w:cs="Arial"/>
                <w:color w:val="000000" w:themeColor="text1"/>
                <w:sz w:val="24"/>
                <w:szCs w:val="24"/>
              </w:rPr>
              <w:t>P</w:t>
            </w:r>
          </w:p>
        </w:tc>
        <w:tc>
          <w:tcPr>
            <w:tcW w:w="1080" w:type="dxa"/>
          </w:tcPr>
          <w:p w:rsidR="00973F63" w:rsidRPr="00755690" w:rsidRDefault="00973F63" w:rsidP="00755690">
            <w:pPr>
              <w:pStyle w:val="RowHeadings"/>
              <w:spacing w:before="80" w:after="80"/>
              <w:rPr>
                <w:rFonts w:ascii="Cambria" w:hAnsi="Cambria" w:cs="Arial"/>
                <w:color w:val="000000" w:themeColor="text1"/>
                <w:sz w:val="24"/>
                <w:szCs w:val="24"/>
              </w:rPr>
            </w:pPr>
          </w:p>
        </w:tc>
      </w:tr>
    </w:tbl>
    <w:p w:rsidR="00FD2AD0" w:rsidRPr="00755690" w:rsidRDefault="00FD2AD0" w:rsidP="00755690">
      <w:pPr>
        <w:rPr>
          <w:rFonts w:ascii="Cambria" w:hAnsi="Cambria"/>
          <w:sz w:val="24"/>
          <w:szCs w:val="24"/>
        </w:rPr>
      </w:pPr>
    </w:p>
    <w:p w:rsidR="00FD2AD0" w:rsidRPr="00755690" w:rsidRDefault="00FD2AD0" w:rsidP="00755690">
      <w:pPr>
        <w:rPr>
          <w:rFonts w:ascii="Cambria" w:hAnsi="Cambria"/>
          <w:sz w:val="24"/>
          <w:szCs w:val="24"/>
        </w:rPr>
      </w:pPr>
    </w:p>
    <w:tbl>
      <w:tblPr>
        <w:tblStyle w:val="TableGrid"/>
        <w:tblW w:w="10980" w:type="dxa"/>
        <w:tblInd w:w="-815" w:type="dxa"/>
        <w:tblLook w:val="01E0" w:firstRow="1" w:lastRow="1" w:firstColumn="1" w:lastColumn="1" w:noHBand="0" w:noVBand="0"/>
      </w:tblPr>
      <w:tblGrid>
        <w:gridCol w:w="2614"/>
        <w:gridCol w:w="1469"/>
        <w:gridCol w:w="1642"/>
        <w:gridCol w:w="1712"/>
        <w:gridCol w:w="1364"/>
        <w:gridCol w:w="2179"/>
      </w:tblGrid>
      <w:tr w:rsidR="003601E5" w:rsidRPr="00755690" w:rsidTr="00644299">
        <w:tc>
          <w:tcPr>
            <w:tcW w:w="10980" w:type="dxa"/>
            <w:gridSpan w:val="6"/>
            <w:tcBorders>
              <w:top w:val="single" w:sz="4" w:space="0" w:color="auto"/>
              <w:left w:val="single" w:sz="4" w:space="0" w:color="auto"/>
              <w:bottom w:val="single" w:sz="4" w:space="0" w:color="auto"/>
              <w:right w:val="single" w:sz="4" w:space="0" w:color="auto"/>
            </w:tcBorders>
            <w:shd w:val="clear" w:color="auto" w:fill="E6E6E6"/>
          </w:tcPr>
          <w:p w:rsidR="003601E5" w:rsidRPr="00755690" w:rsidRDefault="003601E5" w:rsidP="00644299">
            <w:pPr>
              <w:pStyle w:val="bp"/>
              <w:spacing w:before="0" w:after="0"/>
              <w:rPr>
                <w:rFonts w:ascii="Cambria" w:hAnsi="Cambria"/>
                <w:b/>
                <w:color w:val="000000" w:themeColor="text1"/>
                <w:sz w:val="24"/>
                <w:szCs w:val="24"/>
              </w:rPr>
            </w:pPr>
            <w:r w:rsidRPr="00755690">
              <w:rPr>
                <w:rFonts w:ascii="Cambria" w:hAnsi="Cambria"/>
                <w:b/>
                <w:color w:val="000000" w:themeColor="text1"/>
                <w:sz w:val="24"/>
                <w:szCs w:val="24"/>
              </w:rPr>
              <w:t>Test Data Table</w:t>
            </w:r>
          </w:p>
        </w:tc>
      </w:tr>
      <w:tr w:rsidR="003601E5" w:rsidRPr="00755690" w:rsidTr="00644299">
        <w:tc>
          <w:tcPr>
            <w:tcW w:w="2614" w:type="dxa"/>
            <w:tcBorders>
              <w:top w:val="single" w:sz="4" w:space="0" w:color="auto"/>
              <w:left w:val="single" w:sz="4" w:space="0" w:color="auto"/>
              <w:bottom w:val="single" w:sz="4" w:space="0" w:color="auto"/>
              <w:right w:val="single" w:sz="4" w:space="0" w:color="auto"/>
            </w:tcBorders>
            <w:shd w:val="clear" w:color="auto" w:fill="E6E6E6"/>
          </w:tcPr>
          <w:p w:rsidR="003601E5" w:rsidRPr="00755690" w:rsidRDefault="003601E5" w:rsidP="00644299">
            <w:pPr>
              <w:pStyle w:val="bp"/>
              <w:spacing w:before="0" w:after="0"/>
              <w:rPr>
                <w:rFonts w:ascii="Cambria" w:hAnsi="Cambria"/>
                <w:b/>
                <w:color w:val="000000" w:themeColor="text1"/>
                <w:sz w:val="24"/>
                <w:szCs w:val="24"/>
              </w:rPr>
            </w:pPr>
          </w:p>
        </w:tc>
        <w:tc>
          <w:tcPr>
            <w:tcW w:w="1469" w:type="dxa"/>
            <w:tcBorders>
              <w:top w:val="single" w:sz="4" w:space="0" w:color="auto"/>
              <w:left w:val="single" w:sz="4" w:space="0" w:color="auto"/>
              <w:bottom w:val="single" w:sz="4" w:space="0" w:color="auto"/>
              <w:right w:val="single" w:sz="4" w:space="0" w:color="auto"/>
            </w:tcBorders>
            <w:shd w:val="clear" w:color="auto" w:fill="E6E6E6"/>
          </w:tcPr>
          <w:p w:rsidR="003601E5" w:rsidRPr="00755690" w:rsidRDefault="003601E5" w:rsidP="00644299">
            <w:pPr>
              <w:pStyle w:val="bp"/>
              <w:spacing w:before="0" w:after="0"/>
              <w:rPr>
                <w:rFonts w:ascii="Cambria" w:hAnsi="Cambria"/>
                <w:b/>
                <w:color w:val="000000" w:themeColor="text1"/>
                <w:sz w:val="24"/>
                <w:szCs w:val="24"/>
              </w:rPr>
            </w:pPr>
            <w:r w:rsidRPr="00755690">
              <w:rPr>
                <w:rFonts w:ascii="Cambria" w:hAnsi="Cambria"/>
                <w:b/>
                <w:color w:val="000000" w:themeColor="text1"/>
                <w:sz w:val="24"/>
                <w:szCs w:val="24"/>
              </w:rPr>
              <w:t>1</w:t>
            </w:r>
          </w:p>
        </w:tc>
        <w:tc>
          <w:tcPr>
            <w:tcW w:w="1642" w:type="dxa"/>
            <w:tcBorders>
              <w:top w:val="single" w:sz="4" w:space="0" w:color="auto"/>
              <w:left w:val="single" w:sz="4" w:space="0" w:color="auto"/>
              <w:bottom w:val="single" w:sz="4" w:space="0" w:color="auto"/>
              <w:right w:val="single" w:sz="4" w:space="0" w:color="auto"/>
            </w:tcBorders>
            <w:shd w:val="clear" w:color="auto" w:fill="E6E6E6"/>
          </w:tcPr>
          <w:p w:rsidR="003601E5" w:rsidRPr="00755690" w:rsidRDefault="003601E5" w:rsidP="00644299">
            <w:pPr>
              <w:pStyle w:val="bp"/>
              <w:spacing w:before="0" w:after="0"/>
              <w:rPr>
                <w:rFonts w:ascii="Cambria" w:hAnsi="Cambria"/>
                <w:b/>
                <w:color w:val="000000" w:themeColor="text1"/>
                <w:sz w:val="24"/>
                <w:szCs w:val="24"/>
              </w:rPr>
            </w:pPr>
            <w:r w:rsidRPr="00755690">
              <w:rPr>
                <w:rFonts w:ascii="Cambria" w:hAnsi="Cambria"/>
                <w:b/>
                <w:color w:val="000000" w:themeColor="text1"/>
                <w:sz w:val="24"/>
                <w:szCs w:val="24"/>
              </w:rPr>
              <w:t>2</w:t>
            </w:r>
          </w:p>
        </w:tc>
        <w:tc>
          <w:tcPr>
            <w:tcW w:w="1712" w:type="dxa"/>
            <w:tcBorders>
              <w:top w:val="single" w:sz="4" w:space="0" w:color="auto"/>
              <w:left w:val="single" w:sz="4" w:space="0" w:color="auto"/>
              <w:bottom w:val="single" w:sz="4" w:space="0" w:color="auto"/>
              <w:right w:val="single" w:sz="4" w:space="0" w:color="auto"/>
            </w:tcBorders>
            <w:shd w:val="clear" w:color="auto" w:fill="E6E6E6"/>
          </w:tcPr>
          <w:p w:rsidR="003601E5" w:rsidRPr="00755690" w:rsidRDefault="003601E5" w:rsidP="00644299">
            <w:pPr>
              <w:pStyle w:val="bp"/>
              <w:spacing w:before="0" w:after="0"/>
              <w:rPr>
                <w:rFonts w:ascii="Cambria" w:hAnsi="Cambria"/>
                <w:b/>
                <w:color w:val="000000" w:themeColor="text1"/>
                <w:sz w:val="24"/>
                <w:szCs w:val="24"/>
              </w:rPr>
            </w:pPr>
            <w:r w:rsidRPr="00755690">
              <w:rPr>
                <w:rFonts w:ascii="Cambria" w:hAnsi="Cambria"/>
                <w:b/>
                <w:color w:val="000000" w:themeColor="text1"/>
                <w:sz w:val="24"/>
                <w:szCs w:val="24"/>
              </w:rPr>
              <w:t>3</w:t>
            </w:r>
          </w:p>
        </w:tc>
        <w:tc>
          <w:tcPr>
            <w:tcW w:w="1364" w:type="dxa"/>
            <w:tcBorders>
              <w:top w:val="single" w:sz="4" w:space="0" w:color="auto"/>
              <w:left w:val="single" w:sz="4" w:space="0" w:color="auto"/>
              <w:bottom w:val="single" w:sz="4" w:space="0" w:color="auto"/>
              <w:right w:val="single" w:sz="4" w:space="0" w:color="auto"/>
            </w:tcBorders>
            <w:shd w:val="clear" w:color="auto" w:fill="E6E6E6"/>
          </w:tcPr>
          <w:p w:rsidR="003601E5" w:rsidRPr="00755690" w:rsidRDefault="003601E5" w:rsidP="00644299">
            <w:pPr>
              <w:pStyle w:val="bp"/>
              <w:spacing w:before="0" w:after="0"/>
              <w:rPr>
                <w:rFonts w:ascii="Cambria" w:hAnsi="Cambria"/>
                <w:b/>
                <w:color w:val="000000" w:themeColor="text1"/>
                <w:sz w:val="24"/>
                <w:szCs w:val="24"/>
              </w:rPr>
            </w:pPr>
            <w:r w:rsidRPr="00755690">
              <w:rPr>
                <w:rFonts w:ascii="Cambria" w:hAnsi="Cambria"/>
                <w:b/>
                <w:color w:val="000000" w:themeColor="text1"/>
                <w:sz w:val="24"/>
                <w:szCs w:val="24"/>
              </w:rPr>
              <w:t>4</w:t>
            </w:r>
          </w:p>
        </w:tc>
        <w:tc>
          <w:tcPr>
            <w:tcW w:w="2179" w:type="dxa"/>
            <w:tcBorders>
              <w:top w:val="single" w:sz="4" w:space="0" w:color="auto"/>
              <w:left w:val="single" w:sz="4" w:space="0" w:color="auto"/>
              <w:bottom w:val="single" w:sz="4" w:space="0" w:color="auto"/>
              <w:right w:val="single" w:sz="4" w:space="0" w:color="auto"/>
            </w:tcBorders>
            <w:shd w:val="clear" w:color="auto" w:fill="E6E6E6"/>
          </w:tcPr>
          <w:p w:rsidR="003601E5" w:rsidRPr="00755690" w:rsidRDefault="003601E5" w:rsidP="00644299">
            <w:pPr>
              <w:pStyle w:val="bp"/>
              <w:spacing w:before="0" w:after="0"/>
              <w:rPr>
                <w:rFonts w:ascii="Cambria" w:hAnsi="Cambria"/>
                <w:b/>
                <w:color w:val="000000" w:themeColor="text1"/>
                <w:sz w:val="24"/>
                <w:szCs w:val="24"/>
              </w:rPr>
            </w:pPr>
            <w:r w:rsidRPr="00755690">
              <w:rPr>
                <w:rFonts w:ascii="Cambria" w:hAnsi="Cambria"/>
                <w:b/>
                <w:color w:val="000000" w:themeColor="text1"/>
                <w:sz w:val="24"/>
                <w:szCs w:val="24"/>
              </w:rPr>
              <w:t>5</w:t>
            </w:r>
          </w:p>
        </w:tc>
      </w:tr>
      <w:tr w:rsidR="003601E5" w:rsidRPr="00755690" w:rsidTr="00644299">
        <w:tc>
          <w:tcPr>
            <w:tcW w:w="2614" w:type="dxa"/>
            <w:tcBorders>
              <w:top w:val="single" w:sz="4" w:space="0" w:color="auto"/>
            </w:tcBorders>
            <w:shd w:val="clear" w:color="auto" w:fill="E0E0E0"/>
          </w:tcPr>
          <w:p w:rsidR="003601E5" w:rsidRPr="00755690" w:rsidRDefault="003601E5" w:rsidP="00644299">
            <w:pPr>
              <w:pStyle w:val="bp"/>
              <w:spacing w:before="0" w:after="0"/>
              <w:rPr>
                <w:rFonts w:ascii="Cambria" w:hAnsi="Cambria"/>
                <w:color w:val="000000" w:themeColor="text1"/>
                <w:sz w:val="24"/>
                <w:szCs w:val="24"/>
              </w:rPr>
            </w:pPr>
            <w:r>
              <w:rPr>
                <w:rFonts w:ascii="Cambria" w:hAnsi="Cambria"/>
                <w:color w:val="000000" w:themeColor="text1"/>
                <w:sz w:val="24"/>
                <w:szCs w:val="24"/>
              </w:rPr>
              <w:t>User name</w:t>
            </w:r>
          </w:p>
        </w:tc>
        <w:tc>
          <w:tcPr>
            <w:tcW w:w="1469" w:type="dxa"/>
            <w:tcBorders>
              <w:top w:val="single" w:sz="4" w:space="0" w:color="auto"/>
            </w:tcBorders>
          </w:tcPr>
          <w:p w:rsidR="003601E5" w:rsidRPr="00755690" w:rsidRDefault="003601E5" w:rsidP="00644299">
            <w:pPr>
              <w:pStyle w:val="bp"/>
              <w:spacing w:before="0" w:after="0"/>
              <w:rPr>
                <w:rFonts w:ascii="Cambria" w:hAnsi="Cambria"/>
                <w:color w:val="000000" w:themeColor="text1"/>
                <w:sz w:val="24"/>
                <w:szCs w:val="24"/>
              </w:rPr>
            </w:pPr>
            <w:r>
              <w:rPr>
                <w:rFonts w:ascii="Cambria" w:hAnsi="Cambria"/>
                <w:color w:val="000000" w:themeColor="text1"/>
                <w:sz w:val="24"/>
                <w:szCs w:val="24"/>
              </w:rPr>
              <w:t>customer</w:t>
            </w:r>
          </w:p>
        </w:tc>
        <w:tc>
          <w:tcPr>
            <w:tcW w:w="1642" w:type="dxa"/>
            <w:tcBorders>
              <w:top w:val="single" w:sz="4" w:space="0" w:color="auto"/>
            </w:tcBorders>
          </w:tcPr>
          <w:p w:rsidR="003601E5" w:rsidRPr="00755690" w:rsidRDefault="003601E5" w:rsidP="00644299">
            <w:pPr>
              <w:pStyle w:val="bp"/>
              <w:spacing w:before="0" w:after="0"/>
              <w:rPr>
                <w:rFonts w:ascii="Cambria" w:hAnsi="Cambria"/>
                <w:color w:val="000000" w:themeColor="text1"/>
                <w:sz w:val="24"/>
                <w:szCs w:val="24"/>
              </w:rPr>
            </w:pPr>
            <w:r>
              <w:rPr>
                <w:rFonts w:ascii="Cambria" w:hAnsi="Cambria"/>
                <w:color w:val="000000" w:themeColor="text1"/>
                <w:sz w:val="24"/>
                <w:szCs w:val="24"/>
              </w:rPr>
              <w:t>courier</w:t>
            </w:r>
          </w:p>
        </w:tc>
        <w:tc>
          <w:tcPr>
            <w:tcW w:w="1712" w:type="dxa"/>
            <w:tcBorders>
              <w:top w:val="single" w:sz="4" w:space="0" w:color="auto"/>
            </w:tcBorders>
          </w:tcPr>
          <w:p w:rsidR="003601E5" w:rsidRPr="00755690" w:rsidRDefault="003601E5" w:rsidP="00644299">
            <w:pPr>
              <w:pStyle w:val="bp"/>
              <w:spacing w:before="0" w:after="0"/>
              <w:rPr>
                <w:rFonts w:ascii="Cambria" w:hAnsi="Cambria"/>
                <w:color w:val="000000" w:themeColor="text1"/>
                <w:sz w:val="24"/>
                <w:szCs w:val="24"/>
              </w:rPr>
            </w:pPr>
            <w:r>
              <w:rPr>
                <w:rFonts w:ascii="Cambria" w:hAnsi="Cambria"/>
                <w:color w:val="000000" w:themeColor="text1"/>
                <w:sz w:val="24"/>
                <w:szCs w:val="24"/>
              </w:rPr>
              <w:t>storemanager</w:t>
            </w:r>
          </w:p>
        </w:tc>
        <w:tc>
          <w:tcPr>
            <w:tcW w:w="1364" w:type="dxa"/>
            <w:tcBorders>
              <w:top w:val="single" w:sz="4" w:space="0" w:color="auto"/>
            </w:tcBorders>
          </w:tcPr>
          <w:p w:rsidR="003601E5" w:rsidRPr="00755690" w:rsidRDefault="003601E5" w:rsidP="00644299">
            <w:pPr>
              <w:pStyle w:val="bp"/>
              <w:spacing w:before="0" w:after="0"/>
              <w:rPr>
                <w:rFonts w:ascii="Cambria" w:hAnsi="Cambria"/>
                <w:color w:val="000000" w:themeColor="text1"/>
                <w:sz w:val="24"/>
                <w:szCs w:val="24"/>
              </w:rPr>
            </w:pPr>
          </w:p>
        </w:tc>
        <w:tc>
          <w:tcPr>
            <w:tcW w:w="2179" w:type="dxa"/>
            <w:tcBorders>
              <w:top w:val="single" w:sz="4" w:space="0" w:color="auto"/>
            </w:tcBorders>
          </w:tcPr>
          <w:p w:rsidR="003601E5" w:rsidRPr="00755690" w:rsidRDefault="003601E5" w:rsidP="00644299">
            <w:pPr>
              <w:pStyle w:val="bp"/>
              <w:spacing w:before="0" w:after="0"/>
              <w:rPr>
                <w:rFonts w:ascii="Cambria" w:hAnsi="Cambria"/>
                <w:color w:val="000000" w:themeColor="text1"/>
                <w:sz w:val="24"/>
                <w:szCs w:val="24"/>
              </w:rPr>
            </w:pPr>
          </w:p>
        </w:tc>
      </w:tr>
      <w:tr w:rsidR="003601E5" w:rsidRPr="00755690" w:rsidTr="00644299">
        <w:tc>
          <w:tcPr>
            <w:tcW w:w="2614" w:type="dxa"/>
            <w:shd w:val="clear" w:color="auto" w:fill="E0E0E0"/>
          </w:tcPr>
          <w:p w:rsidR="003601E5" w:rsidRPr="00755690" w:rsidRDefault="003601E5" w:rsidP="00644299">
            <w:pPr>
              <w:pStyle w:val="bp"/>
              <w:spacing w:before="0" w:after="0"/>
              <w:rPr>
                <w:rFonts w:ascii="Cambria" w:hAnsi="Cambria"/>
                <w:color w:val="000000" w:themeColor="text1"/>
                <w:sz w:val="24"/>
                <w:szCs w:val="24"/>
              </w:rPr>
            </w:pPr>
            <w:r>
              <w:rPr>
                <w:rFonts w:ascii="Cambria" w:hAnsi="Cambria"/>
                <w:color w:val="000000" w:themeColor="text1"/>
                <w:sz w:val="24"/>
                <w:szCs w:val="24"/>
              </w:rPr>
              <w:t>Password</w:t>
            </w:r>
          </w:p>
        </w:tc>
        <w:tc>
          <w:tcPr>
            <w:tcW w:w="1469" w:type="dxa"/>
          </w:tcPr>
          <w:p w:rsidR="003601E5" w:rsidRPr="00755690" w:rsidRDefault="003601E5" w:rsidP="00644299">
            <w:pPr>
              <w:pStyle w:val="bp"/>
              <w:spacing w:before="0" w:after="0"/>
              <w:rPr>
                <w:rFonts w:ascii="Cambria" w:hAnsi="Cambria"/>
                <w:color w:val="000000" w:themeColor="text1"/>
                <w:sz w:val="24"/>
                <w:szCs w:val="24"/>
              </w:rPr>
            </w:pPr>
            <w:r>
              <w:rPr>
                <w:rFonts w:ascii="Cambria" w:hAnsi="Cambria"/>
                <w:color w:val="000000" w:themeColor="text1"/>
                <w:sz w:val="24"/>
                <w:szCs w:val="24"/>
              </w:rPr>
              <w:t>123</w:t>
            </w:r>
          </w:p>
        </w:tc>
        <w:tc>
          <w:tcPr>
            <w:tcW w:w="1642" w:type="dxa"/>
          </w:tcPr>
          <w:p w:rsidR="003601E5" w:rsidRPr="00755690" w:rsidRDefault="003601E5" w:rsidP="00644299">
            <w:pPr>
              <w:pStyle w:val="bp"/>
              <w:spacing w:before="0" w:after="0"/>
              <w:rPr>
                <w:rFonts w:ascii="Cambria" w:hAnsi="Cambria"/>
                <w:color w:val="000000" w:themeColor="text1"/>
                <w:sz w:val="24"/>
                <w:szCs w:val="24"/>
              </w:rPr>
            </w:pPr>
            <w:r>
              <w:rPr>
                <w:rFonts w:ascii="Cambria" w:hAnsi="Cambria"/>
                <w:color w:val="000000" w:themeColor="text1"/>
                <w:sz w:val="24"/>
                <w:szCs w:val="24"/>
              </w:rPr>
              <w:t>123</w:t>
            </w:r>
          </w:p>
        </w:tc>
        <w:tc>
          <w:tcPr>
            <w:tcW w:w="1712" w:type="dxa"/>
          </w:tcPr>
          <w:p w:rsidR="003601E5" w:rsidRPr="00755690" w:rsidRDefault="003601E5" w:rsidP="00644299">
            <w:pPr>
              <w:pStyle w:val="bp"/>
              <w:spacing w:before="0" w:after="0"/>
              <w:rPr>
                <w:rFonts w:ascii="Cambria" w:hAnsi="Cambria"/>
                <w:color w:val="000000" w:themeColor="text1"/>
                <w:sz w:val="24"/>
                <w:szCs w:val="24"/>
              </w:rPr>
            </w:pPr>
            <w:r>
              <w:rPr>
                <w:rFonts w:ascii="Cambria" w:hAnsi="Cambria"/>
                <w:color w:val="000000" w:themeColor="text1"/>
                <w:sz w:val="24"/>
                <w:szCs w:val="24"/>
              </w:rPr>
              <w:t>123</w:t>
            </w:r>
          </w:p>
        </w:tc>
        <w:tc>
          <w:tcPr>
            <w:tcW w:w="1364" w:type="dxa"/>
          </w:tcPr>
          <w:p w:rsidR="003601E5" w:rsidRPr="00755690" w:rsidRDefault="003601E5" w:rsidP="00644299">
            <w:pPr>
              <w:pStyle w:val="bp"/>
              <w:spacing w:before="0" w:after="0"/>
              <w:rPr>
                <w:rFonts w:ascii="Cambria" w:hAnsi="Cambria"/>
                <w:color w:val="000000" w:themeColor="text1"/>
                <w:sz w:val="24"/>
                <w:szCs w:val="24"/>
              </w:rPr>
            </w:pPr>
          </w:p>
        </w:tc>
        <w:tc>
          <w:tcPr>
            <w:tcW w:w="2179" w:type="dxa"/>
          </w:tcPr>
          <w:p w:rsidR="003601E5" w:rsidRPr="00755690" w:rsidRDefault="003601E5" w:rsidP="00644299">
            <w:pPr>
              <w:pStyle w:val="bp"/>
              <w:spacing w:before="0" w:after="0"/>
              <w:rPr>
                <w:rFonts w:ascii="Cambria" w:hAnsi="Cambria"/>
                <w:color w:val="000000" w:themeColor="text1"/>
                <w:sz w:val="24"/>
                <w:szCs w:val="24"/>
              </w:rPr>
            </w:pPr>
          </w:p>
        </w:tc>
      </w:tr>
    </w:tbl>
    <w:p w:rsidR="00FD2AD0" w:rsidRPr="00755690" w:rsidRDefault="00FD2AD0" w:rsidP="00755690">
      <w:pPr>
        <w:rPr>
          <w:rFonts w:ascii="Cambria" w:hAnsi="Cambria"/>
          <w:sz w:val="24"/>
          <w:szCs w:val="24"/>
        </w:rPr>
      </w:pPr>
    </w:p>
    <w:p w:rsidR="00FD2AD0" w:rsidRPr="00755690" w:rsidRDefault="00FD2AD0" w:rsidP="00755690">
      <w:pPr>
        <w:rPr>
          <w:rFonts w:ascii="Cambria" w:hAnsi="Cambria"/>
          <w:sz w:val="24"/>
          <w:szCs w:val="24"/>
        </w:rPr>
      </w:pPr>
    </w:p>
    <w:p w:rsidR="00FD2AD0" w:rsidRPr="00755690" w:rsidRDefault="00FD2AD0" w:rsidP="00755690">
      <w:pPr>
        <w:rPr>
          <w:rFonts w:ascii="Cambria" w:hAnsi="Cambria"/>
          <w:sz w:val="24"/>
          <w:szCs w:val="24"/>
        </w:rPr>
      </w:pPr>
    </w:p>
    <w:p w:rsidR="00755690" w:rsidRPr="00755690" w:rsidRDefault="00755690" w:rsidP="00755690">
      <w:pPr>
        <w:rPr>
          <w:rFonts w:ascii="Cambria" w:hAnsi="Cambria"/>
          <w:sz w:val="24"/>
          <w:szCs w:val="24"/>
        </w:rPr>
      </w:pPr>
    </w:p>
    <w:p w:rsidR="00FD2AD0" w:rsidRDefault="00FD2AD0" w:rsidP="00755690">
      <w:pPr>
        <w:rPr>
          <w:rFonts w:ascii="Cambria" w:hAnsi="Cambria"/>
          <w:sz w:val="24"/>
          <w:szCs w:val="24"/>
        </w:rPr>
      </w:pPr>
    </w:p>
    <w:p w:rsidR="003601E5" w:rsidRDefault="003601E5" w:rsidP="00755690">
      <w:pPr>
        <w:rPr>
          <w:rFonts w:ascii="Cambria" w:hAnsi="Cambria"/>
          <w:sz w:val="24"/>
          <w:szCs w:val="24"/>
        </w:rPr>
      </w:pPr>
    </w:p>
    <w:p w:rsidR="003601E5" w:rsidRDefault="003601E5" w:rsidP="00755690">
      <w:pPr>
        <w:rPr>
          <w:rFonts w:ascii="Cambria" w:hAnsi="Cambria"/>
          <w:sz w:val="24"/>
          <w:szCs w:val="24"/>
        </w:rPr>
      </w:pPr>
    </w:p>
    <w:p w:rsidR="003601E5" w:rsidRPr="00755690" w:rsidRDefault="003601E5" w:rsidP="00755690">
      <w:pPr>
        <w:rPr>
          <w:rFonts w:ascii="Cambria" w:hAnsi="Cambria"/>
          <w:sz w:val="24"/>
          <w:szCs w:val="24"/>
        </w:rPr>
      </w:pPr>
    </w:p>
    <w:tbl>
      <w:tblPr>
        <w:tblStyle w:val="TableGrid"/>
        <w:tblW w:w="11070" w:type="dxa"/>
        <w:tblInd w:w="-815" w:type="dxa"/>
        <w:tblLook w:val="04A0" w:firstRow="1" w:lastRow="0" w:firstColumn="1" w:lastColumn="0" w:noHBand="0" w:noVBand="1"/>
      </w:tblPr>
      <w:tblGrid>
        <w:gridCol w:w="900"/>
        <w:gridCol w:w="3655"/>
        <w:gridCol w:w="935"/>
        <w:gridCol w:w="3690"/>
        <w:gridCol w:w="810"/>
        <w:gridCol w:w="990"/>
        <w:gridCol w:w="90"/>
      </w:tblGrid>
      <w:tr w:rsidR="00FD2AD0" w:rsidRPr="00755690" w:rsidTr="00FD2AD0">
        <w:trPr>
          <w:gridAfter w:val="1"/>
          <w:wAfter w:w="90" w:type="dxa"/>
        </w:trPr>
        <w:tc>
          <w:tcPr>
            <w:tcW w:w="5490" w:type="dxa"/>
            <w:gridSpan w:val="3"/>
          </w:tcPr>
          <w:p w:rsidR="00FD2AD0" w:rsidRPr="00755690" w:rsidRDefault="00FD2AD0" w:rsidP="00755690">
            <w:pPr>
              <w:pStyle w:val="bp"/>
              <w:rPr>
                <w:rFonts w:ascii="Cambria" w:hAnsi="Cambria" w:cs="Arial"/>
                <w:b/>
                <w:color w:val="000000" w:themeColor="text1"/>
                <w:sz w:val="24"/>
                <w:szCs w:val="24"/>
              </w:rPr>
            </w:pPr>
            <w:r w:rsidRPr="00755690">
              <w:rPr>
                <w:rFonts w:ascii="Cambria" w:hAnsi="Cambria" w:cs="Arial"/>
                <w:b/>
                <w:color w:val="000000" w:themeColor="text1"/>
                <w:sz w:val="24"/>
                <w:szCs w:val="24"/>
              </w:rPr>
              <w:lastRenderedPageBreak/>
              <w:t>Test Name</w:t>
            </w:r>
          </w:p>
        </w:tc>
        <w:tc>
          <w:tcPr>
            <w:tcW w:w="5490" w:type="dxa"/>
            <w:gridSpan w:val="3"/>
          </w:tcPr>
          <w:p w:rsidR="00FD2AD0" w:rsidRPr="00755690" w:rsidRDefault="00FD2AD0" w:rsidP="00755690">
            <w:pPr>
              <w:pStyle w:val="bp"/>
              <w:tabs>
                <w:tab w:val="left" w:pos="5685"/>
              </w:tabs>
              <w:rPr>
                <w:rFonts w:ascii="Cambria" w:hAnsi="Cambria" w:cs="Arial"/>
                <w:color w:val="000000" w:themeColor="text1"/>
                <w:sz w:val="24"/>
                <w:szCs w:val="24"/>
              </w:rPr>
            </w:pPr>
            <w:r w:rsidRPr="00755690">
              <w:rPr>
                <w:rFonts w:ascii="Cambria" w:hAnsi="Cambria" w:cs="Arial"/>
                <w:color w:val="000000" w:themeColor="text1"/>
                <w:sz w:val="24"/>
                <w:szCs w:val="24"/>
              </w:rPr>
              <w:t>Delivery Order Use Case Test</w:t>
            </w:r>
          </w:p>
        </w:tc>
      </w:tr>
      <w:tr w:rsidR="00FD2AD0" w:rsidRPr="00755690" w:rsidTr="00FD2AD0">
        <w:trPr>
          <w:gridAfter w:val="1"/>
          <w:wAfter w:w="90" w:type="dxa"/>
        </w:trPr>
        <w:tc>
          <w:tcPr>
            <w:tcW w:w="5490" w:type="dxa"/>
            <w:gridSpan w:val="3"/>
          </w:tcPr>
          <w:p w:rsidR="00FD2AD0" w:rsidRPr="00755690" w:rsidRDefault="00FD2AD0" w:rsidP="00755690">
            <w:pPr>
              <w:pStyle w:val="bp"/>
              <w:rPr>
                <w:rFonts w:ascii="Cambria" w:hAnsi="Cambria" w:cs="Arial"/>
                <w:b/>
                <w:color w:val="000000" w:themeColor="text1"/>
                <w:sz w:val="24"/>
                <w:szCs w:val="24"/>
              </w:rPr>
            </w:pPr>
            <w:r w:rsidRPr="00755690">
              <w:rPr>
                <w:rFonts w:ascii="Cambria" w:hAnsi="Cambria" w:cs="Arial"/>
                <w:b/>
                <w:color w:val="000000" w:themeColor="text1"/>
                <w:sz w:val="24"/>
                <w:szCs w:val="24"/>
              </w:rPr>
              <w:t>Use Case Tested:</w:t>
            </w:r>
          </w:p>
        </w:tc>
        <w:tc>
          <w:tcPr>
            <w:tcW w:w="5490" w:type="dxa"/>
            <w:gridSpan w:val="3"/>
          </w:tcPr>
          <w:p w:rsidR="00FD2AD0" w:rsidRPr="00755690" w:rsidRDefault="00FD2AD0" w:rsidP="00755690">
            <w:pPr>
              <w:pStyle w:val="bp"/>
              <w:tabs>
                <w:tab w:val="left" w:pos="5685"/>
              </w:tabs>
              <w:rPr>
                <w:rFonts w:ascii="Cambria" w:hAnsi="Cambria" w:cs="Arial"/>
                <w:color w:val="000000" w:themeColor="text1"/>
                <w:sz w:val="24"/>
                <w:szCs w:val="24"/>
              </w:rPr>
            </w:pPr>
            <w:r w:rsidRPr="00755690">
              <w:rPr>
                <w:rFonts w:ascii="Cambria" w:hAnsi="Cambria" w:cs="Arial"/>
                <w:color w:val="000000" w:themeColor="text1"/>
                <w:sz w:val="24"/>
                <w:szCs w:val="24"/>
              </w:rPr>
              <w:t>UC2: Delivery Order</w:t>
            </w:r>
          </w:p>
        </w:tc>
      </w:tr>
      <w:tr w:rsidR="00FD2AD0" w:rsidRPr="00755690" w:rsidTr="00FD2AD0">
        <w:trPr>
          <w:gridAfter w:val="1"/>
          <w:wAfter w:w="90" w:type="dxa"/>
        </w:trPr>
        <w:tc>
          <w:tcPr>
            <w:tcW w:w="5490" w:type="dxa"/>
            <w:gridSpan w:val="3"/>
          </w:tcPr>
          <w:p w:rsidR="00FD2AD0" w:rsidRPr="00755690" w:rsidRDefault="00FD2AD0" w:rsidP="00755690">
            <w:pPr>
              <w:pStyle w:val="bp"/>
              <w:rPr>
                <w:rFonts w:ascii="Cambria" w:hAnsi="Cambria" w:cs="Arial"/>
                <w:b/>
                <w:color w:val="000000" w:themeColor="text1"/>
                <w:sz w:val="24"/>
                <w:szCs w:val="24"/>
              </w:rPr>
            </w:pPr>
            <w:r w:rsidRPr="00755690">
              <w:rPr>
                <w:rFonts w:ascii="Cambria" w:hAnsi="Cambria" w:cs="Arial"/>
                <w:b/>
                <w:color w:val="000000" w:themeColor="text1"/>
                <w:sz w:val="24"/>
                <w:szCs w:val="24"/>
              </w:rPr>
              <w:t>Test Description:</w:t>
            </w:r>
          </w:p>
        </w:tc>
        <w:tc>
          <w:tcPr>
            <w:tcW w:w="5490" w:type="dxa"/>
            <w:gridSpan w:val="3"/>
          </w:tcPr>
          <w:p w:rsidR="00FD2AD0" w:rsidRPr="00755690" w:rsidRDefault="00FD2AD0" w:rsidP="00755690">
            <w:pPr>
              <w:pStyle w:val="bp"/>
              <w:ind w:left="-48" w:firstLine="48"/>
              <w:rPr>
                <w:rFonts w:ascii="Cambria" w:hAnsi="Cambria" w:cs="Arial"/>
                <w:color w:val="000000" w:themeColor="text1"/>
                <w:sz w:val="24"/>
                <w:szCs w:val="24"/>
              </w:rPr>
            </w:pPr>
            <w:r w:rsidRPr="00755690">
              <w:rPr>
                <w:rFonts w:ascii="Cambria" w:hAnsi="Cambria" w:cs="Arial"/>
                <w:color w:val="000000" w:themeColor="text1"/>
                <w:sz w:val="24"/>
                <w:szCs w:val="24"/>
              </w:rPr>
              <w:t>The purpose of this test is to verify that the courier user can deliver order on the application. Within the scope of this test, deliver order functionality will be tested.</w:t>
            </w:r>
          </w:p>
        </w:tc>
      </w:tr>
      <w:tr w:rsidR="00FD2AD0" w:rsidRPr="00755690" w:rsidTr="00FD2AD0">
        <w:trPr>
          <w:gridAfter w:val="1"/>
          <w:wAfter w:w="90" w:type="dxa"/>
        </w:trPr>
        <w:tc>
          <w:tcPr>
            <w:tcW w:w="5490" w:type="dxa"/>
            <w:gridSpan w:val="3"/>
          </w:tcPr>
          <w:p w:rsidR="00FD2AD0" w:rsidRPr="00755690" w:rsidRDefault="00FD2AD0" w:rsidP="00755690">
            <w:pPr>
              <w:pStyle w:val="bp"/>
              <w:rPr>
                <w:rFonts w:ascii="Cambria" w:hAnsi="Cambria" w:cs="Arial"/>
                <w:b/>
                <w:color w:val="000000" w:themeColor="text1"/>
                <w:sz w:val="24"/>
                <w:szCs w:val="24"/>
              </w:rPr>
            </w:pPr>
            <w:r w:rsidRPr="00755690">
              <w:rPr>
                <w:rFonts w:ascii="Cambria" w:hAnsi="Cambria" w:cs="Arial"/>
                <w:b/>
                <w:color w:val="000000" w:themeColor="text1"/>
                <w:sz w:val="24"/>
                <w:szCs w:val="24"/>
              </w:rPr>
              <w:t>Pre-conditions</w:t>
            </w:r>
          </w:p>
        </w:tc>
        <w:tc>
          <w:tcPr>
            <w:tcW w:w="5490" w:type="dxa"/>
            <w:gridSpan w:val="3"/>
          </w:tcPr>
          <w:p w:rsidR="00FD2AD0" w:rsidRPr="00755690" w:rsidRDefault="00FD2AD0" w:rsidP="00755690">
            <w:pPr>
              <w:pStyle w:val="bp"/>
              <w:numPr>
                <w:ilvl w:val="0"/>
                <w:numId w:val="8"/>
              </w:numPr>
              <w:rPr>
                <w:rFonts w:ascii="Cambria" w:hAnsi="Cambria" w:cs="Arial"/>
                <w:color w:val="000000" w:themeColor="text1"/>
                <w:sz w:val="24"/>
                <w:szCs w:val="24"/>
              </w:rPr>
            </w:pPr>
            <w:r w:rsidRPr="00755690">
              <w:rPr>
                <w:rFonts w:ascii="Cambria" w:hAnsi="Cambria" w:cs="Arial"/>
                <w:color w:val="000000" w:themeColor="text1"/>
                <w:sz w:val="24"/>
                <w:szCs w:val="24"/>
              </w:rPr>
              <w:t>To log in to the system, at least one courier user must be registered into the system.</w:t>
            </w:r>
          </w:p>
          <w:p w:rsidR="00FD2AD0" w:rsidRPr="00755690" w:rsidRDefault="00FD2AD0" w:rsidP="00755690">
            <w:pPr>
              <w:pStyle w:val="bp"/>
              <w:numPr>
                <w:ilvl w:val="0"/>
                <w:numId w:val="8"/>
              </w:numPr>
              <w:rPr>
                <w:rFonts w:ascii="Cambria" w:hAnsi="Cambria" w:cs="Arial"/>
                <w:color w:val="000000" w:themeColor="text1"/>
                <w:sz w:val="24"/>
                <w:szCs w:val="24"/>
              </w:rPr>
            </w:pPr>
            <w:r w:rsidRPr="00755690">
              <w:rPr>
                <w:rFonts w:ascii="Cambria" w:hAnsi="Cambria" w:cs="Arial"/>
                <w:color w:val="000000" w:themeColor="text1"/>
                <w:sz w:val="24"/>
                <w:szCs w:val="24"/>
              </w:rPr>
              <w:t>The product list must be entered into the system.</w:t>
            </w:r>
          </w:p>
          <w:p w:rsidR="00330D64" w:rsidRPr="00755690" w:rsidRDefault="00330D64" w:rsidP="00755690">
            <w:pPr>
              <w:pStyle w:val="bp"/>
              <w:numPr>
                <w:ilvl w:val="0"/>
                <w:numId w:val="8"/>
              </w:numPr>
              <w:rPr>
                <w:rFonts w:ascii="Cambria" w:hAnsi="Cambria" w:cs="Arial"/>
                <w:color w:val="000000" w:themeColor="text1"/>
                <w:sz w:val="24"/>
                <w:szCs w:val="24"/>
              </w:rPr>
            </w:pPr>
            <w:r w:rsidRPr="00755690">
              <w:rPr>
                <w:rFonts w:ascii="Cambria" w:hAnsi="Cambria" w:cs="Arial"/>
                <w:color w:val="000000" w:themeColor="text1"/>
                <w:sz w:val="24"/>
                <w:szCs w:val="24"/>
              </w:rPr>
              <w:t xml:space="preserve"> Order list should include at least one order.</w:t>
            </w:r>
          </w:p>
          <w:p w:rsidR="00FD2AD0" w:rsidRPr="00755690" w:rsidRDefault="00FD2AD0" w:rsidP="00755690">
            <w:pPr>
              <w:pStyle w:val="bp"/>
              <w:ind w:left="60"/>
              <w:rPr>
                <w:rFonts w:ascii="Cambria" w:hAnsi="Cambria" w:cs="Arial"/>
                <w:color w:val="000000" w:themeColor="text1"/>
                <w:sz w:val="24"/>
                <w:szCs w:val="24"/>
              </w:rPr>
            </w:pPr>
          </w:p>
        </w:tc>
      </w:tr>
      <w:tr w:rsidR="00FD2AD0" w:rsidRPr="00755690" w:rsidTr="00FD2AD0">
        <w:trPr>
          <w:gridAfter w:val="1"/>
          <w:wAfter w:w="90" w:type="dxa"/>
        </w:trPr>
        <w:tc>
          <w:tcPr>
            <w:tcW w:w="5490" w:type="dxa"/>
            <w:gridSpan w:val="3"/>
          </w:tcPr>
          <w:p w:rsidR="00FD2AD0" w:rsidRPr="00755690" w:rsidRDefault="00FD2AD0" w:rsidP="00755690">
            <w:pPr>
              <w:pStyle w:val="bp"/>
              <w:rPr>
                <w:rFonts w:ascii="Cambria" w:hAnsi="Cambria" w:cs="Arial"/>
                <w:b/>
                <w:color w:val="000000" w:themeColor="text1"/>
                <w:sz w:val="24"/>
                <w:szCs w:val="24"/>
              </w:rPr>
            </w:pPr>
            <w:r w:rsidRPr="00755690">
              <w:rPr>
                <w:rFonts w:ascii="Cambria" w:hAnsi="Cambria" w:cs="Arial"/>
                <w:b/>
                <w:color w:val="000000" w:themeColor="text1"/>
                <w:sz w:val="24"/>
                <w:szCs w:val="24"/>
              </w:rPr>
              <w:t>Post-conditions</w:t>
            </w:r>
          </w:p>
        </w:tc>
        <w:tc>
          <w:tcPr>
            <w:tcW w:w="5490" w:type="dxa"/>
            <w:gridSpan w:val="3"/>
          </w:tcPr>
          <w:p w:rsidR="00FD2AD0" w:rsidRPr="00755690" w:rsidRDefault="00FD2AD0" w:rsidP="00755690">
            <w:pPr>
              <w:pStyle w:val="bp"/>
              <w:rPr>
                <w:rFonts w:ascii="Cambria" w:hAnsi="Cambria" w:cs="Arial"/>
                <w:color w:val="000000" w:themeColor="text1"/>
                <w:sz w:val="24"/>
                <w:szCs w:val="24"/>
              </w:rPr>
            </w:pPr>
            <w:r w:rsidRPr="00755690">
              <w:rPr>
                <w:rFonts w:ascii="Cambria" w:hAnsi="Cambria" w:cs="Arial"/>
                <w:color w:val="000000" w:themeColor="text1"/>
                <w:sz w:val="24"/>
                <w:szCs w:val="24"/>
              </w:rPr>
              <w:t>Orders delivered to customers.</w:t>
            </w:r>
          </w:p>
        </w:tc>
      </w:tr>
      <w:tr w:rsidR="00FD2AD0" w:rsidRPr="00755690" w:rsidTr="00FD2AD0">
        <w:trPr>
          <w:gridAfter w:val="1"/>
          <w:wAfter w:w="90" w:type="dxa"/>
        </w:trPr>
        <w:tc>
          <w:tcPr>
            <w:tcW w:w="5490" w:type="dxa"/>
            <w:gridSpan w:val="3"/>
          </w:tcPr>
          <w:p w:rsidR="00FD2AD0" w:rsidRPr="00755690" w:rsidRDefault="00FD2AD0" w:rsidP="00755690">
            <w:pPr>
              <w:pStyle w:val="bp"/>
              <w:spacing w:before="0" w:after="0"/>
              <w:rPr>
                <w:rFonts w:ascii="Cambria" w:hAnsi="Cambria" w:cs="Arial"/>
                <w:b/>
                <w:color w:val="000000" w:themeColor="text1"/>
                <w:sz w:val="24"/>
                <w:szCs w:val="24"/>
              </w:rPr>
            </w:pPr>
            <w:r w:rsidRPr="00755690">
              <w:rPr>
                <w:rFonts w:ascii="Cambria" w:hAnsi="Cambria" w:cs="Arial"/>
                <w:b/>
                <w:color w:val="000000" w:themeColor="text1"/>
                <w:sz w:val="24"/>
                <w:szCs w:val="24"/>
              </w:rPr>
              <w:t>Notes:</w:t>
            </w:r>
          </w:p>
        </w:tc>
        <w:tc>
          <w:tcPr>
            <w:tcW w:w="5490" w:type="dxa"/>
            <w:gridSpan w:val="3"/>
          </w:tcPr>
          <w:p w:rsidR="00FD2AD0" w:rsidRPr="00755690" w:rsidRDefault="00FD2AD0" w:rsidP="00755690">
            <w:pPr>
              <w:pStyle w:val="bp"/>
              <w:rPr>
                <w:rFonts w:ascii="Cambria" w:hAnsi="Cambria" w:cs="Arial"/>
                <w:b/>
                <w:bCs/>
                <w:color w:val="000000" w:themeColor="text1"/>
                <w:sz w:val="24"/>
                <w:szCs w:val="24"/>
              </w:rPr>
            </w:pPr>
          </w:p>
          <w:p w:rsidR="00FD2AD0" w:rsidRPr="00755690" w:rsidRDefault="00FD2AD0" w:rsidP="00755690">
            <w:pPr>
              <w:pStyle w:val="bp"/>
              <w:rPr>
                <w:rFonts w:ascii="Cambria" w:hAnsi="Cambria" w:cs="Arial"/>
                <w:b/>
                <w:bCs/>
                <w:color w:val="000000" w:themeColor="text1"/>
                <w:sz w:val="24"/>
                <w:szCs w:val="24"/>
              </w:rPr>
            </w:pPr>
            <w:r w:rsidRPr="00755690">
              <w:rPr>
                <w:rFonts w:ascii="Cambria" w:hAnsi="Cambria" w:cs="Arial"/>
                <w:b/>
                <w:bCs/>
                <w:color w:val="000000" w:themeColor="text1"/>
                <w:sz w:val="24"/>
                <w:szCs w:val="24"/>
              </w:rPr>
              <w:t>All test steps run by test analyst and test status is pass.</w:t>
            </w:r>
          </w:p>
          <w:p w:rsidR="00FD2AD0" w:rsidRPr="00755690" w:rsidRDefault="00FD2AD0" w:rsidP="00755690">
            <w:pPr>
              <w:pStyle w:val="bp"/>
              <w:rPr>
                <w:rFonts w:ascii="Cambria" w:hAnsi="Cambria" w:cs="Arial"/>
                <w:b/>
                <w:bCs/>
                <w:color w:val="000000" w:themeColor="text1"/>
                <w:sz w:val="24"/>
                <w:szCs w:val="24"/>
              </w:rPr>
            </w:pPr>
          </w:p>
        </w:tc>
      </w:tr>
      <w:tr w:rsidR="00FD2AD0" w:rsidRPr="00755690" w:rsidTr="00FD2AD0">
        <w:trPr>
          <w:gridAfter w:val="1"/>
          <w:wAfter w:w="90" w:type="dxa"/>
        </w:trPr>
        <w:tc>
          <w:tcPr>
            <w:tcW w:w="5490" w:type="dxa"/>
            <w:gridSpan w:val="3"/>
          </w:tcPr>
          <w:p w:rsidR="00FD2AD0" w:rsidRPr="00755690" w:rsidRDefault="00FD2AD0" w:rsidP="00755690">
            <w:pPr>
              <w:pStyle w:val="bp"/>
              <w:spacing w:before="0" w:after="0"/>
              <w:rPr>
                <w:rFonts w:ascii="Cambria" w:hAnsi="Cambria" w:cs="Arial"/>
                <w:b/>
                <w:color w:val="000000" w:themeColor="text1"/>
                <w:sz w:val="24"/>
                <w:szCs w:val="24"/>
              </w:rPr>
            </w:pPr>
            <w:r w:rsidRPr="00755690">
              <w:rPr>
                <w:rFonts w:ascii="Cambria" w:hAnsi="Cambria" w:cs="Arial"/>
                <w:b/>
                <w:color w:val="000000" w:themeColor="text1"/>
                <w:sz w:val="24"/>
                <w:szCs w:val="24"/>
              </w:rPr>
              <w:t>Result (Pass/Fail/Warning/Incomplete)</w:t>
            </w:r>
          </w:p>
        </w:tc>
        <w:tc>
          <w:tcPr>
            <w:tcW w:w="5490" w:type="dxa"/>
            <w:gridSpan w:val="3"/>
          </w:tcPr>
          <w:p w:rsidR="00FD2AD0" w:rsidRPr="00755690" w:rsidRDefault="00FD2AD0" w:rsidP="00755690">
            <w:pPr>
              <w:pStyle w:val="bp"/>
              <w:rPr>
                <w:rFonts w:ascii="Cambria" w:hAnsi="Cambria" w:cs="Arial"/>
                <w:b/>
                <w:bCs/>
                <w:color w:val="000000" w:themeColor="text1"/>
                <w:sz w:val="24"/>
                <w:szCs w:val="24"/>
              </w:rPr>
            </w:pPr>
            <w:r w:rsidRPr="00755690">
              <w:rPr>
                <w:rFonts w:ascii="Cambria" w:hAnsi="Cambria" w:cs="Arial"/>
                <w:b/>
                <w:bCs/>
                <w:color w:val="000000" w:themeColor="text1"/>
                <w:sz w:val="24"/>
                <w:szCs w:val="24"/>
              </w:rPr>
              <w:t>Pass</w:t>
            </w:r>
          </w:p>
        </w:tc>
      </w:tr>
      <w:tr w:rsidR="00FD2AD0" w:rsidRPr="00755690" w:rsidTr="003601E5">
        <w:tc>
          <w:tcPr>
            <w:tcW w:w="900" w:type="dxa"/>
            <w:shd w:val="clear" w:color="auto" w:fill="AEAAAA" w:themeFill="background2" w:themeFillShade="BF"/>
          </w:tcPr>
          <w:p w:rsidR="00FD2AD0" w:rsidRPr="00755690" w:rsidRDefault="00FD2AD0" w:rsidP="00755690">
            <w:pPr>
              <w:rPr>
                <w:rFonts w:ascii="Cambria" w:hAnsi="Cambria"/>
                <w:sz w:val="24"/>
                <w:szCs w:val="24"/>
              </w:rPr>
            </w:pPr>
          </w:p>
        </w:tc>
        <w:tc>
          <w:tcPr>
            <w:tcW w:w="3655" w:type="dxa"/>
            <w:shd w:val="clear" w:color="auto" w:fill="AEAAAA" w:themeFill="background2" w:themeFillShade="BF"/>
          </w:tcPr>
          <w:p w:rsidR="00FD2AD0" w:rsidRPr="00755690" w:rsidRDefault="00FD2AD0" w:rsidP="00755690">
            <w:pPr>
              <w:pStyle w:val="proc"/>
              <w:numPr>
                <w:ilvl w:val="0"/>
                <w:numId w:val="0"/>
              </w:numPr>
              <w:rPr>
                <w:rFonts w:ascii="Cambria" w:hAnsi="Cambria" w:cs="Arial"/>
                <w:color w:val="000000" w:themeColor="text1"/>
                <w:sz w:val="24"/>
                <w:szCs w:val="24"/>
              </w:rPr>
            </w:pPr>
            <w:r w:rsidRPr="00755690">
              <w:rPr>
                <w:rFonts w:ascii="Cambria" w:hAnsi="Cambria" w:cs="Arial"/>
                <w:b/>
                <w:color w:val="000000" w:themeColor="text1"/>
                <w:sz w:val="24"/>
                <w:szCs w:val="24"/>
              </w:rPr>
              <w:t>TEST STEP</w:t>
            </w:r>
          </w:p>
        </w:tc>
        <w:tc>
          <w:tcPr>
            <w:tcW w:w="4625" w:type="dxa"/>
            <w:gridSpan w:val="2"/>
            <w:shd w:val="clear" w:color="auto" w:fill="AEAAAA" w:themeFill="background2" w:themeFillShade="BF"/>
          </w:tcPr>
          <w:p w:rsidR="00FD2AD0" w:rsidRPr="00755690" w:rsidRDefault="00FD2AD0" w:rsidP="00755690">
            <w:pPr>
              <w:pStyle w:val="bp"/>
              <w:rPr>
                <w:rFonts w:ascii="Cambria" w:hAnsi="Cambria" w:cs="Arial"/>
                <w:color w:val="000000" w:themeColor="text1"/>
                <w:sz w:val="24"/>
                <w:szCs w:val="24"/>
              </w:rPr>
            </w:pPr>
            <w:r w:rsidRPr="00755690">
              <w:rPr>
                <w:rFonts w:ascii="Cambria" w:hAnsi="Cambria" w:cs="Arial"/>
                <w:b/>
                <w:color w:val="000000" w:themeColor="text1"/>
                <w:sz w:val="24"/>
                <w:szCs w:val="24"/>
              </w:rPr>
              <w:t>EXPECTED TEST RESULTS</w:t>
            </w:r>
          </w:p>
        </w:tc>
        <w:tc>
          <w:tcPr>
            <w:tcW w:w="810" w:type="dxa"/>
            <w:shd w:val="clear" w:color="auto" w:fill="AEAAAA" w:themeFill="background2" w:themeFillShade="BF"/>
          </w:tcPr>
          <w:p w:rsidR="00FD2AD0" w:rsidRPr="00755690" w:rsidRDefault="00FD2AD0" w:rsidP="00755690">
            <w:pPr>
              <w:pStyle w:val="RowHeadings"/>
              <w:spacing w:before="80" w:after="80"/>
              <w:rPr>
                <w:rFonts w:ascii="Cambria" w:hAnsi="Cambria" w:cs="Arial"/>
                <w:color w:val="000000" w:themeColor="text1"/>
                <w:sz w:val="24"/>
                <w:szCs w:val="24"/>
              </w:rPr>
            </w:pPr>
            <w:r w:rsidRPr="00755690">
              <w:rPr>
                <w:rFonts w:ascii="Cambria" w:hAnsi="Cambria" w:cs="Arial"/>
                <w:color w:val="000000" w:themeColor="text1"/>
                <w:sz w:val="24"/>
                <w:szCs w:val="24"/>
              </w:rPr>
              <w:t>P</w:t>
            </w:r>
          </w:p>
        </w:tc>
        <w:tc>
          <w:tcPr>
            <w:tcW w:w="1080" w:type="dxa"/>
            <w:gridSpan w:val="2"/>
            <w:shd w:val="clear" w:color="auto" w:fill="AEAAAA" w:themeFill="background2" w:themeFillShade="BF"/>
          </w:tcPr>
          <w:p w:rsidR="00FD2AD0" w:rsidRPr="00755690" w:rsidRDefault="00FD2AD0" w:rsidP="00755690">
            <w:pPr>
              <w:pStyle w:val="RowHeadings"/>
              <w:spacing w:before="80" w:after="80"/>
              <w:rPr>
                <w:rFonts w:ascii="Cambria" w:hAnsi="Cambria" w:cs="Arial"/>
                <w:color w:val="000000" w:themeColor="text1"/>
                <w:sz w:val="24"/>
                <w:szCs w:val="24"/>
              </w:rPr>
            </w:pPr>
            <w:r w:rsidRPr="00755690">
              <w:rPr>
                <w:rFonts w:ascii="Cambria" w:hAnsi="Cambria" w:cs="Arial"/>
                <w:color w:val="000000" w:themeColor="text1"/>
                <w:sz w:val="24"/>
                <w:szCs w:val="24"/>
              </w:rPr>
              <w:t>F</w:t>
            </w:r>
          </w:p>
        </w:tc>
      </w:tr>
      <w:tr w:rsidR="00330D64" w:rsidRPr="00755690" w:rsidTr="00FD2AD0">
        <w:tc>
          <w:tcPr>
            <w:tcW w:w="900" w:type="dxa"/>
          </w:tcPr>
          <w:p w:rsidR="00330D64" w:rsidRPr="00755690" w:rsidRDefault="00755690" w:rsidP="00755690">
            <w:pPr>
              <w:rPr>
                <w:rFonts w:ascii="Cambria" w:hAnsi="Cambria"/>
                <w:sz w:val="24"/>
                <w:szCs w:val="24"/>
              </w:rPr>
            </w:pPr>
            <w:r w:rsidRPr="00755690">
              <w:rPr>
                <w:rFonts w:ascii="Cambria" w:hAnsi="Cambria"/>
                <w:sz w:val="24"/>
                <w:szCs w:val="24"/>
              </w:rPr>
              <w:t>1.</w:t>
            </w:r>
          </w:p>
        </w:tc>
        <w:tc>
          <w:tcPr>
            <w:tcW w:w="3655" w:type="dxa"/>
          </w:tcPr>
          <w:p w:rsidR="00330D64" w:rsidRPr="003601E5" w:rsidRDefault="00330D64" w:rsidP="00755690">
            <w:pPr>
              <w:pStyle w:val="proc"/>
              <w:numPr>
                <w:ilvl w:val="0"/>
                <w:numId w:val="0"/>
              </w:numPr>
              <w:rPr>
                <w:rFonts w:ascii="Cambria" w:hAnsi="Cambria" w:cs="Arial"/>
                <w:color w:val="000000" w:themeColor="text1"/>
                <w:sz w:val="24"/>
                <w:szCs w:val="24"/>
              </w:rPr>
            </w:pPr>
            <w:r w:rsidRPr="003601E5">
              <w:rPr>
                <w:rFonts w:ascii="Cambria" w:hAnsi="Cambria" w:cs="Arial"/>
                <w:color w:val="000000" w:themeColor="text1"/>
                <w:sz w:val="24"/>
                <w:szCs w:val="24"/>
              </w:rPr>
              <w:t>The user opens the application.</w:t>
            </w:r>
          </w:p>
        </w:tc>
        <w:tc>
          <w:tcPr>
            <w:tcW w:w="4625" w:type="dxa"/>
            <w:gridSpan w:val="2"/>
          </w:tcPr>
          <w:p w:rsidR="00330D64" w:rsidRPr="003601E5" w:rsidRDefault="00330D64" w:rsidP="00755690">
            <w:pPr>
              <w:pStyle w:val="bp"/>
              <w:rPr>
                <w:rFonts w:ascii="Cambria" w:hAnsi="Cambria" w:cs="Arial"/>
                <w:color w:val="000000" w:themeColor="text1"/>
                <w:sz w:val="24"/>
                <w:szCs w:val="24"/>
              </w:rPr>
            </w:pPr>
            <w:r w:rsidRPr="003601E5">
              <w:rPr>
                <w:rFonts w:ascii="Cambria" w:hAnsi="Cambria" w:cs="Arial"/>
                <w:color w:val="000000" w:themeColor="text1"/>
                <w:sz w:val="24"/>
                <w:szCs w:val="24"/>
              </w:rPr>
              <w:t>System displays main page.</w:t>
            </w:r>
          </w:p>
        </w:tc>
        <w:tc>
          <w:tcPr>
            <w:tcW w:w="810" w:type="dxa"/>
          </w:tcPr>
          <w:p w:rsidR="00330D64" w:rsidRPr="00755690" w:rsidRDefault="00755690" w:rsidP="003601E5">
            <w:pPr>
              <w:pStyle w:val="RowHeadings"/>
              <w:spacing w:before="80" w:after="80"/>
              <w:rPr>
                <w:rFonts w:ascii="Cambria" w:hAnsi="Cambria" w:cs="Arial"/>
                <w:color w:val="000000" w:themeColor="text1"/>
                <w:sz w:val="24"/>
                <w:szCs w:val="24"/>
              </w:rPr>
            </w:pPr>
            <w:r w:rsidRPr="00755690">
              <w:rPr>
                <w:rFonts w:ascii="Cambria" w:hAnsi="Cambria" w:cs="Arial"/>
                <w:color w:val="000000" w:themeColor="text1"/>
                <w:sz w:val="24"/>
                <w:szCs w:val="24"/>
              </w:rPr>
              <w:t>P</w:t>
            </w:r>
          </w:p>
        </w:tc>
        <w:tc>
          <w:tcPr>
            <w:tcW w:w="1080" w:type="dxa"/>
            <w:gridSpan w:val="2"/>
          </w:tcPr>
          <w:p w:rsidR="00330D64" w:rsidRPr="00755690" w:rsidRDefault="00330D64" w:rsidP="00755690">
            <w:pPr>
              <w:pStyle w:val="RowHeadings"/>
              <w:spacing w:before="80" w:after="80"/>
              <w:rPr>
                <w:rFonts w:ascii="Cambria" w:hAnsi="Cambria" w:cs="Arial"/>
                <w:color w:val="000000" w:themeColor="text1"/>
                <w:sz w:val="24"/>
                <w:szCs w:val="24"/>
              </w:rPr>
            </w:pPr>
          </w:p>
        </w:tc>
      </w:tr>
      <w:tr w:rsidR="00755690" w:rsidRPr="00755690" w:rsidTr="00FD2AD0">
        <w:tc>
          <w:tcPr>
            <w:tcW w:w="900" w:type="dxa"/>
          </w:tcPr>
          <w:p w:rsidR="00755690" w:rsidRPr="00755690" w:rsidRDefault="00755690" w:rsidP="00755690">
            <w:pPr>
              <w:rPr>
                <w:rFonts w:ascii="Cambria" w:hAnsi="Cambria"/>
                <w:sz w:val="24"/>
                <w:szCs w:val="24"/>
              </w:rPr>
            </w:pPr>
            <w:r w:rsidRPr="00755690">
              <w:rPr>
                <w:rFonts w:ascii="Cambria" w:hAnsi="Cambria"/>
                <w:sz w:val="24"/>
                <w:szCs w:val="24"/>
              </w:rPr>
              <w:t>2.</w:t>
            </w:r>
          </w:p>
        </w:tc>
        <w:tc>
          <w:tcPr>
            <w:tcW w:w="3655" w:type="dxa"/>
          </w:tcPr>
          <w:p w:rsidR="00755690" w:rsidRPr="003601E5" w:rsidRDefault="00755690" w:rsidP="00755690">
            <w:pPr>
              <w:pStyle w:val="proc"/>
              <w:numPr>
                <w:ilvl w:val="0"/>
                <w:numId w:val="0"/>
              </w:numPr>
              <w:rPr>
                <w:rFonts w:ascii="Cambria" w:hAnsi="Cambria" w:cs="Arial"/>
                <w:color w:val="000000" w:themeColor="text1"/>
                <w:sz w:val="24"/>
                <w:szCs w:val="24"/>
              </w:rPr>
            </w:pPr>
            <w:r w:rsidRPr="003601E5">
              <w:rPr>
                <w:rFonts w:ascii="Cambria" w:hAnsi="Cambria" w:cs="Arial"/>
                <w:color w:val="000000" w:themeColor="text1"/>
                <w:sz w:val="24"/>
                <w:szCs w:val="24"/>
              </w:rPr>
              <w:t>The user click the login button.</w:t>
            </w:r>
          </w:p>
        </w:tc>
        <w:tc>
          <w:tcPr>
            <w:tcW w:w="4625" w:type="dxa"/>
            <w:gridSpan w:val="2"/>
          </w:tcPr>
          <w:p w:rsidR="00755690" w:rsidRPr="003601E5" w:rsidRDefault="00755690" w:rsidP="00755690">
            <w:pPr>
              <w:pStyle w:val="bp"/>
              <w:rPr>
                <w:rFonts w:ascii="Cambria" w:hAnsi="Cambria" w:cs="Arial"/>
                <w:color w:val="000000" w:themeColor="text1"/>
                <w:sz w:val="24"/>
                <w:szCs w:val="24"/>
              </w:rPr>
            </w:pPr>
            <w:r w:rsidRPr="003601E5">
              <w:rPr>
                <w:rFonts w:ascii="Cambria" w:hAnsi="Cambria" w:cs="Arial"/>
                <w:color w:val="000000" w:themeColor="text1"/>
                <w:sz w:val="24"/>
                <w:szCs w:val="24"/>
              </w:rPr>
              <w:t>System display log in page.</w:t>
            </w:r>
          </w:p>
        </w:tc>
        <w:tc>
          <w:tcPr>
            <w:tcW w:w="810" w:type="dxa"/>
          </w:tcPr>
          <w:p w:rsidR="00755690" w:rsidRPr="00755690" w:rsidRDefault="00755690" w:rsidP="003601E5">
            <w:pPr>
              <w:jc w:val="both"/>
              <w:rPr>
                <w:rFonts w:ascii="Cambria" w:hAnsi="Cambria"/>
                <w:b/>
                <w:sz w:val="24"/>
                <w:szCs w:val="24"/>
              </w:rPr>
            </w:pPr>
            <w:r w:rsidRPr="00755690">
              <w:rPr>
                <w:rFonts w:ascii="Cambria" w:hAnsi="Cambria" w:cs="Arial"/>
                <w:b/>
                <w:color w:val="000000" w:themeColor="text1"/>
                <w:sz w:val="24"/>
                <w:szCs w:val="24"/>
              </w:rPr>
              <w:t>P</w:t>
            </w:r>
          </w:p>
        </w:tc>
        <w:tc>
          <w:tcPr>
            <w:tcW w:w="1080" w:type="dxa"/>
            <w:gridSpan w:val="2"/>
          </w:tcPr>
          <w:p w:rsidR="00755690" w:rsidRPr="00755690" w:rsidRDefault="00755690" w:rsidP="00755690">
            <w:pPr>
              <w:pStyle w:val="RowHeadings"/>
              <w:spacing w:before="80" w:after="80"/>
              <w:rPr>
                <w:rFonts w:ascii="Cambria" w:hAnsi="Cambria" w:cs="Arial"/>
                <w:color w:val="000000" w:themeColor="text1"/>
                <w:sz w:val="24"/>
                <w:szCs w:val="24"/>
              </w:rPr>
            </w:pPr>
          </w:p>
        </w:tc>
      </w:tr>
      <w:tr w:rsidR="00755690" w:rsidRPr="00755690" w:rsidTr="00FD2AD0">
        <w:tc>
          <w:tcPr>
            <w:tcW w:w="900" w:type="dxa"/>
          </w:tcPr>
          <w:p w:rsidR="00755690" w:rsidRPr="00755690" w:rsidRDefault="00755690" w:rsidP="00755690">
            <w:pPr>
              <w:rPr>
                <w:rFonts w:ascii="Cambria" w:hAnsi="Cambria"/>
                <w:sz w:val="24"/>
                <w:szCs w:val="24"/>
              </w:rPr>
            </w:pPr>
            <w:r w:rsidRPr="00755690">
              <w:rPr>
                <w:rFonts w:ascii="Cambria" w:hAnsi="Cambria"/>
                <w:sz w:val="24"/>
                <w:szCs w:val="24"/>
              </w:rPr>
              <w:t>3.</w:t>
            </w:r>
          </w:p>
        </w:tc>
        <w:tc>
          <w:tcPr>
            <w:tcW w:w="3655" w:type="dxa"/>
          </w:tcPr>
          <w:p w:rsidR="00755690" w:rsidRPr="003601E5" w:rsidRDefault="00755690" w:rsidP="00755690">
            <w:pPr>
              <w:pStyle w:val="proc"/>
              <w:numPr>
                <w:ilvl w:val="0"/>
                <w:numId w:val="0"/>
              </w:numPr>
              <w:rPr>
                <w:rFonts w:ascii="Cambria" w:hAnsi="Cambria" w:cs="Arial"/>
                <w:color w:val="000000" w:themeColor="text1"/>
                <w:sz w:val="24"/>
                <w:szCs w:val="24"/>
              </w:rPr>
            </w:pPr>
            <w:r w:rsidRPr="003601E5">
              <w:rPr>
                <w:rFonts w:ascii="Cambria" w:hAnsi="Cambria" w:cs="Arial"/>
                <w:color w:val="000000" w:themeColor="text1"/>
                <w:sz w:val="24"/>
                <w:szCs w:val="24"/>
              </w:rPr>
              <w:t>The user enter login name as a ”courier”.</w:t>
            </w:r>
          </w:p>
        </w:tc>
        <w:tc>
          <w:tcPr>
            <w:tcW w:w="4625" w:type="dxa"/>
            <w:gridSpan w:val="2"/>
          </w:tcPr>
          <w:p w:rsidR="00755690" w:rsidRPr="003601E5" w:rsidRDefault="00755690" w:rsidP="00755690">
            <w:pPr>
              <w:pStyle w:val="bp"/>
              <w:rPr>
                <w:rFonts w:ascii="Cambria" w:hAnsi="Cambria" w:cs="Arial"/>
                <w:color w:val="000000" w:themeColor="text1"/>
                <w:sz w:val="24"/>
                <w:szCs w:val="24"/>
              </w:rPr>
            </w:pPr>
            <w:r w:rsidRPr="003601E5">
              <w:rPr>
                <w:rFonts w:ascii="Cambria" w:hAnsi="Cambria" w:cs="Arial"/>
                <w:color w:val="000000" w:themeColor="text1"/>
                <w:sz w:val="24"/>
                <w:szCs w:val="24"/>
              </w:rPr>
              <w:t>System display entered information.</w:t>
            </w:r>
          </w:p>
        </w:tc>
        <w:tc>
          <w:tcPr>
            <w:tcW w:w="810" w:type="dxa"/>
          </w:tcPr>
          <w:p w:rsidR="00755690" w:rsidRPr="00755690" w:rsidRDefault="00755690" w:rsidP="003601E5">
            <w:pPr>
              <w:jc w:val="both"/>
              <w:rPr>
                <w:rFonts w:ascii="Cambria" w:hAnsi="Cambria"/>
                <w:b/>
                <w:sz w:val="24"/>
                <w:szCs w:val="24"/>
              </w:rPr>
            </w:pPr>
            <w:r w:rsidRPr="00755690">
              <w:rPr>
                <w:rFonts w:ascii="Cambria" w:hAnsi="Cambria" w:cs="Arial"/>
                <w:b/>
                <w:color w:val="000000" w:themeColor="text1"/>
                <w:sz w:val="24"/>
                <w:szCs w:val="24"/>
              </w:rPr>
              <w:t>P</w:t>
            </w:r>
          </w:p>
        </w:tc>
        <w:tc>
          <w:tcPr>
            <w:tcW w:w="1080" w:type="dxa"/>
            <w:gridSpan w:val="2"/>
          </w:tcPr>
          <w:p w:rsidR="00755690" w:rsidRPr="00755690" w:rsidRDefault="00755690" w:rsidP="00755690">
            <w:pPr>
              <w:pStyle w:val="RowHeadings"/>
              <w:spacing w:before="80" w:after="80"/>
              <w:rPr>
                <w:rFonts w:ascii="Cambria" w:hAnsi="Cambria" w:cs="Arial"/>
                <w:color w:val="000000" w:themeColor="text1"/>
                <w:sz w:val="24"/>
                <w:szCs w:val="24"/>
              </w:rPr>
            </w:pPr>
          </w:p>
        </w:tc>
      </w:tr>
      <w:tr w:rsidR="00755690" w:rsidRPr="00755690" w:rsidTr="00FD2AD0">
        <w:tc>
          <w:tcPr>
            <w:tcW w:w="900" w:type="dxa"/>
          </w:tcPr>
          <w:p w:rsidR="00755690" w:rsidRPr="00755690" w:rsidRDefault="00755690" w:rsidP="00755690">
            <w:pPr>
              <w:rPr>
                <w:rFonts w:ascii="Cambria" w:hAnsi="Cambria"/>
                <w:sz w:val="24"/>
                <w:szCs w:val="24"/>
              </w:rPr>
            </w:pPr>
            <w:r w:rsidRPr="00755690">
              <w:rPr>
                <w:rFonts w:ascii="Cambria" w:hAnsi="Cambria"/>
                <w:sz w:val="24"/>
                <w:szCs w:val="24"/>
              </w:rPr>
              <w:t>4.</w:t>
            </w:r>
          </w:p>
        </w:tc>
        <w:tc>
          <w:tcPr>
            <w:tcW w:w="3655" w:type="dxa"/>
          </w:tcPr>
          <w:p w:rsidR="00755690" w:rsidRPr="003601E5" w:rsidRDefault="00755690" w:rsidP="00755690">
            <w:pPr>
              <w:pStyle w:val="proc"/>
              <w:numPr>
                <w:ilvl w:val="0"/>
                <w:numId w:val="0"/>
              </w:numPr>
              <w:rPr>
                <w:rFonts w:ascii="Cambria" w:hAnsi="Cambria" w:cs="Arial"/>
                <w:color w:val="000000" w:themeColor="text1"/>
                <w:sz w:val="24"/>
                <w:szCs w:val="24"/>
              </w:rPr>
            </w:pPr>
            <w:r w:rsidRPr="003601E5">
              <w:rPr>
                <w:rFonts w:ascii="Cambria" w:hAnsi="Cambria" w:cs="Arial"/>
                <w:color w:val="000000" w:themeColor="text1"/>
                <w:sz w:val="24"/>
                <w:szCs w:val="24"/>
              </w:rPr>
              <w:t>The user enter password as a ”123”.</w:t>
            </w:r>
          </w:p>
        </w:tc>
        <w:tc>
          <w:tcPr>
            <w:tcW w:w="4625" w:type="dxa"/>
            <w:gridSpan w:val="2"/>
          </w:tcPr>
          <w:p w:rsidR="00755690" w:rsidRPr="003601E5" w:rsidRDefault="00755690" w:rsidP="00755690">
            <w:pPr>
              <w:pStyle w:val="bp"/>
              <w:rPr>
                <w:rFonts w:ascii="Cambria" w:hAnsi="Cambria" w:cs="Arial"/>
                <w:color w:val="000000" w:themeColor="text1"/>
                <w:sz w:val="24"/>
                <w:szCs w:val="24"/>
              </w:rPr>
            </w:pPr>
            <w:r w:rsidRPr="003601E5">
              <w:rPr>
                <w:rFonts w:ascii="Cambria" w:hAnsi="Cambria" w:cs="Arial"/>
                <w:color w:val="000000" w:themeColor="text1"/>
                <w:sz w:val="24"/>
                <w:szCs w:val="24"/>
              </w:rPr>
              <w:t>System display entered information.</w:t>
            </w:r>
          </w:p>
        </w:tc>
        <w:tc>
          <w:tcPr>
            <w:tcW w:w="810" w:type="dxa"/>
          </w:tcPr>
          <w:p w:rsidR="00755690" w:rsidRPr="00755690" w:rsidRDefault="00755690" w:rsidP="003601E5">
            <w:pPr>
              <w:jc w:val="both"/>
              <w:rPr>
                <w:rFonts w:ascii="Cambria" w:hAnsi="Cambria"/>
                <w:b/>
                <w:sz w:val="24"/>
                <w:szCs w:val="24"/>
              </w:rPr>
            </w:pPr>
            <w:r w:rsidRPr="00755690">
              <w:rPr>
                <w:rFonts w:ascii="Cambria" w:hAnsi="Cambria" w:cs="Arial"/>
                <w:b/>
                <w:color w:val="000000" w:themeColor="text1"/>
                <w:sz w:val="24"/>
                <w:szCs w:val="24"/>
              </w:rPr>
              <w:t>P</w:t>
            </w:r>
          </w:p>
        </w:tc>
        <w:tc>
          <w:tcPr>
            <w:tcW w:w="1080" w:type="dxa"/>
            <w:gridSpan w:val="2"/>
          </w:tcPr>
          <w:p w:rsidR="00755690" w:rsidRPr="00755690" w:rsidRDefault="00755690" w:rsidP="00755690">
            <w:pPr>
              <w:pStyle w:val="RowHeadings"/>
              <w:spacing w:before="80" w:after="80"/>
              <w:rPr>
                <w:rFonts w:ascii="Cambria" w:hAnsi="Cambria" w:cs="Arial"/>
                <w:color w:val="000000" w:themeColor="text1"/>
                <w:sz w:val="24"/>
                <w:szCs w:val="24"/>
              </w:rPr>
            </w:pPr>
          </w:p>
        </w:tc>
      </w:tr>
      <w:tr w:rsidR="00755690" w:rsidRPr="00755690" w:rsidTr="00FD2AD0">
        <w:tc>
          <w:tcPr>
            <w:tcW w:w="900" w:type="dxa"/>
          </w:tcPr>
          <w:p w:rsidR="00755690" w:rsidRPr="00755690" w:rsidRDefault="00755690" w:rsidP="00755690">
            <w:pPr>
              <w:rPr>
                <w:rFonts w:ascii="Cambria" w:hAnsi="Cambria"/>
                <w:sz w:val="24"/>
                <w:szCs w:val="24"/>
              </w:rPr>
            </w:pPr>
            <w:r w:rsidRPr="00755690">
              <w:rPr>
                <w:rFonts w:ascii="Cambria" w:hAnsi="Cambria"/>
                <w:sz w:val="24"/>
                <w:szCs w:val="24"/>
              </w:rPr>
              <w:t>5.</w:t>
            </w:r>
          </w:p>
        </w:tc>
        <w:tc>
          <w:tcPr>
            <w:tcW w:w="3655" w:type="dxa"/>
          </w:tcPr>
          <w:p w:rsidR="00755690" w:rsidRPr="003601E5" w:rsidRDefault="00755690" w:rsidP="00755690">
            <w:pPr>
              <w:pStyle w:val="proc"/>
              <w:numPr>
                <w:ilvl w:val="0"/>
                <w:numId w:val="0"/>
              </w:numPr>
              <w:rPr>
                <w:rFonts w:ascii="Cambria" w:hAnsi="Cambria" w:cs="Arial"/>
                <w:color w:val="000000" w:themeColor="text1"/>
                <w:sz w:val="24"/>
                <w:szCs w:val="24"/>
              </w:rPr>
            </w:pPr>
            <w:r w:rsidRPr="003601E5">
              <w:rPr>
                <w:rFonts w:ascii="Cambria" w:hAnsi="Cambria" w:cs="Arial"/>
                <w:color w:val="000000" w:themeColor="text1"/>
                <w:sz w:val="24"/>
                <w:szCs w:val="24"/>
              </w:rPr>
              <w:t>The user enter log in button.</w:t>
            </w:r>
          </w:p>
        </w:tc>
        <w:tc>
          <w:tcPr>
            <w:tcW w:w="4625" w:type="dxa"/>
            <w:gridSpan w:val="2"/>
          </w:tcPr>
          <w:p w:rsidR="00755690" w:rsidRPr="003601E5" w:rsidRDefault="00755690" w:rsidP="00755690">
            <w:pPr>
              <w:pStyle w:val="bp"/>
              <w:rPr>
                <w:rFonts w:ascii="Cambria" w:hAnsi="Cambria" w:cs="Arial"/>
                <w:color w:val="000000" w:themeColor="text1"/>
                <w:sz w:val="24"/>
                <w:szCs w:val="24"/>
              </w:rPr>
            </w:pPr>
            <w:r w:rsidRPr="003601E5">
              <w:rPr>
                <w:rFonts w:ascii="Cambria" w:hAnsi="Cambria" w:cs="Arial"/>
                <w:color w:val="000000" w:themeColor="text1"/>
                <w:sz w:val="24"/>
                <w:szCs w:val="24"/>
              </w:rPr>
              <w:t>The courier user successfully logged into the system and user name displayed on the main page.</w:t>
            </w:r>
          </w:p>
        </w:tc>
        <w:tc>
          <w:tcPr>
            <w:tcW w:w="810" w:type="dxa"/>
          </w:tcPr>
          <w:p w:rsidR="00755690" w:rsidRPr="00755690" w:rsidRDefault="00755690" w:rsidP="003601E5">
            <w:pPr>
              <w:jc w:val="both"/>
              <w:rPr>
                <w:rFonts w:ascii="Cambria" w:hAnsi="Cambria"/>
                <w:b/>
                <w:sz w:val="24"/>
                <w:szCs w:val="24"/>
              </w:rPr>
            </w:pPr>
            <w:r w:rsidRPr="00755690">
              <w:rPr>
                <w:rFonts w:ascii="Cambria" w:hAnsi="Cambria" w:cs="Arial"/>
                <w:b/>
                <w:color w:val="000000" w:themeColor="text1"/>
                <w:sz w:val="24"/>
                <w:szCs w:val="24"/>
              </w:rPr>
              <w:t>P</w:t>
            </w:r>
          </w:p>
        </w:tc>
        <w:tc>
          <w:tcPr>
            <w:tcW w:w="1080" w:type="dxa"/>
            <w:gridSpan w:val="2"/>
          </w:tcPr>
          <w:p w:rsidR="00755690" w:rsidRPr="00755690" w:rsidRDefault="00755690" w:rsidP="00755690">
            <w:pPr>
              <w:pStyle w:val="RowHeadings"/>
              <w:spacing w:before="80" w:after="80"/>
              <w:rPr>
                <w:rFonts w:ascii="Cambria" w:hAnsi="Cambria" w:cs="Arial"/>
                <w:color w:val="000000" w:themeColor="text1"/>
                <w:sz w:val="24"/>
                <w:szCs w:val="24"/>
              </w:rPr>
            </w:pPr>
          </w:p>
        </w:tc>
      </w:tr>
      <w:tr w:rsidR="00755690" w:rsidRPr="00755690" w:rsidTr="00FD2AD0">
        <w:tc>
          <w:tcPr>
            <w:tcW w:w="900" w:type="dxa"/>
          </w:tcPr>
          <w:p w:rsidR="00755690" w:rsidRPr="00755690" w:rsidRDefault="00755690" w:rsidP="00755690">
            <w:pPr>
              <w:rPr>
                <w:rFonts w:ascii="Cambria" w:hAnsi="Cambria"/>
                <w:sz w:val="24"/>
                <w:szCs w:val="24"/>
              </w:rPr>
            </w:pPr>
            <w:r w:rsidRPr="00755690">
              <w:rPr>
                <w:rFonts w:ascii="Cambria" w:hAnsi="Cambria"/>
                <w:sz w:val="24"/>
                <w:szCs w:val="24"/>
              </w:rPr>
              <w:t>6.</w:t>
            </w:r>
          </w:p>
        </w:tc>
        <w:tc>
          <w:tcPr>
            <w:tcW w:w="3655" w:type="dxa"/>
          </w:tcPr>
          <w:p w:rsidR="00755690" w:rsidRPr="003601E5" w:rsidRDefault="00755690" w:rsidP="00755690">
            <w:pPr>
              <w:pStyle w:val="proc"/>
              <w:numPr>
                <w:ilvl w:val="0"/>
                <w:numId w:val="0"/>
              </w:numPr>
              <w:rPr>
                <w:rFonts w:ascii="Cambria" w:hAnsi="Cambria" w:cs="Arial"/>
                <w:color w:val="000000" w:themeColor="text1"/>
                <w:sz w:val="24"/>
                <w:szCs w:val="24"/>
              </w:rPr>
            </w:pPr>
            <w:r w:rsidRPr="003601E5">
              <w:rPr>
                <w:rFonts w:ascii="Cambria" w:hAnsi="Cambria" w:cs="Arial"/>
                <w:color w:val="000000" w:themeColor="text1"/>
                <w:sz w:val="24"/>
                <w:szCs w:val="24"/>
              </w:rPr>
              <w:t>The user open order list.</w:t>
            </w:r>
          </w:p>
        </w:tc>
        <w:tc>
          <w:tcPr>
            <w:tcW w:w="4625" w:type="dxa"/>
            <w:gridSpan w:val="2"/>
          </w:tcPr>
          <w:p w:rsidR="00755690" w:rsidRPr="003601E5" w:rsidRDefault="00755690" w:rsidP="00755690">
            <w:pPr>
              <w:pStyle w:val="bp"/>
              <w:rPr>
                <w:rFonts w:ascii="Cambria" w:hAnsi="Cambria" w:cs="Arial"/>
                <w:color w:val="000000" w:themeColor="text1"/>
                <w:sz w:val="24"/>
                <w:szCs w:val="24"/>
              </w:rPr>
            </w:pPr>
            <w:r w:rsidRPr="003601E5">
              <w:rPr>
                <w:rFonts w:ascii="Cambria" w:hAnsi="Cambria" w:cs="Arial"/>
                <w:color w:val="000000" w:themeColor="text1"/>
                <w:sz w:val="24"/>
                <w:szCs w:val="24"/>
              </w:rPr>
              <w:t>System display orders on the order list.</w:t>
            </w:r>
          </w:p>
        </w:tc>
        <w:tc>
          <w:tcPr>
            <w:tcW w:w="810" w:type="dxa"/>
          </w:tcPr>
          <w:p w:rsidR="00755690" w:rsidRPr="00755690" w:rsidRDefault="00755690" w:rsidP="003601E5">
            <w:pPr>
              <w:jc w:val="both"/>
              <w:rPr>
                <w:rFonts w:ascii="Cambria" w:hAnsi="Cambria"/>
                <w:b/>
                <w:sz w:val="24"/>
                <w:szCs w:val="24"/>
              </w:rPr>
            </w:pPr>
            <w:r w:rsidRPr="00755690">
              <w:rPr>
                <w:rFonts w:ascii="Cambria" w:hAnsi="Cambria" w:cs="Arial"/>
                <w:b/>
                <w:color w:val="000000" w:themeColor="text1"/>
                <w:sz w:val="24"/>
                <w:szCs w:val="24"/>
              </w:rPr>
              <w:t>P</w:t>
            </w:r>
          </w:p>
        </w:tc>
        <w:tc>
          <w:tcPr>
            <w:tcW w:w="1080" w:type="dxa"/>
            <w:gridSpan w:val="2"/>
          </w:tcPr>
          <w:p w:rsidR="00755690" w:rsidRPr="00755690" w:rsidRDefault="00755690" w:rsidP="00755690">
            <w:pPr>
              <w:pStyle w:val="RowHeadings"/>
              <w:spacing w:before="80" w:after="80"/>
              <w:rPr>
                <w:rFonts w:ascii="Cambria" w:hAnsi="Cambria" w:cs="Arial"/>
                <w:color w:val="000000" w:themeColor="text1"/>
                <w:sz w:val="24"/>
                <w:szCs w:val="24"/>
              </w:rPr>
            </w:pPr>
          </w:p>
        </w:tc>
      </w:tr>
      <w:tr w:rsidR="00755690" w:rsidRPr="00755690" w:rsidTr="00FD2AD0">
        <w:tc>
          <w:tcPr>
            <w:tcW w:w="900" w:type="dxa"/>
          </w:tcPr>
          <w:p w:rsidR="00755690" w:rsidRPr="00755690" w:rsidRDefault="00755690" w:rsidP="00755690">
            <w:pPr>
              <w:rPr>
                <w:rFonts w:ascii="Cambria" w:hAnsi="Cambria"/>
                <w:sz w:val="24"/>
                <w:szCs w:val="24"/>
              </w:rPr>
            </w:pPr>
            <w:r w:rsidRPr="00755690">
              <w:rPr>
                <w:rFonts w:ascii="Cambria" w:hAnsi="Cambria"/>
                <w:sz w:val="24"/>
                <w:szCs w:val="24"/>
              </w:rPr>
              <w:t>7.</w:t>
            </w:r>
          </w:p>
        </w:tc>
        <w:tc>
          <w:tcPr>
            <w:tcW w:w="3655" w:type="dxa"/>
          </w:tcPr>
          <w:p w:rsidR="00755690" w:rsidRPr="003601E5" w:rsidRDefault="00755690" w:rsidP="00755690">
            <w:pPr>
              <w:pStyle w:val="proc"/>
              <w:numPr>
                <w:ilvl w:val="0"/>
                <w:numId w:val="0"/>
              </w:numPr>
              <w:rPr>
                <w:rFonts w:ascii="Cambria" w:hAnsi="Cambria" w:cs="Arial"/>
                <w:color w:val="000000" w:themeColor="text1"/>
                <w:sz w:val="24"/>
                <w:szCs w:val="24"/>
              </w:rPr>
            </w:pPr>
            <w:r w:rsidRPr="003601E5">
              <w:rPr>
                <w:rFonts w:ascii="Cambria" w:hAnsi="Cambria" w:cs="Arial"/>
                <w:color w:val="000000" w:themeColor="text1"/>
                <w:sz w:val="24"/>
                <w:szCs w:val="24"/>
              </w:rPr>
              <w:t>The user selects an order from list which status is shown status with on the way and click view button.</w:t>
            </w:r>
          </w:p>
        </w:tc>
        <w:tc>
          <w:tcPr>
            <w:tcW w:w="4625" w:type="dxa"/>
            <w:gridSpan w:val="2"/>
          </w:tcPr>
          <w:p w:rsidR="00755690" w:rsidRPr="003601E5" w:rsidRDefault="00755690" w:rsidP="00755690">
            <w:pPr>
              <w:pStyle w:val="bp"/>
              <w:rPr>
                <w:rFonts w:ascii="Cambria" w:hAnsi="Cambria" w:cs="Arial"/>
                <w:color w:val="000000" w:themeColor="text1"/>
                <w:sz w:val="24"/>
                <w:szCs w:val="24"/>
              </w:rPr>
            </w:pPr>
            <w:r w:rsidRPr="003601E5">
              <w:rPr>
                <w:rFonts w:ascii="Cambria" w:hAnsi="Cambria" w:cs="Arial"/>
                <w:color w:val="000000" w:themeColor="text1"/>
                <w:sz w:val="24"/>
                <w:szCs w:val="24"/>
              </w:rPr>
              <w:t>System display order detail with customer information.</w:t>
            </w:r>
          </w:p>
        </w:tc>
        <w:tc>
          <w:tcPr>
            <w:tcW w:w="810" w:type="dxa"/>
          </w:tcPr>
          <w:p w:rsidR="00755690" w:rsidRPr="00755690" w:rsidRDefault="00755690" w:rsidP="003601E5">
            <w:pPr>
              <w:jc w:val="both"/>
              <w:rPr>
                <w:rFonts w:ascii="Cambria" w:hAnsi="Cambria"/>
                <w:b/>
                <w:sz w:val="24"/>
                <w:szCs w:val="24"/>
              </w:rPr>
            </w:pPr>
            <w:r w:rsidRPr="00755690">
              <w:rPr>
                <w:rFonts w:ascii="Cambria" w:hAnsi="Cambria" w:cs="Arial"/>
                <w:b/>
                <w:color w:val="000000" w:themeColor="text1"/>
                <w:sz w:val="24"/>
                <w:szCs w:val="24"/>
              </w:rPr>
              <w:t>P</w:t>
            </w:r>
          </w:p>
        </w:tc>
        <w:tc>
          <w:tcPr>
            <w:tcW w:w="1080" w:type="dxa"/>
            <w:gridSpan w:val="2"/>
          </w:tcPr>
          <w:p w:rsidR="00755690" w:rsidRPr="00755690" w:rsidRDefault="00755690" w:rsidP="00755690">
            <w:pPr>
              <w:pStyle w:val="RowHeadings"/>
              <w:spacing w:before="80" w:after="80"/>
              <w:rPr>
                <w:rFonts w:ascii="Cambria" w:hAnsi="Cambria" w:cs="Arial"/>
                <w:color w:val="000000" w:themeColor="text1"/>
                <w:sz w:val="24"/>
                <w:szCs w:val="24"/>
              </w:rPr>
            </w:pPr>
          </w:p>
        </w:tc>
      </w:tr>
      <w:tr w:rsidR="00755690" w:rsidRPr="00755690" w:rsidTr="00FD2AD0">
        <w:tc>
          <w:tcPr>
            <w:tcW w:w="900" w:type="dxa"/>
          </w:tcPr>
          <w:p w:rsidR="00755690" w:rsidRPr="00755690" w:rsidRDefault="00755690" w:rsidP="00755690">
            <w:pPr>
              <w:rPr>
                <w:rFonts w:ascii="Cambria" w:hAnsi="Cambria"/>
                <w:sz w:val="24"/>
                <w:szCs w:val="24"/>
              </w:rPr>
            </w:pPr>
            <w:r w:rsidRPr="00755690">
              <w:rPr>
                <w:rFonts w:ascii="Cambria" w:hAnsi="Cambria"/>
                <w:sz w:val="24"/>
                <w:szCs w:val="24"/>
              </w:rPr>
              <w:lastRenderedPageBreak/>
              <w:t>8.</w:t>
            </w:r>
          </w:p>
        </w:tc>
        <w:tc>
          <w:tcPr>
            <w:tcW w:w="3655" w:type="dxa"/>
          </w:tcPr>
          <w:p w:rsidR="00755690" w:rsidRPr="003601E5" w:rsidRDefault="00755690" w:rsidP="00755690">
            <w:pPr>
              <w:pStyle w:val="proc"/>
              <w:numPr>
                <w:ilvl w:val="0"/>
                <w:numId w:val="0"/>
              </w:numPr>
              <w:rPr>
                <w:rFonts w:ascii="Cambria" w:hAnsi="Cambria" w:cs="Arial"/>
                <w:color w:val="000000" w:themeColor="text1"/>
                <w:sz w:val="24"/>
                <w:szCs w:val="24"/>
              </w:rPr>
            </w:pPr>
            <w:r w:rsidRPr="003601E5">
              <w:rPr>
                <w:rFonts w:ascii="Cambria" w:hAnsi="Cambria" w:cs="Arial"/>
                <w:color w:val="000000" w:themeColor="text1"/>
                <w:sz w:val="24"/>
                <w:szCs w:val="24"/>
              </w:rPr>
              <w:t>The user selects “fulfill operations“ from the page when the delievery operation completed.</w:t>
            </w:r>
          </w:p>
        </w:tc>
        <w:tc>
          <w:tcPr>
            <w:tcW w:w="4625" w:type="dxa"/>
            <w:gridSpan w:val="2"/>
          </w:tcPr>
          <w:p w:rsidR="00755690" w:rsidRPr="003601E5" w:rsidRDefault="00755690" w:rsidP="00755690">
            <w:pPr>
              <w:pStyle w:val="bp"/>
              <w:rPr>
                <w:rFonts w:ascii="Cambria" w:hAnsi="Cambria" w:cs="Arial"/>
                <w:color w:val="000000" w:themeColor="text1"/>
                <w:sz w:val="24"/>
                <w:szCs w:val="24"/>
              </w:rPr>
            </w:pPr>
            <w:r w:rsidRPr="003601E5">
              <w:rPr>
                <w:rFonts w:ascii="Cambria" w:hAnsi="Cambria" w:cs="Arial"/>
                <w:color w:val="000000" w:themeColor="text1"/>
                <w:sz w:val="24"/>
                <w:szCs w:val="24"/>
              </w:rPr>
              <w:t>System display order list and order status shown as “fullfilled”.</w:t>
            </w:r>
          </w:p>
        </w:tc>
        <w:tc>
          <w:tcPr>
            <w:tcW w:w="810" w:type="dxa"/>
          </w:tcPr>
          <w:p w:rsidR="00755690" w:rsidRPr="00755690" w:rsidRDefault="00755690" w:rsidP="003601E5">
            <w:pPr>
              <w:jc w:val="both"/>
              <w:rPr>
                <w:rFonts w:ascii="Cambria" w:hAnsi="Cambria"/>
                <w:b/>
                <w:sz w:val="24"/>
                <w:szCs w:val="24"/>
              </w:rPr>
            </w:pPr>
            <w:r w:rsidRPr="00755690">
              <w:rPr>
                <w:rFonts w:ascii="Cambria" w:hAnsi="Cambria" w:cs="Arial"/>
                <w:b/>
                <w:color w:val="000000" w:themeColor="text1"/>
                <w:sz w:val="24"/>
                <w:szCs w:val="24"/>
              </w:rPr>
              <w:t>P</w:t>
            </w:r>
          </w:p>
        </w:tc>
        <w:tc>
          <w:tcPr>
            <w:tcW w:w="1080" w:type="dxa"/>
            <w:gridSpan w:val="2"/>
          </w:tcPr>
          <w:p w:rsidR="00755690" w:rsidRPr="00755690" w:rsidRDefault="00755690" w:rsidP="00755690">
            <w:pPr>
              <w:pStyle w:val="RowHeadings"/>
              <w:spacing w:before="80" w:after="80"/>
              <w:rPr>
                <w:rFonts w:ascii="Cambria" w:hAnsi="Cambria" w:cs="Arial"/>
                <w:color w:val="000000" w:themeColor="text1"/>
                <w:sz w:val="24"/>
                <w:szCs w:val="24"/>
              </w:rPr>
            </w:pPr>
          </w:p>
        </w:tc>
      </w:tr>
    </w:tbl>
    <w:p w:rsidR="00FD2AD0" w:rsidRPr="00755690" w:rsidRDefault="00FD2AD0" w:rsidP="00755690">
      <w:pPr>
        <w:rPr>
          <w:rFonts w:ascii="Cambria" w:hAnsi="Cambria"/>
          <w:sz w:val="24"/>
          <w:szCs w:val="24"/>
        </w:rPr>
      </w:pPr>
    </w:p>
    <w:p w:rsidR="00FD2AD0" w:rsidRPr="00755690" w:rsidRDefault="00FD2AD0" w:rsidP="00755690">
      <w:pPr>
        <w:rPr>
          <w:rFonts w:ascii="Cambria" w:hAnsi="Cambria"/>
          <w:sz w:val="24"/>
          <w:szCs w:val="24"/>
        </w:rPr>
      </w:pPr>
    </w:p>
    <w:tbl>
      <w:tblPr>
        <w:tblStyle w:val="TableGrid"/>
        <w:tblW w:w="10980" w:type="dxa"/>
        <w:tblInd w:w="-815" w:type="dxa"/>
        <w:tblLook w:val="01E0" w:firstRow="1" w:lastRow="1" w:firstColumn="1" w:lastColumn="1" w:noHBand="0" w:noVBand="0"/>
      </w:tblPr>
      <w:tblGrid>
        <w:gridCol w:w="2614"/>
        <w:gridCol w:w="1469"/>
        <w:gridCol w:w="1642"/>
        <w:gridCol w:w="1712"/>
        <w:gridCol w:w="1364"/>
        <w:gridCol w:w="2179"/>
      </w:tblGrid>
      <w:tr w:rsidR="003601E5" w:rsidRPr="00755690" w:rsidTr="00644299">
        <w:tc>
          <w:tcPr>
            <w:tcW w:w="10980" w:type="dxa"/>
            <w:gridSpan w:val="6"/>
            <w:tcBorders>
              <w:top w:val="single" w:sz="4" w:space="0" w:color="auto"/>
              <w:left w:val="single" w:sz="4" w:space="0" w:color="auto"/>
              <w:bottom w:val="single" w:sz="4" w:space="0" w:color="auto"/>
              <w:right w:val="single" w:sz="4" w:space="0" w:color="auto"/>
            </w:tcBorders>
            <w:shd w:val="clear" w:color="auto" w:fill="E6E6E6"/>
          </w:tcPr>
          <w:p w:rsidR="003601E5" w:rsidRPr="00755690" w:rsidRDefault="003601E5" w:rsidP="00644299">
            <w:pPr>
              <w:pStyle w:val="bp"/>
              <w:spacing w:before="0" w:after="0"/>
              <w:rPr>
                <w:rFonts w:ascii="Cambria" w:hAnsi="Cambria"/>
                <w:b/>
                <w:color w:val="000000" w:themeColor="text1"/>
                <w:sz w:val="24"/>
                <w:szCs w:val="24"/>
              </w:rPr>
            </w:pPr>
            <w:r w:rsidRPr="00755690">
              <w:rPr>
                <w:rFonts w:ascii="Cambria" w:hAnsi="Cambria"/>
                <w:b/>
                <w:color w:val="000000" w:themeColor="text1"/>
                <w:sz w:val="24"/>
                <w:szCs w:val="24"/>
              </w:rPr>
              <w:t>Test Data Table</w:t>
            </w:r>
          </w:p>
        </w:tc>
      </w:tr>
      <w:tr w:rsidR="003601E5" w:rsidRPr="00755690" w:rsidTr="00644299">
        <w:tc>
          <w:tcPr>
            <w:tcW w:w="2614" w:type="dxa"/>
            <w:tcBorders>
              <w:top w:val="single" w:sz="4" w:space="0" w:color="auto"/>
              <w:left w:val="single" w:sz="4" w:space="0" w:color="auto"/>
              <w:bottom w:val="single" w:sz="4" w:space="0" w:color="auto"/>
              <w:right w:val="single" w:sz="4" w:space="0" w:color="auto"/>
            </w:tcBorders>
            <w:shd w:val="clear" w:color="auto" w:fill="E6E6E6"/>
          </w:tcPr>
          <w:p w:rsidR="003601E5" w:rsidRPr="00755690" w:rsidRDefault="003601E5" w:rsidP="00644299">
            <w:pPr>
              <w:pStyle w:val="bp"/>
              <w:spacing w:before="0" w:after="0"/>
              <w:rPr>
                <w:rFonts w:ascii="Cambria" w:hAnsi="Cambria"/>
                <w:b/>
                <w:color w:val="000000" w:themeColor="text1"/>
                <w:sz w:val="24"/>
                <w:szCs w:val="24"/>
              </w:rPr>
            </w:pPr>
          </w:p>
        </w:tc>
        <w:tc>
          <w:tcPr>
            <w:tcW w:w="1469" w:type="dxa"/>
            <w:tcBorders>
              <w:top w:val="single" w:sz="4" w:space="0" w:color="auto"/>
              <w:left w:val="single" w:sz="4" w:space="0" w:color="auto"/>
              <w:bottom w:val="single" w:sz="4" w:space="0" w:color="auto"/>
              <w:right w:val="single" w:sz="4" w:space="0" w:color="auto"/>
            </w:tcBorders>
            <w:shd w:val="clear" w:color="auto" w:fill="E6E6E6"/>
          </w:tcPr>
          <w:p w:rsidR="003601E5" w:rsidRPr="00755690" w:rsidRDefault="003601E5" w:rsidP="00644299">
            <w:pPr>
              <w:pStyle w:val="bp"/>
              <w:spacing w:before="0" w:after="0"/>
              <w:rPr>
                <w:rFonts w:ascii="Cambria" w:hAnsi="Cambria"/>
                <w:b/>
                <w:color w:val="000000" w:themeColor="text1"/>
                <w:sz w:val="24"/>
                <w:szCs w:val="24"/>
              </w:rPr>
            </w:pPr>
            <w:r w:rsidRPr="00755690">
              <w:rPr>
                <w:rFonts w:ascii="Cambria" w:hAnsi="Cambria"/>
                <w:b/>
                <w:color w:val="000000" w:themeColor="text1"/>
                <w:sz w:val="24"/>
                <w:szCs w:val="24"/>
              </w:rPr>
              <w:t>1</w:t>
            </w:r>
          </w:p>
        </w:tc>
        <w:tc>
          <w:tcPr>
            <w:tcW w:w="1642" w:type="dxa"/>
            <w:tcBorders>
              <w:top w:val="single" w:sz="4" w:space="0" w:color="auto"/>
              <w:left w:val="single" w:sz="4" w:space="0" w:color="auto"/>
              <w:bottom w:val="single" w:sz="4" w:space="0" w:color="auto"/>
              <w:right w:val="single" w:sz="4" w:space="0" w:color="auto"/>
            </w:tcBorders>
            <w:shd w:val="clear" w:color="auto" w:fill="E6E6E6"/>
          </w:tcPr>
          <w:p w:rsidR="003601E5" w:rsidRPr="00755690" w:rsidRDefault="003601E5" w:rsidP="00644299">
            <w:pPr>
              <w:pStyle w:val="bp"/>
              <w:spacing w:before="0" w:after="0"/>
              <w:rPr>
                <w:rFonts w:ascii="Cambria" w:hAnsi="Cambria"/>
                <w:b/>
                <w:color w:val="000000" w:themeColor="text1"/>
                <w:sz w:val="24"/>
                <w:szCs w:val="24"/>
              </w:rPr>
            </w:pPr>
            <w:r w:rsidRPr="00755690">
              <w:rPr>
                <w:rFonts w:ascii="Cambria" w:hAnsi="Cambria"/>
                <w:b/>
                <w:color w:val="000000" w:themeColor="text1"/>
                <w:sz w:val="24"/>
                <w:szCs w:val="24"/>
              </w:rPr>
              <w:t>2</w:t>
            </w:r>
          </w:p>
        </w:tc>
        <w:tc>
          <w:tcPr>
            <w:tcW w:w="1712" w:type="dxa"/>
            <w:tcBorders>
              <w:top w:val="single" w:sz="4" w:space="0" w:color="auto"/>
              <w:left w:val="single" w:sz="4" w:space="0" w:color="auto"/>
              <w:bottom w:val="single" w:sz="4" w:space="0" w:color="auto"/>
              <w:right w:val="single" w:sz="4" w:space="0" w:color="auto"/>
            </w:tcBorders>
            <w:shd w:val="clear" w:color="auto" w:fill="E6E6E6"/>
          </w:tcPr>
          <w:p w:rsidR="003601E5" w:rsidRPr="00755690" w:rsidRDefault="003601E5" w:rsidP="00644299">
            <w:pPr>
              <w:pStyle w:val="bp"/>
              <w:spacing w:before="0" w:after="0"/>
              <w:rPr>
                <w:rFonts w:ascii="Cambria" w:hAnsi="Cambria"/>
                <w:b/>
                <w:color w:val="000000" w:themeColor="text1"/>
                <w:sz w:val="24"/>
                <w:szCs w:val="24"/>
              </w:rPr>
            </w:pPr>
            <w:r w:rsidRPr="00755690">
              <w:rPr>
                <w:rFonts w:ascii="Cambria" w:hAnsi="Cambria"/>
                <w:b/>
                <w:color w:val="000000" w:themeColor="text1"/>
                <w:sz w:val="24"/>
                <w:szCs w:val="24"/>
              </w:rPr>
              <w:t>3</w:t>
            </w:r>
          </w:p>
        </w:tc>
        <w:tc>
          <w:tcPr>
            <w:tcW w:w="1364" w:type="dxa"/>
            <w:tcBorders>
              <w:top w:val="single" w:sz="4" w:space="0" w:color="auto"/>
              <w:left w:val="single" w:sz="4" w:space="0" w:color="auto"/>
              <w:bottom w:val="single" w:sz="4" w:space="0" w:color="auto"/>
              <w:right w:val="single" w:sz="4" w:space="0" w:color="auto"/>
            </w:tcBorders>
            <w:shd w:val="clear" w:color="auto" w:fill="E6E6E6"/>
          </w:tcPr>
          <w:p w:rsidR="003601E5" w:rsidRPr="00755690" w:rsidRDefault="003601E5" w:rsidP="00644299">
            <w:pPr>
              <w:pStyle w:val="bp"/>
              <w:spacing w:before="0" w:after="0"/>
              <w:rPr>
                <w:rFonts w:ascii="Cambria" w:hAnsi="Cambria"/>
                <w:b/>
                <w:color w:val="000000" w:themeColor="text1"/>
                <w:sz w:val="24"/>
                <w:szCs w:val="24"/>
              </w:rPr>
            </w:pPr>
            <w:r w:rsidRPr="00755690">
              <w:rPr>
                <w:rFonts w:ascii="Cambria" w:hAnsi="Cambria"/>
                <w:b/>
                <w:color w:val="000000" w:themeColor="text1"/>
                <w:sz w:val="24"/>
                <w:szCs w:val="24"/>
              </w:rPr>
              <w:t>4</w:t>
            </w:r>
          </w:p>
        </w:tc>
        <w:tc>
          <w:tcPr>
            <w:tcW w:w="2179" w:type="dxa"/>
            <w:tcBorders>
              <w:top w:val="single" w:sz="4" w:space="0" w:color="auto"/>
              <w:left w:val="single" w:sz="4" w:space="0" w:color="auto"/>
              <w:bottom w:val="single" w:sz="4" w:space="0" w:color="auto"/>
              <w:right w:val="single" w:sz="4" w:space="0" w:color="auto"/>
            </w:tcBorders>
            <w:shd w:val="clear" w:color="auto" w:fill="E6E6E6"/>
          </w:tcPr>
          <w:p w:rsidR="003601E5" w:rsidRPr="00755690" w:rsidRDefault="003601E5" w:rsidP="00644299">
            <w:pPr>
              <w:pStyle w:val="bp"/>
              <w:spacing w:before="0" w:after="0"/>
              <w:rPr>
                <w:rFonts w:ascii="Cambria" w:hAnsi="Cambria"/>
                <w:b/>
                <w:color w:val="000000" w:themeColor="text1"/>
                <w:sz w:val="24"/>
                <w:szCs w:val="24"/>
              </w:rPr>
            </w:pPr>
            <w:r w:rsidRPr="00755690">
              <w:rPr>
                <w:rFonts w:ascii="Cambria" w:hAnsi="Cambria"/>
                <w:b/>
                <w:color w:val="000000" w:themeColor="text1"/>
                <w:sz w:val="24"/>
                <w:szCs w:val="24"/>
              </w:rPr>
              <w:t>5</w:t>
            </w:r>
          </w:p>
        </w:tc>
      </w:tr>
      <w:tr w:rsidR="003601E5" w:rsidRPr="00755690" w:rsidTr="00644299">
        <w:tc>
          <w:tcPr>
            <w:tcW w:w="2614" w:type="dxa"/>
            <w:tcBorders>
              <w:top w:val="single" w:sz="4" w:space="0" w:color="auto"/>
            </w:tcBorders>
            <w:shd w:val="clear" w:color="auto" w:fill="E0E0E0"/>
          </w:tcPr>
          <w:p w:rsidR="003601E5" w:rsidRPr="00755690" w:rsidRDefault="003601E5" w:rsidP="00644299">
            <w:pPr>
              <w:pStyle w:val="bp"/>
              <w:spacing w:before="0" w:after="0"/>
              <w:rPr>
                <w:rFonts w:ascii="Cambria" w:hAnsi="Cambria"/>
                <w:color w:val="000000" w:themeColor="text1"/>
                <w:sz w:val="24"/>
                <w:szCs w:val="24"/>
              </w:rPr>
            </w:pPr>
            <w:r>
              <w:rPr>
                <w:rFonts w:ascii="Cambria" w:hAnsi="Cambria"/>
                <w:color w:val="000000" w:themeColor="text1"/>
                <w:sz w:val="24"/>
                <w:szCs w:val="24"/>
              </w:rPr>
              <w:t>User name</w:t>
            </w:r>
          </w:p>
        </w:tc>
        <w:tc>
          <w:tcPr>
            <w:tcW w:w="1469" w:type="dxa"/>
            <w:tcBorders>
              <w:top w:val="single" w:sz="4" w:space="0" w:color="auto"/>
            </w:tcBorders>
          </w:tcPr>
          <w:p w:rsidR="003601E5" w:rsidRPr="00755690" w:rsidRDefault="003601E5" w:rsidP="00644299">
            <w:pPr>
              <w:pStyle w:val="bp"/>
              <w:spacing w:before="0" w:after="0"/>
              <w:rPr>
                <w:rFonts w:ascii="Cambria" w:hAnsi="Cambria"/>
                <w:color w:val="000000" w:themeColor="text1"/>
                <w:sz w:val="24"/>
                <w:szCs w:val="24"/>
              </w:rPr>
            </w:pPr>
            <w:r>
              <w:rPr>
                <w:rFonts w:ascii="Cambria" w:hAnsi="Cambria"/>
                <w:color w:val="000000" w:themeColor="text1"/>
                <w:sz w:val="24"/>
                <w:szCs w:val="24"/>
              </w:rPr>
              <w:t>courier</w:t>
            </w:r>
          </w:p>
        </w:tc>
        <w:tc>
          <w:tcPr>
            <w:tcW w:w="1642" w:type="dxa"/>
            <w:tcBorders>
              <w:top w:val="single" w:sz="4" w:space="0" w:color="auto"/>
            </w:tcBorders>
          </w:tcPr>
          <w:p w:rsidR="003601E5" w:rsidRPr="00755690" w:rsidRDefault="003601E5" w:rsidP="00644299">
            <w:pPr>
              <w:pStyle w:val="bp"/>
              <w:spacing w:before="0" w:after="0"/>
              <w:rPr>
                <w:rFonts w:ascii="Cambria" w:hAnsi="Cambria"/>
                <w:color w:val="000000" w:themeColor="text1"/>
                <w:sz w:val="24"/>
                <w:szCs w:val="24"/>
              </w:rPr>
            </w:pPr>
          </w:p>
        </w:tc>
        <w:tc>
          <w:tcPr>
            <w:tcW w:w="1712" w:type="dxa"/>
            <w:tcBorders>
              <w:top w:val="single" w:sz="4" w:space="0" w:color="auto"/>
            </w:tcBorders>
          </w:tcPr>
          <w:p w:rsidR="003601E5" w:rsidRPr="00755690" w:rsidRDefault="003601E5" w:rsidP="00644299">
            <w:pPr>
              <w:pStyle w:val="bp"/>
              <w:spacing w:before="0" w:after="0"/>
              <w:rPr>
                <w:rFonts w:ascii="Cambria" w:hAnsi="Cambria"/>
                <w:color w:val="000000" w:themeColor="text1"/>
                <w:sz w:val="24"/>
                <w:szCs w:val="24"/>
              </w:rPr>
            </w:pPr>
          </w:p>
        </w:tc>
        <w:tc>
          <w:tcPr>
            <w:tcW w:w="1364" w:type="dxa"/>
            <w:tcBorders>
              <w:top w:val="single" w:sz="4" w:space="0" w:color="auto"/>
            </w:tcBorders>
          </w:tcPr>
          <w:p w:rsidR="003601E5" w:rsidRPr="00755690" w:rsidRDefault="003601E5" w:rsidP="00644299">
            <w:pPr>
              <w:pStyle w:val="bp"/>
              <w:spacing w:before="0" w:after="0"/>
              <w:rPr>
                <w:rFonts w:ascii="Cambria" w:hAnsi="Cambria"/>
                <w:color w:val="000000" w:themeColor="text1"/>
                <w:sz w:val="24"/>
                <w:szCs w:val="24"/>
              </w:rPr>
            </w:pPr>
          </w:p>
        </w:tc>
        <w:tc>
          <w:tcPr>
            <w:tcW w:w="2179" w:type="dxa"/>
            <w:tcBorders>
              <w:top w:val="single" w:sz="4" w:space="0" w:color="auto"/>
            </w:tcBorders>
          </w:tcPr>
          <w:p w:rsidR="003601E5" w:rsidRPr="00755690" w:rsidRDefault="003601E5" w:rsidP="00644299">
            <w:pPr>
              <w:pStyle w:val="bp"/>
              <w:spacing w:before="0" w:after="0"/>
              <w:rPr>
                <w:rFonts w:ascii="Cambria" w:hAnsi="Cambria"/>
                <w:color w:val="000000" w:themeColor="text1"/>
                <w:sz w:val="24"/>
                <w:szCs w:val="24"/>
              </w:rPr>
            </w:pPr>
          </w:p>
        </w:tc>
      </w:tr>
      <w:tr w:rsidR="003601E5" w:rsidRPr="00755690" w:rsidTr="00644299">
        <w:tc>
          <w:tcPr>
            <w:tcW w:w="2614" w:type="dxa"/>
            <w:shd w:val="clear" w:color="auto" w:fill="E0E0E0"/>
          </w:tcPr>
          <w:p w:rsidR="003601E5" w:rsidRPr="00755690" w:rsidRDefault="003601E5" w:rsidP="00644299">
            <w:pPr>
              <w:pStyle w:val="bp"/>
              <w:spacing w:before="0" w:after="0"/>
              <w:rPr>
                <w:rFonts w:ascii="Cambria" w:hAnsi="Cambria"/>
                <w:color w:val="000000" w:themeColor="text1"/>
                <w:sz w:val="24"/>
                <w:szCs w:val="24"/>
              </w:rPr>
            </w:pPr>
            <w:r>
              <w:rPr>
                <w:rFonts w:ascii="Cambria" w:hAnsi="Cambria"/>
                <w:color w:val="000000" w:themeColor="text1"/>
                <w:sz w:val="24"/>
                <w:szCs w:val="24"/>
              </w:rPr>
              <w:t>Password</w:t>
            </w:r>
          </w:p>
        </w:tc>
        <w:tc>
          <w:tcPr>
            <w:tcW w:w="1469" w:type="dxa"/>
          </w:tcPr>
          <w:p w:rsidR="003601E5" w:rsidRPr="00755690" w:rsidRDefault="003601E5" w:rsidP="00644299">
            <w:pPr>
              <w:pStyle w:val="bp"/>
              <w:spacing w:before="0" w:after="0"/>
              <w:rPr>
                <w:rFonts w:ascii="Cambria" w:hAnsi="Cambria"/>
                <w:color w:val="000000" w:themeColor="text1"/>
                <w:sz w:val="24"/>
                <w:szCs w:val="24"/>
              </w:rPr>
            </w:pPr>
            <w:r>
              <w:rPr>
                <w:rFonts w:ascii="Cambria" w:hAnsi="Cambria"/>
                <w:color w:val="000000" w:themeColor="text1"/>
                <w:sz w:val="24"/>
                <w:szCs w:val="24"/>
              </w:rPr>
              <w:t>123</w:t>
            </w:r>
          </w:p>
        </w:tc>
        <w:tc>
          <w:tcPr>
            <w:tcW w:w="1642" w:type="dxa"/>
          </w:tcPr>
          <w:p w:rsidR="003601E5" w:rsidRPr="00755690" w:rsidRDefault="003601E5" w:rsidP="00644299">
            <w:pPr>
              <w:pStyle w:val="bp"/>
              <w:spacing w:before="0" w:after="0"/>
              <w:rPr>
                <w:rFonts w:ascii="Cambria" w:hAnsi="Cambria"/>
                <w:color w:val="000000" w:themeColor="text1"/>
                <w:sz w:val="24"/>
                <w:szCs w:val="24"/>
              </w:rPr>
            </w:pPr>
          </w:p>
        </w:tc>
        <w:tc>
          <w:tcPr>
            <w:tcW w:w="1712" w:type="dxa"/>
          </w:tcPr>
          <w:p w:rsidR="003601E5" w:rsidRPr="00755690" w:rsidRDefault="003601E5" w:rsidP="00644299">
            <w:pPr>
              <w:pStyle w:val="bp"/>
              <w:spacing w:before="0" w:after="0"/>
              <w:rPr>
                <w:rFonts w:ascii="Cambria" w:hAnsi="Cambria"/>
                <w:color w:val="000000" w:themeColor="text1"/>
                <w:sz w:val="24"/>
                <w:szCs w:val="24"/>
              </w:rPr>
            </w:pPr>
          </w:p>
        </w:tc>
        <w:tc>
          <w:tcPr>
            <w:tcW w:w="1364" w:type="dxa"/>
          </w:tcPr>
          <w:p w:rsidR="003601E5" w:rsidRPr="00755690" w:rsidRDefault="003601E5" w:rsidP="00644299">
            <w:pPr>
              <w:pStyle w:val="bp"/>
              <w:spacing w:before="0" w:after="0"/>
              <w:rPr>
                <w:rFonts w:ascii="Cambria" w:hAnsi="Cambria"/>
                <w:color w:val="000000" w:themeColor="text1"/>
                <w:sz w:val="24"/>
                <w:szCs w:val="24"/>
              </w:rPr>
            </w:pPr>
          </w:p>
        </w:tc>
        <w:tc>
          <w:tcPr>
            <w:tcW w:w="2179" w:type="dxa"/>
          </w:tcPr>
          <w:p w:rsidR="003601E5" w:rsidRPr="00755690" w:rsidRDefault="003601E5" w:rsidP="00644299">
            <w:pPr>
              <w:pStyle w:val="bp"/>
              <w:spacing w:before="0" w:after="0"/>
              <w:rPr>
                <w:rFonts w:ascii="Cambria" w:hAnsi="Cambria"/>
                <w:color w:val="000000" w:themeColor="text1"/>
                <w:sz w:val="24"/>
                <w:szCs w:val="24"/>
              </w:rPr>
            </w:pPr>
          </w:p>
        </w:tc>
      </w:tr>
      <w:tr w:rsidR="003601E5" w:rsidRPr="00755690" w:rsidTr="00644299">
        <w:tc>
          <w:tcPr>
            <w:tcW w:w="2614" w:type="dxa"/>
            <w:shd w:val="clear" w:color="auto" w:fill="E0E0E0"/>
          </w:tcPr>
          <w:p w:rsidR="003601E5" w:rsidRPr="00755690" w:rsidRDefault="003601E5" w:rsidP="003601E5">
            <w:pPr>
              <w:pStyle w:val="bp"/>
              <w:spacing w:before="0" w:after="0"/>
              <w:rPr>
                <w:rFonts w:ascii="Cambria" w:hAnsi="Cambria" w:cs="Arial"/>
                <w:color w:val="000000" w:themeColor="text1"/>
                <w:sz w:val="24"/>
                <w:szCs w:val="24"/>
              </w:rPr>
            </w:pPr>
            <w:r w:rsidRPr="00755690">
              <w:rPr>
                <w:rFonts w:ascii="Cambria" w:hAnsi="Cambria" w:cs="Arial"/>
                <w:color w:val="000000" w:themeColor="text1"/>
                <w:sz w:val="24"/>
                <w:szCs w:val="24"/>
              </w:rPr>
              <w:t>Product List</w:t>
            </w:r>
          </w:p>
        </w:tc>
        <w:tc>
          <w:tcPr>
            <w:tcW w:w="1469" w:type="dxa"/>
          </w:tcPr>
          <w:p w:rsidR="003601E5" w:rsidRPr="00755690" w:rsidRDefault="003601E5" w:rsidP="003601E5">
            <w:pPr>
              <w:pStyle w:val="bp"/>
              <w:spacing w:before="0" w:after="0"/>
              <w:rPr>
                <w:rFonts w:ascii="Cambria" w:hAnsi="Cambria" w:cs="Arial"/>
                <w:color w:val="000000" w:themeColor="text1"/>
                <w:sz w:val="24"/>
                <w:szCs w:val="24"/>
              </w:rPr>
            </w:pPr>
            <w:r w:rsidRPr="00755690">
              <w:rPr>
                <w:rFonts w:ascii="Cambria" w:hAnsi="Cambria" w:cs="Arial"/>
                <w:color w:val="000000" w:themeColor="text1"/>
                <w:sz w:val="24"/>
                <w:szCs w:val="24"/>
              </w:rPr>
              <w:t>Milk</w:t>
            </w:r>
          </w:p>
        </w:tc>
        <w:tc>
          <w:tcPr>
            <w:tcW w:w="1642" w:type="dxa"/>
          </w:tcPr>
          <w:p w:rsidR="003601E5" w:rsidRPr="00755690" w:rsidRDefault="003601E5" w:rsidP="003601E5">
            <w:pPr>
              <w:pStyle w:val="bp"/>
              <w:spacing w:before="0" w:after="0"/>
              <w:rPr>
                <w:rFonts w:ascii="Cambria" w:hAnsi="Cambria" w:cs="Arial"/>
                <w:color w:val="000000" w:themeColor="text1"/>
                <w:sz w:val="24"/>
                <w:szCs w:val="24"/>
              </w:rPr>
            </w:pPr>
            <w:r w:rsidRPr="00755690">
              <w:rPr>
                <w:rFonts w:ascii="Cambria" w:hAnsi="Cambria" w:cs="Arial"/>
                <w:color w:val="000000" w:themeColor="text1"/>
                <w:sz w:val="24"/>
                <w:szCs w:val="24"/>
              </w:rPr>
              <w:t>Yoghurt</w:t>
            </w:r>
          </w:p>
        </w:tc>
        <w:tc>
          <w:tcPr>
            <w:tcW w:w="1712" w:type="dxa"/>
          </w:tcPr>
          <w:p w:rsidR="003601E5" w:rsidRPr="00755690" w:rsidRDefault="003601E5" w:rsidP="003601E5">
            <w:pPr>
              <w:pStyle w:val="bp"/>
              <w:spacing w:before="0" w:after="0"/>
              <w:rPr>
                <w:rFonts w:ascii="Cambria" w:hAnsi="Cambria" w:cs="Arial"/>
                <w:color w:val="000000" w:themeColor="text1"/>
                <w:sz w:val="24"/>
                <w:szCs w:val="24"/>
              </w:rPr>
            </w:pPr>
            <w:r w:rsidRPr="00755690">
              <w:rPr>
                <w:rFonts w:ascii="Cambria" w:hAnsi="Cambria" w:cs="Arial"/>
                <w:color w:val="000000" w:themeColor="text1"/>
                <w:sz w:val="24"/>
                <w:szCs w:val="24"/>
              </w:rPr>
              <w:t>Chocolate</w:t>
            </w:r>
          </w:p>
        </w:tc>
        <w:tc>
          <w:tcPr>
            <w:tcW w:w="1364" w:type="dxa"/>
          </w:tcPr>
          <w:p w:rsidR="003601E5" w:rsidRPr="00755690" w:rsidRDefault="003601E5" w:rsidP="003601E5">
            <w:pPr>
              <w:pStyle w:val="bp"/>
              <w:spacing w:before="0" w:after="0"/>
              <w:rPr>
                <w:rFonts w:ascii="Cambria" w:hAnsi="Cambria"/>
                <w:color w:val="000000" w:themeColor="text1"/>
                <w:sz w:val="24"/>
                <w:szCs w:val="24"/>
              </w:rPr>
            </w:pPr>
          </w:p>
        </w:tc>
        <w:tc>
          <w:tcPr>
            <w:tcW w:w="2179" w:type="dxa"/>
          </w:tcPr>
          <w:p w:rsidR="003601E5" w:rsidRPr="00755690" w:rsidRDefault="003601E5" w:rsidP="003601E5">
            <w:pPr>
              <w:pStyle w:val="bp"/>
              <w:spacing w:before="0" w:after="0"/>
              <w:rPr>
                <w:rFonts w:ascii="Cambria" w:hAnsi="Cambria"/>
                <w:color w:val="000000" w:themeColor="text1"/>
                <w:sz w:val="24"/>
                <w:szCs w:val="24"/>
              </w:rPr>
            </w:pPr>
          </w:p>
        </w:tc>
      </w:tr>
      <w:tr w:rsidR="003601E5" w:rsidRPr="00755690" w:rsidTr="00644299">
        <w:tc>
          <w:tcPr>
            <w:tcW w:w="2614" w:type="dxa"/>
            <w:shd w:val="clear" w:color="auto" w:fill="E0E0E0"/>
          </w:tcPr>
          <w:p w:rsidR="003601E5" w:rsidRPr="00755690" w:rsidRDefault="003601E5" w:rsidP="003601E5">
            <w:pPr>
              <w:pStyle w:val="bp"/>
              <w:spacing w:before="0" w:after="0"/>
              <w:rPr>
                <w:rFonts w:ascii="Cambria" w:hAnsi="Cambria" w:cs="Arial"/>
                <w:color w:val="000000" w:themeColor="text1"/>
                <w:sz w:val="24"/>
                <w:szCs w:val="24"/>
              </w:rPr>
            </w:pPr>
            <w:r w:rsidRPr="00755690">
              <w:rPr>
                <w:rFonts w:ascii="Cambria" w:hAnsi="Cambria" w:cs="Arial"/>
                <w:color w:val="000000" w:themeColor="text1"/>
                <w:sz w:val="24"/>
                <w:szCs w:val="24"/>
              </w:rPr>
              <w:t>Product Quantity in Basket</w:t>
            </w:r>
          </w:p>
        </w:tc>
        <w:tc>
          <w:tcPr>
            <w:tcW w:w="1469" w:type="dxa"/>
          </w:tcPr>
          <w:p w:rsidR="003601E5" w:rsidRPr="00755690" w:rsidRDefault="003601E5" w:rsidP="003601E5">
            <w:pPr>
              <w:pStyle w:val="bp"/>
              <w:spacing w:before="0" w:after="0"/>
              <w:rPr>
                <w:rFonts w:ascii="Cambria" w:hAnsi="Cambria" w:cs="Arial"/>
                <w:color w:val="000000" w:themeColor="text1"/>
                <w:sz w:val="24"/>
                <w:szCs w:val="24"/>
              </w:rPr>
            </w:pPr>
            <w:r w:rsidRPr="00755690">
              <w:rPr>
                <w:rFonts w:ascii="Cambria" w:hAnsi="Cambria" w:cs="Arial"/>
                <w:color w:val="000000" w:themeColor="text1"/>
                <w:sz w:val="24"/>
                <w:szCs w:val="24"/>
              </w:rPr>
              <w:t>2</w:t>
            </w:r>
          </w:p>
        </w:tc>
        <w:tc>
          <w:tcPr>
            <w:tcW w:w="1642" w:type="dxa"/>
          </w:tcPr>
          <w:p w:rsidR="003601E5" w:rsidRPr="00755690" w:rsidRDefault="003601E5" w:rsidP="003601E5">
            <w:pPr>
              <w:pStyle w:val="bp"/>
              <w:spacing w:before="0" w:after="0"/>
              <w:rPr>
                <w:rFonts w:ascii="Cambria" w:hAnsi="Cambria" w:cs="Arial"/>
                <w:color w:val="000000" w:themeColor="text1"/>
                <w:sz w:val="24"/>
                <w:szCs w:val="24"/>
              </w:rPr>
            </w:pPr>
            <w:r w:rsidRPr="00755690">
              <w:rPr>
                <w:rFonts w:ascii="Cambria" w:hAnsi="Cambria" w:cs="Arial"/>
                <w:color w:val="000000" w:themeColor="text1"/>
                <w:sz w:val="24"/>
                <w:szCs w:val="24"/>
              </w:rPr>
              <w:t>2</w:t>
            </w:r>
          </w:p>
        </w:tc>
        <w:tc>
          <w:tcPr>
            <w:tcW w:w="1712" w:type="dxa"/>
          </w:tcPr>
          <w:p w:rsidR="003601E5" w:rsidRPr="00755690" w:rsidRDefault="003601E5" w:rsidP="003601E5">
            <w:pPr>
              <w:pStyle w:val="bp"/>
              <w:spacing w:before="0" w:after="0"/>
              <w:rPr>
                <w:rFonts w:ascii="Cambria" w:hAnsi="Cambria" w:cs="Arial"/>
                <w:color w:val="000000" w:themeColor="text1"/>
                <w:sz w:val="24"/>
                <w:szCs w:val="24"/>
              </w:rPr>
            </w:pPr>
            <w:r w:rsidRPr="00755690">
              <w:rPr>
                <w:rFonts w:ascii="Cambria" w:hAnsi="Cambria" w:cs="Arial"/>
                <w:color w:val="000000" w:themeColor="text1"/>
                <w:sz w:val="24"/>
                <w:szCs w:val="24"/>
              </w:rPr>
              <w:t>2</w:t>
            </w:r>
          </w:p>
        </w:tc>
        <w:tc>
          <w:tcPr>
            <w:tcW w:w="1364" w:type="dxa"/>
          </w:tcPr>
          <w:p w:rsidR="003601E5" w:rsidRPr="00755690" w:rsidRDefault="003601E5" w:rsidP="003601E5">
            <w:pPr>
              <w:pStyle w:val="bp"/>
              <w:spacing w:before="0" w:after="0"/>
              <w:rPr>
                <w:rFonts w:ascii="Cambria" w:hAnsi="Cambria"/>
                <w:color w:val="000000" w:themeColor="text1"/>
                <w:sz w:val="24"/>
                <w:szCs w:val="24"/>
              </w:rPr>
            </w:pPr>
          </w:p>
        </w:tc>
        <w:tc>
          <w:tcPr>
            <w:tcW w:w="2179" w:type="dxa"/>
          </w:tcPr>
          <w:p w:rsidR="003601E5" w:rsidRPr="00755690" w:rsidRDefault="003601E5" w:rsidP="003601E5">
            <w:pPr>
              <w:pStyle w:val="bp"/>
              <w:spacing w:before="0" w:after="0"/>
              <w:rPr>
                <w:rFonts w:ascii="Cambria" w:hAnsi="Cambria"/>
                <w:color w:val="000000" w:themeColor="text1"/>
                <w:sz w:val="24"/>
                <w:szCs w:val="24"/>
              </w:rPr>
            </w:pPr>
          </w:p>
        </w:tc>
      </w:tr>
    </w:tbl>
    <w:p w:rsidR="00FD2AD0" w:rsidRPr="00755690" w:rsidRDefault="00FD2AD0" w:rsidP="00755690">
      <w:pPr>
        <w:rPr>
          <w:rFonts w:ascii="Cambria" w:hAnsi="Cambria"/>
          <w:sz w:val="24"/>
          <w:szCs w:val="24"/>
        </w:rPr>
      </w:pPr>
    </w:p>
    <w:p w:rsidR="00FD2AD0" w:rsidRPr="00755690" w:rsidRDefault="00FD2AD0" w:rsidP="00755690">
      <w:pPr>
        <w:rPr>
          <w:rFonts w:ascii="Cambria" w:hAnsi="Cambria"/>
          <w:sz w:val="24"/>
          <w:szCs w:val="24"/>
        </w:rPr>
      </w:pPr>
    </w:p>
    <w:p w:rsidR="00FD2AD0" w:rsidRPr="00755690" w:rsidRDefault="00FD2AD0" w:rsidP="00755690">
      <w:pPr>
        <w:rPr>
          <w:rFonts w:ascii="Cambria" w:hAnsi="Cambria"/>
          <w:sz w:val="24"/>
          <w:szCs w:val="24"/>
        </w:rPr>
      </w:pPr>
    </w:p>
    <w:p w:rsidR="00FD2AD0" w:rsidRPr="00755690" w:rsidRDefault="00FD2AD0" w:rsidP="00755690">
      <w:pPr>
        <w:rPr>
          <w:rFonts w:ascii="Cambria" w:hAnsi="Cambria"/>
          <w:sz w:val="24"/>
          <w:szCs w:val="24"/>
        </w:rPr>
      </w:pPr>
    </w:p>
    <w:p w:rsidR="00FD2AD0" w:rsidRPr="00755690" w:rsidRDefault="00FD2AD0" w:rsidP="00755690">
      <w:pPr>
        <w:rPr>
          <w:rFonts w:ascii="Cambria" w:hAnsi="Cambria"/>
          <w:sz w:val="24"/>
          <w:szCs w:val="24"/>
        </w:rPr>
      </w:pPr>
    </w:p>
    <w:p w:rsidR="00FD2AD0" w:rsidRPr="00755690" w:rsidRDefault="00FD2AD0" w:rsidP="00755690">
      <w:pPr>
        <w:rPr>
          <w:rFonts w:ascii="Cambria" w:hAnsi="Cambria"/>
          <w:sz w:val="24"/>
          <w:szCs w:val="24"/>
        </w:rPr>
      </w:pPr>
    </w:p>
    <w:p w:rsidR="00FD2AD0" w:rsidRPr="00755690" w:rsidRDefault="00FD2AD0" w:rsidP="00755690">
      <w:pPr>
        <w:rPr>
          <w:rFonts w:ascii="Cambria" w:hAnsi="Cambria"/>
          <w:sz w:val="24"/>
          <w:szCs w:val="24"/>
        </w:rPr>
      </w:pPr>
    </w:p>
    <w:p w:rsidR="00FD2AD0" w:rsidRPr="00755690" w:rsidRDefault="00FD2AD0" w:rsidP="00755690">
      <w:pPr>
        <w:rPr>
          <w:rFonts w:ascii="Cambria" w:hAnsi="Cambria"/>
          <w:sz w:val="24"/>
          <w:szCs w:val="24"/>
        </w:rPr>
      </w:pPr>
    </w:p>
    <w:p w:rsidR="00FD2AD0" w:rsidRPr="00755690" w:rsidRDefault="00FD2AD0" w:rsidP="00755690">
      <w:pPr>
        <w:rPr>
          <w:rFonts w:ascii="Cambria" w:hAnsi="Cambria"/>
          <w:sz w:val="24"/>
          <w:szCs w:val="24"/>
        </w:rPr>
      </w:pPr>
    </w:p>
    <w:p w:rsidR="00FD2AD0" w:rsidRPr="00755690" w:rsidRDefault="00FD2AD0" w:rsidP="00755690">
      <w:pPr>
        <w:rPr>
          <w:rFonts w:ascii="Cambria" w:hAnsi="Cambria"/>
          <w:sz w:val="24"/>
          <w:szCs w:val="24"/>
        </w:rPr>
      </w:pPr>
    </w:p>
    <w:p w:rsidR="00FD2AD0" w:rsidRPr="00755690" w:rsidRDefault="00FD2AD0" w:rsidP="00755690">
      <w:pPr>
        <w:rPr>
          <w:rFonts w:ascii="Cambria" w:hAnsi="Cambria"/>
          <w:sz w:val="24"/>
          <w:szCs w:val="24"/>
        </w:rPr>
      </w:pPr>
    </w:p>
    <w:p w:rsidR="00FD2AD0" w:rsidRPr="00755690" w:rsidRDefault="00FD2AD0" w:rsidP="00755690">
      <w:pPr>
        <w:rPr>
          <w:rFonts w:ascii="Cambria" w:hAnsi="Cambria"/>
          <w:sz w:val="24"/>
          <w:szCs w:val="24"/>
        </w:rPr>
      </w:pPr>
    </w:p>
    <w:p w:rsidR="00FD2AD0" w:rsidRPr="00755690" w:rsidRDefault="00FD2AD0" w:rsidP="00755690">
      <w:pPr>
        <w:rPr>
          <w:rFonts w:ascii="Cambria" w:hAnsi="Cambria"/>
          <w:sz w:val="24"/>
          <w:szCs w:val="24"/>
        </w:rPr>
      </w:pPr>
    </w:p>
    <w:p w:rsidR="00755690" w:rsidRPr="00755690" w:rsidRDefault="00755690" w:rsidP="00755690">
      <w:pPr>
        <w:rPr>
          <w:rFonts w:ascii="Cambria" w:hAnsi="Cambria"/>
          <w:sz w:val="24"/>
          <w:szCs w:val="24"/>
        </w:rPr>
      </w:pPr>
    </w:p>
    <w:p w:rsidR="00755690" w:rsidRPr="00755690" w:rsidRDefault="00755690" w:rsidP="00755690">
      <w:pPr>
        <w:rPr>
          <w:rFonts w:ascii="Cambria" w:hAnsi="Cambria"/>
          <w:sz w:val="24"/>
          <w:szCs w:val="24"/>
        </w:rPr>
      </w:pPr>
    </w:p>
    <w:p w:rsidR="00755690" w:rsidRPr="00755690" w:rsidRDefault="00755690" w:rsidP="00755690">
      <w:pPr>
        <w:rPr>
          <w:rFonts w:ascii="Cambria" w:hAnsi="Cambria"/>
          <w:sz w:val="24"/>
          <w:szCs w:val="24"/>
        </w:rPr>
      </w:pPr>
    </w:p>
    <w:p w:rsidR="00755690" w:rsidRPr="00755690" w:rsidRDefault="00755690" w:rsidP="00755690">
      <w:pPr>
        <w:rPr>
          <w:rFonts w:ascii="Cambria" w:hAnsi="Cambria"/>
          <w:sz w:val="24"/>
          <w:szCs w:val="24"/>
        </w:rPr>
      </w:pPr>
    </w:p>
    <w:p w:rsidR="00FD2AD0" w:rsidRPr="00755690" w:rsidRDefault="00FD2AD0" w:rsidP="00755690">
      <w:pPr>
        <w:rPr>
          <w:rFonts w:ascii="Cambria" w:hAnsi="Cambria"/>
          <w:sz w:val="24"/>
          <w:szCs w:val="24"/>
        </w:rPr>
      </w:pPr>
    </w:p>
    <w:tbl>
      <w:tblPr>
        <w:tblStyle w:val="TableGrid"/>
        <w:tblW w:w="10980" w:type="dxa"/>
        <w:tblInd w:w="-815" w:type="dxa"/>
        <w:tblLook w:val="04A0" w:firstRow="1" w:lastRow="0" w:firstColumn="1" w:lastColumn="0" w:noHBand="0" w:noVBand="1"/>
      </w:tblPr>
      <w:tblGrid>
        <w:gridCol w:w="5490"/>
        <w:gridCol w:w="5490"/>
      </w:tblGrid>
      <w:tr w:rsidR="00FD2AD0" w:rsidRPr="00755690" w:rsidTr="0060105D">
        <w:tc>
          <w:tcPr>
            <w:tcW w:w="5490" w:type="dxa"/>
          </w:tcPr>
          <w:p w:rsidR="00FD2AD0" w:rsidRPr="00755690" w:rsidRDefault="00FD2AD0" w:rsidP="00755690">
            <w:pPr>
              <w:pStyle w:val="bp"/>
              <w:rPr>
                <w:rFonts w:ascii="Cambria" w:hAnsi="Cambria" w:cs="Arial"/>
                <w:b/>
                <w:color w:val="000000" w:themeColor="text1"/>
                <w:sz w:val="24"/>
                <w:szCs w:val="24"/>
              </w:rPr>
            </w:pPr>
            <w:r w:rsidRPr="00755690">
              <w:rPr>
                <w:rFonts w:ascii="Cambria" w:hAnsi="Cambria" w:cs="Arial"/>
                <w:b/>
                <w:color w:val="000000" w:themeColor="text1"/>
                <w:sz w:val="24"/>
                <w:szCs w:val="24"/>
              </w:rPr>
              <w:lastRenderedPageBreak/>
              <w:t>Test Name</w:t>
            </w:r>
          </w:p>
        </w:tc>
        <w:tc>
          <w:tcPr>
            <w:tcW w:w="5490" w:type="dxa"/>
          </w:tcPr>
          <w:p w:rsidR="00FD2AD0" w:rsidRPr="00755690" w:rsidRDefault="00FD2AD0" w:rsidP="00755690">
            <w:pPr>
              <w:pStyle w:val="bp"/>
              <w:tabs>
                <w:tab w:val="left" w:pos="5685"/>
              </w:tabs>
              <w:rPr>
                <w:rFonts w:ascii="Cambria" w:hAnsi="Cambria" w:cs="Arial"/>
                <w:color w:val="000000" w:themeColor="text1"/>
                <w:sz w:val="24"/>
                <w:szCs w:val="24"/>
              </w:rPr>
            </w:pPr>
            <w:r w:rsidRPr="00755690">
              <w:rPr>
                <w:rFonts w:ascii="Cambria" w:hAnsi="Cambria" w:cs="Arial"/>
                <w:color w:val="000000" w:themeColor="text1"/>
                <w:sz w:val="24"/>
                <w:szCs w:val="24"/>
              </w:rPr>
              <w:t>View Order Details Use Case Test</w:t>
            </w:r>
          </w:p>
        </w:tc>
      </w:tr>
      <w:tr w:rsidR="00FD2AD0" w:rsidRPr="00755690" w:rsidTr="0060105D">
        <w:tc>
          <w:tcPr>
            <w:tcW w:w="5490" w:type="dxa"/>
          </w:tcPr>
          <w:p w:rsidR="00FD2AD0" w:rsidRPr="00755690" w:rsidRDefault="00FD2AD0" w:rsidP="00755690">
            <w:pPr>
              <w:pStyle w:val="bp"/>
              <w:rPr>
                <w:rFonts w:ascii="Cambria" w:hAnsi="Cambria" w:cs="Arial"/>
                <w:b/>
                <w:color w:val="000000" w:themeColor="text1"/>
                <w:sz w:val="24"/>
                <w:szCs w:val="24"/>
              </w:rPr>
            </w:pPr>
            <w:r w:rsidRPr="00755690">
              <w:rPr>
                <w:rFonts w:ascii="Cambria" w:hAnsi="Cambria" w:cs="Arial"/>
                <w:b/>
                <w:color w:val="000000" w:themeColor="text1"/>
                <w:sz w:val="24"/>
                <w:szCs w:val="24"/>
              </w:rPr>
              <w:t>Use Case Tested:</w:t>
            </w:r>
          </w:p>
        </w:tc>
        <w:tc>
          <w:tcPr>
            <w:tcW w:w="5490" w:type="dxa"/>
          </w:tcPr>
          <w:p w:rsidR="00FD2AD0" w:rsidRPr="00755690" w:rsidRDefault="00FD2AD0" w:rsidP="00755690">
            <w:pPr>
              <w:pStyle w:val="bp"/>
              <w:tabs>
                <w:tab w:val="left" w:pos="5685"/>
              </w:tabs>
              <w:rPr>
                <w:rFonts w:ascii="Cambria" w:hAnsi="Cambria" w:cs="Arial"/>
                <w:color w:val="000000" w:themeColor="text1"/>
                <w:sz w:val="24"/>
                <w:szCs w:val="24"/>
              </w:rPr>
            </w:pPr>
            <w:r w:rsidRPr="00755690">
              <w:rPr>
                <w:rFonts w:ascii="Cambria" w:hAnsi="Cambria" w:cs="Arial"/>
                <w:color w:val="000000" w:themeColor="text1"/>
                <w:sz w:val="24"/>
                <w:szCs w:val="24"/>
              </w:rPr>
              <w:t xml:space="preserve">UC1: View Order Details </w:t>
            </w:r>
          </w:p>
        </w:tc>
      </w:tr>
      <w:tr w:rsidR="00FD2AD0" w:rsidRPr="00755690" w:rsidTr="0060105D">
        <w:tc>
          <w:tcPr>
            <w:tcW w:w="5490" w:type="dxa"/>
          </w:tcPr>
          <w:p w:rsidR="00FD2AD0" w:rsidRPr="00755690" w:rsidRDefault="00FD2AD0" w:rsidP="00755690">
            <w:pPr>
              <w:pStyle w:val="bp"/>
              <w:rPr>
                <w:rFonts w:ascii="Cambria" w:hAnsi="Cambria" w:cs="Arial"/>
                <w:b/>
                <w:color w:val="000000" w:themeColor="text1"/>
                <w:sz w:val="24"/>
                <w:szCs w:val="24"/>
              </w:rPr>
            </w:pPr>
            <w:r w:rsidRPr="00755690">
              <w:rPr>
                <w:rFonts w:ascii="Cambria" w:hAnsi="Cambria" w:cs="Arial"/>
                <w:b/>
                <w:color w:val="000000" w:themeColor="text1"/>
                <w:sz w:val="24"/>
                <w:szCs w:val="24"/>
              </w:rPr>
              <w:t>Test Description:</w:t>
            </w:r>
          </w:p>
        </w:tc>
        <w:tc>
          <w:tcPr>
            <w:tcW w:w="5490" w:type="dxa"/>
          </w:tcPr>
          <w:p w:rsidR="00FD2AD0" w:rsidRPr="00755690" w:rsidRDefault="00FD2AD0" w:rsidP="00755690">
            <w:pPr>
              <w:pStyle w:val="bp"/>
              <w:ind w:left="-48" w:firstLine="48"/>
              <w:rPr>
                <w:rFonts w:ascii="Cambria" w:hAnsi="Cambria" w:cs="Arial"/>
                <w:color w:val="000000" w:themeColor="text1"/>
                <w:sz w:val="24"/>
                <w:szCs w:val="24"/>
              </w:rPr>
            </w:pPr>
            <w:r w:rsidRPr="00755690">
              <w:rPr>
                <w:rFonts w:ascii="Cambria" w:hAnsi="Cambria" w:cs="Arial"/>
                <w:color w:val="000000" w:themeColor="text1"/>
                <w:sz w:val="24"/>
                <w:szCs w:val="24"/>
              </w:rPr>
              <w:t xml:space="preserve">The purpose of this test is to verify that the courier user can view the order details on the application. Within the scope of this test, </w:t>
            </w:r>
            <w:r w:rsidR="00B958ED" w:rsidRPr="00755690">
              <w:rPr>
                <w:rFonts w:ascii="Cambria" w:hAnsi="Cambria" w:cs="Arial"/>
                <w:color w:val="000000" w:themeColor="text1"/>
                <w:sz w:val="24"/>
                <w:szCs w:val="24"/>
              </w:rPr>
              <w:t xml:space="preserve">view order detail </w:t>
            </w:r>
            <w:r w:rsidRPr="00755690">
              <w:rPr>
                <w:rFonts w:ascii="Cambria" w:hAnsi="Cambria" w:cs="Arial"/>
                <w:color w:val="000000" w:themeColor="text1"/>
                <w:sz w:val="24"/>
                <w:szCs w:val="24"/>
              </w:rPr>
              <w:t>functionality will be tested.</w:t>
            </w:r>
          </w:p>
        </w:tc>
      </w:tr>
      <w:tr w:rsidR="00FD2AD0" w:rsidRPr="00755690" w:rsidTr="0060105D">
        <w:tc>
          <w:tcPr>
            <w:tcW w:w="5490" w:type="dxa"/>
          </w:tcPr>
          <w:p w:rsidR="00FD2AD0" w:rsidRPr="00755690" w:rsidRDefault="00FD2AD0" w:rsidP="00755690">
            <w:pPr>
              <w:pStyle w:val="bp"/>
              <w:rPr>
                <w:rFonts w:ascii="Cambria" w:hAnsi="Cambria" w:cs="Arial"/>
                <w:b/>
                <w:color w:val="000000" w:themeColor="text1"/>
                <w:sz w:val="24"/>
                <w:szCs w:val="24"/>
              </w:rPr>
            </w:pPr>
            <w:r w:rsidRPr="00755690">
              <w:rPr>
                <w:rFonts w:ascii="Cambria" w:hAnsi="Cambria" w:cs="Arial"/>
                <w:b/>
                <w:color w:val="000000" w:themeColor="text1"/>
                <w:sz w:val="24"/>
                <w:szCs w:val="24"/>
              </w:rPr>
              <w:t>Pre-conditions</w:t>
            </w:r>
          </w:p>
        </w:tc>
        <w:tc>
          <w:tcPr>
            <w:tcW w:w="5490" w:type="dxa"/>
          </w:tcPr>
          <w:p w:rsidR="00FD2AD0" w:rsidRPr="00755690" w:rsidRDefault="00FD2AD0" w:rsidP="00755690">
            <w:pPr>
              <w:pStyle w:val="bp"/>
              <w:numPr>
                <w:ilvl w:val="0"/>
                <w:numId w:val="9"/>
              </w:numPr>
              <w:rPr>
                <w:rFonts w:ascii="Cambria" w:hAnsi="Cambria" w:cs="Arial"/>
                <w:color w:val="000000" w:themeColor="text1"/>
                <w:sz w:val="24"/>
                <w:szCs w:val="24"/>
              </w:rPr>
            </w:pPr>
            <w:r w:rsidRPr="00755690">
              <w:rPr>
                <w:rFonts w:ascii="Cambria" w:hAnsi="Cambria" w:cs="Arial"/>
                <w:color w:val="000000" w:themeColor="text1"/>
                <w:sz w:val="24"/>
                <w:szCs w:val="24"/>
              </w:rPr>
              <w:t>To log in to the system, at least three different type user must be registered into the system.</w:t>
            </w:r>
          </w:p>
          <w:p w:rsidR="00FD2AD0" w:rsidRPr="00755690" w:rsidRDefault="00FD2AD0" w:rsidP="00755690">
            <w:pPr>
              <w:pStyle w:val="bp"/>
              <w:numPr>
                <w:ilvl w:val="0"/>
                <w:numId w:val="9"/>
              </w:numPr>
              <w:rPr>
                <w:rFonts w:ascii="Cambria" w:hAnsi="Cambria" w:cs="Arial"/>
                <w:color w:val="000000" w:themeColor="text1"/>
                <w:sz w:val="24"/>
                <w:szCs w:val="24"/>
              </w:rPr>
            </w:pPr>
            <w:r w:rsidRPr="00755690">
              <w:rPr>
                <w:rFonts w:ascii="Cambria" w:hAnsi="Cambria" w:cs="Arial"/>
                <w:color w:val="000000" w:themeColor="text1"/>
                <w:sz w:val="24"/>
                <w:szCs w:val="24"/>
              </w:rPr>
              <w:t>The product list must be entered into the system.</w:t>
            </w:r>
          </w:p>
          <w:p w:rsidR="00B958ED" w:rsidRPr="00755690" w:rsidRDefault="00B958ED" w:rsidP="00755690">
            <w:pPr>
              <w:pStyle w:val="bp"/>
              <w:numPr>
                <w:ilvl w:val="0"/>
                <w:numId w:val="9"/>
              </w:numPr>
              <w:rPr>
                <w:rFonts w:ascii="Cambria" w:hAnsi="Cambria" w:cs="Arial"/>
                <w:color w:val="000000" w:themeColor="text1"/>
                <w:sz w:val="24"/>
                <w:szCs w:val="24"/>
              </w:rPr>
            </w:pPr>
            <w:r w:rsidRPr="00755690">
              <w:rPr>
                <w:rFonts w:ascii="Cambria" w:hAnsi="Cambria" w:cs="Arial"/>
                <w:color w:val="000000" w:themeColor="text1"/>
                <w:sz w:val="24"/>
                <w:szCs w:val="24"/>
              </w:rPr>
              <w:t>At least one order should be listed on the order list.</w:t>
            </w:r>
          </w:p>
          <w:p w:rsidR="00FD2AD0" w:rsidRPr="00755690" w:rsidRDefault="00FD2AD0" w:rsidP="00755690">
            <w:pPr>
              <w:pStyle w:val="bp"/>
              <w:ind w:left="60"/>
              <w:rPr>
                <w:rFonts w:ascii="Cambria" w:hAnsi="Cambria" w:cs="Arial"/>
                <w:color w:val="000000" w:themeColor="text1"/>
                <w:sz w:val="24"/>
                <w:szCs w:val="24"/>
              </w:rPr>
            </w:pPr>
          </w:p>
        </w:tc>
      </w:tr>
      <w:tr w:rsidR="00FD2AD0" w:rsidRPr="00755690" w:rsidTr="0060105D">
        <w:tc>
          <w:tcPr>
            <w:tcW w:w="5490" w:type="dxa"/>
          </w:tcPr>
          <w:p w:rsidR="00FD2AD0" w:rsidRPr="00755690" w:rsidRDefault="00FD2AD0" w:rsidP="00755690">
            <w:pPr>
              <w:pStyle w:val="bp"/>
              <w:rPr>
                <w:rFonts w:ascii="Cambria" w:hAnsi="Cambria" w:cs="Arial"/>
                <w:b/>
                <w:color w:val="000000" w:themeColor="text1"/>
                <w:sz w:val="24"/>
                <w:szCs w:val="24"/>
              </w:rPr>
            </w:pPr>
            <w:r w:rsidRPr="00755690">
              <w:rPr>
                <w:rFonts w:ascii="Cambria" w:hAnsi="Cambria" w:cs="Arial"/>
                <w:b/>
                <w:color w:val="000000" w:themeColor="text1"/>
                <w:sz w:val="24"/>
                <w:szCs w:val="24"/>
              </w:rPr>
              <w:t>Post-conditions</w:t>
            </w:r>
          </w:p>
        </w:tc>
        <w:tc>
          <w:tcPr>
            <w:tcW w:w="5490" w:type="dxa"/>
          </w:tcPr>
          <w:p w:rsidR="00FD2AD0" w:rsidRPr="00755690" w:rsidRDefault="00FD2AD0" w:rsidP="00755690">
            <w:pPr>
              <w:pStyle w:val="bp"/>
              <w:rPr>
                <w:rFonts w:ascii="Cambria" w:hAnsi="Cambria" w:cs="Arial"/>
                <w:color w:val="000000" w:themeColor="text1"/>
                <w:sz w:val="24"/>
                <w:szCs w:val="24"/>
              </w:rPr>
            </w:pPr>
            <w:r w:rsidRPr="00755690">
              <w:rPr>
                <w:rFonts w:ascii="Cambria" w:hAnsi="Cambria" w:cs="Arial"/>
                <w:color w:val="000000" w:themeColor="text1"/>
                <w:sz w:val="24"/>
                <w:szCs w:val="24"/>
              </w:rPr>
              <w:t xml:space="preserve">Orders </w:t>
            </w:r>
            <w:r w:rsidR="00B958ED" w:rsidRPr="00755690">
              <w:rPr>
                <w:rFonts w:ascii="Cambria" w:hAnsi="Cambria" w:cs="Arial"/>
                <w:color w:val="000000" w:themeColor="text1"/>
                <w:sz w:val="24"/>
                <w:szCs w:val="24"/>
              </w:rPr>
              <w:t>detailed viewed by the courier user.</w:t>
            </w:r>
          </w:p>
        </w:tc>
      </w:tr>
      <w:tr w:rsidR="00FD2AD0" w:rsidRPr="00755690" w:rsidTr="0060105D">
        <w:tc>
          <w:tcPr>
            <w:tcW w:w="5490" w:type="dxa"/>
          </w:tcPr>
          <w:p w:rsidR="00FD2AD0" w:rsidRPr="00755690" w:rsidRDefault="00FD2AD0" w:rsidP="00755690">
            <w:pPr>
              <w:pStyle w:val="bp"/>
              <w:spacing w:before="0" w:after="0"/>
              <w:rPr>
                <w:rFonts w:ascii="Cambria" w:hAnsi="Cambria" w:cs="Arial"/>
                <w:b/>
                <w:color w:val="000000" w:themeColor="text1"/>
                <w:sz w:val="24"/>
                <w:szCs w:val="24"/>
              </w:rPr>
            </w:pPr>
            <w:r w:rsidRPr="00755690">
              <w:rPr>
                <w:rFonts w:ascii="Cambria" w:hAnsi="Cambria" w:cs="Arial"/>
                <w:b/>
                <w:color w:val="000000" w:themeColor="text1"/>
                <w:sz w:val="24"/>
                <w:szCs w:val="24"/>
              </w:rPr>
              <w:t>Notes:</w:t>
            </w:r>
          </w:p>
        </w:tc>
        <w:tc>
          <w:tcPr>
            <w:tcW w:w="5490" w:type="dxa"/>
          </w:tcPr>
          <w:p w:rsidR="00FD2AD0" w:rsidRPr="00755690" w:rsidRDefault="00FD2AD0" w:rsidP="00755690">
            <w:pPr>
              <w:pStyle w:val="bp"/>
              <w:rPr>
                <w:rFonts w:ascii="Cambria" w:hAnsi="Cambria" w:cs="Arial"/>
                <w:b/>
                <w:bCs/>
                <w:color w:val="000000" w:themeColor="text1"/>
                <w:sz w:val="24"/>
                <w:szCs w:val="24"/>
              </w:rPr>
            </w:pPr>
          </w:p>
          <w:p w:rsidR="00FD2AD0" w:rsidRPr="00755690" w:rsidRDefault="00FD2AD0" w:rsidP="00755690">
            <w:pPr>
              <w:pStyle w:val="bp"/>
              <w:rPr>
                <w:rFonts w:ascii="Cambria" w:hAnsi="Cambria" w:cs="Arial"/>
                <w:b/>
                <w:bCs/>
                <w:color w:val="000000" w:themeColor="text1"/>
                <w:sz w:val="24"/>
                <w:szCs w:val="24"/>
              </w:rPr>
            </w:pPr>
            <w:r w:rsidRPr="00755690">
              <w:rPr>
                <w:rFonts w:ascii="Cambria" w:hAnsi="Cambria" w:cs="Arial"/>
                <w:b/>
                <w:bCs/>
                <w:color w:val="000000" w:themeColor="text1"/>
                <w:sz w:val="24"/>
                <w:szCs w:val="24"/>
              </w:rPr>
              <w:t>All test steps run by test analyst and test status is pass.</w:t>
            </w:r>
          </w:p>
          <w:p w:rsidR="00FD2AD0" w:rsidRPr="00755690" w:rsidRDefault="00FD2AD0" w:rsidP="00755690">
            <w:pPr>
              <w:pStyle w:val="bp"/>
              <w:rPr>
                <w:rFonts w:ascii="Cambria" w:hAnsi="Cambria" w:cs="Arial"/>
                <w:b/>
                <w:bCs/>
                <w:color w:val="000000" w:themeColor="text1"/>
                <w:sz w:val="24"/>
                <w:szCs w:val="24"/>
              </w:rPr>
            </w:pPr>
          </w:p>
        </w:tc>
      </w:tr>
      <w:tr w:rsidR="00FD2AD0" w:rsidRPr="00755690" w:rsidTr="0060105D">
        <w:tc>
          <w:tcPr>
            <w:tcW w:w="5490" w:type="dxa"/>
          </w:tcPr>
          <w:p w:rsidR="00FD2AD0" w:rsidRPr="00755690" w:rsidRDefault="00FD2AD0" w:rsidP="00755690">
            <w:pPr>
              <w:pStyle w:val="bp"/>
              <w:spacing w:before="0" w:after="0"/>
              <w:rPr>
                <w:rFonts w:ascii="Cambria" w:hAnsi="Cambria" w:cs="Arial"/>
                <w:b/>
                <w:color w:val="000000" w:themeColor="text1"/>
                <w:sz w:val="24"/>
                <w:szCs w:val="24"/>
              </w:rPr>
            </w:pPr>
            <w:r w:rsidRPr="00755690">
              <w:rPr>
                <w:rFonts w:ascii="Cambria" w:hAnsi="Cambria" w:cs="Arial"/>
                <w:b/>
                <w:color w:val="000000" w:themeColor="text1"/>
                <w:sz w:val="24"/>
                <w:szCs w:val="24"/>
              </w:rPr>
              <w:t>Result (Pass/Fail/Warning/Incomplete)</w:t>
            </w:r>
          </w:p>
        </w:tc>
        <w:tc>
          <w:tcPr>
            <w:tcW w:w="5490" w:type="dxa"/>
          </w:tcPr>
          <w:p w:rsidR="00FD2AD0" w:rsidRPr="00755690" w:rsidRDefault="00FD2AD0" w:rsidP="00755690">
            <w:pPr>
              <w:pStyle w:val="bp"/>
              <w:rPr>
                <w:rFonts w:ascii="Cambria" w:hAnsi="Cambria" w:cs="Arial"/>
                <w:b/>
                <w:bCs/>
                <w:color w:val="000000" w:themeColor="text1"/>
                <w:sz w:val="24"/>
                <w:szCs w:val="24"/>
              </w:rPr>
            </w:pPr>
            <w:r w:rsidRPr="00755690">
              <w:rPr>
                <w:rFonts w:ascii="Cambria" w:hAnsi="Cambria" w:cs="Arial"/>
                <w:b/>
                <w:bCs/>
                <w:color w:val="000000" w:themeColor="text1"/>
                <w:sz w:val="24"/>
                <w:szCs w:val="24"/>
              </w:rPr>
              <w:t>Pass</w:t>
            </w:r>
          </w:p>
        </w:tc>
      </w:tr>
    </w:tbl>
    <w:p w:rsidR="00FD2AD0" w:rsidRPr="00755690" w:rsidRDefault="00FD2AD0" w:rsidP="00755690">
      <w:pPr>
        <w:rPr>
          <w:rFonts w:ascii="Cambria" w:hAnsi="Cambria"/>
          <w:sz w:val="24"/>
          <w:szCs w:val="24"/>
        </w:rPr>
      </w:pPr>
    </w:p>
    <w:p w:rsidR="00FD2AD0" w:rsidRPr="00755690" w:rsidRDefault="00FD2AD0" w:rsidP="00755690">
      <w:pPr>
        <w:rPr>
          <w:rFonts w:ascii="Cambria" w:hAnsi="Cambria"/>
          <w:sz w:val="24"/>
          <w:szCs w:val="24"/>
        </w:rPr>
      </w:pPr>
    </w:p>
    <w:tbl>
      <w:tblPr>
        <w:tblStyle w:val="TableGrid"/>
        <w:tblW w:w="11070" w:type="dxa"/>
        <w:tblInd w:w="-815" w:type="dxa"/>
        <w:tblLook w:val="04A0" w:firstRow="1" w:lastRow="0" w:firstColumn="1" w:lastColumn="0" w:noHBand="0" w:noVBand="1"/>
      </w:tblPr>
      <w:tblGrid>
        <w:gridCol w:w="900"/>
        <w:gridCol w:w="3655"/>
        <w:gridCol w:w="4625"/>
        <w:gridCol w:w="810"/>
        <w:gridCol w:w="1080"/>
      </w:tblGrid>
      <w:tr w:rsidR="00755690" w:rsidRPr="00755690" w:rsidTr="003601E5">
        <w:tc>
          <w:tcPr>
            <w:tcW w:w="900" w:type="dxa"/>
            <w:shd w:val="clear" w:color="auto" w:fill="AEAAAA" w:themeFill="background2" w:themeFillShade="BF"/>
          </w:tcPr>
          <w:p w:rsidR="00755690" w:rsidRPr="00755690" w:rsidRDefault="00755690" w:rsidP="00755690">
            <w:pPr>
              <w:rPr>
                <w:rFonts w:ascii="Cambria" w:hAnsi="Cambria"/>
                <w:sz w:val="24"/>
                <w:szCs w:val="24"/>
              </w:rPr>
            </w:pPr>
          </w:p>
        </w:tc>
        <w:tc>
          <w:tcPr>
            <w:tcW w:w="3655" w:type="dxa"/>
            <w:shd w:val="clear" w:color="auto" w:fill="AEAAAA" w:themeFill="background2" w:themeFillShade="BF"/>
          </w:tcPr>
          <w:p w:rsidR="00755690" w:rsidRPr="00755690" w:rsidRDefault="00755690" w:rsidP="00755690">
            <w:pPr>
              <w:pStyle w:val="proc"/>
              <w:numPr>
                <w:ilvl w:val="0"/>
                <w:numId w:val="0"/>
              </w:numPr>
              <w:rPr>
                <w:rFonts w:ascii="Cambria" w:hAnsi="Cambria" w:cs="Arial"/>
                <w:color w:val="000000" w:themeColor="text1"/>
                <w:sz w:val="24"/>
                <w:szCs w:val="24"/>
              </w:rPr>
            </w:pPr>
            <w:r w:rsidRPr="00755690">
              <w:rPr>
                <w:rFonts w:ascii="Cambria" w:hAnsi="Cambria" w:cs="Arial"/>
                <w:b/>
                <w:color w:val="000000" w:themeColor="text1"/>
                <w:sz w:val="24"/>
                <w:szCs w:val="24"/>
              </w:rPr>
              <w:t>TEST STEP</w:t>
            </w:r>
          </w:p>
        </w:tc>
        <w:tc>
          <w:tcPr>
            <w:tcW w:w="4625" w:type="dxa"/>
            <w:shd w:val="clear" w:color="auto" w:fill="AEAAAA" w:themeFill="background2" w:themeFillShade="BF"/>
          </w:tcPr>
          <w:p w:rsidR="00755690" w:rsidRPr="00755690" w:rsidRDefault="00755690" w:rsidP="00755690">
            <w:pPr>
              <w:pStyle w:val="bp"/>
              <w:rPr>
                <w:rFonts w:ascii="Cambria" w:hAnsi="Cambria" w:cs="Arial"/>
                <w:color w:val="000000" w:themeColor="text1"/>
                <w:sz w:val="24"/>
                <w:szCs w:val="24"/>
              </w:rPr>
            </w:pPr>
            <w:r w:rsidRPr="00755690">
              <w:rPr>
                <w:rFonts w:ascii="Cambria" w:hAnsi="Cambria" w:cs="Arial"/>
                <w:b/>
                <w:color w:val="000000" w:themeColor="text1"/>
                <w:sz w:val="24"/>
                <w:szCs w:val="24"/>
              </w:rPr>
              <w:t>EXPECTED TEST RESULTS</w:t>
            </w:r>
          </w:p>
        </w:tc>
        <w:tc>
          <w:tcPr>
            <w:tcW w:w="810" w:type="dxa"/>
            <w:shd w:val="clear" w:color="auto" w:fill="AEAAAA" w:themeFill="background2" w:themeFillShade="BF"/>
          </w:tcPr>
          <w:p w:rsidR="00755690" w:rsidRPr="00755690" w:rsidRDefault="00755690" w:rsidP="00755690">
            <w:pPr>
              <w:pStyle w:val="RowHeadings"/>
              <w:spacing w:before="80" w:after="80"/>
              <w:rPr>
                <w:rFonts w:ascii="Cambria" w:hAnsi="Cambria" w:cs="Arial"/>
                <w:color w:val="000000" w:themeColor="text1"/>
                <w:sz w:val="24"/>
                <w:szCs w:val="24"/>
              </w:rPr>
            </w:pPr>
            <w:r w:rsidRPr="00755690">
              <w:rPr>
                <w:rFonts w:ascii="Cambria" w:hAnsi="Cambria" w:cs="Arial"/>
                <w:color w:val="000000" w:themeColor="text1"/>
                <w:sz w:val="24"/>
                <w:szCs w:val="24"/>
              </w:rPr>
              <w:t>P</w:t>
            </w:r>
          </w:p>
        </w:tc>
        <w:tc>
          <w:tcPr>
            <w:tcW w:w="1080" w:type="dxa"/>
            <w:shd w:val="clear" w:color="auto" w:fill="AEAAAA" w:themeFill="background2" w:themeFillShade="BF"/>
          </w:tcPr>
          <w:p w:rsidR="00755690" w:rsidRPr="00755690" w:rsidRDefault="00755690" w:rsidP="00755690">
            <w:pPr>
              <w:pStyle w:val="RowHeadings"/>
              <w:spacing w:before="80" w:after="80"/>
              <w:rPr>
                <w:rFonts w:ascii="Cambria" w:hAnsi="Cambria" w:cs="Arial"/>
                <w:color w:val="000000" w:themeColor="text1"/>
                <w:sz w:val="24"/>
                <w:szCs w:val="24"/>
              </w:rPr>
            </w:pPr>
            <w:r w:rsidRPr="00755690">
              <w:rPr>
                <w:rFonts w:ascii="Cambria" w:hAnsi="Cambria" w:cs="Arial"/>
                <w:color w:val="000000" w:themeColor="text1"/>
                <w:sz w:val="24"/>
                <w:szCs w:val="24"/>
              </w:rPr>
              <w:t>F</w:t>
            </w:r>
          </w:p>
        </w:tc>
      </w:tr>
      <w:tr w:rsidR="00755690" w:rsidRPr="00755690" w:rsidTr="0060105D">
        <w:tc>
          <w:tcPr>
            <w:tcW w:w="900" w:type="dxa"/>
          </w:tcPr>
          <w:p w:rsidR="00755690" w:rsidRPr="00755690" w:rsidRDefault="00755690" w:rsidP="00755690">
            <w:pPr>
              <w:rPr>
                <w:rFonts w:ascii="Cambria" w:hAnsi="Cambria"/>
                <w:sz w:val="24"/>
                <w:szCs w:val="24"/>
              </w:rPr>
            </w:pPr>
            <w:r w:rsidRPr="00755690">
              <w:rPr>
                <w:rFonts w:ascii="Cambria" w:hAnsi="Cambria"/>
                <w:sz w:val="24"/>
                <w:szCs w:val="24"/>
              </w:rPr>
              <w:t>1.</w:t>
            </w:r>
          </w:p>
        </w:tc>
        <w:tc>
          <w:tcPr>
            <w:tcW w:w="3655" w:type="dxa"/>
          </w:tcPr>
          <w:p w:rsidR="00755690" w:rsidRPr="003601E5" w:rsidRDefault="00755690" w:rsidP="00755690">
            <w:pPr>
              <w:pStyle w:val="proc"/>
              <w:numPr>
                <w:ilvl w:val="0"/>
                <w:numId w:val="0"/>
              </w:numPr>
              <w:rPr>
                <w:rFonts w:ascii="Cambria" w:hAnsi="Cambria" w:cs="Arial"/>
                <w:color w:val="000000" w:themeColor="text1"/>
                <w:sz w:val="24"/>
                <w:szCs w:val="24"/>
              </w:rPr>
            </w:pPr>
            <w:r w:rsidRPr="003601E5">
              <w:rPr>
                <w:rFonts w:ascii="Cambria" w:hAnsi="Cambria" w:cs="Arial"/>
                <w:color w:val="000000" w:themeColor="text1"/>
                <w:sz w:val="24"/>
                <w:szCs w:val="24"/>
              </w:rPr>
              <w:t>The user opens the application.</w:t>
            </w:r>
          </w:p>
        </w:tc>
        <w:tc>
          <w:tcPr>
            <w:tcW w:w="4625" w:type="dxa"/>
          </w:tcPr>
          <w:p w:rsidR="00755690" w:rsidRPr="003601E5" w:rsidRDefault="00755690" w:rsidP="00755690">
            <w:pPr>
              <w:pStyle w:val="bp"/>
              <w:rPr>
                <w:rFonts w:ascii="Cambria" w:hAnsi="Cambria" w:cs="Arial"/>
                <w:color w:val="000000" w:themeColor="text1"/>
                <w:sz w:val="24"/>
                <w:szCs w:val="24"/>
              </w:rPr>
            </w:pPr>
            <w:r w:rsidRPr="003601E5">
              <w:rPr>
                <w:rFonts w:ascii="Cambria" w:hAnsi="Cambria" w:cs="Arial"/>
                <w:color w:val="000000" w:themeColor="text1"/>
                <w:sz w:val="24"/>
                <w:szCs w:val="24"/>
              </w:rPr>
              <w:t>System displays main page.</w:t>
            </w:r>
          </w:p>
        </w:tc>
        <w:tc>
          <w:tcPr>
            <w:tcW w:w="810" w:type="dxa"/>
          </w:tcPr>
          <w:p w:rsidR="00755690" w:rsidRPr="00755690" w:rsidRDefault="00755690" w:rsidP="003601E5">
            <w:pPr>
              <w:pStyle w:val="RowHeadings"/>
              <w:spacing w:before="80" w:after="80"/>
              <w:rPr>
                <w:rFonts w:ascii="Cambria" w:hAnsi="Cambria" w:cs="Arial"/>
                <w:color w:val="000000" w:themeColor="text1"/>
                <w:sz w:val="24"/>
                <w:szCs w:val="24"/>
              </w:rPr>
            </w:pPr>
            <w:r w:rsidRPr="00755690">
              <w:rPr>
                <w:rFonts w:ascii="Cambria" w:hAnsi="Cambria" w:cs="Arial"/>
                <w:color w:val="000000" w:themeColor="text1"/>
                <w:sz w:val="24"/>
                <w:szCs w:val="24"/>
              </w:rPr>
              <w:t>P</w:t>
            </w:r>
          </w:p>
        </w:tc>
        <w:tc>
          <w:tcPr>
            <w:tcW w:w="1080" w:type="dxa"/>
          </w:tcPr>
          <w:p w:rsidR="00755690" w:rsidRPr="00755690" w:rsidRDefault="00755690" w:rsidP="00755690">
            <w:pPr>
              <w:pStyle w:val="RowHeadings"/>
              <w:spacing w:before="80" w:after="80"/>
              <w:rPr>
                <w:rFonts w:ascii="Cambria" w:hAnsi="Cambria" w:cs="Arial"/>
                <w:color w:val="000000" w:themeColor="text1"/>
                <w:sz w:val="24"/>
                <w:szCs w:val="24"/>
              </w:rPr>
            </w:pPr>
          </w:p>
        </w:tc>
      </w:tr>
      <w:tr w:rsidR="00755690" w:rsidRPr="00755690" w:rsidTr="0060105D">
        <w:tc>
          <w:tcPr>
            <w:tcW w:w="900" w:type="dxa"/>
          </w:tcPr>
          <w:p w:rsidR="00755690" w:rsidRPr="00755690" w:rsidRDefault="00755690" w:rsidP="00755690">
            <w:pPr>
              <w:rPr>
                <w:rFonts w:ascii="Cambria" w:hAnsi="Cambria"/>
                <w:sz w:val="24"/>
                <w:szCs w:val="24"/>
              </w:rPr>
            </w:pPr>
            <w:r w:rsidRPr="00755690">
              <w:rPr>
                <w:rFonts w:ascii="Cambria" w:hAnsi="Cambria"/>
                <w:sz w:val="24"/>
                <w:szCs w:val="24"/>
              </w:rPr>
              <w:t>2.</w:t>
            </w:r>
          </w:p>
        </w:tc>
        <w:tc>
          <w:tcPr>
            <w:tcW w:w="3655" w:type="dxa"/>
          </w:tcPr>
          <w:p w:rsidR="00755690" w:rsidRPr="003601E5" w:rsidRDefault="00755690" w:rsidP="00755690">
            <w:pPr>
              <w:pStyle w:val="proc"/>
              <w:numPr>
                <w:ilvl w:val="0"/>
                <w:numId w:val="0"/>
              </w:numPr>
              <w:rPr>
                <w:rFonts w:ascii="Cambria" w:hAnsi="Cambria" w:cs="Arial"/>
                <w:color w:val="000000" w:themeColor="text1"/>
                <w:sz w:val="24"/>
                <w:szCs w:val="24"/>
              </w:rPr>
            </w:pPr>
            <w:r w:rsidRPr="003601E5">
              <w:rPr>
                <w:rFonts w:ascii="Cambria" w:hAnsi="Cambria" w:cs="Arial"/>
                <w:color w:val="000000" w:themeColor="text1"/>
                <w:sz w:val="24"/>
                <w:szCs w:val="24"/>
              </w:rPr>
              <w:t>The user click the login button.</w:t>
            </w:r>
          </w:p>
        </w:tc>
        <w:tc>
          <w:tcPr>
            <w:tcW w:w="4625" w:type="dxa"/>
          </w:tcPr>
          <w:p w:rsidR="00755690" w:rsidRPr="003601E5" w:rsidRDefault="00755690" w:rsidP="00755690">
            <w:pPr>
              <w:pStyle w:val="bp"/>
              <w:rPr>
                <w:rFonts w:ascii="Cambria" w:hAnsi="Cambria" w:cs="Arial"/>
                <w:color w:val="000000" w:themeColor="text1"/>
                <w:sz w:val="24"/>
                <w:szCs w:val="24"/>
              </w:rPr>
            </w:pPr>
            <w:r w:rsidRPr="003601E5">
              <w:rPr>
                <w:rFonts w:ascii="Cambria" w:hAnsi="Cambria" w:cs="Arial"/>
                <w:color w:val="000000" w:themeColor="text1"/>
                <w:sz w:val="24"/>
                <w:szCs w:val="24"/>
              </w:rPr>
              <w:t>System display log in page.</w:t>
            </w:r>
          </w:p>
        </w:tc>
        <w:tc>
          <w:tcPr>
            <w:tcW w:w="810" w:type="dxa"/>
          </w:tcPr>
          <w:p w:rsidR="00755690" w:rsidRPr="00755690" w:rsidRDefault="00755690" w:rsidP="00755690">
            <w:pPr>
              <w:rPr>
                <w:rFonts w:ascii="Cambria" w:hAnsi="Cambria"/>
                <w:b/>
                <w:sz w:val="24"/>
                <w:szCs w:val="24"/>
              </w:rPr>
            </w:pPr>
            <w:r w:rsidRPr="00755690">
              <w:rPr>
                <w:rFonts w:ascii="Cambria" w:hAnsi="Cambria" w:cs="Arial"/>
                <w:b/>
                <w:color w:val="000000" w:themeColor="text1"/>
                <w:sz w:val="24"/>
                <w:szCs w:val="24"/>
              </w:rPr>
              <w:t>P</w:t>
            </w:r>
          </w:p>
        </w:tc>
        <w:tc>
          <w:tcPr>
            <w:tcW w:w="1080" w:type="dxa"/>
          </w:tcPr>
          <w:p w:rsidR="00755690" w:rsidRPr="00755690" w:rsidRDefault="00755690" w:rsidP="00755690">
            <w:pPr>
              <w:pStyle w:val="RowHeadings"/>
              <w:spacing w:before="80" w:after="80"/>
              <w:rPr>
                <w:rFonts w:ascii="Cambria" w:hAnsi="Cambria" w:cs="Arial"/>
                <w:color w:val="000000" w:themeColor="text1"/>
                <w:sz w:val="24"/>
                <w:szCs w:val="24"/>
              </w:rPr>
            </w:pPr>
          </w:p>
        </w:tc>
      </w:tr>
      <w:tr w:rsidR="00755690" w:rsidRPr="00755690" w:rsidTr="0060105D">
        <w:tc>
          <w:tcPr>
            <w:tcW w:w="900" w:type="dxa"/>
          </w:tcPr>
          <w:p w:rsidR="00755690" w:rsidRPr="00755690" w:rsidRDefault="00755690" w:rsidP="00755690">
            <w:pPr>
              <w:rPr>
                <w:rFonts w:ascii="Cambria" w:hAnsi="Cambria"/>
                <w:sz w:val="24"/>
                <w:szCs w:val="24"/>
              </w:rPr>
            </w:pPr>
            <w:r w:rsidRPr="00755690">
              <w:rPr>
                <w:rFonts w:ascii="Cambria" w:hAnsi="Cambria"/>
                <w:sz w:val="24"/>
                <w:szCs w:val="24"/>
              </w:rPr>
              <w:t>3.</w:t>
            </w:r>
          </w:p>
        </w:tc>
        <w:tc>
          <w:tcPr>
            <w:tcW w:w="3655" w:type="dxa"/>
          </w:tcPr>
          <w:p w:rsidR="00755690" w:rsidRPr="003601E5" w:rsidRDefault="00755690" w:rsidP="00755690">
            <w:pPr>
              <w:pStyle w:val="proc"/>
              <w:numPr>
                <w:ilvl w:val="0"/>
                <w:numId w:val="0"/>
              </w:numPr>
              <w:rPr>
                <w:rFonts w:ascii="Cambria" w:hAnsi="Cambria" w:cs="Arial"/>
                <w:color w:val="000000" w:themeColor="text1"/>
                <w:sz w:val="24"/>
                <w:szCs w:val="24"/>
              </w:rPr>
            </w:pPr>
            <w:r w:rsidRPr="003601E5">
              <w:rPr>
                <w:rFonts w:ascii="Cambria" w:hAnsi="Cambria" w:cs="Arial"/>
                <w:color w:val="000000" w:themeColor="text1"/>
                <w:sz w:val="24"/>
                <w:szCs w:val="24"/>
              </w:rPr>
              <w:t>The user enter login name as a ”courier”.</w:t>
            </w:r>
          </w:p>
        </w:tc>
        <w:tc>
          <w:tcPr>
            <w:tcW w:w="4625" w:type="dxa"/>
          </w:tcPr>
          <w:p w:rsidR="00755690" w:rsidRPr="003601E5" w:rsidRDefault="00755690" w:rsidP="00755690">
            <w:pPr>
              <w:pStyle w:val="bp"/>
              <w:rPr>
                <w:rFonts w:ascii="Cambria" w:hAnsi="Cambria" w:cs="Arial"/>
                <w:color w:val="000000" w:themeColor="text1"/>
                <w:sz w:val="24"/>
                <w:szCs w:val="24"/>
              </w:rPr>
            </w:pPr>
            <w:r w:rsidRPr="003601E5">
              <w:rPr>
                <w:rFonts w:ascii="Cambria" w:hAnsi="Cambria" w:cs="Arial"/>
                <w:color w:val="000000" w:themeColor="text1"/>
                <w:sz w:val="24"/>
                <w:szCs w:val="24"/>
              </w:rPr>
              <w:t>System display entered information.</w:t>
            </w:r>
          </w:p>
        </w:tc>
        <w:tc>
          <w:tcPr>
            <w:tcW w:w="810" w:type="dxa"/>
          </w:tcPr>
          <w:p w:rsidR="00755690" w:rsidRPr="00755690" w:rsidRDefault="00755690" w:rsidP="00755690">
            <w:pPr>
              <w:rPr>
                <w:rFonts w:ascii="Cambria" w:hAnsi="Cambria"/>
                <w:b/>
                <w:sz w:val="24"/>
                <w:szCs w:val="24"/>
              </w:rPr>
            </w:pPr>
            <w:r w:rsidRPr="00755690">
              <w:rPr>
                <w:rFonts w:ascii="Cambria" w:hAnsi="Cambria" w:cs="Arial"/>
                <w:b/>
                <w:color w:val="000000" w:themeColor="text1"/>
                <w:sz w:val="24"/>
                <w:szCs w:val="24"/>
              </w:rPr>
              <w:t>P</w:t>
            </w:r>
          </w:p>
        </w:tc>
        <w:tc>
          <w:tcPr>
            <w:tcW w:w="1080" w:type="dxa"/>
          </w:tcPr>
          <w:p w:rsidR="00755690" w:rsidRPr="00755690" w:rsidRDefault="00755690" w:rsidP="00755690">
            <w:pPr>
              <w:pStyle w:val="RowHeadings"/>
              <w:spacing w:before="80" w:after="80"/>
              <w:rPr>
                <w:rFonts w:ascii="Cambria" w:hAnsi="Cambria" w:cs="Arial"/>
                <w:color w:val="000000" w:themeColor="text1"/>
                <w:sz w:val="24"/>
                <w:szCs w:val="24"/>
              </w:rPr>
            </w:pPr>
          </w:p>
        </w:tc>
      </w:tr>
      <w:tr w:rsidR="00755690" w:rsidRPr="00755690" w:rsidTr="0060105D">
        <w:tc>
          <w:tcPr>
            <w:tcW w:w="900" w:type="dxa"/>
          </w:tcPr>
          <w:p w:rsidR="00755690" w:rsidRPr="00755690" w:rsidRDefault="00755690" w:rsidP="00755690">
            <w:pPr>
              <w:rPr>
                <w:rFonts w:ascii="Cambria" w:hAnsi="Cambria"/>
                <w:sz w:val="24"/>
                <w:szCs w:val="24"/>
              </w:rPr>
            </w:pPr>
            <w:r w:rsidRPr="00755690">
              <w:rPr>
                <w:rFonts w:ascii="Cambria" w:hAnsi="Cambria"/>
                <w:sz w:val="24"/>
                <w:szCs w:val="24"/>
              </w:rPr>
              <w:t>4.</w:t>
            </w:r>
          </w:p>
        </w:tc>
        <w:tc>
          <w:tcPr>
            <w:tcW w:w="3655" w:type="dxa"/>
          </w:tcPr>
          <w:p w:rsidR="00755690" w:rsidRPr="003601E5" w:rsidRDefault="00755690" w:rsidP="00755690">
            <w:pPr>
              <w:pStyle w:val="proc"/>
              <w:numPr>
                <w:ilvl w:val="0"/>
                <w:numId w:val="0"/>
              </w:numPr>
              <w:rPr>
                <w:rFonts w:ascii="Cambria" w:hAnsi="Cambria" w:cs="Arial"/>
                <w:color w:val="000000" w:themeColor="text1"/>
                <w:sz w:val="24"/>
                <w:szCs w:val="24"/>
              </w:rPr>
            </w:pPr>
            <w:r w:rsidRPr="003601E5">
              <w:rPr>
                <w:rFonts w:ascii="Cambria" w:hAnsi="Cambria" w:cs="Arial"/>
                <w:color w:val="000000" w:themeColor="text1"/>
                <w:sz w:val="24"/>
                <w:szCs w:val="24"/>
              </w:rPr>
              <w:t>The user enter password as a ”123”.</w:t>
            </w:r>
          </w:p>
        </w:tc>
        <w:tc>
          <w:tcPr>
            <w:tcW w:w="4625" w:type="dxa"/>
          </w:tcPr>
          <w:p w:rsidR="00755690" w:rsidRPr="003601E5" w:rsidRDefault="00755690" w:rsidP="00755690">
            <w:pPr>
              <w:pStyle w:val="bp"/>
              <w:rPr>
                <w:rFonts w:ascii="Cambria" w:hAnsi="Cambria" w:cs="Arial"/>
                <w:color w:val="000000" w:themeColor="text1"/>
                <w:sz w:val="24"/>
                <w:szCs w:val="24"/>
              </w:rPr>
            </w:pPr>
            <w:r w:rsidRPr="003601E5">
              <w:rPr>
                <w:rFonts w:ascii="Cambria" w:hAnsi="Cambria" w:cs="Arial"/>
                <w:color w:val="000000" w:themeColor="text1"/>
                <w:sz w:val="24"/>
                <w:szCs w:val="24"/>
              </w:rPr>
              <w:t>System display entered information.</w:t>
            </w:r>
          </w:p>
        </w:tc>
        <w:tc>
          <w:tcPr>
            <w:tcW w:w="810" w:type="dxa"/>
          </w:tcPr>
          <w:p w:rsidR="00755690" w:rsidRPr="00755690" w:rsidRDefault="00755690" w:rsidP="00755690">
            <w:pPr>
              <w:rPr>
                <w:rFonts w:ascii="Cambria" w:hAnsi="Cambria"/>
                <w:b/>
                <w:sz w:val="24"/>
                <w:szCs w:val="24"/>
              </w:rPr>
            </w:pPr>
            <w:r w:rsidRPr="00755690">
              <w:rPr>
                <w:rFonts w:ascii="Cambria" w:hAnsi="Cambria" w:cs="Arial"/>
                <w:b/>
                <w:color w:val="000000" w:themeColor="text1"/>
                <w:sz w:val="24"/>
                <w:szCs w:val="24"/>
              </w:rPr>
              <w:t>P</w:t>
            </w:r>
          </w:p>
        </w:tc>
        <w:tc>
          <w:tcPr>
            <w:tcW w:w="1080" w:type="dxa"/>
          </w:tcPr>
          <w:p w:rsidR="00755690" w:rsidRPr="00755690" w:rsidRDefault="00755690" w:rsidP="00755690">
            <w:pPr>
              <w:pStyle w:val="RowHeadings"/>
              <w:spacing w:before="80" w:after="80"/>
              <w:rPr>
                <w:rFonts w:ascii="Cambria" w:hAnsi="Cambria" w:cs="Arial"/>
                <w:color w:val="000000" w:themeColor="text1"/>
                <w:sz w:val="24"/>
                <w:szCs w:val="24"/>
              </w:rPr>
            </w:pPr>
          </w:p>
        </w:tc>
      </w:tr>
      <w:tr w:rsidR="00755690" w:rsidRPr="00755690" w:rsidTr="0060105D">
        <w:tc>
          <w:tcPr>
            <w:tcW w:w="900" w:type="dxa"/>
          </w:tcPr>
          <w:p w:rsidR="00755690" w:rsidRPr="00755690" w:rsidRDefault="00755690" w:rsidP="00755690">
            <w:pPr>
              <w:rPr>
                <w:rFonts w:ascii="Cambria" w:hAnsi="Cambria"/>
                <w:sz w:val="24"/>
                <w:szCs w:val="24"/>
              </w:rPr>
            </w:pPr>
            <w:r w:rsidRPr="00755690">
              <w:rPr>
                <w:rFonts w:ascii="Cambria" w:hAnsi="Cambria"/>
                <w:sz w:val="24"/>
                <w:szCs w:val="24"/>
              </w:rPr>
              <w:t>5.</w:t>
            </w:r>
          </w:p>
        </w:tc>
        <w:tc>
          <w:tcPr>
            <w:tcW w:w="3655" w:type="dxa"/>
          </w:tcPr>
          <w:p w:rsidR="00755690" w:rsidRPr="003601E5" w:rsidRDefault="00755690" w:rsidP="00755690">
            <w:pPr>
              <w:pStyle w:val="proc"/>
              <w:numPr>
                <w:ilvl w:val="0"/>
                <w:numId w:val="0"/>
              </w:numPr>
              <w:rPr>
                <w:rFonts w:ascii="Cambria" w:hAnsi="Cambria" w:cs="Arial"/>
                <w:color w:val="000000" w:themeColor="text1"/>
                <w:sz w:val="24"/>
                <w:szCs w:val="24"/>
              </w:rPr>
            </w:pPr>
            <w:r w:rsidRPr="003601E5">
              <w:rPr>
                <w:rFonts w:ascii="Cambria" w:hAnsi="Cambria" w:cs="Arial"/>
                <w:color w:val="000000" w:themeColor="text1"/>
                <w:sz w:val="24"/>
                <w:szCs w:val="24"/>
              </w:rPr>
              <w:t>The user enter log in button.</w:t>
            </w:r>
          </w:p>
        </w:tc>
        <w:tc>
          <w:tcPr>
            <w:tcW w:w="4625" w:type="dxa"/>
          </w:tcPr>
          <w:p w:rsidR="00755690" w:rsidRPr="003601E5" w:rsidRDefault="00755690" w:rsidP="00755690">
            <w:pPr>
              <w:pStyle w:val="bp"/>
              <w:rPr>
                <w:rFonts w:ascii="Cambria" w:hAnsi="Cambria" w:cs="Arial"/>
                <w:color w:val="000000" w:themeColor="text1"/>
                <w:sz w:val="24"/>
                <w:szCs w:val="24"/>
              </w:rPr>
            </w:pPr>
            <w:r w:rsidRPr="003601E5">
              <w:rPr>
                <w:rFonts w:ascii="Cambria" w:hAnsi="Cambria" w:cs="Arial"/>
                <w:color w:val="000000" w:themeColor="text1"/>
                <w:sz w:val="24"/>
                <w:szCs w:val="24"/>
              </w:rPr>
              <w:t>The courier user successfully logged into the system and user name displayed on the main page.</w:t>
            </w:r>
          </w:p>
        </w:tc>
        <w:tc>
          <w:tcPr>
            <w:tcW w:w="810" w:type="dxa"/>
          </w:tcPr>
          <w:p w:rsidR="00755690" w:rsidRPr="00755690" w:rsidRDefault="00755690" w:rsidP="00755690">
            <w:pPr>
              <w:rPr>
                <w:rFonts w:ascii="Cambria" w:hAnsi="Cambria"/>
                <w:b/>
                <w:sz w:val="24"/>
                <w:szCs w:val="24"/>
              </w:rPr>
            </w:pPr>
            <w:r w:rsidRPr="00755690">
              <w:rPr>
                <w:rFonts w:ascii="Cambria" w:hAnsi="Cambria" w:cs="Arial"/>
                <w:b/>
                <w:color w:val="000000" w:themeColor="text1"/>
                <w:sz w:val="24"/>
                <w:szCs w:val="24"/>
              </w:rPr>
              <w:t>P</w:t>
            </w:r>
          </w:p>
        </w:tc>
        <w:tc>
          <w:tcPr>
            <w:tcW w:w="1080" w:type="dxa"/>
          </w:tcPr>
          <w:p w:rsidR="00755690" w:rsidRPr="00755690" w:rsidRDefault="00755690" w:rsidP="00755690">
            <w:pPr>
              <w:pStyle w:val="RowHeadings"/>
              <w:spacing w:before="80" w:after="80"/>
              <w:rPr>
                <w:rFonts w:ascii="Cambria" w:hAnsi="Cambria" w:cs="Arial"/>
                <w:color w:val="000000" w:themeColor="text1"/>
                <w:sz w:val="24"/>
                <w:szCs w:val="24"/>
              </w:rPr>
            </w:pPr>
          </w:p>
        </w:tc>
      </w:tr>
      <w:tr w:rsidR="00755690" w:rsidRPr="00755690" w:rsidTr="0060105D">
        <w:tc>
          <w:tcPr>
            <w:tcW w:w="900" w:type="dxa"/>
          </w:tcPr>
          <w:p w:rsidR="00755690" w:rsidRPr="00755690" w:rsidRDefault="00755690" w:rsidP="00755690">
            <w:pPr>
              <w:rPr>
                <w:rFonts w:ascii="Cambria" w:hAnsi="Cambria"/>
                <w:sz w:val="24"/>
                <w:szCs w:val="24"/>
              </w:rPr>
            </w:pPr>
            <w:r w:rsidRPr="00755690">
              <w:rPr>
                <w:rFonts w:ascii="Cambria" w:hAnsi="Cambria"/>
                <w:sz w:val="24"/>
                <w:szCs w:val="24"/>
              </w:rPr>
              <w:t>6.</w:t>
            </w:r>
          </w:p>
        </w:tc>
        <w:tc>
          <w:tcPr>
            <w:tcW w:w="3655" w:type="dxa"/>
          </w:tcPr>
          <w:p w:rsidR="00755690" w:rsidRPr="003601E5" w:rsidRDefault="00755690" w:rsidP="00755690">
            <w:pPr>
              <w:pStyle w:val="proc"/>
              <w:numPr>
                <w:ilvl w:val="0"/>
                <w:numId w:val="0"/>
              </w:numPr>
              <w:rPr>
                <w:rFonts w:ascii="Cambria" w:hAnsi="Cambria" w:cs="Arial"/>
                <w:color w:val="000000" w:themeColor="text1"/>
                <w:sz w:val="24"/>
                <w:szCs w:val="24"/>
              </w:rPr>
            </w:pPr>
            <w:r w:rsidRPr="003601E5">
              <w:rPr>
                <w:rFonts w:ascii="Cambria" w:hAnsi="Cambria" w:cs="Arial"/>
                <w:color w:val="000000" w:themeColor="text1"/>
                <w:sz w:val="24"/>
                <w:szCs w:val="24"/>
              </w:rPr>
              <w:t>The user open order list.</w:t>
            </w:r>
          </w:p>
        </w:tc>
        <w:tc>
          <w:tcPr>
            <w:tcW w:w="4625" w:type="dxa"/>
          </w:tcPr>
          <w:p w:rsidR="00755690" w:rsidRPr="003601E5" w:rsidRDefault="00755690" w:rsidP="00755690">
            <w:pPr>
              <w:pStyle w:val="bp"/>
              <w:rPr>
                <w:rFonts w:ascii="Cambria" w:hAnsi="Cambria" w:cs="Arial"/>
                <w:color w:val="000000" w:themeColor="text1"/>
                <w:sz w:val="24"/>
                <w:szCs w:val="24"/>
              </w:rPr>
            </w:pPr>
            <w:r w:rsidRPr="003601E5">
              <w:rPr>
                <w:rFonts w:ascii="Cambria" w:hAnsi="Cambria" w:cs="Arial"/>
                <w:color w:val="000000" w:themeColor="text1"/>
                <w:sz w:val="24"/>
                <w:szCs w:val="24"/>
              </w:rPr>
              <w:t>System display orders on the order list.</w:t>
            </w:r>
          </w:p>
        </w:tc>
        <w:tc>
          <w:tcPr>
            <w:tcW w:w="810" w:type="dxa"/>
          </w:tcPr>
          <w:p w:rsidR="00755690" w:rsidRPr="00755690" w:rsidRDefault="00755690" w:rsidP="00755690">
            <w:pPr>
              <w:rPr>
                <w:rFonts w:ascii="Cambria" w:hAnsi="Cambria"/>
                <w:b/>
                <w:sz w:val="24"/>
                <w:szCs w:val="24"/>
              </w:rPr>
            </w:pPr>
            <w:r w:rsidRPr="00755690">
              <w:rPr>
                <w:rFonts w:ascii="Cambria" w:hAnsi="Cambria" w:cs="Arial"/>
                <w:b/>
                <w:color w:val="000000" w:themeColor="text1"/>
                <w:sz w:val="24"/>
                <w:szCs w:val="24"/>
              </w:rPr>
              <w:t>P</w:t>
            </w:r>
          </w:p>
        </w:tc>
        <w:tc>
          <w:tcPr>
            <w:tcW w:w="1080" w:type="dxa"/>
          </w:tcPr>
          <w:p w:rsidR="00755690" w:rsidRPr="00755690" w:rsidRDefault="00755690" w:rsidP="00755690">
            <w:pPr>
              <w:pStyle w:val="RowHeadings"/>
              <w:spacing w:before="80" w:after="80"/>
              <w:rPr>
                <w:rFonts w:ascii="Cambria" w:hAnsi="Cambria" w:cs="Arial"/>
                <w:color w:val="000000" w:themeColor="text1"/>
                <w:sz w:val="24"/>
                <w:szCs w:val="24"/>
              </w:rPr>
            </w:pPr>
          </w:p>
        </w:tc>
      </w:tr>
      <w:tr w:rsidR="00755690" w:rsidRPr="00755690" w:rsidTr="0060105D">
        <w:tc>
          <w:tcPr>
            <w:tcW w:w="900" w:type="dxa"/>
          </w:tcPr>
          <w:p w:rsidR="00755690" w:rsidRPr="00755690" w:rsidRDefault="00755690" w:rsidP="00755690">
            <w:pPr>
              <w:rPr>
                <w:rFonts w:ascii="Cambria" w:hAnsi="Cambria"/>
                <w:sz w:val="24"/>
                <w:szCs w:val="24"/>
              </w:rPr>
            </w:pPr>
            <w:r w:rsidRPr="00755690">
              <w:rPr>
                <w:rFonts w:ascii="Cambria" w:hAnsi="Cambria"/>
                <w:sz w:val="24"/>
                <w:szCs w:val="24"/>
              </w:rPr>
              <w:t>7.</w:t>
            </w:r>
          </w:p>
        </w:tc>
        <w:tc>
          <w:tcPr>
            <w:tcW w:w="3655" w:type="dxa"/>
          </w:tcPr>
          <w:p w:rsidR="00755690" w:rsidRPr="003601E5" w:rsidRDefault="00755690" w:rsidP="00755690">
            <w:pPr>
              <w:pStyle w:val="proc"/>
              <w:numPr>
                <w:ilvl w:val="0"/>
                <w:numId w:val="0"/>
              </w:numPr>
              <w:rPr>
                <w:rFonts w:ascii="Cambria" w:hAnsi="Cambria" w:cs="Arial"/>
                <w:color w:val="000000" w:themeColor="text1"/>
                <w:sz w:val="24"/>
                <w:szCs w:val="24"/>
              </w:rPr>
            </w:pPr>
            <w:r w:rsidRPr="003601E5">
              <w:rPr>
                <w:rFonts w:ascii="Cambria" w:hAnsi="Cambria" w:cs="Arial"/>
                <w:color w:val="000000" w:themeColor="text1"/>
                <w:sz w:val="24"/>
                <w:szCs w:val="24"/>
              </w:rPr>
              <w:t xml:space="preserve">The user selects an order from list which status is shown status </w:t>
            </w:r>
            <w:r w:rsidRPr="003601E5">
              <w:rPr>
                <w:rFonts w:ascii="Cambria" w:hAnsi="Cambria" w:cs="Arial"/>
                <w:color w:val="000000" w:themeColor="text1"/>
                <w:sz w:val="24"/>
                <w:szCs w:val="24"/>
              </w:rPr>
              <w:lastRenderedPageBreak/>
              <w:t>with on the way and click view button.</w:t>
            </w:r>
          </w:p>
        </w:tc>
        <w:tc>
          <w:tcPr>
            <w:tcW w:w="4625" w:type="dxa"/>
          </w:tcPr>
          <w:p w:rsidR="00755690" w:rsidRPr="003601E5" w:rsidRDefault="00755690" w:rsidP="00755690">
            <w:pPr>
              <w:pStyle w:val="bp"/>
              <w:rPr>
                <w:rFonts w:ascii="Cambria" w:hAnsi="Cambria" w:cs="Arial"/>
                <w:color w:val="000000" w:themeColor="text1"/>
                <w:sz w:val="24"/>
                <w:szCs w:val="24"/>
              </w:rPr>
            </w:pPr>
            <w:r w:rsidRPr="003601E5">
              <w:rPr>
                <w:rFonts w:ascii="Cambria" w:hAnsi="Cambria" w:cs="Arial"/>
                <w:color w:val="000000" w:themeColor="text1"/>
                <w:sz w:val="24"/>
                <w:szCs w:val="24"/>
              </w:rPr>
              <w:lastRenderedPageBreak/>
              <w:t>System display order detail with customer information.</w:t>
            </w:r>
          </w:p>
        </w:tc>
        <w:tc>
          <w:tcPr>
            <w:tcW w:w="810" w:type="dxa"/>
          </w:tcPr>
          <w:p w:rsidR="00755690" w:rsidRPr="00755690" w:rsidRDefault="00755690" w:rsidP="00755690">
            <w:pPr>
              <w:rPr>
                <w:rFonts w:ascii="Cambria" w:hAnsi="Cambria"/>
                <w:b/>
                <w:sz w:val="24"/>
                <w:szCs w:val="24"/>
              </w:rPr>
            </w:pPr>
            <w:r w:rsidRPr="00755690">
              <w:rPr>
                <w:rFonts w:ascii="Cambria" w:hAnsi="Cambria" w:cs="Arial"/>
                <w:b/>
                <w:color w:val="000000" w:themeColor="text1"/>
                <w:sz w:val="24"/>
                <w:szCs w:val="24"/>
              </w:rPr>
              <w:t>P</w:t>
            </w:r>
          </w:p>
        </w:tc>
        <w:tc>
          <w:tcPr>
            <w:tcW w:w="1080" w:type="dxa"/>
          </w:tcPr>
          <w:p w:rsidR="00755690" w:rsidRPr="00755690" w:rsidRDefault="00755690" w:rsidP="00755690">
            <w:pPr>
              <w:pStyle w:val="RowHeadings"/>
              <w:spacing w:before="80" w:after="80"/>
              <w:rPr>
                <w:rFonts w:ascii="Cambria" w:hAnsi="Cambria" w:cs="Arial"/>
                <w:color w:val="000000" w:themeColor="text1"/>
                <w:sz w:val="24"/>
                <w:szCs w:val="24"/>
              </w:rPr>
            </w:pPr>
          </w:p>
        </w:tc>
      </w:tr>
    </w:tbl>
    <w:p w:rsidR="00FD2AD0" w:rsidRDefault="00FD2AD0" w:rsidP="00755690">
      <w:pPr>
        <w:rPr>
          <w:rFonts w:ascii="Cambria" w:hAnsi="Cambria"/>
          <w:sz w:val="24"/>
          <w:szCs w:val="24"/>
        </w:rPr>
      </w:pPr>
    </w:p>
    <w:tbl>
      <w:tblPr>
        <w:tblStyle w:val="TableGrid"/>
        <w:tblW w:w="10980" w:type="dxa"/>
        <w:tblInd w:w="-815" w:type="dxa"/>
        <w:tblLook w:val="01E0" w:firstRow="1" w:lastRow="1" w:firstColumn="1" w:lastColumn="1" w:noHBand="0" w:noVBand="0"/>
      </w:tblPr>
      <w:tblGrid>
        <w:gridCol w:w="2614"/>
        <w:gridCol w:w="1469"/>
        <w:gridCol w:w="1642"/>
        <w:gridCol w:w="1712"/>
        <w:gridCol w:w="1364"/>
        <w:gridCol w:w="2179"/>
      </w:tblGrid>
      <w:tr w:rsidR="003601E5" w:rsidRPr="00755690" w:rsidTr="00644299">
        <w:tc>
          <w:tcPr>
            <w:tcW w:w="10980" w:type="dxa"/>
            <w:gridSpan w:val="6"/>
            <w:tcBorders>
              <w:top w:val="single" w:sz="4" w:space="0" w:color="auto"/>
              <w:left w:val="single" w:sz="4" w:space="0" w:color="auto"/>
              <w:bottom w:val="single" w:sz="4" w:space="0" w:color="auto"/>
              <w:right w:val="single" w:sz="4" w:space="0" w:color="auto"/>
            </w:tcBorders>
            <w:shd w:val="clear" w:color="auto" w:fill="E6E6E6"/>
          </w:tcPr>
          <w:p w:rsidR="003601E5" w:rsidRPr="00755690" w:rsidRDefault="003601E5" w:rsidP="00644299">
            <w:pPr>
              <w:pStyle w:val="bp"/>
              <w:spacing w:before="0" w:after="0"/>
              <w:rPr>
                <w:rFonts w:ascii="Cambria" w:hAnsi="Cambria"/>
                <w:b/>
                <w:color w:val="000000" w:themeColor="text1"/>
                <w:sz w:val="24"/>
                <w:szCs w:val="24"/>
              </w:rPr>
            </w:pPr>
            <w:r w:rsidRPr="00755690">
              <w:rPr>
                <w:rFonts w:ascii="Cambria" w:hAnsi="Cambria"/>
                <w:b/>
                <w:color w:val="000000" w:themeColor="text1"/>
                <w:sz w:val="24"/>
                <w:szCs w:val="24"/>
              </w:rPr>
              <w:t>Test Data Table</w:t>
            </w:r>
          </w:p>
        </w:tc>
      </w:tr>
      <w:tr w:rsidR="003601E5" w:rsidRPr="00755690" w:rsidTr="00644299">
        <w:tc>
          <w:tcPr>
            <w:tcW w:w="2614" w:type="dxa"/>
            <w:tcBorders>
              <w:top w:val="single" w:sz="4" w:space="0" w:color="auto"/>
              <w:left w:val="single" w:sz="4" w:space="0" w:color="auto"/>
              <w:bottom w:val="single" w:sz="4" w:space="0" w:color="auto"/>
              <w:right w:val="single" w:sz="4" w:space="0" w:color="auto"/>
            </w:tcBorders>
            <w:shd w:val="clear" w:color="auto" w:fill="E6E6E6"/>
          </w:tcPr>
          <w:p w:rsidR="003601E5" w:rsidRPr="00755690" w:rsidRDefault="003601E5" w:rsidP="00644299">
            <w:pPr>
              <w:pStyle w:val="bp"/>
              <w:spacing w:before="0" w:after="0"/>
              <w:rPr>
                <w:rFonts w:ascii="Cambria" w:hAnsi="Cambria"/>
                <w:b/>
                <w:color w:val="000000" w:themeColor="text1"/>
                <w:sz w:val="24"/>
                <w:szCs w:val="24"/>
              </w:rPr>
            </w:pPr>
          </w:p>
        </w:tc>
        <w:tc>
          <w:tcPr>
            <w:tcW w:w="1469" w:type="dxa"/>
            <w:tcBorders>
              <w:top w:val="single" w:sz="4" w:space="0" w:color="auto"/>
              <w:left w:val="single" w:sz="4" w:space="0" w:color="auto"/>
              <w:bottom w:val="single" w:sz="4" w:space="0" w:color="auto"/>
              <w:right w:val="single" w:sz="4" w:space="0" w:color="auto"/>
            </w:tcBorders>
            <w:shd w:val="clear" w:color="auto" w:fill="E6E6E6"/>
          </w:tcPr>
          <w:p w:rsidR="003601E5" w:rsidRPr="00755690" w:rsidRDefault="003601E5" w:rsidP="00644299">
            <w:pPr>
              <w:pStyle w:val="bp"/>
              <w:spacing w:before="0" w:after="0"/>
              <w:rPr>
                <w:rFonts w:ascii="Cambria" w:hAnsi="Cambria"/>
                <w:b/>
                <w:color w:val="000000" w:themeColor="text1"/>
                <w:sz w:val="24"/>
                <w:szCs w:val="24"/>
              </w:rPr>
            </w:pPr>
            <w:r w:rsidRPr="00755690">
              <w:rPr>
                <w:rFonts w:ascii="Cambria" w:hAnsi="Cambria"/>
                <w:b/>
                <w:color w:val="000000" w:themeColor="text1"/>
                <w:sz w:val="24"/>
                <w:szCs w:val="24"/>
              </w:rPr>
              <w:t>1</w:t>
            </w:r>
          </w:p>
        </w:tc>
        <w:tc>
          <w:tcPr>
            <w:tcW w:w="1642" w:type="dxa"/>
            <w:tcBorders>
              <w:top w:val="single" w:sz="4" w:space="0" w:color="auto"/>
              <w:left w:val="single" w:sz="4" w:space="0" w:color="auto"/>
              <w:bottom w:val="single" w:sz="4" w:space="0" w:color="auto"/>
              <w:right w:val="single" w:sz="4" w:space="0" w:color="auto"/>
            </w:tcBorders>
            <w:shd w:val="clear" w:color="auto" w:fill="E6E6E6"/>
          </w:tcPr>
          <w:p w:rsidR="003601E5" w:rsidRPr="00755690" w:rsidRDefault="003601E5" w:rsidP="00644299">
            <w:pPr>
              <w:pStyle w:val="bp"/>
              <w:spacing w:before="0" w:after="0"/>
              <w:rPr>
                <w:rFonts w:ascii="Cambria" w:hAnsi="Cambria"/>
                <w:b/>
                <w:color w:val="000000" w:themeColor="text1"/>
                <w:sz w:val="24"/>
                <w:szCs w:val="24"/>
              </w:rPr>
            </w:pPr>
            <w:r w:rsidRPr="00755690">
              <w:rPr>
                <w:rFonts w:ascii="Cambria" w:hAnsi="Cambria"/>
                <w:b/>
                <w:color w:val="000000" w:themeColor="text1"/>
                <w:sz w:val="24"/>
                <w:szCs w:val="24"/>
              </w:rPr>
              <w:t>2</w:t>
            </w:r>
          </w:p>
        </w:tc>
        <w:tc>
          <w:tcPr>
            <w:tcW w:w="1712" w:type="dxa"/>
            <w:tcBorders>
              <w:top w:val="single" w:sz="4" w:space="0" w:color="auto"/>
              <w:left w:val="single" w:sz="4" w:space="0" w:color="auto"/>
              <w:bottom w:val="single" w:sz="4" w:space="0" w:color="auto"/>
              <w:right w:val="single" w:sz="4" w:space="0" w:color="auto"/>
            </w:tcBorders>
            <w:shd w:val="clear" w:color="auto" w:fill="E6E6E6"/>
          </w:tcPr>
          <w:p w:rsidR="003601E5" w:rsidRPr="00755690" w:rsidRDefault="003601E5" w:rsidP="00644299">
            <w:pPr>
              <w:pStyle w:val="bp"/>
              <w:spacing w:before="0" w:after="0"/>
              <w:rPr>
                <w:rFonts w:ascii="Cambria" w:hAnsi="Cambria"/>
                <w:b/>
                <w:color w:val="000000" w:themeColor="text1"/>
                <w:sz w:val="24"/>
                <w:szCs w:val="24"/>
              </w:rPr>
            </w:pPr>
            <w:r w:rsidRPr="00755690">
              <w:rPr>
                <w:rFonts w:ascii="Cambria" w:hAnsi="Cambria"/>
                <w:b/>
                <w:color w:val="000000" w:themeColor="text1"/>
                <w:sz w:val="24"/>
                <w:szCs w:val="24"/>
              </w:rPr>
              <w:t>3</w:t>
            </w:r>
          </w:p>
        </w:tc>
        <w:tc>
          <w:tcPr>
            <w:tcW w:w="1364" w:type="dxa"/>
            <w:tcBorders>
              <w:top w:val="single" w:sz="4" w:space="0" w:color="auto"/>
              <w:left w:val="single" w:sz="4" w:space="0" w:color="auto"/>
              <w:bottom w:val="single" w:sz="4" w:space="0" w:color="auto"/>
              <w:right w:val="single" w:sz="4" w:space="0" w:color="auto"/>
            </w:tcBorders>
            <w:shd w:val="clear" w:color="auto" w:fill="E6E6E6"/>
          </w:tcPr>
          <w:p w:rsidR="003601E5" w:rsidRPr="00755690" w:rsidRDefault="003601E5" w:rsidP="00644299">
            <w:pPr>
              <w:pStyle w:val="bp"/>
              <w:spacing w:before="0" w:after="0"/>
              <w:rPr>
                <w:rFonts w:ascii="Cambria" w:hAnsi="Cambria"/>
                <w:b/>
                <w:color w:val="000000" w:themeColor="text1"/>
                <w:sz w:val="24"/>
                <w:szCs w:val="24"/>
              </w:rPr>
            </w:pPr>
            <w:r w:rsidRPr="00755690">
              <w:rPr>
                <w:rFonts w:ascii="Cambria" w:hAnsi="Cambria"/>
                <w:b/>
                <w:color w:val="000000" w:themeColor="text1"/>
                <w:sz w:val="24"/>
                <w:szCs w:val="24"/>
              </w:rPr>
              <w:t>4</w:t>
            </w:r>
          </w:p>
        </w:tc>
        <w:tc>
          <w:tcPr>
            <w:tcW w:w="2179" w:type="dxa"/>
            <w:tcBorders>
              <w:top w:val="single" w:sz="4" w:space="0" w:color="auto"/>
              <w:left w:val="single" w:sz="4" w:space="0" w:color="auto"/>
              <w:bottom w:val="single" w:sz="4" w:space="0" w:color="auto"/>
              <w:right w:val="single" w:sz="4" w:space="0" w:color="auto"/>
            </w:tcBorders>
            <w:shd w:val="clear" w:color="auto" w:fill="E6E6E6"/>
          </w:tcPr>
          <w:p w:rsidR="003601E5" w:rsidRPr="00755690" w:rsidRDefault="003601E5" w:rsidP="00644299">
            <w:pPr>
              <w:pStyle w:val="bp"/>
              <w:spacing w:before="0" w:after="0"/>
              <w:rPr>
                <w:rFonts w:ascii="Cambria" w:hAnsi="Cambria"/>
                <w:b/>
                <w:color w:val="000000" w:themeColor="text1"/>
                <w:sz w:val="24"/>
                <w:szCs w:val="24"/>
              </w:rPr>
            </w:pPr>
            <w:r w:rsidRPr="00755690">
              <w:rPr>
                <w:rFonts w:ascii="Cambria" w:hAnsi="Cambria"/>
                <w:b/>
                <w:color w:val="000000" w:themeColor="text1"/>
                <w:sz w:val="24"/>
                <w:szCs w:val="24"/>
              </w:rPr>
              <w:t>5</w:t>
            </w:r>
          </w:p>
        </w:tc>
      </w:tr>
      <w:tr w:rsidR="003601E5" w:rsidRPr="00755690" w:rsidTr="00644299">
        <w:tc>
          <w:tcPr>
            <w:tcW w:w="2614" w:type="dxa"/>
            <w:tcBorders>
              <w:top w:val="single" w:sz="4" w:space="0" w:color="auto"/>
            </w:tcBorders>
            <w:shd w:val="clear" w:color="auto" w:fill="E0E0E0"/>
          </w:tcPr>
          <w:p w:rsidR="003601E5" w:rsidRPr="00755690" w:rsidRDefault="003601E5" w:rsidP="00644299">
            <w:pPr>
              <w:pStyle w:val="bp"/>
              <w:spacing w:before="0" w:after="0"/>
              <w:rPr>
                <w:rFonts w:ascii="Cambria" w:hAnsi="Cambria"/>
                <w:color w:val="000000" w:themeColor="text1"/>
                <w:sz w:val="24"/>
                <w:szCs w:val="24"/>
              </w:rPr>
            </w:pPr>
            <w:r>
              <w:rPr>
                <w:rFonts w:ascii="Cambria" w:hAnsi="Cambria"/>
                <w:color w:val="000000" w:themeColor="text1"/>
                <w:sz w:val="24"/>
                <w:szCs w:val="24"/>
              </w:rPr>
              <w:t>User name</w:t>
            </w:r>
          </w:p>
        </w:tc>
        <w:tc>
          <w:tcPr>
            <w:tcW w:w="1469" w:type="dxa"/>
            <w:tcBorders>
              <w:top w:val="single" w:sz="4" w:space="0" w:color="auto"/>
            </w:tcBorders>
          </w:tcPr>
          <w:p w:rsidR="003601E5" w:rsidRPr="00755690" w:rsidRDefault="003601E5" w:rsidP="00644299">
            <w:pPr>
              <w:pStyle w:val="bp"/>
              <w:spacing w:before="0" w:after="0"/>
              <w:rPr>
                <w:rFonts w:ascii="Cambria" w:hAnsi="Cambria"/>
                <w:color w:val="000000" w:themeColor="text1"/>
                <w:sz w:val="24"/>
                <w:szCs w:val="24"/>
              </w:rPr>
            </w:pPr>
            <w:r>
              <w:rPr>
                <w:rFonts w:ascii="Cambria" w:hAnsi="Cambria"/>
                <w:color w:val="000000" w:themeColor="text1"/>
                <w:sz w:val="24"/>
                <w:szCs w:val="24"/>
              </w:rPr>
              <w:t>courier</w:t>
            </w:r>
          </w:p>
        </w:tc>
        <w:tc>
          <w:tcPr>
            <w:tcW w:w="1642" w:type="dxa"/>
            <w:tcBorders>
              <w:top w:val="single" w:sz="4" w:space="0" w:color="auto"/>
            </w:tcBorders>
          </w:tcPr>
          <w:p w:rsidR="003601E5" w:rsidRPr="00755690" w:rsidRDefault="003601E5" w:rsidP="00644299">
            <w:pPr>
              <w:pStyle w:val="bp"/>
              <w:spacing w:before="0" w:after="0"/>
              <w:rPr>
                <w:rFonts w:ascii="Cambria" w:hAnsi="Cambria"/>
                <w:color w:val="000000" w:themeColor="text1"/>
                <w:sz w:val="24"/>
                <w:szCs w:val="24"/>
              </w:rPr>
            </w:pPr>
          </w:p>
        </w:tc>
        <w:tc>
          <w:tcPr>
            <w:tcW w:w="1712" w:type="dxa"/>
            <w:tcBorders>
              <w:top w:val="single" w:sz="4" w:space="0" w:color="auto"/>
            </w:tcBorders>
          </w:tcPr>
          <w:p w:rsidR="003601E5" w:rsidRPr="00755690" w:rsidRDefault="003601E5" w:rsidP="00644299">
            <w:pPr>
              <w:pStyle w:val="bp"/>
              <w:spacing w:before="0" w:after="0"/>
              <w:rPr>
                <w:rFonts w:ascii="Cambria" w:hAnsi="Cambria"/>
                <w:color w:val="000000" w:themeColor="text1"/>
                <w:sz w:val="24"/>
                <w:szCs w:val="24"/>
              </w:rPr>
            </w:pPr>
          </w:p>
        </w:tc>
        <w:tc>
          <w:tcPr>
            <w:tcW w:w="1364" w:type="dxa"/>
            <w:tcBorders>
              <w:top w:val="single" w:sz="4" w:space="0" w:color="auto"/>
            </w:tcBorders>
          </w:tcPr>
          <w:p w:rsidR="003601E5" w:rsidRPr="00755690" w:rsidRDefault="003601E5" w:rsidP="00644299">
            <w:pPr>
              <w:pStyle w:val="bp"/>
              <w:spacing w:before="0" w:after="0"/>
              <w:rPr>
                <w:rFonts w:ascii="Cambria" w:hAnsi="Cambria"/>
                <w:color w:val="000000" w:themeColor="text1"/>
                <w:sz w:val="24"/>
                <w:szCs w:val="24"/>
              </w:rPr>
            </w:pPr>
          </w:p>
        </w:tc>
        <w:tc>
          <w:tcPr>
            <w:tcW w:w="2179" w:type="dxa"/>
            <w:tcBorders>
              <w:top w:val="single" w:sz="4" w:space="0" w:color="auto"/>
            </w:tcBorders>
          </w:tcPr>
          <w:p w:rsidR="003601E5" w:rsidRPr="00755690" w:rsidRDefault="003601E5" w:rsidP="00644299">
            <w:pPr>
              <w:pStyle w:val="bp"/>
              <w:spacing w:before="0" w:after="0"/>
              <w:rPr>
                <w:rFonts w:ascii="Cambria" w:hAnsi="Cambria"/>
                <w:color w:val="000000" w:themeColor="text1"/>
                <w:sz w:val="24"/>
                <w:szCs w:val="24"/>
              </w:rPr>
            </w:pPr>
          </w:p>
        </w:tc>
      </w:tr>
      <w:tr w:rsidR="003601E5" w:rsidRPr="00755690" w:rsidTr="00644299">
        <w:tc>
          <w:tcPr>
            <w:tcW w:w="2614" w:type="dxa"/>
            <w:shd w:val="clear" w:color="auto" w:fill="E0E0E0"/>
          </w:tcPr>
          <w:p w:rsidR="003601E5" w:rsidRPr="00755690" w:rsidRDefault="003601E5" w:rsidP="00644299">
            <w:pPr>
              <w:pStyle w:val="bp"/>
              <w:spacing w:before="0" w:after="0"/>
              <w:rPr>
                <w:rFonts w:ascii="Cambria" w:hAnsi="Cambria"/>
                <w:color w:val="000000" w:themeColor="text1"/>
                <w:sz w:val="24"/>
                <w:szCs w:val="24"/>
              </w:rPr>
            </w:pPr>
            <w:r>
              <w:rPr>
                <w:rFonts w:ascii="Cambria" w:hAnsi="Cambria"/>
                <w:color w:val="000000" w:themeColor="text1"/>
                <w:sz w:val="24"/>
                <w:szCs w:val="24"/>
              </w:rPr>
              <w:t>Password</w:t>
            </w:r>
          </w:p>
        </w:tc>
        <w:tc>
          <w:tcPr>
            <w:tcW w:w="1469" w:type="dxa"/>
          </w:tcPr>
          <w:p w:rsidR="003601E5" w:rsidRPr="00755690" w:rsidRDefault="003601E5" w:rsidP="00644299">
            <w:pPr>
              <w:pStyle w:val="bp"/>
              <w:spacing w:before="0" w:after="0"/>
              <w:rPr>
                <w:rFonts w:ascii="Cambria" w:hAnsi="Cambria"/>
                <w:color w:val="000000" w:themeColor="text1"/>
                <w:sz w:val="24"/>
                <w:szCs w:val="24"/>
              </w:rPr>
            </w:pPr>
            <w:r>
              <w:rPr>
                <w:rFonts w:ascii="Cambria" w:hAnsi="Cambria"/>
                <w:color w:val="000000" w:themeColor="text1"/>
                <w:sz w:val="24"/>
                <w:szCs w:val="24"/>
              </w:rPr>
              <w:t>123</w:t>
            </w:r>
          </w:p>
        </w:tc>
        <w:tc>
          <w:tcPr>
            <w:tcW w:w="1642" w:type="dxa"/>
          </w:tcPr>
          <w:p w:rsidR="003601E5" w:rsidRPr="00755690" w:rsidRDefault="003601E5" w:rsidP="00644299">
            <w:pPr>
              <w:pStyle w:val="bp"/>
              <w:spacing w:before="0" w:after="0"/>
              <w:rPr>
                <w:rFonts w:ascii="Cambria" w:hAnsi="Cambria"/>
                <w:color w:val="000000" w:themeColor="text1"/>
                <w:sz w:val="24"/>
                <w:szCs w:val="24"/>
              </w:rPr>
            </w:pPr>
          </w:p>
        </w:tc>
        <w:tc>
          <w:tcPr>
            <w:tcW w:w="1712" w:type="dxa"/>
          </w:tcPr>
          <w:p w:rsidR="003601E5" w:rsidRPr="00755690" w:rsidRDefault="003601E5" w:rsidP="00644299">
            <w:pPr>
              <w:pStyle w:val="bp"/>
              <w:spacing w:before="0" w:after="0"/>
              <w:rPr>
                <w:rFonts w:ascii="Cambria" w:hAnsi="Cambria"/>
                <w:color w:val="000000" w:themeColor="text1"/>
                <w:sz w:val="24"/>
                <w:szCs w:val="24"/>
              </w:rPr>
            </w:pPr>
          </w:p>
        </w:tc>
        <w:tc>
          <w:tcPr>
            <w:tcW w:w="1364" w:type="dxa"/>
          </w:tcPr>
          <w:p w:rsidR="003601E5" w:rsidRPr="00755690" w:rsidRDefault="003601E5" w:rsidP="00644299">
            <w:pPr>
              <w:pStyle w:val="bp"/>
              <w:spacing w:before="0" w:after="0"/>
              <w:rPr>
                <w:rFonts w:ascii="Cambria" w:hAnsi="Cambria"/>
                <w:color w:val="000000" w:themeColor="text1"/>
                <w:sz w:val="24"/>
                <w:szCs w:val="24"/>
              </w:rPr>
            </w:pPr>
          </w:p>
        </w:tc>
        <w:tc>
          <w:tcPr>
            <w:tcW w:w="2179" w:type="dxa"/>
          </w:tcPr>
          <w:p w:rsidR="003601E5" w:rsidRPr="00755690" w:rsidRDefault="003601E5" w:rsidP="00644299">
            <w:pPr>
              <w:pStyle w:val="bp"/>
              <w:spacing w:before="0" w:after="0"/>
              <w:rPr>
                <w:rFonts w:ascii="Cambria" w:hAnsi="Cambria"/>
                <w:color w:val="000000" w:themeColor="text1"/>
                <w:sz w:val="24"/>
                <w:szCs w:val="24"/>
              </w:rPr>
            </w:pPr>
          </w:p>
        </w:tc>
      </w:tr>
      <w:tr w:rsidR="003601E5" w:rsidRPr="00755690" w:rsidTr="00644299">
        <w:tc>
          <w:tcPr>
            <w:tcW w:w="2614" w:type="dxa"/>
            <w:shd w:val="clear" w:color="auto" w:fill="E0E0E0"/>
          </w:tcPr>
          <w:p w:rsidR="003601E5" w:rsidRPr="00755690" w:rsidRDefault="003601E5" w:rsidP="00644299">
            <w:pPr>
              <w:pStyle w:val="bp"/>
              <w:spacing w:before="0" w:after="0"/>
              <w:rPr>
                <w:rFonts w:ascii="Cambria" w:hAnsi="Cambria" w:cs="Arial"/>
                <w:color w:val="000000" w:themeColor="text1"/>
                <w:sz w:val="24"/>
                <w:szCs w:val="24"/>
              </w:rPr>
            </w:pPr>
            <w:r w:rsidRPr="00755690">
              <w:rPr>
                <w:rFonts w:ascii="Cambria" w:hAnsi="Cambria" w:cs="Arial"/>
                <w:color w:val="000000" w:themeColor="text1"/>
                <w:sz w:val="24"/>
                <w:szCs w:val="24"/>
              </w:rPr>
              <w:t>Product List</w:t>
            </w:r>
          </w:p>
        </w:tc>
        <w:tc>
          <w:tcPr>
            <w:tcW w:w="1469" w:type="dxa"/>
          </w:tcPr>
          <w:p w:rsidR="003601E5" w:rsidRPr="00755690" w:rsidRDefault="003601E5" w:rsidP="00644299">
            <w:pPr>
              <w:pStyle w:val="bp"/>
              <w:spacing w:before="0" w:after="0"/>
              <w:rPr>
                <w:rFonts w:ascii="Cambria" w:hAnsi="Cambria" w:cs="Arial"/>
                <w:color w:val="000000" w:themeColor="text1"/>
                <w:sz w:val="24"/>
                <w:szCs w:val="24"/>
              </w:rPr>
            </w:pPr>
            <w:r w:rsidRPr="00755690">
              <w:rPr>
                <w:rFonts w:ascii="Cambria" w:hAnsi="Cambria" w:cs="Arial"/>
                <w:color w:val="000000" w:themeColor="text1"/>
                <w:sz w:val="24"/>
                <w:szCs w:val="24"/>
              </w:rPr>
              <w:t>Milk</w:t>
            </w:r>
          </w:p>
        </w:tc>
        <w:tc>
          <w:tcPr>
            <w:tcW w:w="1642" w:type="dxa"/>
          </w:tcPr>
          <w:p w:rsidR="003601E5" w:rsidRPr="00755690" w:rsidRDefault="003601E5" w:rsidP="00644299">
            <w:pPr>
              <w:pStyle w:val="bp"/>
              <w:spacing w:before="0" w:after="0"/>
              <w:rPr>
                <w:rFonts w:ascii="Cambria" w:hAnsi="Cambria" w:cs="Arial"/>
                <w:color w:val="000000" w:themeColor="text1"/>
                <w:sz w:val="24"/>
                <w:szCs w:val="24"/>
              </w:rPr>
            </w:pPr>
            <w:r w:rsidRPr="00755690">
              <w:rPr>
                <w:rFonts w:ascii="Cambria" w:hAnsi="Cambria" w:cs="Arial"/>
                <w:color w:val="000000" w:themeColor="text1"/>
                <w:sz w:val="24"/>
                <w:szCs w:val="24"/>
              </w:rPr>
              <w:t>Yoghurt</w:t>
            </w:r>
          </w:p>
        </w:tc>
        <w:tc>
          <w:tcPr>
            <w:tcW w:w="1712" w:type="dxa"/>
          </w:tcPr>
          <w:p w:rsidR="003601E5" w:rsidRPr="00755690" w:rsidRDefault="003601E5" w:rsidP="00644299">
            <w:pPr>
              <w:pStyle w:val="bp"/>
              <w:spacing w:before="0" w:after="0"/>
              <w:rPr>
                <w:rFonts w:ascii="Cambria" w:hAnsi="Cambria" w:cs="Arial"/>
                <w:color w:val="000000" w:themeColor="text1"/>
                <w:sz w:val="24"/>
                <w:szCs w:val="24"/>
              </w:rPr>
            </w:pPr>
            <w:r w:rsidRPr="00755690">
              <w:rPr>
                <w:rFonts w:ascii="Cambria" w:hAnsi="Cambria" w:cs="Arial"/>
                <w:color w:val="000000" w:themeColor="text1"/>
                <w:sz w:val="24"/>
                <w:szCs w:val="24"/>
              </w:rPr>
              <w:t>Chocolate</w:t>
            </w:r>
          </w:p>
        </w:tc>
        <w:tc>
          <w:tcPr>
            <w:tcW w:w="1364" w:type="dxa"/>
          </w:tcPr>
          <w:p w:rsidR="003601E5" w:rsidRPr="00755690" w:rsidRDefault="003601E5" w:rsidP="00644299">
            <w:pPr>
              <w:pStyle w:val="bp"/>
              <w:spacing w:before="0" w:after="0"/>
              <w:rPr>
                <w:rFonts w:ascii="Cambria" w:hAnsi="Cambria"/>
                <w:color w:val="000000" w:themeColor="text1"/>
                <w:sz w:val="24"/>
                <w:szCs w:val="24"/>
              </w:rPr>
            </w:pPr>
          </w:p>
        </w:tc>
        <w:tc>
          <w:tcPr>
            <w:tcW w:w="2179" w:type="dxa"/>
          </w:tcPr>
          <w:p w:rsidR="003601E5" w:rsidRPr="00755690" w:rsidRDefault="003601E5" w:rsidP="00644299">
            <w:pPr>
              <w:pStyle w:val="bp"/>
              <w:spacing w:before="0" w:after="0"/>
              <w:rPr>
                <w:rFonts w:ascii="Cambria" w:hAnsi="Cambria"/>
                <w:color w:val="000000" w:themeColor="text1"/>
                <w:sz w:val="24"/>
                <w:szCs w:val="24"/>
              </w:rPr>
            </w:pPr>
          </w:p>
        </w:tc>
      </w:tr>
      <w:tr w:rsidR="003601E5" w:rsidRPr="00755690" w:rsidTr="00644299">
        <w:tc>
          <w:tcPr>
            <w:tcW w:w="2614" w:type="dxa"/>
            <w:shd w:val="clear" w:color="auto" w:fill="E0E0E0"/>
          </w:tcPr>
          <w:p w:rsidR="003601E5" w:rsidRPr="00755690" w:rsidRDefault="003601E5" w:rsidP="00644299">
            <w:pPr>
              <w:pStyle w:val="bp"/>
              <w:spacing w:before="0" w:after="0"/>
              <w:rPr>
                <w:rFonts w:ascii="Cambria" w:hAnsi="Cambria" w:cs="Arial"/>
                <w:color w:val="000000" w:themeColor="text1"/>
                <w:sz w:val="24"/>
                <w:szCs w:val="24"/>
              </w:rPr>
            </w:pPr>
            <w:r w:rsidRPr="00755690">
              <w:rPr>
                <w:rFonts w:ascii="Cambria" w:hAnsi="Cambria" w:cs="Arial"/>
                <w:color w:val="000000" w:themeColor="text1"/>
                <w:sz w:val="24"/>
                <w:szCs w:val="24"/>
              </w:rPr>
              <w:t>Product Quantity in Basket</w:t>
            </w:r>
          </w:p>
        </w:tc>
        <w:tc>
          <w:tcPr>
            <w:tcW w:w="1469" w:type="dxa"/>
          </w:tcPr>
          <w:p w:rsidR="003601E5" w:rsidRPr="00755690" w:rsidRDefault="003601E5" w:rsidP="00644299">
            <w:pPr>
              <w:pStyle w:val="bp"/>
              <w:spacing w:before="0" w:after="0"/>
              <w:rPr>
                <w:rFonts w:ascii="Cambria" w:hAnsi="Cambria" w:cs="Arial"/>
                <w:color w:val="000000" w:themeColor="text1"/>
                <w:sz w:val="24"/>
                <w:szCs w:val="24"/>
              </w:rPr>
            </w:pPr>
            <w:r w:rsidRPr="00755690">
              <w:rPr>
                <w:rFonts w:ascii="Cambria" w:hAnsi="Cambria" w:cs="Arial"/>
                <w:color w:val="000000" w:themeColor="text1"/>
                <w:sz w:val="24"/>
                <w:szCs w:val="24"/>
              </w:rPr>
              <w:t>2</w:t>
            </w:r>
          </w:p>
        </w:tc>
        <w:tc>
          <w:tcPr>
            <w:tcW w:w="1642" w:type="dxa"/>
          </w:tcPr>
          <w:p w:rsidR="003601E5" w:rsidRPr="00755690" w:rsidRDefault="003601E5" w:rsidP="00644299">
            <w:pPr>
              <w:pStyle w:val="bp"/>
              <w:spacing w:before="0" w:after="0"/>
              <w:rPr>
                <w:rFonts w:ascii="Cambria" w:hAnsi="Cambria" w:cs="Arial"/>
                <w:color w:val="000000" w:themeColor="text1"/>
                <w:sz w:val="24"/>
                <w:szCs w:val="24"/>
              </w:rPr>
            </w:pPr>
            <w:r w:rsidRPr="00755690">
              <w:rPr>
                <w:rFonts w:ascii="Cambria" w:hAnsi="Cambria" w:cs="Arial"/>
                <w:color w:val="000000" w:themeColor="text1"/>
                <w:sz w:val="24"/>
                <w:szCs w:val="24"/>
              </w:rPr>
              <w:t>2</w:t>
            </w:r>
          </w:p>
        </w:tc>
        <w:tc>
          <w:tcPr>
            <w:tcW w:w="1712" w:type="dxa"/>
          </w:tcPr>
          <w:p w:rsidR="003601E5" w:rsidRPr="00755690" w:rsidRDefault="003601E5" w:rsidP="00644299">
            <w:pPr>
              <w:pStyle w:val="bp"/>
              <w:spacing w:before="0" w:after="0"/>
              <w:rPr>
                <w:rFonts w:ascii="Cambria" w:hAnsi="Cambria" w:cs="Arial"/>
                <w:color w:val="000000" w:themeColor="text1"/>
                <w:sz w:val="24"/>
                <w:szCs w:val="24"/>
              </w:rPr>
            </w:pPr>
            <w:r w:rsidRPr="00755690">
              <w:rPr>
                <w:rFonts w:ascii="Cambria" w:hAnsi="Cambria" w:cs="Arial"/>
                <w:color w:val="000000" w:themeColor="text1"/>
                <w:sz w:val="24"/>
                <w:szCs w:val="24"/>
              </w:rPr>
              <w:t>2</w:t>
            </w:r>
          </w:p>
        </w:tc>
        <w:tc>
          <w:tcPr>
            <w:tcW w:w="1364" w:type="dxa"/>
          </w:tcPr>
          <w:p w:rsidR="003601E5" w:rsidRPr="00755690" w:rsidRDefault="003601E5" w:rsidP="00644299">
            <w:pPr>
              <w:pStyle w:val="bp"/>
              <w:spacing w:before="0" w:after="0"/>
              <w:rPr>
                <w:rFonts w:ascii="Cambria" w:hAnsi="Cambria"/>
                <w:color w:val="000000" w:themeColor="text1"/>
                <w:sz w:val="24"/>
                <w:szCs w:val="24"/>
              </w:rPr>
            </w:pPr>
          </w:p>
        </w:tc>
        <w:tc>
          <w:tcPr>
            <w:tcW w:w="2179" w:type="dxa"/>
          </w:tcPr>
          <w:p w:rsidR="003601E5" w:rsidRPr="00755690" w:rsidRDefault="003601E5" w:rsidP="00644299">
            <w:pPr>
              <w:pStyle w:val="bp"/>
              <w:spacing w:before="0" w:after="0"/>
              <w:rPr>
                <w:rFonts w:ascii="Cambria" w:hAnsi="Cambria"/>
                <w:color w:val="000000" w:themeColor="text1"/>
                <w:sz w:val="24"/>
                <w:szCs w:val="24"/>
              </w:rPr>
            </w:pPr>
          </w:p>
        </w:tc>
      </w:tr>
    </w:tbl>
    <w:p w:rsidR="003601E5" w:rsidRDefault="003601E5" w:rsidP="00755690">
      <w:pPr>
        <w:rPr>
          <w:rFonts w:ascii="Cambria" w:hAnsi="Cambria"/>
          <w:sz w:val="24"/>
          <w:szCs w:val="24"/>
        </w:rPr>
      </w:pPr>
    </w:p>
    <w:p w:rsidR="00644299" w:rsidRDefault="00644299" w:rsidP="00755690">
      <w:pPr>
        <w:rPr>
          <w:rFonts w:ascii="Cambria" w:hAnsi="Cambria"/>
          <w:sz w:val="24"/>
          <w:szCs w:val="24"/>
        </w:rPr>
      </w:pPr>
    </w:p>
    <w:p w:rsidR="00644299" w:rsidRDefault="00644299" w:rsidP="00755690">
      <w:pPr>
        <w:rPr>
          <w:rFonts w:ascii="Cambria" w:hAnsi="Cambria"/>
          <w:sz w:val="24"/>
          <w:szCs w:val="24"/>
        </w:rPr>
      </w:pPr>
    </w:p>
    <w:p w:rsidR="00644299" w:rsidRDefault="00644299" w:rsidP="00755690">
      <w:pPr>
        <w:rPr>
          <w:rFonts w:ascii="Cambria" w:hAnsi="Cambria"/>
          <w:sz w:val="24"/>
          <w:szCs w:val="24"/>
        </w:rPr>
      </w:pPr>
    </w:p>
    <w:p w:rsidR="00644299" w:rsidRDefault="00644299" w:rsidP="00755690">
      <w:pPr>
        <w:rPr>
          <w:rFonts w:ascii="Cambria" w:hAnsi="Cambria"/>
          <w:sz w:val="24"/>
          <w:szCs w:val="24"/>
        </w:rPr>
      </w:pPr>
    </w:p>
    <w:p w:rsidR="00644299" w:rsidRDefault="00644299" w:rsidP="00755690">
      <w:pPr>
        <w:rPr>
          <w:rFonts w:ascii="Cambria" w:hAnsi="Cambria"/>
          <w:sz w:val="24"/>
          <w:szCs w:val="24"/>
        </w:rPr>
      </w:pPr>
    </w:p>
    <w:p w:rsidR="00644299" w:rsidRDefault="00644299" w:rsidP="00755690">
      <w:pPr>
        <w:rPr>
          <w:rFonts w:ascii="Cambria" w:hAnsi="Cambria"/>
          <w:sz w:val="24"/>
          <w:szCs w:val="24"/>
        </w:rPr>
      </w:pPr>
    </w:p>
    <w:p w:rsidR="00644299" w:rsidRDefault="00644299" w:rsidP="00755690">
      <w:pPr>
        <w:rPr>
          <w:rFonts w:ascii="Cambria" w:hAnsi="Cambria"/>
          <w:sz w:val="24"/>
          <w:szCs w:val="24"/>
        </w:rPr>
      </w:pPr>
    </w:p>
    <w:p w:rsidR="00644299" w:rsidRDefault="00644299" w:rsidP="00755690">
      <w:pPr>
        <w:rPr>
          <w:rFonts w:ascii="Cambria" w:hAnsi="Cambria"/>
          <w:sz w:val="24"/>
          <w:szCs w:val="24"/>
        </w:rPr>
      </w:pPr>
    </w:p>
    <w:p w:rsidR="00644299" w:rsidRDefault="00644299" w:rsidP="00755690">
      <w:pPr>
        <w:rPr>
          <w:rFonts w:ascii="Cambria" w:hAnsi="Cambria"/>
          <w:sz w:val="24"/>
          <w:szCs w:val="24"/>
        </w:rPr>
      </w:pPr>
    </w:p>
    <w:p w:rsidR="00644299" w:rsidRDefault="00644299" w:rsidP="00755690">
      <w:pPr>
        <w:rPr>
          <w:rFonts w:ascii="Cambria" w:hAnsi="Cambria"/>
          <w:sz w:val="24"/>
          <w:szCs w:val="24"/>
        </w:rPr>
      </w:pPr>
    </w:p>
    <w:p w:rsidR="00644299" w:rsidRDefault="00644299" w:rsidP="00755690">
      <w:pPr>
        <w:rPr>
          <w:rFonts w:ascii="Cambria" w:hAnsi="Cambria"/>
          <w:sz w:val="24"/>
          <w:szCs w:val="24"/>
        </w:rPr>
      </w:pPr>
    </w:p>
    <w:p w:rsidR="00644299" w:rsidRDefault="00644299" w:rsidP="00755690">
      <w:pPr>
        <w:rPr>
          <w:rFonts w:ascii="Cambria" w:hAnsi="Cambria"/>
          <w:sz w:val="24"/>
          <w:szCs w:val="24"/>
        </w:rPr>
      </w:pPr>
    </w:p>
    <w:p w:rsidR="00644299" w:rsidRDefault="00644299" w:rsidP="00755690">
      <w:pPr>
        <w:rPr>
          <w:rFonts w:ascii="Cambria" w:hAnsi="Cambria"/>
          <w:sz w:val="24"/>
          <w:szCs w:val="24"/>
        </w:rPr>
      </w:pPr>
    </w:p>
    <w:p w:rsidR="00644299" w:rsidRDefault="00644299" w:rsidP="00755690">
      <w:pPr>
        <w:rPr>
          <w:rFonts w:ascii="Cambria" w:hAnsi="Cambria"/>
          <w:sz w:val="24"/>
          <w:szCs w:val="24"/>
        </w:rPr>
      </w:pPr>
    </w:p>
    <w:p w:rsidR="00644299" w:rsidRDefault="00644299" w:rsidP="00755690">
      <w:pPr>
        <w:rPr>
          <w:rFonts w:ascii="Cambria" w:hAnsi="Cambria"/>
          <w:sz w:val="24"/>
          <w:szCs w:val="24"/>
        </w:rPr>
      </w:pPr>
    </w:p>
    <w:p w:rsidR="00644299" w:rsidRDefault="00644299" w:rsidP="00755690">
      <w:pPr>
        <w:rPr>
          <w:rFonts w:ascii="Cambria" w:hAnsi="Cambria"/>
          <w:sz w:val="24"/>
          <w:szCs w:val="24"/>
        </w:rPr>
      </w:pPr>
    </w:p>
    <w:p w:rsidR="00644299" w:rsidRDefault="00644299" w:rsidP="00755690">
      <w:pPr>
        <w:rPr>
          <w:rFonts w:ascii="Cambria" w:hAnsi="Cambria"/>
          <w:sz w:val="24"/>
          <w:szCs w:val="24"/>
        </w:rPr>
      </w:pPr>
    </w:p>
    <w:p w:rsidR="00644299" w:rsidRDefault="00644299" w:rsidP="00755690">
      <w:pPr>
        <w:rPr>
          <w:rFonts w:ascii="Cambria" w:hAnsi="Cambria"/>
          <w:sz w:val="24"/>
          <w:szCs w:val="24"/>
        </w:rPr>
      </w:pPr>
    </w:p>
    <w:p w:rsidR="00644299" w:rsidRDefault="00644299" w:rsidP="00755690">
      <w:pPr>
        <w:rPr>
          <w:rFonts w:ascii="Cambria" w:hAnsi="Cambria"/>
          <w:sz w:val="24"/>
          <w:szCs w:val="24"/>
        </w:rPr>
      </w:pPr>
    </w:p>
    <w:p w:rsidR="00644299" w:rsidRDefault="00644299" w:rsidP="00755690">
      <w:pPr>
        <w:rPr>
          <w:rFonts w:ascii="Cambria" w:hAnsi="Cambria"/>
          <w:sz w:val="24"/>
          <w:szCs w:val="24"/>
        </w:rPr>
      </w:pPr>
    </w:p>
    <w:tbl>
      <w:tblPr>
        <w:tblStyle w:val="TableGrid"/>
        <w:tblW w:w="10980" w:type="dxa"/>
        <w:tblInd w:w="-815" w:type="dxa"/>
        <w:tblLook w:val="04A0" w:firstRow="1" w:lastRow="0" w:firstColumn="1" w:lastColumn="0" w:noHBand="0" w:noVBand="1"/>
      </w:tblPr>
      <w:tblGrid>
        <w:gridCol w:w="5490"/>
        <w:gridCol w:w="5490"/>
      </w:tblGrid>
      <w:tr w:rsidR="00644299" w:rsidRPr="00755690" w:rsidTr="00644299">
        <w:tc>
          <w:tcPr>
            <w:tcW w:w="5490" w:type="dxa"/>
          </w:tcPr>
          <w:p w:rsidR="00644299" w:rsidRPr="00755690" w:rsidRDefault="00644299" w:rsidP="00644299">
            <w:pPr>
              <w:pStyle w:val="bp"/>
              <w:rPr>
                <w:rFonts w:ascii="Cambria" w:hAnsi="Cambria" w:cs="Arial"/>
                <w:b/>
                <w:color w:val="000000" w:themeColor="text1"/>
                <w:sz w:val="24"/>
                <w:szCs w:val="24"/>
              </w:rPr>
            </w:pPr>
            <w:r w:rsidRPr="00755690">
              <w:rPr>
                <w:rFonts w:ascii="Cambria" w:hAnsi="Cambria" w:cs="Arial"/>
                <w:b/>
                <w:color w:val="000000" w:themeColor="text1"/>
                <w:sz w:val="24"/>
                <w:szCs w:val="24"/>
              </w:rPr>
              <w:lastRenderedPageBreak/>
              <w:t>Test Name</w:t>
            </w:r>
          </w:p>
        </w:tc>
        <w:tc>
          <w:tcPr>
            <w:tcW w:w="5490" w:type="dxa"/>
          </w:tcPr>
          <w:p w:rsidR="00644299" w:rsidRPr="00755690" w:rsidRDefault="00644299" w:rsidP="00644299">
            <w:pPr>
              <w:pStyle w:val="bp"/>
              <w:tabs>
                <w:tab w:val="left" w:pos="5685"/>
              </w:tabs>
              <w:rPr>
                <w:rFonts w:ascii="Cambria" w:hAnsi="Cambria" w:cs="Arial"/>
                <w:color w:val="000000" w:themeColor="text1"/>
                <w:sz w:val="24"/>
                <w:szCs w:val="24"/>
              </w:rPr>
            </w:pPr>
            <w:r>
              <w:rPr>
                <w:rFonts w:ascii="Cambria" w:hAnsi="Cambria" w:cs="Arial"/>
                <w:color w:val="000000" w:themeColor="text1"/>
                <w:sz w:val="24"/>
                <w:szCs w:val="24"/>
              </w:rPr>
              <w:t xml:space="preserve">Register To System Use Case Test </w:t>
            </w:r>
          </w:p>
        </w:tc>
      </w:tr>
      <w:tr w:rsidR="00644299" w:rsidRPr="00755690" w:rsidTr="00644299">
        <w:tc>
          <w:tcPr>
            <w:tcW w:w="5490" w:type="dxa"/>
          </w:tcPr>
          <w:p w:rsidR="00644299" w:rsidRPr="00755690" w:rsidRDefault="00644299" w:rsidP="00644299">
            <w:pPr>
              <w:pStyle w:val="bp"/>
              <w:rPr>
                <w:rFonts w:ascii="Cambria" w:hAnsi="Cambria" w:cs="Arial"/>
                <w:b/>
                <w:color w:val="000000" w:themeColor="text1"/>
                <w:sz w:val="24"/>
                <w:szCs w:val="24"/>
              </w:rPr>
            </w:pPr>
            <w:r w:rsidRPr="00755690">
              <w:rPr>
                <w:rFonts w:ascii="Cambria" w:hAnsi="Cambria" w:cs="Arial"/>
                <w:b/>
                <w:color w:val="000000" w:themeColor="text1"/>
                <w:sz w:val="24"/>
                <w:szCs w:val="24"/>
              </w:rPr>
              <w:t>Use Case Tested:</w:t>
            </w:r>
          </w:p>
        </w:tc>
        <w:tc>
          <w:tcPr>
            <w:tcW w:w="5490" w:type="dxa"/>
          </w:tcPr>
          <w:p w:rsidR="00644299" w:rsidRPr="00755690" w:rsidRDefault="00644299" w:rsidP="00644299">
            <w:pPr>
              <w:pStyle w:val="bp"/>
              <w:tabs>
                <w:tab w:val="left" w:pos="5685"/>
              </w:tabs>
              <w:rPr>
                <w:rFonts w:ascii="Cambria" w:hAnsi="Cambria" w:cs="Arial"/>
                <w:color w:val="000000" w:themeColor="text1"/>
                <w:sz w:val="24"/>
                <w:szCs w:val="24"/>
              </w:rPr>
            </w:pPr>
            <w:r w:rsidRPr="00755690">
              <w:rPr>
                <w:rFonts w:ascii="Cambria" w:hAnsi="Cambria" w:cs="Arial"/>
                <w:color w:val="000000" w:themeColor="text1"/>
                <w:sz w:val="24"/>
                <w:szCs w:val="24"/>
              </w:rPr>
              <w:t xml:space="preserve">UC1: </w:t>
            </w:r>
            <w:r>
              <w:rPr>
                <w:rFonts w:ascii="Cambria" w:hAnsi="Cambria" w:cs="Arial"/>
                <w:color w:val="000000" w:themeColor="text1"/>
                <w:sz w:val="24"/>
                <w:szCs w:val="24"/>
              </w:rPr>
              <w:t xml:space="preserve">Register to System </w:t>
            </w:r>
          </w:p>
        </w:tc>
      </w:tr>
      <w:tr w:rsidR="00644299" w:rsidRPr="00755690" w:rsidTr="00644299">
        <w:tc>
          <w:tcPr>
            <w:tcW w:w="5490" w:type="dxa"/>
          </w:tcPr>
          <w:p w:rsidR="00644299" w:rsidRPr="00755690" w:rsidRDefault="00644299" w:rsidP="00644299">
            <w:pPr>
              <w:pStyle w:val="bp"/>
              <w:rPr>
                <w:rFonts w:ascii="Cambria" w:hAnsi="Cambria" w:cs="Arial"/>
                <w:b/>
                <w:color w:val="000000" w:themeColor="text1"/>
                <w:sz w:val="24"/>
                <w:szCs w:val="24"/>
              </w:rPr>
            </w:pPr>
            <w:r w:rsidRPr="00755690">
              <w:rPr>
                <w:rFonts w:ascii="Cambria" w:hAnsi="Cambria" w:cs="Arial"/>
                <w:b/>
                <w:color w:val="000000" w:themeColor="text1"/>
                <w:sz w:val="24"/>
                <w:szCs w:val="24"/>
              </w:rPr>
              <w:t>Test Description:</w:t>
            </w:r>
          </w:p>
        </w:tc>
        <w:tc>
          <w:tcPr>
            <w:tcW w:w="5490" w:type="dxa"/>
          </w:tcPr>
          <w:p w:rsidR="00644299" w:rsidRPr="00755690" w:rsidRDefault="00644299" w:rsidP="00644299">
            <w:pPr>
              <w:pStyle w:val="bp"/>
              <w:ind w:left="-48" w:firstLine="48"/>
              <w:rPr>
                <w:rFonts w:ascii="Cambria" w:hAnsi="Cambria" w:cs="Arial"/>
                <w:color w:val="000000" w:themeColor="text1"/>
                <w:sz w:val="24"/>
                <w:szCs w:val="24"/>
              </w:rPr>
            </w:pPr>
            <w:r w:rsidRPr="00755690">
              <w:rPr>
                <w:rFonts w:ascii="Cambria" w:hAnsi="Cambria" w:cs="Arial"/>
                <w:color w:val="000000" w:themeColor="text1"/>
                <w:sz w:val="24"/>
                <w:szCs w:val="24"/>
              </w:rPr>
              <w:t xml:space="preserve">The purpose of this test is to verify that the </w:t>
            </w:r>
            <w:r>
              <w:rPr>
                <w:rFonts w:ascii="Cambria" w:hAnsi="Cambria" w:cs="Arial"/>
                <w:color w:val="000000" w:themeColor="text1"/>
                <w:sz w:val="24"/>
                <w:szCs w:val="24"/>
              </w:rPr>
              <w:t>u</w:t>
            </w:r>
            <w:r w:rsidRPr="00644299">
              <w:rPr>
                <w:rFonts w:ascii="Cambria" w:hAnsi="Cambria" w:cs="Arial"/>
                <w:color w:val="000000" w:themeColor="text1"/>
                <w:sz w:val="24"/>
                <w:szCs w:val="24"/>
              </w:rPr>
              <w:t xml:space="preserve">ser </w:t>
            </w:r>
            <w:r>
              <w:rPr>
                <w:rFonts w:ascii="Cambria" w:hAnsi="Cambria" w:cs="Arial"/>
                <w:color w:val="000000" w:themeColor="text1"/>
                <w:sz w:val="24"/>
                <w:szCs w:val="24"/>
              </w:rPr>
              <w:t xml:space="preserve">can </w:t>
            </w:r>
            <w:r w:rsidRPr="00644299">
              <w:rPr>
                <w:rFonts w:ascii="Cambria" w:hAnsi="Cambria" w:cs="Arial"/>
                <w:color w:val="000000" w:themeColor="text1"/>
                <w:sz w:val="24"/>
                <w:szCs w:val="24"/>
              </w:rPr>
              <w:t>register to system</w:t>
            </w:r>
            <w:r>
              <w:rPr>
                <w:rFonts w:ascii="Cambria" w:hAnsi="Cambria" w:cs="Arial"/>
                <w:color w:val="000000" w:themeColor="text1"/>
                <w:sz w:val="24"/>
                <w:szCs w:val="24"/>
              </w:rPr>
              <w:t xml:space="preserve"> with registration form which includes </w:t>
            </w:r>
            <w:r w:rsidRPr="00644299">
              <w:rPr>
                <w:rFonts w:ascii="Cambria" w:hAnsi="Cambria" w:cs="Arial"/>
                <w:color w:val="000000" w:themeColor="text1"/>
                <w:sz w:val="24"/>
                <w:szCs w:val="24"/>
              </w:rPr>
              <w:t>user</w:t>
            </w:r>
            <w:r>
              <w:rPr>
                <w:rFonts w:ascii="Cambria" w:hAnsi="Cambria" w:cs="Arial"/>
                <w:color w:val="000000" w:themeColor="text1"/>
                <w:sz w:val="24"/>
                <w:szCs w:val="24"/>
              </w:rPr>
              <w:t xml:space="preserve"> name, phone number and e-mail information.</w:t>
            </w:r>
          </w:p>
        </w:tc>
      </w:tr>
      <w:tr w:rsidR="00644299" w:rsidRPr="00755690" w:rsidTr="00644299">
        <w:tc>
          <w:tcPr>
            <w:tcW w:w="5490" w:type="dxa"/>
          </w:tcPr>
          <w:p w:rsidR="00644299" w:rsidRPr="00755690" w:rsidRDefault="00644299" w:rsidP="00644299">
            <w:pPr>
              <w:pStyle w:val="bp"/>
              <w:rPr>
                <w:rFonts w:ascii="Cambria" w:hAnsi="Cambria" w:cs="Arial"/>
                <w:b/>
                <w:color w:val="000000" w:themeColor="text1"/>
                <w:sz w:val="24"/>
                <w:szCs w:val="24"/>
              </w:rPr>
            </w:pPr>
            <w:r w:rsidRPr="00755690">
              <w:rPr>
                <w:rFonts w:ascii="Cambria" w:hAnsi="Cambria" w:cs="Arial"/>
                <w:b/>
                <w:color w:val="000000" w:themeColor="text1"/>
                <w:sz w:val="24"/>
                <w:szCs w:val="24"/>
              </w:rPr>
              <w:t>Pre-conditions</w:t>
            </w:r>
          </w:p>
        </w:tc>
        <w:tc>
          <w:tcPr>
            <w:tcW w:w="5490" w:type="dxa"/>
          </w:tcPr>
          <w:p w:rsidR="00644299" w:rsidRPr="00644299" w:rsidRDefault="00644299" w:rsidP="00644299">
            <w:pPr>
              <w:pStyle w:val="bp"/>
              <w:numPr>
                <w:ilvl w:val="0"/>
                <w:numId w:val="10"/>
              </w:numPr>
              <w:rPr>
                <w:rFonts w:ascii="Cambria" w:hAnsi="Cambria" w:cs="Arial"/>
                <w:color w:val="000000" w:themeColor="text1"/>
                <w:sz w:val="24"/>
                <w:szCs w:val="24"/>
              </w:rPr>
            </w:pPr>
            <w:r w:rsidRPr="00BD4818">
              <w:rPr>
                <w:rFonts w:ascii="Arial" w:eastAsia="Lucida Sans Unicode" w:hAnsi="Arial" w:cs="Arial"/>
              </w:rPr>
              <w:t xml:space="preserve">E-store website main page is </w:t>
            </w:r>
            <w:r>
              <w:rPr>
                <w:rFonts w:ascii="Arial" w:eastAsia="Lucida Sans Unicode" w:hAnsi="Arial" w:cs="Arial"/>
              </w:rPr>
              <w:t xml:space="preserve">should be </w:t>
            </w:r>
            <w:r w:rsidRPr="00BD4818">
              <w:rPr>
                <w:rFonts w:ascii="Arial" w:eastAsia="Lucida Sans Unicode" w:hAnsi="Arial" w:cs="Arial"/>
              </w:rPr>
              <w:t>loaded</w:t>
            </w:r>
            <w:r>
              <w:rPr>
                <w:rFonts w:ascii="Arial" w:eastAsia="Lucida Sans Unicode" w:hAnsi="Arial" w:cs="Arial"/>
              </w:rPr>
              <w:t>.</w:t>
            </w:r>
          </w:p>
          <w:p w:rsidR="00644299" w:rsidRPr="00755690" w:rsidRDefault="00644299" w:rsidP="00644299">
            <w:pPr>
              <w:pStyle w:val="bp"/>
              <w:numPr>
                <w:ilvl w:val="0"/>
                <w:numId w:val="10"/>
              </w:numPr>
              <w:rPr>
                <w:rFonts w:ascii="Cambria" w:hAnsi="Cambria" w:cs="Arial"/>
                <w:color w:val="000000" w:themeColor="text1"/>
                <w:sz w:val="24"/>
                <w:szCs w:val="24"/>
              </w:rPr>
            </w:pPr>
            <w:r>
              <w:rPr>
                <w:rFonts w:ascii="Cambria" w:hAnsi="Cambria" w:cs="Arial"/>
                <w:color w:val="000000" w:themeColor="text1"/>
                <w:sz w:val="24"/>
                <w:szCs w:val="24"/>
              </w:rPr>
              <w:t>User should have phone number and e-mail information.</w:t>
            </w:r>
          </w:p>
        </w:tc>
      </w:tr>
      <w:tr w:rsidR="00644299" w:rsidRPr="00755690" w:rsidTr="00644299">
        <w:tc>
          <w:tcPr>
            <w:tcW w:w="5490" w:type="dxa"/>
          </w:tcPr>
          <w:p w:rsidR="00644299" w:rsidRPr="00755690" w:rsidRDefault="00644299" w:rsidP="00644299">
            <w:pPr>
              <w:pStyle w:val="bp"/>
              <w:rPr>
                <w:rFonts w:ascii="Cambria" w:hAnsi="Cambria" w:cs="Arial"/>
                <w:b/>
                <w:color w:val="000000" w:themeColor="text1"/>
                <w:sz w:val="24"/>
                <w:szCs w:val="24"/>
              </w:rPr>
            </w:pPr>
            <w:r w:rsidRPr="00755690">
              <w:rPr>
                <w:rFonts w:ascii="Cambria" w:hAnsi="Cambria" w:cs="Arial"/>
                <w:b/>
                <w:color w:val="000000" w:themeColor="text1"/>
                <w:sz w:val="24"/>
                <w:szCs w:val="24"/>
              </w:rPr>
              <w:t>Post-conditions</w:t>
            </w:r>
          </w:p>
        </w:tc>
        <w:tc>
          <w:tcPr>
            <w:tcW w:w="5490" w:type="dxa"/>
          </w:tcPr>
          <w:p w:rsidR="00644299" w:rsidRPr="00644299" w:rsidRDefault="00644299" w:rsidP="00644299">
            <w:pPr>
              <w:widowControl w:val="0"/>
              <w:tabs>
                <w:tab w:val="left" w:pos="720"/>
              </w:tabs>
              <w:suppressAutoHyphens/>
              <w:jc w:val="both"/>
              <w:rPr>
                <w:rFonts w:ascii="Arial" w:eastAsia="Lucida Sans Unicode" w:hAnsi="Arial" w:cs="Arial"/>
              </w:rPr>
            </w:pPr>
            <w:r w:rsidRPr="00BD4818">
              <w:rPr>
                <w:rFonts w:ascii="Arial" w:eastAsia="Lucida Sans Unicode" w:hAnsi="Arial" w:cs="Arial"/>
              </w:rPr>
              <w:t>‘Account verification Screen’ lets the user review his/her account details and then successfully register as a user of this site.</w:t>
            </w:r>
          </w:p>
        </w:tc>
      </w:tr>
      <w:tr w:rsidR="00644299" w:rsidRPr="00755690" w:rsidTr="00644299">
        <w:tc>
          <w:tcPr>
            <w:tcW w:w="5490" w:type="dxa"/>
          </w:tcPr>
          <w:p w:rsidR="00644299" w:rsidRPr="00755690" w:rsidRDefault="00644299" w:rsidP="00644299">
            <w:pPr>
              <w:pStyle w:val="bp"/>
              <w:spacing w:before="0" w:after="0"/>
              <w:rPr>
                <w:rFonts w:ascii="Cambria" w:hAnsi="Cambria" w:cs="Arial"/>
                <w:b/>
                <w:color w:val="000000" w:themeColor="text1"/>
                <w:sz w:val="24"/>
                <w:szCs w:val="24"/>
              </w:rPr>
            </w:pPr>
            <w:r w:rsidRPr="00755690">
              <w:rPr>
                <w:rFonts w:ascii="Cambria" w:hAnsi="Cambria" w:cs="Arial"/>
                <w:b/>
                <w:color w:val="000000" w:themeColor="text1"/>
                <w:sz w:val="24"/>
                <w:szCs w:val="24"/>
              </w:rPr>
              <w:t>Notes:</w:t>
            </w:r>
          </w:p>
        </w:tc>
        <w:tc>
          <w:tcPr>
            <w:tcW w:w="5490" w:type="dxa"/>
          </w:tcPr>
          <w:p w:rsidR="00644299" w:rsidRPr="00755690" w:rsidRDefault="00644299" w:rsidP="00644299">
            <w:pPr>
              <w:pStyle w:val="bp"/>
              <w:rPr>
                <w:rFonts w:ascii="Cambria" w:hAnsi="Cambria" w:cs="Arial"/>
                <w:b/>
                <w:bCs/>
                <w:color w:val="000000" w:themeColor="text1"/>
                <w:sz w:val="24"/>
                <w:szCs w:val="24"/>
              </w:rPr>
            </w:pPr>
          </w:p>
          <w:p w:rsidR="00644299" w:rsidRPr="00755690" w:rsidRDefault="00644299" w:rsidP="00644299">
            <w:pPr>
              <w:pStyle w:val="bp"/>
              <w:rPr>
                <w:rFonts w:ascii="Cambria" w:hAnsi="Cambria" w:cs="Arial"/>
                <w:b/>
                <w:bCs/>
                <w:color w:val="000000" w:themeColor="text1"/>
                <w:sz w:val="24"/>
                <w:szCs w:val="24"/>
              </w:rPr>
            </w:pPr>
            <w:r w:rsidRPr="00755690">
              <w:rPr>
                <w:rFonts w:ascii="Cambria" w:hAnsi="Cambria" w:cs="Arial"/>
                <w:b/>
                <w:bCs/>
                <w:color w:val="000000" w:themeColor="text1"/>
                <w:sz w:val="24"/>
                <w:szCs w:val="24"/>
              </w:rPr>
              <w:t>All test steps run by test analyst and test status is pass.</w:t>
            </w:r>
          </w:p>
          <w:p w:rsidR="00644299" w:rsidRPr="00755690" w:rsidRDefault="00644299" w:rsidP="00644299">
            <w:pPr>
              <w:pStyle w:val="bp"/>
              <w:rPr>
                <w:rFonts w:ascii="Cambria" w:hAnsi="Cambria" w:cs="Arial"/>
                <w:b/>
                <w:bCs/>
                <w:color w:val="000000" w:themeColor="text1"/>
                <w:sz w:val="24"/>
                <w:szCs w:val="24"/>
              </w:rPr>
            </w:pPr>
          </w:p>
        </w:tc>
      </w:tr>
      <w:tr w:rsidR="00644299" w:rsidRPr="00755690" w:rsidTr="00644299">
        <w:tc>
          <w:tcPr>
            <w:tcW w:w="5490" w:type="dxa"/>
          </w:tcPr>
          <w:p w:rsidR="00644299" w:rsidRPr="00755690" w:rsidRDefault="00644299" w:rsidP="00644299">
            <w:pPr>
              <w:pStyle w:val="bp"/>
              <w:spacing w:before="0" w:after="0"/>
              <w:rPr>
                <w:rFonts w:ascii="Cambria" w:hAnsi="Cambria" w:cs="Arial"/>
                <w:b/>
                <w:color w:val="000000" w:themeColor="text1"/>
                <w:sz w:val="24"/>
                <w:szCs w:val="24"/>
              </w:rPr>
            </w:pPr>
            <w:r w:rsidRPr="00755690">
              <w:rPr>
                <w:rFonts w:ascii="Cambria" w:hAnsi="Cambria" w:cs="Arial"/>
                <w:b/>
                <w:color w:val="000000" w:themeColor="text1"/>
                <w:sz w:val="24"/>
                <w:szCs w:val="24"/>
              </w:rPr>
              <w:t>Result (Pass/Fail/Warning/Incomplete)</w:t>
            </w:r>
          </w:p>
        </w:tc>
        <w:tc>
          <w:tcPr>
            <w:tcW w:w="5490" w:type="dxa"/>
          </w:tcPr>
          <w:p w:rsidR="00644299" w:rsidRPr="00755690" w:rsidRDefault="00644299" w:rsidP="00644299">
            <w:pPr>
              <w:pStyle w:val="bp"/>
              <w:rPr>
                <w:rFonts w:ascii="Cambria" w:hAnsi="Cambria" w:cs="Arial"/>
                <w:b/>
                <w:bCs/>
                <w:color w:val="000000" w:themeColor="text1"/>
                <w:sz w:val="24"/>
                <w:szCs w:val="24"/>
              </w:rPr>
            </w:pPr>
            <w:r w:rsidRPr="00755690">
              <w:rPr>
                <w:rFonts w:ascii="Cambria" w:hAnsi="Cambria" w:cs="Arial"/>
                <w:b/>
                <w:bCs/>
                <w:color w:val="000000" w:themeColor="text1"/>
                <w:sz w:val="24"/>
                <w:szCs w:val="24"/>
              </w:rPr>
              <w:t>Pass</w:t>
            </w:r>
          </w:p>
        </w:tc>
      </w:tr>
    </w:tbl>
    <w:p w:rsidR="00644299" w:rsidRPr="00755690" w:rsidRDefault="00644299" w:rsidP="00644299">
      <w:pPr>
        <w:rPr>
          <w:rFonts w:ascii="Cambria" w:hAnsi="Cambria"/>
          <w:sz w:val="24"/>
          <w:szCs w:val="24"/>
        </w:rPr>
      </w:pPr>
    </w:p>
    <w:p w:rsidR="00644299" w:rsidRPr="00755690" w:rsidRDefault="00644299" w:rsidP="00644299">
      <w:pPr>
        <w:rPr>
          <w:rFonts w:ascii="Cambria" w:hAnsi="Cambria"/>
          <w:sz w:val="24"/>
          <w:szCs w:val="24"/>
        </w:rPr>
      </w:pPr>
    </w:p>
    <w:tbl>
      <w:tblPr>
        <w:tblStyle w:val="TableGrid"/>
        <w:tblW w:w="11070" w:type="dxa"/>
        <w:tblInd w:w="-815" w:type="dxa"/>
        <w:tblLook w:val="04A0" w:firstRow="1" w:lastRow="0" w:firstColumn="1" w:lastColumn="0" w:noHBand="0" w:noVBand="1"/>
      </w:tblPr>
      <w:tblGrid>
        <w:gridCol w:w="900"/>
        <w:gridCol w:w="3655"/>
        <w:gridCol w:w="4625"/>
        <w:gridCol w:w="810"/>
        <w:gridCol w:w="1080"/>
      </w:tblGrid>
      <w:tr w:rsidR="00644299" w:rsidRPr="00755690" w:rsidTr="00644299">
        <w:tc>
          <w:tcPr>
            <w:tcW w:w="900" w:type="dxa"/>
            <w:shd w:val="clear" w:color="auto" w:fill="AEAAAA" w:themeFill="background2" w:themeFillShade="BF"/>
          </w:tcPr>
          <w:p w:rsidR="00644299" w:rsidRPr="00755690" w:rsidRDefault="00644299" w:rsidP="00644299">
            <w:pPr>
              <w:rPr>
                <w:rFonts w:ascii="Cambria" w:hAnsi="Cambria"/>
                <w:sz w:val="24"/>
                <w:szCs w:val="24"/>
              </w:rPr>
            </w:pPr>
          </w:p>
        </w:tc>
        <w:tc>
          <w:tcPr>
            <w:tcW w:w="3655" w:type="dxa"/>
            <w:shd w:val="clear" w:color="auto" w:fill="AEAAAA" w:themeFill="background2" w:themeFillShade="BF"/>
          </w:tcPr>
          <w:p w:rsidR="00644299" w:rsidRPr="00755690" w:rsidRDefault="00644299" w:rsidP="00644299">
            <w:pPr>
              <w:pStyle w:val="proc"/>
              <w:numPr>
                <w:ilvl w:val="0"/>
                <w:numId w:val="0"/>
              </w:numPr>
              <w:rPr>
                <w:rFonts w:ascii="Cambria" w:hAnsi="Cambria" w:cs="Arial"/>
                <w:color w:val="000000" w:themeColor="text1"/>
                <w:sz w:val="24"/>
                <w:szCs w:val="24"/>
              </w:rPr>
            </w:pPr>
            <w:r w:rsidRPr="00755690">
              <w:rPr>
                <w:rFonts w:ascii="Cambria" w:hAnsi="Cambria" w:cs="Arial"/>
                <w:b/>
                <w:color w:val="000000" w:themeColor="text1"/>
                <w:sz w:val="24"/>
                <w:szCs w:val="24"/>
              </w:rPr>
              <w:t>TEST STEP</w:t>
            </w:r>
          </w:p>
        </w:tc>
        <w:tc>
          <w:tcPr>
            <w:tcW w:w="4625" w:type="dxa"/>
            <w:shd w:val="clear" w:color="auto" w:fill="AEAAAA" w:themeFill="background2" w:themeFillShade="BF"/>
          </w:tcPr>
          <w:p w:rsidR="00644299" w:rsidRPr="00755690" w:rsidRDefault="00644299" w:rsidP="00644299">
            <w:pPr>
              <w:pStyle w:val="bp"/>
              <w:rPr>
                <w:rFonts w:ascii="Cambria" w:hAnsi="Cambria" w:cs="Arial"/>
                <w:color w:val="000000" w:themeColor="text1"/>
                <w:sz w:val="24"/>
                <w:szCs w:val="24"/>
              </w:rPr>
            </w:pPr>
            <w:r w:rsidRPr="00755690">
              <w:rPr>
                <w:rFonts w:ascii="Cambria" w:hAnsi="Cambria" w:cs="Arial"/>
                <w:b/>
                <w:color w:val="000000" w:themeColor="text1"/>
                <w:sz w:val="24"/>
                <w:szCs w:val="24"/>
              </w:rPr>
              <w:t>EXPECTED TEST RESULTS</w:t>
            </w:r>
          </w:p>
        </w:tc>
        <w:tc>
          <w:tcPr>
            <w:tcW w:w="810" w:type="dxa"/>
            <w:shd w:val="clear" w:color="auto" w:fill="AEAAAA" w:themeFill="background2" w:themeFillShade="BF"/>
          </w:tcPr>
          <w:p w:rsidR="00644299" w:rsidRPr="00755690" w:rsidRDefault="00644299" w:rsidP="00644299">
            <w:pPr>
              <w:pStyle w:val="RowHeadings"/>
              <w:spacing w:before="80" w:after="80"/>
              <w:rPr>
                <w:rFonts w:ascii="Cambria" w:hAnsi="Cambria" w:cs="Arial"/>
                <w:color w:val="000000" w:themeColor="text1"/>
                <w:sz w:val="24"/>
                <w:szCs w:val="24"/>
              </w:rPr>
            </w:pPr>
            <w:r w:rsidRPr="00755690">
              <w:rPr>
                <w:rFonts w:ascii="Cambria" w:hAnsi="Cambria" w:cs="Arial"/>
                <w:color w:val="000000" w:themeColor="text1"/>
                <w:sz w:val="24"/>
                <w:szCs w:val="24"/>
              </w:rPr>
              <w:t>P</w:t>
            </w:r>
          </w:p>
        </w:tc>
        <w:tc>
          <w:tcPr>
            <w:tcW w:w="1080" w:type="dxa"/>
            <w:shd w:val="clear" w:color="auto" w:fill="AEAAAA" w:themeFill="background2" w:themeFillShade="BF"/>
          </w:tcPr>
          <w:p w:rsidR="00644299" w:rsidRPr="00755690" w:rsidRDefault="00644299" w:rsidP="00644299">
            <w:pPr>
              <w:pStyle w:val="RowHeadings"/>
              <w:spacing w:before="80" w:after="80"/>
              <w:rPr>
                <w:rFonts w:ascii="Cambria" w:hAnsi="Cambria" w:cs="Arial"/>
                <w:color w:val="000000" w:themeColor="text1"/>
                <w:sz w:val="24"/>
                <w:szCs w:val="24"/>
              </w:rPr>
            </w:pPr>
            <w:r w:rsidRPr="00755690">
              <w:rPr>
                <w:rFonts w:ascii="Cambria" w:hAnsi="Cambria" w:cs="Arial"/>
                <w:color w:val="000000" w:themeColor="text1"/>
                <w:sz w:val="24"/>
                <w:szCs w:val="24"/>
              </w:rPr>
              <w:t>F</w:t>
            </w:r>
          </w:p>
        </w:tc>
      </w:tr>
      <w:tr w:rsidR="00644299" w:rsidRPr="00755690" w:rsidTr="00644299">
        <w:tc>
          <w:tcPr>
            <w:tcW w:w="900" w:type="dxa"/>
          </w:tcPr>
          <w:p w:rsidR="00644299" w:rsidRPr="00755690" w:rsidRDefault="00644299" w:rsidP="00644299">
            <w:pPr>
              <w:rPr>
                <w:rFonts w:ascii="Cambria" w:hAnsi="Cambria"/>
                <w:sz w:val="24"/>
                <w:szCs w:val="24"/>
              </w:rPr>
            </w:pPr>
            <w:r w:rsidRPr="00755690">
              <w:rPr>
                <w:rFonts w:ascii="Cambria" w:hAnsi="Cambria"/>
                <w:sz w:val="24"/>
                <w:szCs w:val="24"/>
              </w:rPr>
              <w:t>1.</w:t>
            </w:r>
          </w:p>
        </w:tc>
        <w:tc>
          <w:tcPr>
            <w:tcW w:w="3655" w:type="dxa"/>
          </w:tcPr>
          <w:p w:rsidR="00644299" w:rsidRPr="003601E5" w:rsidRDefault="00644299" w:rsidP="00644299">
            <w:pPr>
              <w:pStyle w:val="proc"/>
              <w:numPr>
                <w:ilvl w:val="0"/>
                <w:numId w:val="0"/>
              </w:numPr>
              <w:rPr>
                <w:rFonts w:ascii="Cambria" w:hAnsi="Cambria" w:cs="Arial"/>
                <w:color w:val="000000" w:themeColor="text1"/>
                <w:sz w:val="24"/>
                <w:szCs w:val="24"/>
              </w:rPr>
            </w:pPr>
            <w:r w:rsidRPr="003601E5">
              <w:rPr>
                <w:rFonts w:ascii="Cambria" w:hAnsi="Cambria" w:cs="Arial"/>
                <w:color w:val="000000" w:themeColor="text1"/>
                <w:sz w:val="24"/>
                <w:szCs w:val="24"/>
              </w:rPr>
              <w:t>The user opens the application.</w:t>
            </w:r>
          </w:p>
        </w:tc>
        <w:tc>
          <w:tcPr>
            <w:tcW w:w="4625" w:type="dxa"/>
          </w:tcPr>
          <w:p w:rsidR="00644299" w:rsidRPr="003601E5" w:rsidRDefault="00644299" w:rsidP="00644299">
            <w:pPr>
              <w:pStyle w:val="bp"/>
              <w:rPr>
                <w:rFonts w:ascii="Cambria" w:hAnsi="Cambria" w:cs="Arial"/>
                <w:color w:val="000000" w:themeColor="text1"/>
                <w:sz w:val="24"/>
                <w:szCs w:val="24"/>
              </w:rPr>
            </w:pPr>
            <w:r w:rsidRPr="003601E5">
              <w:rPr>
                <w:rFonts w:ascii="Cambria" w:hAnsi="Cambria" w:cs="Arial"/>
                <w:color w:val="000000" w:themeColor="text1"/>
                <w:sz w:val="24"/>
                <w:szCs w:val="24"/>
              </w:rPr>
              <w:t>System displays main page.</w:t>
            </w:r>
          </w:p>
        </w:tc>
        <w:tc>
          <w:tcPr>
            <w:tcW w:w="810" w:type="dxa"/>
          </w:tcPr>
          <w:p w:rsidR="00644299" w:rsidRPr="00755690" w:rsidRDefault="00644299" w:rsidP="00644299">
            <w:pPr>
              <w:pStyle w:val="RowHeadings"/>
              <w:spacing w:before="80" w:after="80"/>
              <w:rPr>
                <w:rFonts w:ascii="Cambria" w:hAnsi="Cambria" w:cs="Arial"/>
                <w:color w:val="000000" w:themeColor="text1"/>
                <w:sz w:val="24"/>
                <w:szCs w:val="24"/>
              </w:rPr>
            </w:pPr>
            <w:r w:rsidRPr="00755690">
              <w:rPr>
                <w:rFonts w:ascii="Cambria" w:hAnsi="Cambria" w:cs="Arial"/>
                <w:color w:val="000000" w:themeColor="text1"/>
                <w:sz w:val="24"/>
                <w:szCs w:val="24"/>
              </w:rPr>
              <w:t>P</w:t>
            </w:r>
          </w:p>
        </w:tc>
        <w:tc>
          <w:tcPr>
            <w:tcW w:w="1080" w:type="dxa"/>
          </w:tcPr>
          <w:p w:rsidR="00644299" w:rsidRPr="00755690" w:rsidRDefault="00644299" w:rsidP="00644299">
            <w:pPr>
              <w:pStyle w:val="RowHeadings"/>
              <w:spacing w:before="80" w:after="80"/>
              <w:rPr>
                <w:rFonts w:ascii="Cambria" w:hAnsi="Cambria" w:cs="Arial"/>
                <w:color w:val="000000" w:themeColor="text1"/>
                <w:sz w:val="24"/>
                <w:szCs w:val="24"/>
              </w:rPr>
            </w:pPr>
          </w:p>
        </w:tc>
      </w:tr>
      <w:tr w:rsidR="00644299" w:rsidRPr="00755690" w:rsidTr="00644299">
        <w:tc>
          <w:tcPr>
            <w:tcW w:w="900" w:type="dxa"/>
          </w:tcPr>
          <w:p w:rsidR="00644299" w:rsidRPr="00755690" w:rsidRDefault="00644299" w:rsidP="00644299">
            <w:pPr>
              <w:rPr>
                <w:rFonts w:ascii="Cambria" w:hAnsi="Cambria"/>
                <w:sz w:val="24"/>
                <w:szCs w:val="24"/>
              </w:rPr>
            </w:pPr>
            <w:r w:rsidRPr="00755690">
              <w:rPr>
                <w:rFonts w:ascii="Cambria" w:hAnsi="Cambria"/>
                <w:sz w:val="24"/>
                <w:szCs w:val="24"/>
              </w:rPr>
              <w:t>2.</w:t>
            </w:r>
          </w:p>
        </w:tc>
        <w:tc>
          <w:tcPr>
            <w:tcW w:w="3655" w:type="dxa"/>
          </w:tcPr>
          <w:p w:rsidR="00644299" w:rsidRPr="00BD4818" w:rsidRDefault="00644299" w:rsidP="00644299">
            <w:pPr>
              <w:widowControl w:val="0"/>
              <w:tabs>
                <w:tab w:val="left" w:pos="720"/>
              </w:tabs>
              <w:suppressAutoHyphens/>
              <w:jc w:val="both"/>
              <w:rPr>
                <w:rFonts w:ascii="Arial" w:eastAsia="Lucida Sans Unicode" w:hAnsi="Arial" w:cs="Arial"/>
              </w:rPr>
            </w:pPr>
            <w:r w:rsidRPr="00BD4818">
              <w:rPr>
                <w:rFonts w:ascii="Arial" w:eastAsia="Lucida Sans Unicode" w:hAnsi="Arial" w:cs="Arial"/>
              </w:rPr>
              <w:t xml:space="preserve">The new use </w:t>
            </w:r>
            <w:r w:rsidR="005A41CB">
              <w:rPr>
                <w:rFonts w:ascii="Arial" w:eastAsia="Lucida Sans Unicode" w:hAnsi="Arial" w:cs="Arial"/>
              </w:rPr>
              <w:t>open menu and select register option.</w:t>
            </w:r>
          </w:p>
          <w:p w:rsidR="00644299" w:rsidRPr="003601E5" w:rsidRDefault="00644299" w:rsidP="00644299">
            <w:pPr>
              <w:pStyle w:val="proc"/>
              <w:numPr>
                <w:ilvl w:val="0"/>
                <w:numId w:val="0"/>
              </w:numPr>
              <w:rPr>
                <w:rFonts w:ascii="Cambria" w:hAnsi="Cambria" w:cs="Arial"/>
                <w:color w:val="000000" w:themeColor="text1"/>
                <w:sz w:val="24"/>
                <w:szCs w:val="24"/>
              </w:rPr>
            </w:pPr>
          </w:p>
        </w:tc>
        <w:tc>
          <w:tcPr>
            <w:tcW w:w="4625" w:type="dxa"/>
          </w:tcPr>
          <w:p w:rsidR="00644299" w:rsidRPr="003601E5" w:rsidRDefault="00644299" w:rsidP="005A41CB">
            <w:pPr>
              <w:pStyle w:val="bp"/>
              <w:rPr>
                <w:rFonts w:ascii="Cambria" w:hAnsi="Cambria" w:cs="Arial"/>
                <w:color w:val="000000" w:themeColor="text1"/>
                <w:sz w:val="24"/>
                <w:szCs w:val="24"/>
              </w:rPr>
            </w:pPr>
            <w:r>
              <w:rPr>
                <w:rFonts w:ascii="Cambria" w:hAnsi="Cambria" w:cs="Arial"/>
                <w:color w:val="000000" w:themeColor="text1"/>
                <w:sz w:val="24"/>
                <w:szCs w:val="24"/>
              </w:rPr>
              <w:t xml:space="preserve">System display </w:t>
            </w:r>
            <w:r w:rsidR="005A41CB">
              <w:rPr>
                <w:rFonts w:ascii="Cambria" w:hAnsi="Cambria" w:cs="Arial"/>
                <w:color w:val="000000" w:themeColor="text1"/>
                <w:sz w:val="24"/>
                <w:szCs w:val="24"/>
              </w:rPr>
              <w:t>user information page.</w:t>
            </w:r>
          </w:p>
        </w:tc>
        <w:tc>
          <w:tcPr>
            <w:tcW w:w="810" w:type="dxa"/>
          </w:tcPr>
          <w:p w:rsidR="00644299" w:rsidRPr="00755690" w:rsidRDefault="00644299" w:rsidP="00644299">
            <w:pPr>
              <w:rPr>
                <w:rFonts w:ascii="Cambria" w:hAnsi="Cambria"/>
                <w:b/>
                <w:sz w:val="24"/>
                <w:szCs w:val="24"/>
              </w:rPr>
            </w:pPr>
            <w:r w:rsidRPr="00755690">
              <w:rPr>
                <w:rFonts w:ascii="Cambria" w:hAnsi="Cambria" w:cs="Arial"/>
                <w:b/>
                <w:color w:val="000000" w:themeColor="text1"/>
                <w:sz w:val="24"/>
                <w:szCs w:val="24"/>
              </w:rPr>
              <w:t>P</w:t>
            </w:r>
          </w:p>
        </w:tc>
        <w:tc>
          <w:tcPr>
            <w:tcW w:w="1080" w:type="dxa"/>
          </w:tcPr>
          <w:p w:rsidR="00644299" w:rsidRPr="00755690" w:rsidRDefault="00644299" w:rsidP="00644299">
            <w:pPr>
              <w:pStyle w:val="RowHeadings"/>
              <w:spacing w:before="80" w:after="80"/>
              <w:rPr>
                <w:rFonts w:ascii="Cambria" w:hAnsi="Cambria" w:cs="Arial"/>
                <w:color w:val="000000" w:themeColor="text1"/>
                <w:sz w:val="24"/>
                <w:szCs w:val="24"/>
              </w:rPr>
            </w:pPr>
          </w:p>
        </w:tc>
      </w:tr>
      <w:tr w:rsidR="00644299" w:rsidRPr="00755690" w:rsidTr="00644299">
        <w:tc>
          <w:tcPr>
            <w:tcW w:w="900" w:type="dxa"/>
          </w:tcPr>
          <w:p w:rsidR="00644299" w:rsidRPr="00755690" w:rsidRDefault="00644299" w:rsidP="00644299">
            <w:pPr>
              <w:rPr>
                <w:rFonts w:ascii="Cambria" w:hAnsi="Cambria"/>
                <w:sz w:val="24"/>
                <w:szCs w:val="24"/>
              </w:rPr>
            </w:pPr>
            <w:r w:rsidRPr="00755690">
              <w:rPr>
                <w:rFonts w:ascii="Cambria" w:hAnsi="Cambria"/>
                <w:sz w:val="24"/>
                <w:szCs w:val="24"/>
              </w:rPr>
              <w:t>3.</w:t>
            </w:r>
          </w:p>
        </w:tc>
        <w:tc>
          <w:tcPr>
            <w:tcW w:w="3655" w:type="dxa"/>
          </w:tcPr>
          <w:p w:rsidR="00644299" w:rsidRPr="00BD4818" w:rsidRDefault="00644299" w:rsidP="00644299">
            <w:pPr>
              <w:widowControl w:val="0"/>
              <w:tabs>
                <w:tab w:val="left" w:pos="720"/>
              </w:tabs>
              <w:suppressAutoHyphens/>
              <w:jc w:val="both"/>
              <w:rPr>
                <w:rFonts w:ascii="Arial" w:eastAsia="Lucida Sans Unicode" w:hAnsi="Arial" w:cs="Arial"/>
              </w:rPr>
            </w:pPr>
            <w:r w:rsidRPr="00BD4818">
              <w:rPr>
                <w:rFonts w:ascii="Arial" w:eastAsia="Lucida Sans Unicode" w:hAnsi="Arial" w:cs="Arial"/>
              </w:rPr>
              <w:t>The new use</w:t>
            </w:r>
            <w:r>
              <w:rPr>
                <w:rFonts w:ascii="Arial" w:eastAsia="Lucida Sans Unicode" w:hAnsi="Arial" w:cs="Arial"/>
              </w:rPr>
              <w:t>r</w:t>
            </w:r>
            <w:r w:rsidRPr="00BD4818">
              <w:rPr>
                <w:rFonts w:ascii="Arial" w:eastAsia="Lucida Sans Unicode" w:hAnsi="Arial" w:cs="Arial"/>
              </w:rPr>
              <w:t xml:space="preserve"> enters the following details in the </w:t>
            </w:r>
            <w:r w:rsidR="005A41CB">
              <w:rPr>
                <w:rFonts w:ascii="Arial" w:eastAsia="Lucida Sans Unicode" w:hAnsi="Arial" w:cs="Arial"/>
              </w:rPr>
              <w:t xml:space="preserve">User </w:t>
            </w:r>
            <w:r w:rsidRPr="00BD4818">
              <w:rPr>
                <w:rFonts w:ascii="Arial" w:eastAsia="Lucida Sans Unicode" w:hAnsi="Arial" w:cs="Arial"/>
              </w:rPr>
              <w:t>Information Screen.</w:t>
            </w:r>
          </w:p>
          <w:p w:rsidR="00644299" w:rsidRDefault="00644299" w:rsidP="00644299">
            <w:pPr>
              <w:tabs>
                <w:tab w:val="left" w:pos="2534"/>
              </w:tabs>
              <w:jc w:val="both"/>
              <w:rPr>
                <w:rFonts w:ascii="Arial" w:eastAsia="Lucida Sans Unicode" w:hAnsi="Arial" w:cs="Arial"/>
              </w:rPr>
            </w:pPr>
            <w:r w:rsidRPr="00BD4818">
              <w:rPr>
                <w:rFonts w:ascii="Arial" w:eastAsia="Lucida Sans Unicode" w:hAnsi="Arial" w:cs="Arial"/>
              </w:rPr>
              <w:t>Contact Information:</w:t>
            </w:r>
            <w:r>
              <w:rPr>
                <w:rFonts w:ascii="Arial" w:eastAsia="Lucida Sans Unicode" w:hAnsi="Arial" w:cs="Arial"/>
              </w:rPr>
              <w:tab/>
            </w:r>
          </w:p>
          <w:p w:rsidR="00644299" w:rsidRDefault="00644299" w:rsidP="00644299">
            <w:pPr>
              <w:tabs>
                <w:tab w:val="left" w:pos="2534"/>
              </w:tabs>
              <w:jc w:val="both"/>
              <w:rPr>
                <w:rFonts w:ascii="Arial" w:eastAsia="Lucida Sans Unicode" w:hAnsi="Arial" w:cs="Arial"/>
              </w:rPr>
            </w:pPr>
          </w:p>
          <w:p w:rsidR="00644299" w:rsidRDefault="005A41CB" w:rsidP="00644299">
            <w:pPr>
              <w:tabs>
                <w:tab w:val="left" w:pos="2534"/>
              </w:tabs>
              <w:jc w:val="both"/>
              <w:rPr>
                <w:rFonts w:ascii="Arial" w:eastAsia="Lucida Sans Unicode" w:hAnsi="Arial" w:cs="Arial"/>
              </w:rPr>
            </w:pPr>
            <w:r>
              <w:rPr>
                <w:rFonts w:ascii="Arial" w:eastAsia="Lucida Sans Unicode" w:hAnsi="Arial" w:cs="Arial"/>
              </w:rPr>
              <w:t xml:space="preserve">User name </w:t>
            </w:r>
          </w:p>
          <w:p w:rsidR="005A41CB" w:rsidRDefault="005A41CB" w:rsidP="00644299">
            <w:pPr>
              <w:tabs>
                <w:tab w:val="left" w:pos="2534"/>
              </w:tabs>
              <w:jc w:val="both"/>
              <w:rPr>
                <w:rFonts w:ascii="Arial" w:eastAsia="Lucida Sans Unicode" w:hAnsi="Arial" w:cs="Arial"/>
              </w:rPr>
            </w:pPr>
            <w:r>
              <w:rPr>
                <w:rFonts w:ascii="Arial" w:eastAsia="Lucida Sans Unicode" w:hAnsi="Arial" w:cs="Arial"/>
              </w:rPr>
              <w:t>Password</w:t>
            </w:r>
          </w:p>
          <w:p w:rsidR="005A41CB" w:rsidRDefault="005A41CB" w:rsidP="00644299">
            <w:pPr>
              <w:tabs>
                <w:tab w:val="left" w:pos="2534"/>
              </w:tabs>
              <w:jc w:val="both"/>
              <w:rPr>
                <w:rFonts w:ascii="Arial" w:eastAsia="Lucida Sans Unicode" w:hAnsi="Arial" w:cs="Arial"/>
              </w:rPr>
            </w:pPr>
            <w:r>
              <w:rPr>
                <w:rFonts w:ascii="Arial" w:eastAsia="Lucida Sans Unicode" w:hAnsi="Arial" w:cs="Arial"/>
              </w:rPr>
              <w:t>Reenter password</w:t>
            </w:r>
          </w:p>
          <w:p w:rsidR="005A41CB" w:rsidRDefault="005A41CB" w:rsidP="00644299">
            <w:pPr>
              <w:tabs>
                <w:tab w:val="left" w:pos="2534"/>
              </w:tabs>
              <w:jc w:val="both"/>
              <w:rPr>
                <w:rFonts w:ascii="Arial" w:eastAsia="Lucida Sans Unicode" w:hAnsi="Arial" w:cs="Arial"/>
              </w:rPr>
            </w:pPr>
            <w:r>
              <w:rPr>
                <w:rFonts w:ascii="Arial" w:eastAsia="Lucida Sans Unicode" w:hAnsi="Arial" w:cs="Arial"/>
              </w:rPr>
              <w:t xml:space="preserve">Address </w:t>
            </w:r>
          </w:p>
          <w:p w:rsidR="005A41CB" w:rsidRPr="00BD4818" w:rsidRDefault="005A41CB" w:rsidP="00644299">
            <w:pPr>
              <w:tabs>
                <w:tab w:val="left" w:pos="2534"/>
              </w:tabs>
              <w:jc w:val="both"/>
              <w:rPr>
                <w:rFonts w:ascii="Arial" w:eastAsia="Lucida Sans Unicode" w:hAnsi="Arial" w:cs="Arial"/>
              </w:rPr>
            </w:pPr>
            <w:r>
              <w:rPr>
                <w:rFonts w:ascii="Arial" w:eastAsia="Lucida Sans Unicode" w:hAnsi="Arial" w:cs="Arial"/>
              </w:rPr>
              <w:t>User Type</w:t>
            </w:r>
          </w:p>
          <w:p w:rsidR="00644299" w:rsidRPr="003601E5" w:rsidRDefault="00644299" w:rsidP="00644299">
            <w:pPr>
              <w:pStyle w:val="proc"/>
              <w:numPr>
                <w:ilvl w:val="0"/>
                <w:numId w:val="0"/>
              </w:numPr>
              <w:jc w:val="center"/>
              <w:rPr>
                <w:rFonts w:ascii="Cambria" w:hAnsi="Cambria" w:cs="Arial"/>
                <w:color w:val="000000" w:themeColor="text1"/>
                <w:sz w:val="24"/>
                <w:szCs w:val="24"/>
              </w:rPr>
            </w:pPr>
          </w:p>
        </w:tc>
        <w:tc>
          <w:tcPr>
            <w:tcW w:w="4625" w:type="dxa"/>
          </w:tcPr>
          <w:p w:rsidR="00644299" w:rsidRPr="003601E5" w:rsidRDefault="00644299" w:rsidP="00644299">
            <w:pPr>
              <w:pStyle w:val="bp"/>
              <w:rPr>
                <w:rFonts w:ascii="Cambria" w:hAnsi="Cambria" w:cs="Arial"/>
                <w:color w:val="000000" w:themeColor="text1"/>
                <w:sz w:val="24"/>
                <w:szCs w:val="24"/>
              </w:rPr>
            </w:pPr>
            <w:r>
              <w:rPr>
                <w:rFonts w:ascii="Cambria" w:hAnsi="Cambria" w:cs="Arial"/>
                <w:color w:val="000000" w:themeColor="text1"/>
                <w:sz w:val="24"/>
                <w:szCs w:val="24"/>
              </w:rPr>
              <w:t>The entered information displayed on the system.</w:t>
            </w:r>
          </w:p>
        </w:tc>
        <w:tc>
          <w:tcPr>
            <w:tcW w:w="810" w:type="dxa"/>
          </w:tcPr>
          <w:p w:rsidR="00644299" w:rsidRPr="00755690" w:rsidRDefault="00644299" w:rsidP="00644299">
            <w:pPr>
              <w:rPr>
                <w:rFonts w:ascii="Cambria" w:hAnsi="Cambria"/>
                <w:b/>
                <w:sz w:val="24"/>
                <w:szCs w:val="24"/>
              </w:rPr>
            </w:pPr>
            <w:r w:rsidRPr="00755690">
              <w:rPr>
                <w:rFonts w:ascii="Cambria" w:hAnsi="Cambria" w:cs="Arial"/>
                <w:b/>
                <w:color w:val="000000" w:themeColor="text1"/>
                <w:sz w:val="24"/>
                <w:szCs w:val="24"/>
              </w:rPr>
              <w:t>P</w:t>
            </w:r>
          </w:p>
        </w:tc>
        <w:tc>
          <w:tcPr>
            <w:tcW w:w="1080" w:type="dxa"/>
          </w:tcPr>
          <w:p w:rsidR="00644299" w:rsidRPr="00755690" w:rsidRDefault="00644299" w:rsidP="00644299">
            <w:pPr>
              <w:pStyle w:val="RowHeadings"/>
              <w:spacing w:before="80" w:after="80"/>
              <w:rPr>
                <w:rFonts w:ascii="Cambria" w:hAnsi="Cambria" w:cs="Arial"/>
                <w:color w:val="000000" w:themeColor="text1"/>
                <w:sz w:val="24"/>
                <w:szCs w:val="24"/>
              </w:rPr>
            </w:pPr>
          </w:p>
        </w:tc>
      </w:tr>
      <w:tr w:rsidR="00644299" w:rsidRPr="00755690" w:rsidTr="00644299">
        <w:tc>
          <w:tcPr>
            <w:tcW w:w="900" w:type="dxa"/>
          </w:tcPr>
          <w:p w:rsidR="00644299" w:rsidRPr="00755690" w:rsidRDefault="00644299" w:rsidP="00644299">
            <w:pPr>
              <w:rPr>
                <w:rFonts w:ascii="Cambria" w:hAnsi="Cambria"/>
                <w:sz w:val="24"/>
                <w:szCs w:val="24"/>
              </w:rPr>
            </w:pPr>
            <w:r w:rsidRPr="00755690">
              <w:rPr>
                <w:rFonts w:ascii="Cambria" w:hAnsi="Cambria"/>
                <w:sz w:val="24"/>
                <w:szCs w:val="24"/>
              </w:rPr>
              <w:t>4.</w:t>
            </w:r>
          </w:p>
        </w:tc>
        <w:tc>
          <w:tcPr>
            <w:tcW w:w="3655" w:type="dxa"/>
          </w:tcPr>
          <w:p w:rsidR="00644299" w:rsidRPr="003601E5" w:rsidRDefault="00472343" w:rsidP="005A41CB">
            <w:pPr>
              <w:rPr>
                <w:rFonts w:ascii="Cambria" w:hAnsi="Cambria" w:cs="Arial"/>
                <w:color w:val="000000" w:themeColor="text1"/>
                <w:sz w:val="24"/>
                <w:szCs w:val="24"/>
              </w:rPr>
            </w:pPr>
            <w:r>
              <w:rPr>
                <w:rFonts w:ascii="Arial" w:eastAsia="Lucida Sans Unicode" w:hAnsi="Arial" w:cs="Arial"/>
              </w:rPr>
              <w:t xml:space="preserve">The user clicks on </w:t>
            </w:r>
            <w:r w:rsidR="005A41CB">
              <w:rPr>
                <w:rFonts w:ascii="Arial" w:eastAsia="Lucida Sans Unicode" w:hAnsi="Arial" w:cs="Arial"/>
              </w:rPr>
              <w:t xml:space="preserve">submit </w:t>
            </w:r>
            <w:r>
              <w:rPr>
                <w:rFonts w:ascii="Arial" w:eastAsia="Lucida Sans Unicode" w:hAnsi="Arial" w:cs="Arial"/>
              </w:rPr>
              <w:t>button.</w:t>
            </w:r>
          </w:p>
        </w:tc>
        <w:tc>
          <w:tcPr>
            <w:tcW w:w="4625" w:type="dxa"/>
          </w:tcPr>
          <w:p w:rsidR="00472343" w:rsidRPr="00BD4818" w:rsidRDefault="00472343" w:rsidP="00472343">
            <w:pPr>
              <w:rPr>
                <w:rFonts w:ascii="Arial" w:eastAsia="Lucida Sans Unicode" w:hAnsi="Arial" w:cs="Arial"/>
              </w:rPr>
            </w:pPr>
            <w:r>
              <w:rPr>
                <w:rFonts w:ascii="Arial" w:eastAsia="Lucida Sans Unicode" w:hAnsi="Arial" w:cs="Arial"/>
              </w:rPr>
              <w:t>S</w:t>
            </w:r>
            <w:r w:rsidRPr="00BD4818">
              <w:rPr>
                <w:rFonts w:ascii="Arial" w:eastAsia="Lucida Sans Unicode" w:hAnsi="Arial" w:cs="Arial"/>
              </w:rPr>
              <w:t xml:space="preserve">ystem validates all the user information and                </w:t>
            </w:r>
          </w:p>
          <w:p w:rsidR="00472343" w:rsidRPr="00BD4818" w:rsidRDefault="00F440D2" w:rsidP="00472343">
            <w:pPr>
              <w:jc w:val="both"/>
              <w:rPr>
                <w:rFonts w:ascii="Arial" w:eastAsia="Lucida Sans Unicode" w:hAnsi="Arial" w:cs="Arial"/>
              </w:rPr>
            </w:pPr>
            <w:r>
              <w:rPr>
                <w:rFonts w:ascii="Arial" w:eastAsia="Lucida Sans Unicode" w:hAnsi="Arial" w:cs="Arial"/>
              </w:rPr>
              <w:t>displays</w:t>
            </w:r>
            <w:r w:rsidR="00472343" w:rsidRPr="00BD4818">
              <w:rPr>
                <w:rFonts w:ascii="Arial" w:eastAsia="Lucida Sans Unicode" w:hAnsi="Arial" w:cs="Arial"/>
              </w:rPr>
              <w:t xml:space="preserve"> the signing information page.</w:t>
            </w:r>
          </w:p>
          <w:p w:rsidR="00644299" w:rsidRPr="003601E5" w:rsidRDefault="00644299" w:rsidP="00644299">
            <w:pPr>
              <w:pStyle w:val="bp"/>
              <w:rPr>
                <w:rFonts w:ascii="Cambria" w:hAnsi="Cambria" w:cs="Arial"/>
                <w:color w:val="000000" w:themeColor="text1"/>
                <w:sz w:val="24"/>
                <w:szCs w:val="24"/>
              </w:rPr>
            </w:pPr>
          </w:p>
        </w:tc>
        <w:tc>
          <w:tcPr>
            <w:tcW w:w="810" w:type="dxa"/>
          </w:tcPr>
          <w:p w:rsidR="00644299" w:rsidRPr="00755690" w:rsidRDefault="00644299" w:rsidP="00644299">
            <w:pPr>
              <w:rPr>
                <w:rFonts w:ascii="Cambria" w:hAnsi="Cambria"/>
                <w:b/>
                <w:sz w:val="24"/>
                <w:szCs w:val="24"/>
              </w:rPr>
            </w:pPr>
            <w:r w:rsidRPr="00755690">
              <w:rPr>
                <w:rFonts w:ascii="Cambria" w:hAnsi="Cambria" w:cs="Arial"/>
                <w:b/>
                <w:color w:val="000000" w:themeColor="text1"/>
                <w:sz w:val="24"/>
                <w:szCs w:val="24"/>
              </w:rPr>
              <w:t>P</w:t>
            </w:r>
          </w:p>
        </w:tc>
        <w:tc>
          <w:tcPr>
            <w:tcW w:w="1080" w:type="dxa"/>
          </w:tcPr>
          <w:p w:rsidR="00644299" w:rsidRPr="00755690" w:rsidRDefault="00644299" w:rsidP="00644299">
            <w:pPr>
              <w:pStyle w:val="RowHeadings"/>
              <w:spacing w:before="80" w:after="80"/>
              <w:rPr>
                <w:rFonts w:ascii="Cambria" w:hAnsi="Cambria" w:cs="Arial"/>
                <w:color w:val="000000" w:themeColor="text1"/>
                <w:sz w:val="24"/>
                <w:szCs w:val="24"/>
              </w:rPr>
            </w:pPr>
          </w:p>
        </w:tc>
      </w:tr>
      <w:tr w:rsidR="00644299" w:rsidRPr="00755690" w:rsidTr="00644299">
        <w:tc>
          <w:tcPr>
            <w:tcW w:w="900" w:type="dxa"/>
          </w:tcPr>
          <w:p w:rsidR="00644299" w:rsidRPr="00755690" w:rsidRDefault="00644299" w:rsidP="00644299">
            <w:pPr>
              <w:rPr>
                <w:rFonts w:ascii="Cambria" w:hAnsi="Cambria"/>
                <w:sz w:val="24"/>
                <w:szCs w:val="24"/>
              </w:rPr>
            </w:pPr>
            <w:r w:rsidRPr="00755690">
              <w:rPr>
                <w:rFonts w:ascii="Cambria" w:hAnsi="Cambria"/>
                <w:sz w:val="24"/>
                <w:szCs w:val="24"/>
              </w:rPr>
              <w:lastRenderedPageBreak/>
              <w:t>5.</w:t>
            </w:r>
          </w:p>
        </w:tc>
        <w:tc>
          <w:tcPr>
            <w:tcW w:w="3655" w:type="dxa"/>
          </w:tcPr>
          <w:p w:rsidR="00472343" w:rsidRPr="00BD4818" w:rsidRDefault="00472343" w:rsidP="00472343">
            <w:pPr>
              <w:widowControl w:val="0"/>
              <w:tabs>
                <w:tab w:val="left" w:pos="720"/>
              </w:tabs>
              <w:suppressAutoHyphens/>
              <w:jc w:val="both"/>
              <w:rPr>
                <w:rFonts w:ascii="Arial" w:eastAsia="Lucida Sans Unicode" w:hAnsi="Arial" w:cs="Arial"/>
              </w:rPr>
            </w:pPr>
            <w:r w:rsidRPr="00BD4818">
              <w:rPr>
                <w:rFonts w:ascii="Arial" w:eastAsia="Lucida Sans Unicode" w:hAnsi="Arial" w:cs="Arial"/>
              </w:rPr>
              <w:t>User enter</w:t>
            </w:r>
            <w:r w:rsidR="005A41CB">
              <w:rPr>
                <w:rFonts w:ascii="Arial" w:eastAsia="Lucida Sans Unicode" w:hAnsi="Arial" w:cs="Arial"/>
              </w:rPr>
              <w:t>s the new Username and Password and click log in.</w:t>
            </w:r>
          </w:p>
          <w:p w:rsidR="00644299" w:rsidRPr="003601E5" w:rsidRDefault="00644299" w:rsidP="00644299">
            <w:pPr>
              <w:pStyle w:val="proc"/>
              <w:numPr>
                <w:ilvl w:val="0"/>
                <w:numId w:val="0"/>
              </w:numPr>
              <w:rPr>
                <w:rFonts w:ascii="Cambria" w:hAnsi="Cambria" w:cs="Arial"/>
                <w:color w:val="000000" w:themeColor="text1"/>
                <w:sz w:val="24"/>
                <w:szCs w:val="24"/>
              </w:rPr>
            </w:pPr>
          </w:p>
        </w:tc>
        <w:tc>
          <w:tcPr>
            <w:tcW w:w="4625" w:type="dxa"/>
          </w:tcPr>
          <w:p w:rsidR="00644299" w:rsidRPr="003601E5" w:rsidRDefault="00472343" w:rsidP="00644299">
            <w:pPr>
              <w:pStyle w:val="bp"/>
              <w:rPr>
                <w:rFonts w:ascii="Cambria" w:hAnsi="Cambria" w:cs="Arial"/>
                <w:color w:val="000000" w:themeColor="text1"/>
                <w:sz w:val="24"/>
                <w:szCs w:val="24"/>
              </w:rPr>
            </w:pPr>
            <w:r w:rsidRPr="00BD4818">
              <w:rPr>
                <w:rFonts w:ascii="Arial" w:eastAsia="Lucida Sans Unicode" w:hAnsi="Arial" w:cs="Arial"/>
              </w:rPr>
              <w:t>System validates that the Username</w:t>
            </w:r>
            <w:r>
              <w:rPr>
                <w:rFonts w:ascii="Arial" w:eastAsia="Lucida Sans Unicode" w:hAnsi="Arial" w:cs="Arial"/>
              </w:rPr>
              <w:t xml:space="preserve"> and password information and opens the application main page.</w:t>
            </w:r>
          </w:p>
        </w:tc>
        <w:tc>
          <w:tcPr>
            <w:tcW w:w="810" w:type="dxa"/>
          </w:tcPr>
          <w:p w:rsidR="00644299" w:rsidRPr="00755690" w:rsidRDefault="00644299" w:rsidP="00644299">
            <w:pPr>
              <w:rPr>
                <w:rFonts w:ascii="Cambria" w:hAnsi="Cambria"/>
                <w:b/>
                <w:sz w:val="24"/>
                <w:szCs w:val="24"/>
              </w:rPr>
            </w:pPr>
            <w:r w:rsidRPr="00755690">
              <w:rPr>
                <w:rFonts w:ascii="Cambria" w:hAnsi="Cambria" w:cs="Arial"/>
                <w:b/>
                <w:color w:val="000000" w:themeColor="text1"/>
                <w:sz w:val="24"/>
                <w:szCs w:val="24"/>
              </w:rPr>
              <w:t>P</w:t>
            </w:r>
          </w:p>
        </w:tc>
        <w:tc>
          <w:tcPr>
            <w:tcW w:w="1080" w:type="dxa"/>
          </w:tcPr>
          <w:p w:rsidR="00644299" w:rsidRPr="00755690" w:rsidRDefault="00644299" w:rsidP="00644299">
            <w:pPr>
              <w:pStyle w:val="RowHeadings"/>
              <w:spacing w:before="80" w:after="80"/>
              <w:rPr>
                <w:rFonts w:ascii="Cambria" w:hAnsi="Cambria" w:cs="Arial"/>
                <w:color w:val="000000" w:themeColor="text1"/>
                <w:sz w:val="24"/>
                <w:szCs w:val="24"/>
              </w:rPr>
            </w:pPr>
          </w:p>
        </w:tc>
      </w:tr>
    </w:tbl>
    <w:p w:rsidR="00644299" w:rsidRDefault="00644299" w:rsidP="00644299">
      <w:pPr>
        <w:rPr>
          <w:rFonts w:ascii="Cambria" w:hAnsi="Cambria"/>
          <w:sz w:val="24"/>
          <w:szCs w:val="24"/>
        </w:rPr>
      </w:pPr>
    </w:p>
    <w:tbl>
      <w:tblPr>
        <w:tblStyle w:val="TableGrid"/>
        <w:tblW w:w="10980" w:type="dxa"/>
        <w:tblInd w:w="-815" w:type="dxa"/>
        <w:tblLook w:val="01E0" w:firstRow="1" w:lastRow="1" w:firstColumn="1" w:lastColumn="1" w:noHBand="0" w:noVBand="0"/>
      </w:tblPr>
      <w:tblGrid>
        <w:gridCol w:w="2379"/>
        <w:gridCol w:w="3393"/>
        <w:gridCol w:w="706"/>
        <w:gridCol w:w="1468"/>
        <w:gridCol w:w="1183"/>
        <w:gridCol w:w="1851"/>
      </w:tblGrid>
      <w:tr w:rsidR="00644299" w:rsidRPr="00755690" w:rsidTr="00644299">
        <w:tc>
          <w:tcPr>
            <w:tcW w:w="10980" w:type="dxa"/>
            <w:gridSpan w:val="6"/>
            <w:tcBorders>
              <w:top w:val="single" w:sz="4" w:space="0" w:color="auto"/>
              <w:left w:val="single" w:sz="4" w:space="0" w:color="auto"/>
              <w:bottom w:val="single" w:sz="4" w:space="0" w:color="auto"/>
              <w:right w:val="single" w:sz="4" w:space="0" w:color="auto"/>
            </w:tcBorders>
            <w:shd w:val="clear" w:color="auto" w:fill="E6E6E6"/>
          </w:tcPr>
          <w:p w:rsidR="00644299" w:rsidRPr="00755690" w:rsidRDefault="00644299" w:rsidP="00644299">
            <w:pPr>
              <w:pStyle w:val="bp"/>
              <w:spacing w:before="0" w:after="0"/>
              <w:rPr>
                <w:rFonts w:ascii="Cambria" w:hAnsi="Cambria"/>
                <w:b/>
                <w:color w:val="000000" w:themeColor="text1"/>
                <w:sz w:val="24"/>
                <w:szCs w:val="24"/>
              </w:rPr>
            </w:pPr>
            <w:r w:rsidRPr="00755690">
              <w:rPr>
                <w:rFonts w:ascii="Cambria" w:hAnsi="Cambria"/>
                <w:b/>
                <w:color w:val="000000" w:themeColor="text1"/>
                <w:sz w:val="24"/>
                <w:szCs w:val="24"/>
              </w:rPr>
              <w:t>Test Data Table</w:t>
            </w:r>
          </w:p>
        </w:tc>
      </w:tr>
      <w:tr w:rsidR="00472343" w:rsidRPr="00755690" w:rsidTr="00472343">
        <w:tc>
          <w:tcPr>
            <w:tcW w:w="2379" w:type="dxa"/>
            <w:tcBorders>
              <w:top w:val="single" w:sz="4" w:space="0" w:color="auto"/>
              <w:left w:val="single" w:sz="4" w:space="0" w:color="auto"/>
              <w:bottom w:val="single" w:sz="4" w:space="0" w:color="auto"/>
              <w:right w:val="single" w:sz="4" w:space="0" w:color="auto"/>
            </w:tcBorders>
            <w:shd w:val="clear" w:color="auto" w:fill="E6E6E6"/>
          </w:tcPr>
          <w:p w:rsidR="00644299" w:rsidRPr="00755690" w:rsidRDefault="00644299" w:rsidP="00644299">
            <w:pPr>
              <w:pStyle w:val="bp"/>
              <w:spacing w:before="0" w:after="0"/>
              <w:rPr>
                <w:rFonts w:ascii="Cambria" w:hAnsi="Cambria"/>
                <w:b/>
                <w:color w:val="000000" w:themeColor="text1"/>
                <w:sz w:val="24"/>
                <w:szCs w:val="24"/>
              </w:rPr>
            </w:pPr>
          </w:p>
        </w:tc>
        <w:tc>
          <w:tcPr>
            <w:tcW w:w="3393" w:type="dxa"/>
            <w:tcBorders>
              <w:top w:val="single" w:sz="4" w:space="0" w:color="auto"/>
              <w:left w:val="single" w:sz="4" w:space="0" w:color="auto"/>
              <w:bottom w:val="single" w:sz="4" w:space="0" w:color="auto"/>
              <w:right w:val="single" w:sz="4" w:space="0" w:color="auto"/>
            </w:tcBorders>
            <w:shd w:val="clear" w:color="auto" w:fill="E6E6E6"/>
          </w:tcPr>
          <w:p w:rsidR="00644299" w:rsidRPr="00755690" w:rsidRDefault="00644299" w:rsidP="00644299">
            <w:pPr>
              <w:pStyle w:val="bp"/>
              <w:spacing w:before="0" w:after="0"/>
              <w:rPr>
                <w:rFonts w:ascii="Cambria" w:hAnsi="Cambria"/>
                <w:b/>
                <w:color w:val="000000" w:themeColor="text1"/>
                <w:sz w:val="24"/>
                <w:szCs w:val="24"/>
              </w:rPr>
            </w:pPr>
            <w:r w:rsidRPr="00755690">
              <w:rPr>
                <w:rFonts w:ascii="Cambria" w:hAnsi="Cambria"/>
                <w:b/>
                <w:color w:val="000000" w:themeColor="text1"/>
                <w:sz w:val="24"/>
                <w:szCs w:val="24"/>
              </w:rPr>
              <w:t>1</w:t>
            </w:r>
          </w:p>
        </w:tc>
        <w:tc>
          <w:tcPr>
            <w:tcW w:w="706" w:type="dxa"/>
            <w:tcBorders>
              <w:top w:val="single" w:sz="4" w:space="0" w:color="auto"/>
              <w:left w:val="single" w:sz="4" w:space="0" w:color="auto"/>
              <w:bottom w:val="single" w:sz="4" w:space="0" w:color="auto"/>
              <w:right w:val="single" w:sz="4" w:space="0" w:color="auto"/>
            </w:tcBorders>
            <w:shd w:val="clear" w:color="auto" w:fill="E6E6E6"/>
          </w:tcPr>
          <w:p w:rsidR="00644299" w:rsidRPr="00755690" w:rsidRDefault="00644299" w:rsidP="00644299">
            <w:pPr>
              <w:pStyle w:val="bp"/>
              <w:spacing w:before="0" w:after="0"/>
              <w:rPr>
                <w:rFonts w:ascii="Cambria" w:hAnsi="Cambria"/>
                <w:b/>
                <w:color w:val="000000" w:themeColor="text1"/>
                <w:sz w:val="24"/>
                <w:szCs w:val="24"/>
              </w:rPr>
            </w:pPr>
            <w:r w:rsidRPr="00755690">
              <w:rPr>
                <w:rFonts w:ascii="Cambria" w:hAnsi="Cambria"/>
                <w:b/>
                <w:color w:val="000000" w:themeColor="text1"/>
                <w:sz w:val="24"/>
                <w:szCs w:val="24"/>
              </w:rPr>
              <w:t>2</w:t>
            </w:r>
          </w:p>
        </w:tc>
        <w:tc>
          <w:tcPr>
            <w:tcW w:w="1468" w:type="dxa"/>
            <w:tcBorders>
              <w:top w:val="single" w:sz="4" w:space="0" w:color="auto"/>
              <w:left w:val="single" w:sz="4" w:space="0" w:color="auto"/>
              <w:bottom w:val="single" w:sz="4" w:space="0" w:color="auto"/>
              <w:right w:val="single" w:sz="4" w:space="0" w:color="auto"/>
            </w:tcBorders>
            <w:shd w:val="clear" w:color="auto" w:fill="E6E6E6"/>
          </w:tcPr>
          <w:p w:rsidR="00644299" w:rsidRPr="00755690" w:rsidRDefault="00644299" w:rsidP="00644299">
            <w:pPr>
              <w:pStyle w:val="bp"/>
              <w:spacing w:before="0" w:after="0"/>
              <w:rPr>
                <w:rFonts w:ascii="Cambria" w:hAnsi="Cambria"/>
                <w:b/>
                <w:color w:val="000000" w:themeColor="text1"/>
                <w:sz w:val="24"/>
                <w:szCs w:val="24"/>
              </w:rPr>
            </w:pPr>
            <w:r w:rsidRPr="00755690">
              <w:rPr>
                <w:rFonts w:ascii="Cambria" w:hAnsi="Cambria"/>
                <w:b/>
                <w:color w:val="000000" w:themeColor="text1"/>
                <w:sz w:val="24"/>
                <w:szCs w:val="24"/>
              </w:rPr>
              <w:t>3</w:t>
            </w:r>
          </w:p>
        </w:tc>
        <w:tc>
          <w:tcPr>
            <w:tcW w:w="1183" w:type="dxa"/>
            <w:tcBorders>
              <w:top w:val="single" w:sz="4" w:space="0" w:color="auto"/>
              <w:left w:val="single" w:sz="4" w:space="0" w:color="auto"/>
              <w:bottom w:val="single" w:sz="4" w:space="0" w:color="auto"/>
              <w:right w:val="single" w:sz="4" w:space="0" w:color="auto"/>
            </w:tcBorders>
            <w:shd w:val="clear" w:color="auto" w:fill="E6E6E6"/>
          </w:tcPr>
          <w:p w:rsidR="00644299" w:rsidRPr="00755690" w:rsidRDefault="00644299" w:rsidP="00644299">
            <w:pPr>
              <w:pStyle w:val="bp"/>
              <w:spacing w:before="0" w:after="0"/>
              <w:rPr>
                <w:rFonts w:ascii="Cambria" w:hAnsi="Cambria"/>
                <w:b/>
                <w:color w:val="000000" w:themeColor="text1"/>
                <w:sz w:val="24"/>
                <w:szCs w:val="24"/>
              </w:rPr>
            </w:pPr>
            <w:r w:rsidRPr="00755690">
              <w:rPr>
                <w:rFonts w:ascii="Cambria" w:hAnsi="Cambria"/>
                <w:b/>
                <w:color w:val="000000" w:themeColor="text1"/>
                <w:sz w:val="24"/>
                <w:szCs w:val="24"/>
              </w:rPr>
              <w:t>4</w:t>
            </w:r>
          </w:p>
        </w:tc>
        <w:tc>
          <w:tcPr>
            <w:tcW w:w="1851" w:type="dxa"/>
            <w:tcBorders>
              <w:top w:val="single" w:sz="4" w:space="0" w:color="auto"/>
              <w:left w:val="single" w:sz="4" w:space="0" w:color="auto"/>
              <w:bottom w:val="single" w:sz="4" w:space="0" w:color="auto"/>
              <w:right w:val="single" w:sz="4" w:space="0" w:color="auto"/>
            </w:tcBorders>
            <w:shd w:val="clear" w:color="auto" w:fill="E6E6E6"/>
          </w:tcPr>
          <w:p w:rsidR="00644299" w:rsidRPr="00755690" w:rsidRDefault="00644299" w:rsidP="00644299">
            <w:pPr>
              <w:pStyle w:val="bp"/>
              <w:spacing w:before="0" w:after="0"/>
              <w:rPr>
                <w:rFonts w:ascii="Cambria" w:hAnsi="Cambria"/>
                <w:b/>
                <w:color w:val="000000" w:themeColor="text1"/>
                <w:sz w:val="24"/>
                <w:szCs w:val="24"/>
              </w:rPr>
            </w:pPr>
            <w:r w:rsidRPr="00755690">
              <w:rPr>
                <w:rFonts w:ascii="Cambria" w:hAnsi="Cambria"/>
                <w:b/>
                <w:color w:val="000000" w:themeColor="text1"/>
                <w:sz w:val="24"/>
                <w:szCs w:val="24"/>
              </w:rPr>
              <w:t>5</w:t>
            </w:r>
          </w:p>
        </w:tc>
      </w:tr>
      <w:tr w:rsidR="00472343" w:rsidRPr="00755690" w:rsidTr="00472343">
        <w:tc>
          <w:tcPr>
            <w:tcW w:w="2379" w:type="dxa"/>
            <w:tcBorders>
              <w:top w:val="single" w:sz="4" w:space="0" w:color="auto"/>
            </w:tcBorders>
            <w:shd w:val="clear" w:color="auto" w:fill="E0E0E0"/>
          </w:tcPr>
          <w:p w:rsidR="00644299" w:rsidRPr="00755690" w:rsidRDefault="00644299" w:rsidP="00644299">
            <w:pPr>
              <w:pStyle w:val="bp"/>
              <w:spacing w:before="0" w:after="0"/>
              <w:rPr>
                <w:rFonts w:ascii="Cambria" w:hAnsi="Cambria"/>
                <w:color w:val="000000" w:themeColor="text1"/>
                <w:sz w:val="24"/>
                <w:szCs w:val="24"/>
              </w:rPr>
            </w:pPr>
            <w:r>
              <w:rPr>
                <w:rFonts w:ascii="Cambria" w:hAnsi="Cambria"/>
                <w:color w:val="000000" w:themeColor="text1"/>
                <w:sz w:val="24"/>
                <w:szCs w:val="24"/>
              </w:rPr>
              <w:t>User name</w:t>
            </w:r>
          </w:p>
        </w:tc>
        <w:tc>
          <w:tcPr>
            <w:tcW w:w="3393" w:type="dxa"/>
            <w:tcBorders>
              <w:top w:val="single" w:sz="4" w:space="0" w:color="auto"/>
            </w:tcBorders>
          </w:tcPr>
          <w:p w:rsidR="00644299" w:rsidRPr="00755690" w:rsidRDefault="00472343" w:rsidP="00644299">
            <w:pPr>
              <w:pStyle w:val="bp"/>
              <w:spacing w:before="0" w:after="0"/>
              <w:rPr>
                <w:rFonts w:ascii="Cambria" w:hAnsi="Cambria"/>
                <w:color w:val="000000" w:themeColor="text1"/>
                <w:sz w:val="24"/>
                <w:szCs w:val="24"/>
              </w:rPr>
            </w:pPr>
            <w:r>
              <w:rPr>
                <w:rFonts w:ascii="Cambria" w:hAnsi="Cambria"/>
                <w:color w:val="000000" w:themeColor="text1"/>
                <w:sz w:val="24"/>
                <w:szCs w:val="24"/>
              </w:rPr>
              <w:t>sila</w:t>
            </w:r>
          </w:p>
        </w:tc>
        <w:tc>
          <w:tcPr>
            <w:tcW w:w="706" w:type="dxa"/>
            <w:tcBorders>
              <w:top w:val="single" w:sz="4" w:space="0" w:color="auto"/>
            </w:tcBorders>
          </w:tcPr>
          <w:p w:rsidR="00644299" w:rsidRPr="00755690" w:rsidRDefault="00644299" w:rsidP="00644299">
            <w:pPr>
              <w:pStyle w:val="bp"/>
              <w:spacing w:before="0" w:after="0"/>
              <w:rPr>
                <w:rFonts w:ascii="Cambria" w:hAnsi="Cambria"/>
                <w:color w:val="000000" w:themeColor="text1"/>
                <w:sz w:val="24"/>
                <w:szCs w:val="24"/>
              </w:rPr>
            </w:pPr>
          </w:p>
        </w:tc>
        <w:tc>
          <w:tcPr>
            <w:tcW w:w="1468" w:type="dxa"/>
            <w:tcBorders>
              <w:top w:val="single" w:sz="4" w:space="0" w:color="auto"/>
            </w:tcBorders>
          </w:tcPr>
          <w:p w:rsidR="00644299" w:rsidRPr="00755690" w:rsidRDefault="00644299" w:rsidP="00644299">
            <w:pPr>
              <w:pStyle w:val="bp"/>
              <w:spacing w:before="0" w:after="0"/>
              <w:rPr>
                <w:rFonts w:ascii="Cambria" w:hAnsi="Cambria"/>
                <w:color w:val="000000" w:themeColor="text1"/>
                <w:sz w:val="24"/>
                <w:szCs w:val="24"/>
              </w:rPr>
            </w:pPr>
          </w:p>
        </w:tc>
        <w:tc>
          <w:tcPr>
            <w:tcW w:w="1183" w:type="dxa"/>
            <w:tcBorders>
              <w:top w:val="single" w:sz="4" w:space="0" w:color="auto"/>
            </w:tcBorders>
          </w:tcPr>
          <w:p w:rsidR="00644299" w:rsidRPr="00755690" w:rsidRDefault="00644299" w:rsidP="00644299">
            <w:pPr>
              <w:pStyle w:val="bp"/>
              <w:spacing w:before="0" w:after="0"/>
              <w:rPr>
                <w:rFonts w:ascii="Cambria" w:hAnsi="Cambria"/>
                <w:color w:val="000000" w:themeColor="text1"/>
                <w:sz w:val="24"/>
                <w:szCs w:val="24"/>
              </w:rPr>
            </w:pPr>
          </w:p>
        </w:tc>
        <w:tc>
          <w:tcPr>
            <w:tcW w:w="1851" w:type="dxa"/>
            <w:tcBorders>
              <w:top w:val="single" w:sz="4" w:space="0" w:color="auto"/>
            </w:tcBorders>
          </w:tcPr>
          <w:p w:rsidR="00644299" w:rsidRPr="00755690" w:rsidRDefault="00644299" w:rsidP="00644299">
            <w:pPr>
              <w:pStyle w:val="bp"/>
              <w:spacing w:before="0" w:after="0"/>
              <w:rPr>
                <w:rFonts w:ascii="Cambria" w:hAnsi="Cambria"/>
                <w:color w:val="000000" w:themeColor="text1"/>
                <w:sz w:val="24"/>
                <w:szCs w:val="24"/>
              </w:rPr>
            </w:pPr>
          </w:p>
        </w:tc>
      </w:tr>
      <w:tr w:rsidR="00472343" w:rsidRPr="00755690" w:rsidTr="00472343">
        <w:tc>
          <w:tcPr>
            <w:tcW w:w="2379" w:type="dxa"/>
            <w:shd w:val="clear" w:color="auto" w:fill="E0E0E0"/>
          </w:tcPr>
          <w:p w:rsidR="00644299" w:rsidRPr="00755690" w:rsidRDefault="005A41CB" w:rsidP="00644299">
            <w:pPr>
              <w:pStyle w:val="bp"/>
              <w:spacing w:before="0" w:after="0"/>
              <w:rPr>
                <w:rFonts w:ascii="Cambria" w:hAnsi="Cambria"/>
                <w:color w:val="000000" w:themeColor="text1"/>
                <w:sz w:val="24"/>
                <w:szCs w:val="24"/>
              </w:rPr>
            </w:pPr>
            <w:r>
              <w:rPr>
                <w:rFonts w:ascii="Cambria" w:hAnsi="Cambria"/>
                <w:color w:val="000000" w:themeColor="text1"/>
                <w:sz w:val="24"/>
                <w:szCs w:val="24"/>
              </w:rPr>
              <w:t>Password</w:t>
            </w:r>
          </w:p>
        </w:tc>
        <w:tc>
          <w:tcPr>
            <w:tcW w:w="3393" w:type="dxa"/>
          </w:tcPr>
          <w:p w:rsidR="00644299" w:rsidRPr="00755690" w:rsidRDefault="00472343" w:rsidP="00644299">
            <w:pPr>
              <w:pStyle w:val="bp"/>
              <w:spacing w:before="0" w:after="0"/>
              <w:rPr>
                <w:rFonts w:ascii="Cambria" w:hAnsi="Cambria"/>
                <w:color w:val="000000" w:themeColor="text1"/>
                <w:sz w:val="24"/>
                <w:szCs w:val="24"/>
              </w:rPr>
            </w:pPr>
            <w:r>
              <w:rPr>
                <w:rFonts w:ascii="Cambria" w:hAnsi="Cambria"/>
                <w:color w:val="000000" w:themeColor="text1"/>
                <w:sz w:val="24"/>
                <w:szCs w:val="24"/>
              </w:rPr>
              <w:t>tasci</w:t>
            </w:r>
          </w:p>
        </w:tc>
        <w:tc>
          <w:tcPr>
            <w:tcW w:w="706" w:type="dxa"/>
          </w:tcPr>
          <w:p w:rsidR="00644299" w:rsidRPr="00755690" w:rsidRDefault="00644299" w:rsidP="00644299">
            <w:pPr>
              <w:pStyle w:val="bp"/>
              <w:spacing w:before="0" w:after="0"/>
              <w:rPr>
                <w:rFonts w:ascii="Cambria" w:hAnsi="Cambria"/>
                <w:color w:val="000000" w:themeColor="text1"/>
                <w:sz w:val="24"/>
                <w:szCs w:val="24"/>
              </w:rPr>
            </w:pPr>
          </w:p>
        </w:tc>
        <w:tc>
          <w:tcPr>
            <w:tcW w:w="1468" w:type="dxa"/>
          </w:tcPr>
          <w:p w:rsidR="00644299" w:rsidRPr="00755690" w:rsidRDefault="00644299" w:rsidP="00644299">
            <w:pPr>
              <w:pStyle w:val="bp"/>
              <w:spacing w:before="0" w:after="0"/>
              <w:rPr>
                <w:rFonts w:ascii="Cambria" w:hAnsi="Cambria"/>
                <w:color w:val="000000" w:themeColor="text1"/>
                <w:sz w:val="24"/>
                <w:szCs w:val="24"/>
              </w:rPr>
            </w:pPr>
          </w:p>
        </w:tc>
        <w:tc>
          <w:tcPr>
            <w:tcW w:w="1183" w:type="dxa"/>
          </w:tcPr>
          <w:p w:rsidR="00644299" w:rsidRPr="00755690" w:rsidRDefault="00644299" w:rsidP="00644299">
            <w:pPr>
              <w:pStyle w:val="bp"/>
              <w:spacing w:before="0" w:after="0"/>
              <w:rPr>
                <w:rFonts w:ascii="Cambria" w:hAnsi="Cambria"/>
                <w:color w:val="000000" w:themeColor="text1"/>
                <w:sz w:val="24"/>
                <w:szCs w:val="24"/>
              </w:rPr>
            </w:pPr>
          </w:p>
        </w:tc>
        <w:tc>
          <w:tcPr>
            <w:tcW w:w="1851" w:type="dxa"/>
          </w:tcPr>
          <w:p w:rsidR="00644299" w:rsidRPr="00755690" w:rsidRDefault="00644299" w:rsidP="00644299">
            <w:pPr>
              <w:pStyle w:val="bp"/>
              <w:spacing w:before="0" w:after="0"/>
              <w:rPr>
                <w:rFonts w:ascii="Cambria" w:hAnsi="Cambria"/>
                <w:color w:val="000000" w:themeColor="text1"/>
                <w:sz w:val="24"/>
                <w:szCs w:val="24"/>
              </w:rPr>
            </w:pPr>
          </w:p>
        </w:tc>
      </w:tr>
      <w:tr w:rsidR="00472343" w:rsidRPr="00755690" w:rsidTr="00472343">
        <w:tc>
          <w:tcPr>
            <w:tcW w:w="2379" w:type="dxa"/>
            <w:shd w:val="clear" w:color="auto" w:fill="E0E0E0"/>
          </w:tcPr>
          <w:p w:rsidR="00644299" w:rsidRPr="00755690" w:rsidRDefault="00472343" w:rsidP="00644299">
            <w:pPr>
              <w:pStyle w:val="bp"/>
              <w:spacing w:before="0" w:after="0"/>
              <w:rPr>
                <w:rFonts w:ascii="Cambria" w:hAnsi="Cambria" w:cs="Arial"/>
                <w:color w:val="000000" w:themeColor="text1"/>
                <w:sz w:val="24"/>
                <w:szCs w:val="24"/>
              </w:rPr>
            </w:pPr>
            <w:r>
              <w:rPr>
                <w:rFonts w:ascii="Cambria" w:hAnsi="Cambria" w:cs="Arial"/>
                <w:color w:val="000000" w:themeColor="text1"/>
                <w:sz w:val="24"/>
                <w:szCs w:val="24"/>
              </w:rPr>
              <w:t>Address</w:t>
            </w:r>
          </w:p>
        </w:tc>
        <w:tc>
          <w:tcPr>
            <w:tcW w:w="3393" w:type="dxa"/>
          </w:tcPr>
          <w:p w:rsidR="00644299" w:rsidRPr="00755690" w:rsidRDefault="00472343" w:rsidP="00644299">
            <w:pPr>
              <w:pStyle w:val="bp"/>
              <w:spacing w:before="0" w:after="0"/>
              <w:rPr>
                <w:rFonts w:ascii="Cambria" w:hAnsi="Cambria" w:cs="Arial"/>
                <w:color w:val="000000" w:themeColor="text1"/>
                <w:sz w:val="24"/>
                <w:szCs w:val="24"/>
              </w:rPr>
            </w:pPr>
            <w:r>
              <w:rPr>
                <w:rFonts w:ascii="Cambria" w:hAnsi="Cambria" w:cs="Arial"/>
                <w:color w:val="000000" w:themeColor="text1"/>
                <w:sz w:val="24"/>
                <w:szCs w:val="24"/>
              </w:rPr>
              <w:t>Birlik mahalesi, 435.cadde Aslan apartmanı Çankaya Ankara 06600</w:t>
            </w:r>
          </w:p>
        </w:tc>
        <w:tc>
          <w:tcPr>
            <w:tcW w:w="706" w:type="dxa"/>
          </w:tcPr>
          <w:p w:rsidR="00644299" w:rsidRPr="00755690" w:rsidRDefault="00644299" w:rsidP="00644299">
            <w:pPr>
              <w:pStyle w:val="bp"/>
              <w:spacing w:before="0" w:after="0"/>
              <w:rPr>
                <w:rFonts w:ascii="Cambria" w:hAnsi="Cambria" w:cs="Arial"/>
                <w:color w:val="000000" w:themeColor="text1"/>
                <w:sz w:val="24"/>
                <w:szCs w:val="24"/>
              </w:rPr>
            </w:pPr>
          </w:p>
        </w:tc>
        <w:tc>
          <w:tcPr>
            <w:tcW w:w="1468" w:type="dxa"/>
          </w:tcPr>
          <w:p w:rsidR="00644299" w:rsidRPr="00755690" w:rsidRDefault="00644299" w:rsidP="00644299">
            <w:pPr>
              <w:pStyle w:val="bp"/>
              <w:spacing w:before="0" w:after="0"/>
              <w:rPr>
                <w:rFonts w:ascii="Cambria" w:hAnsi="Cambria" w:cs="Arial"/>
                <w:color w:val="000000" w:themeColor="text1"/>
                <w:sz w:val="24"/>
                <w:szCs w:val="24"/>
              </w:rPr>
            </w:pPr>
          </w:p>
        </w:tc>
        <w:tc>
          <w:tcPr>
            <w:tcW w:w="1183" w:type="dxa"/>
          </w:tcPr>
          <w:p w:rsidR="00644299" w:rsidRPr="00755690" w:rsidRDefault="00644299" w:rsidP="00644299">
            <w:pPr>
              <w:pStyle w:val="bp"/>
              <w:spacing w:before="0" w:after="0"/>
              <w:rPr>
                <w:rFonts w:ascii="Cambria" w:hAnsi="Cambria"/>
                <w:color w:val="000000" w:themeColor="text1"/>
                <w:sz w:val="24"/>
                <w:szCs w:val="24"/>
              </w:rPr>
            </w:pPr>
          </w:p>
        </w:tc>
        <w:tc>
          <w:tcPr>
            <w:tcW w:w="1851" w:type="dxa"/>
          </w:tcPr>
          <w:p w:rsidR="00644299" w:rsidRPr="00755690" w:rsidRDefault="00644299" w:rsidP="00644299">
            <w:pPr>
              <w:pStyle w:val="bp"/>
              <w:spacing w:before="0" w:after="0"/>
              <w:rPr>
                <w:rFonts w:ascii="Cambria" w:hAnsi="Cambria"/>
                <w:color w:val="000000" w:themeColor="text1"/>
                <w:sz w:val="24"/>
                <w:szCs w:val="24"/>
              </w:rPr>
            </w:pPr>
          </w:p>
        </w:tc>
      </w:tr>
    </w:tbl>
    <w:p w:rsidR="00644299" w:rsidRPr="00755690" w:rsidRDefault="00644299" w:rsidP="00644299">
      <w:pPr>
        <w:rPr>
          <w:rFonts w:ascii="Cambria" w:hAnsi="Cambria"/>
          <w:sz w:val="24"/>
          <w:szCs w:val="24"/>
        </w:rPr>
      </w:pPr>
    </w:p>
    <w:p w:rsidR="00644299" w:rsidRDefault="00644299" w:rsidP="00755690">
      <w:pPr>
        <w:rPr>
          <w:rFonts w:ascii="Cambria" w:hAnsi="Cambria"/>
          <w:sz w:val="24"/>
          <w:szCs w:val="24"/>
        </w:rPr>
      </w:pPr>
    </w:p>
    <w:p w:rsidR="00472343" w:rsidRDefault="00472343" w:rsidP="00755690">
      <w:pPr>
        <w:rPr>
          <w:rFonts w:ascii="Cambria" w:hAnsi="Cambria"/>
          <w:sz w:val="24"/>
          <w:szCs w:val="24"/>
        </w:rPr>
      </w:pPr>
    </w:p>
    <w:p w:rsidR="00472343" w:rsidRDefault="00472343" w:rsidP="00755690">
      <w:pPr>
        <w:rPr>
          <w:rFonts w:ascii="Cambria" w:hAnsi="Cambria"/>
          <w:sz w:val="24"/>
          <w:szCs w:val="24"/>
        </w:rPr>
      </w:pPr>
    </w:p>
    <w:p w:rsidR="00472343" w:rsidRDefault="00472343" w:rsidP="00755690">
      <w:pPr>
        <w:rPr>
          <w:rFonts w:ascii="Cambria" w:hAnsi="Cambria"/>
          <w:sz w:val="24"/>
          <w:szCs w:val="24"/>
        </w:rPr>
      </w:pPr>
    </w:p>
    <w:p w:rsidR="00472343" w:rsidRDefault="00472343" w:rsidP="00755690">
      <w:pPr>
        <w:rPr>
          <w:rFonts w:ascii="Cambria" w:hAnsi="Cambria"/>
          <w:sz w:val="24"/>
          <w:szCs w:val="24"/>
        </w:rPr>
      </w:pPr>
    </w:p>
    <w:p w:rsidR="00472343" w:rsidRDefault="00472343" w:rsidP="00755690">
      <w:pPr>
        <w:rPr>
          <w:rFonts w:ascii="Cambria" w:hAnsi="Cambria"/>
          <w:sz w:val="24"/>
          <w:szCs w:val="24"/>
        </w:rPr>
      </w:pPr>
    </w:p>
    <w:p w:rsidR="00472343" w:rsidRDefault="00472343" w:rsidP="00755690">
      <w:pPr>
        <w:rPr>
          <w:rFonts w:ascii="Cambria" w:hAnsi="Cambria"/>
          <w:sz w:val="24"/>
          <w:szCs w:val="24"/>
        </w:rPr>
      </w:pPr>
    </w:p>
    <w:p w:rsidR="00472343" w:rsidRDefault="00472343" w:rsidP="00755690">
      <w:pPr>
        <w:rPr>
          <w:rFonts w:ascii="Cambria" w:hAnsi="Cambria"/>
          <w:sz w:val="24"/>
          <w:szCs w:val="24"/>
        </w:rPr>
      </w:pPr>
    </w:p>
    <w:p w:rsidR="00F440D2" w:rsidRDefault="00F440D2" w:rsidP="00755690">
      <w:pPr>
        <w:rPr>
          <w:rFonts w:ascii="Cambria" w:hAnsi="Cambria"/>
          <w:sz w:val="24"/>
          <w:szCs w:val="24"/>
        </w:rPr>
      </w:pPr>
    </w:p>
    <w:p w:rsidR="00F440D2" w:rsidRDefault="00F440D2" w:rsidP="00755690">
      <w:pPr>
        <w:rPr>
          <w:rFonts w:ascii="Cambria" w:hAnsi="Cambria"/>
          <w:sz w:val="24"/>
          <w:szCs w:val="24"/>
        </w:rPr>
      </w:pPr>
    </w:p>
    <w:p w:rsidR="00F440D2" w:rsidRDefault="00F440D2" w:rsidP="00755690">
      <w:pPr>
        <w:rPr>
          <w:rFonts w:ascii="Cambria" w:hAnsi="Cambria"/>
          <w:sz w:val="24"/>
          <w:szCs w:val="24"/>
        </w:rPr>
      </w:pPr>
    </w:p>
    <w:p w:rsidR="00F440D2" w:rsidRDefault="00F440D2" w:rsidP="00755690">
      <w:pPr>
        <w:rPr>
          <w:rFonts w:ascii="Cambria" w:hAnsi="Cambria"/>
          <w:sz w:val="24"/>
          <w:szCs w:val="24"/>
        </w:rPr>
      </w:pPr>
    </w:p>
    <w:p w:rsidR="00F440D2" w:rsidRDefault="00F440D2" w:rsidP="00755690">
      <w:pPr>
        <w:rPr>
          <w:rFonts w:ascii="Cambria" w:hAnsi="Cambria"/>
          <w:sz w:val="24"/>
          <w:szCs w:val="24"/>
        </w:rPr>
      </w:pPr>
    </w:p>
    <w:p w:rsidR="00F440D2" w:rsidRDefault="00F440D2" w:rsidP="00755690">
      <w:pPr>
        <w:rPr>
          <w:rFonts w:ascii="Cambria" w:hAnsi="Cambria"/>
          <w:sz w:val="24"/>
          <w:szCs w:val="24"/>
        </w:rPr>
      </w:pPr>
    </w:p>
    <w:p w:rsidR="00F440D2" w:rsidRDefault="00F440D2" w:rsidP="00755690">
      <w:pPr>
        <w:rPr>
          <w:rFonts w:ascii="Cambria" w:hAnsi="Cambria"/>
          <w:sz w:val="24"/>
          <w:szCs w:val="24"/>
        </w:rPr>
      </w:pPr>
    </w:p>
    <w:p w:rsidR="00F440D2" w:rsidRDefault="00F440D2" w:rsidP="00755690">
      <w:pPr>
        <w:rPr>
          <w:rFonts w:ascii="Cambria" w:hAnsi="Cambria"/>
          <w:sz w:val="24"/>
          <w:szCs w:val="24"/>
        </w:rPr>
      </w:pPr>
    </w:p>
    <w:p w:rsidR="00472343" w:rsidRDefault="00472343" w:rsidP="00755690">
      <w:pPr>
        <w:rPr>
          <w:rFonts w:ascii="Cambria" w:hAnsi="Cambria"/>
          <w:sz w:val="24"/>
          <w:szCs w:val="24"/>
        </w:rPr>
      </w:pPr>
    </w:p>
    <w:p w:rsidR="00F440D2" w:rsidRDefault="00F440D2" w:rsidP="00755690">
      <w:pPr>
        <w:rPr>
          <w:rFonts w:ascii="Cambria" w:hAnsi="Cambria"/>
          <w:sz w:val="24"/>
          <w:szCs w:val="24"/>
        </w:rPr>
      </w:pPr>
    </w:p>
    <w:p w:rsidR="00472343" w:rsidRDefault="00472343" w:rsidP="00755690">
      <w:pPr>
        <w:rPr>
          <w:rFonts w:ascii="Cambria" w:hAnsi="Cambria"/>
          <w:sz w:val="24"/>
          <w:szCs w:val="24"/>
        </w:rPr>
      </w:pPr>
    </w:p>
    <w:tbl>
      <w:tblPr>
        <w:tblStyle w:val="TableGrid"/>
        <w:tblW w:w="10980" w:type="dxa"/>
        <w:tblInd w:w="-815" w:type="dxa"/>
        <w:tblLook w:val="04A0" w:firstRow="1" w:lastRow="0" w:firstColumn="1" w:lastColumn="0" w:noHBand="0" w:noVBand="1"/>
      </w:tblPr>
      <w:tblGrid>
        <w:gridCol w:w="5490"/>
        <w:gridCol w:w="5490"/>
      </w:tblGrid>
      <w:tr w:rsidR="00472343" w:rsidRPr="00755690" w:rsidTr="005A41CB">
        <w:tc>
          <w:tcPr>
            <w:tcW w:w="5490" w:type="dxa"/>
          </w:tcPr>
          <w:p w:rsidR="00472343" w:rsidRPr="00755690" w:rsidRDefault="00472343" w:rsidP="005A41CB">
            <w:pPr>
              <w:pStyle w:val="bp"/>
              <w:rPr>
                <w:rFonts w:ascii="Cambria" w:hAnsi="Cambria" w:cs="Arial"/>
                <w:b/>
                <w:color w:val="000000" w:themeColor="text1"/>
                <w:sz w:val="24"/>
                <w:szCs w:val="24"/>
              </w:rPr>
            </w:pPr>
            <w:r w:rsidRPr="00755690">
              <w:rPr>
                <w:rFonts w:ascii="Cambria" w:hAnsi="Cambria" w:cs="Arial"/>
                <w:b/>
                <w:color w:val="000000" w:themeColor="text1"/>
                <w:sz w:val="24"/>
                <w:szCs w:val="24"/>
              </w:rPr>
              <w:lastRenderedPageBreak/>
              <w:t>Test Name</w:t>
            </w:r>
          </w:p>
        </w:tc>
        <w:tc>
          <w:tcPr>
            <w:tcW w:w="5490" w:type="dxa"/>
          </w:tcPr>
          <w:p w:rsidR="00472343" w:rsidRPr="00755690" w:rsidRDefault="00472343" w:rsidP="005A41CB">
            <w:pPr>
              <w:pStyle w:val="bp"/>
              <w:tabs>
                <w:tab w:val="left" w:pos="5685"/>
              </w:tabs>
              <w:rPr>
                <w:rFonts w:ascii="Cambria" w:hAnsi="Cambria" w:cs="Arial"/>
                <w:color w:val="000000" w:themeColor="text1"/>
                <w:sz w:val="24"/>
                <w:szCs w:val="24"/>
              </w:rPr>
            </w:pPr>
            <w:r>
              <w:rPr>
                <w:rFonts w:ascii="Cambria" w:hAnsi="Cambria" w:cs="Arial"/>
                <w:color w:val="000000" w:themeColor="text1"/>
                <w:sz w:val="24"/>
                <w:szCs w:val="24"/>
              </w:rPr>
              <w:t xml:space="preserve">Return Order Use Case Test </w:t>
            </w:r>
          </w:p>
        </w:tc>
      </w:tr>
      <w:tr w:rsidR="00472343" w:rsidRPr="00755690" w:rsidTr="005A41CB">
        <w:tc>
          <w:tcPr>
            <w:tcW w:w="5490" w:type="dxa"/>
          </w:tcPr>
          <w:p w:rsidR="00472343" w:rsidRPr="00755690" w:rsidRDefault="00472343" w:rsidP="005A41CB">
            <w:pPr>
              <w:pStyle w:val="bp"/>
              <w:rPr>
                <w:rFonts w:ascii="Cambria" w:hAnsi="Cambria" w:cs="Arial"/>
                <w:b/>
                <w:color w:val="000000" w:themeColor="text1"/>
                <w:sz w:val="24"/>
                <w:szCs w:val="24"/>
              </w:rPr>
            </w:pPr>
            <w:r w:rsidRPr="00755690">
              <w:rPr>
                <w:rFonts w:ascii="Cambria" w:hAnsi="Cambria" w:cs="Arial"/>
                <w:b/>
                <w:color w:val="000000" w:themeColor="text1"/>
                <w:sz w:val="24"/>
                <w:szCs w:val="24"/>
              </w:rPr>
              <w:t>Use Case Tested:</w:t>
            </w:r>
          </w:p>
        </w:tc>
        <w:tc>
          <w:tcPr>
            <w:tcW w:w="5490" w:type="dxa"/>
          </w:tcPr>
          <w:p w:rsidR="00472343" w:rsidRPr="00755690" w:rsidRDefault="00472343" w:rsidP="005A41CB">
            <w:pPr>
              <w:pStyle w:val="bp"/>
              <w:tabs>
                <w:tab w:val="left" w:pos="5685"/>
              </w:tabs>
              <w:rPr>
                <w:rFonts w:ascii="Cambria" w:hAnsi="Cambria" w:cs="Arial"/>
                <w:color w:val="000000" w:themeColor="text1"/>
                <w:sz w:val="24"/>
                <w:szCs w:val="24"/>
              </w:rPr>
            </w:pPr>
            <w:r>
              <w:rPr>
                <w:rFonts w:ascii="Cambria" w:hAnsi="Cambria" w:cs="Arial"/>
                <w:color w:val="000000" w:themeColor="text1"/>
                <w:sz w:val="24"/>
                <w:szCs w:val="24"/>
              </w:rPr>
              <w:t>UC3</w:t>
            </w:r>
            <w:r w:rsidRPr="00755690">
              <w:rPr>
                <w:rFonts w:ascii="Cambria" w:hAnsi="Cambria" w:cs="Arial"/>
                <w:color w:val="000000" w:themeColor="text1"/>
                <w:sz w:val="24"/>
                <w:szCs w:val="24"/>
              </w:rPr>
              <w:t xml:space="preserve">: </w:t>
            </w:r>
            <w:r>
              <w:rPr>
                <w:rFonts w:ascii="Cambria" w:hAnsi="Cambria" w:cs="Arial"/>
                <w:color w:val="000000" w:themeColor="text1"/>
                <w:sz w:val="24"/>
                <w:szCs w:val="24"/>
              </w:rPr>
              <w:t xml:space="preserve">Return Order </w:t>
            </w:r>
          </w:p>
        </w:tc>
      </w:tr>
      <w:tr w:rsidR="00472343" w:rsidRPr="00755690" w:rsidTr="005A41CB">
        <w:tc>
          <w:tcPr>
            <w:tcW w:w="5490" w:type="dxa"/>
          </w:tcPr>
          <w:p w:rsidR="00472343" w:rsidRPr="00755690" w:rsidRDefault="00472343" w:rsidP="005A41CB">
            <w:pPr>
              <w:pStyle w:val="bp"/>
              <w:rPr>
                <w:rFonts w:ascii="Cambria" w:hAnsi="Cambria" w:cs="Arial"/>
                <w:b/>
                <w:color w:val="000000" w:themeColor="text1"/>
                <w:sz w:val="24"/>
                <w:szCs w:val="24"/>
              </w:rPr>
            </w:pPr>
            <w:r w:rsidRPr="00755690">
              <w:rPr>
                <w:rFonts w:ascii="Cambria" w:hAnsi="Cambria" w:cs="Arial"/>
                <w:b/>
                <w:color w:val="000000" w:themeColor="text1"/>
                <w:sz w:val="24"/>
                <w:szCs w:val="24"/>
              </w:rPr>
              <w:t>Test Description:</w:t>
            </w:r>
          </w:p>
        </w:tc>
        <w:tc>
          <w:tcPr>
            <w:tcW w:w="5490" w:type="dxa"/>
          </w:tcPr>
          <w:p w:rsidR="00472343" w:rsidRPr="00755690" w:rsidRDefault="00472343" w:rsidP="00472343">
            <w:pPr>
              <w:pStyle w:val="bp"/>
              <w:ind w:left="-48" w:firstLine="48"/>
              <w:rPr>
                <w:rFonts w:ascii="Cambria" w:hAnsi="Cambria" w:cs="Arial"/>
                <w:color w:val="000000" w:themeColor="text1"/>
                <w:sz w:val="24"/>
                <w:szCs w:val="24"/>
              </w:rPr>
            </w:pPr>
            <w:r w:rsidRPr="00755690">
              <w:rPr>
                <w:rFonts w:ascii="Cambria" w:hAnsi="Cambria" w:cs="Arial"/>
                <w:color w:val="000000" w:themeColor="text1"/>
                <w:sz w:val="24"/>
                <w:szCs w:val="24"/>
              </w:rPr>
              <w:t xml:space="preserve">The purpose of this test is to verify that the </w:t>
            </w:r>
            <w:r>
              <w:rPr>
                <w:rFonts w:ascii="Cambria" w:hAnsi="Cambria" w:cs="Arial"/>
                <w:color w:val="000000" w:themeColor="text1"/>
                <w:sz w:val="24"/>
                <w:szCs w:val="24"/>
              </w:rPr>
              <w:t>u</w:t>
            </w:r>
            <w:r w:rsidRPr="00644299">
              <w:rPr>
                <w:rFonts w:ascii="Cambria" w:hAnsi="Cambria" w:cs="Arial"/>
                <w:color w:val="000000" w:themeColor="text1"/>
                <w:sz w:val="24"/>
                <w:szCs w:val="24"/>
              </w:rPr>
              <w:t xml:space="preserve">ser </w:t>
            </w:r>
            <w:r>
              <w:rPr>
                <w:rFonts w:ascii="Cambria" w:hAnsi="Cambria" w:cs="Arial"/>
                <w:color w:val="000000" w:themeColor="text1"/>
                <w:sz w:val="24"/>
                <w:szCs w:val="24"/>
              </w:rPr>
              <w:t xml:space="preserve">can </w:t>
            </w:r>
            <w:r w:rsidR="00C36EDA">
              <w:rPr>
                <w:rFonts w:ascii="Cambria" w:hAnsi="Cambria" w:cs="Arial"/>
                <w:color w:val="000000" w:themeColor="text1"/>
                <w:sz w:val="24"/>
                <w:szCs w:val="24"/>
              </w:rPr>
              <w:t>return order on the system.</w:t>
            </w:r>
          </w:p>
        </w:tc>
      </w:tr>
      <w:tr w:rsidR="00472343" w:rsidRPr="00755690" w:rsidTr="005A41CB">
        <w:tc>
          <w:tcPr>
            <w:tcW w:w="5490" w:type="dxa"/>
          </w:tcPr>
          <w:p w:rsidR="00472343" w:rsidRPr="00755690" w:rsidRDefault="00472343" w:rsidP="005A41CB">
            <w:pPr>
              <w:pStyle w:val="bp"/>
              <w:rPr>
                <w:rFonts w:ascii="Cambria" w:hAnsi="Cambria" w:cs="Arial"/>
                <w:b/>
                <w:color w:val="000000" w:themeColor="text1"/>
                <w:sz w:val="24"/>
                <w:szCs w:val="24"/>
              </w:rPr>
            </w:pPr>
            <w:r w:rsidRPr="00755690">
              <w:rPr>
                <w:rFonts w:ascii="Cambria" w:hAnsi="Cambria" w:cs="Arial"/>
                <w:b/>
                <w:color w:val="000000" w:themeColor="text1"/>
                <w:sz w:val="24"/>
                <w:szCs w:val="24"/>
              </w:rPr>
              <w:t>Pre-conditions</w:t>
            </w:r>
          </w:p>
        </w:tc>
        <w:tc>
          <w:tcPr>
            <w:tcW w:w="5490" w:type="dxa"/>
          </w:tcPr>
          <w:p w:rsidR="00C36EDA" w:rsidRDefault="00472343" w:rsidP="00C36EDA">
            <w:pPr>
              <w:pStyle w:val="Default"/>
              <w:rPr>
                <w:rFonts w:ascii="Arial" w:hAnsi="Arial" w:cs="Arial"/>
                <w:noProof/>
                <w:sz w:val="22"/>
                <w:szCs w:val="22"/>
              </w:rPr>
            </w:pPr>
            <w:r w:rsidRPr="0019573E">
              <w:rPr>
                <w:rFonts w:ascii="Arial" w:hAnsi="Arial" w:cs="Arial"/>
                <w:noProof/>
                <w:sz w:val="22"/>
                <w:szCs w:val="22"/>
              </w:rPr>
              <w:t>1-</w:t>
            </w:r>
            <w:r w:rsidRPr="00BD4818">
              <w:rPr>
                <w:rFonts w:ascii="Arial" w:hAnsi="Arial" w:cs="Arial"/>
                <w:noProof/>
                <w:sz w:val="22"/>
                <w:szCs w:val="22"/>
              </w:rPr>
              <w:t>User successfully logged in to the system.</w:t>
            </w:r>
          </w:p>
          <w:p w:rsidR="00C36EDA" w:rsidRPr="00C36EDA" w:rsidRDefault="00C36EDA" w:rsidP="00C36EDA">
            <w:pPr>
              <w:pStyle w:val="Default"/>
              <w:rPr>
                <w:rFonts w:ascii="Arial" w:hAnsi="Arial" w:cs="Arial"/>
                <w:noProof/>
                <w:sz w:val="22"/>
                <w:szCs w:val="22"/>
              </w:rPr>
            </w:pPr>
            <w:r>
              <w:rPr>
                <w:rFonts w:ascii="Arial" w:hAnsi="Arial" w:cs="Arial"/>
                <w:noProof/>
                <w:sz w:val="22"/>
                <w:szCs w:val="22"/>
              </w:rPr>
              <w:t>2-At least on order should be display on the order list.</w:t>
            </w:r>
          </w:p>
          <w:p w:rsidR="00472343" w:rsidRPr="00755690" w:rsidRDefault="00472343" w:rsidP="00472343">
            <w:pPr>
              <w:pStyle w:val="bp"/>
              <w:ind w:left="420"/>
              <w:rPr>
                <w:rFonts w:ascii="Cambria" w:hAnsi="Cambria" w:cs="Arial"/>
                <w:color w:val="000000" w:themeColor="text1"/>
                <w:sz w:val="24"/>
                <w:szCs w:val="24"/>
              </w:rPr>
            </w:pPr>
          </w:p>
        </w:tc>
      </w:tr>
      <w:tr w:rsidR="00472343" w:rsidRPr="00755690" w:rsidTr="005A41CB">
        <w:tc>
          <w:tcPr>
            <w:tcW w:w="5490" w:type="dxa"/>
          </w:tcPr>
          <w:p w:rsidR="00472343" w:rsidRPr="00755690" w:rsidRDefault="00472343" w:rsidP="005A41CB">
            <w:pPr>
              <w:pStyle w:val="bp"/>
              <w:rPr>
                <w:rFonts w:ascii="Cambria" w:hAnsi="Cambria" w:cs="Arial"/>
                <w:b/>
                <w:color w:val="000000" w:themeColor="text1"/>
                <w:sz w:val="24"/>
                <w:szCs w:val="24"/>
              </w:rPr>
            </w:pPr>
            <w:r w:rsidRPr="00755690">
              <w:rPr>
                <w:rFonts w:ascii="Cambria" w:hAnsi="Cambria" w:cs="Arial"/>
                <w:b/>
                <w:color w:val="000000" w:themeColor="text1"/>
                <w:sz w:val="24"/>
                <w:szCs w:val="24"/>
              </w:rPr>
              <w:t>Post-conditions</w:t>
            </w:r>
          </w:p>
        </w:tc>
        <w:tc>
          <w:tcPr>
            <w:tcW w:w="5490" w:type="dxa"/>
          </w:tcPr>
          <w:p w:rsidR="00472343" w:rsidRPr="00644299" w:rsidRDefault="00472343" w:rsidP="00472343">
            <w:pPr>
              <w:widowControl w:val="0"/>
              <w:tabs>
                <w:tab w:val="left" w:pos="720"/>
              </w:tabs>
              <w:suppressAutoHyphens/>
              <w:jc w:val="both"/>
              <w:rPr>
                <w:rFonts w:ascii="Arial" w:eastAsia="Lucida Sans Unicode" w:hAnsi="Arial" w:cs="Arial"/>
              </w:rPr>
            </w:pPr>
            <w:r>
              <w:rPr>
                <w:rFonts w:ascii="Arial" w:eastAsia="Lucida Sans Unicode" w:hAnsi="Arial" w:cs="Arial"/>
              </w:rPr>
              <w:t>Order successfully returned.</w:t>
            </w:r>
          </w:p>
        </w:tc>
      </w:tr>
      <w:tr w:rsidR="00472343" w:rsidRPr="00755690" w:rsidTr="005A41CB">
        <w:tc>
          <w:tcPr>
            <w:tcW w:w="5490" w:type="dxa"/>
          </w:tcPr>
          <w:p w:rsidR="00472343" w:rsidRPr="00755690" w:rsidRDefault="00472343" w:rsidP="005A41CB">
            <w:pPr>
              <w:pStyle w:val="bp"/>
              <w:spacing w:before="0" w:after="0"/>
              <w:rPr>
                <w:rFonts w:ascii="Cambria" w:hAnsi="Cambria" w:cs="Arial"/>
                <w:b/>
                <w:color w:val="000000" w:themeColor="text1"/>
                <w:sz w:val="24"/>
                <w:szCs w:val="24"/>
              </w:rPr>
            </w:pPr>
            <w:r w:rsidRPr="00755690">
              <w:rPr>
                <w:rFonts w:ascii="Cambria" w:hAnsi="Cambria" w:cs="Arial"/>
                <w:b/>
                <w:color w:val="000000" w:themeColor="text1"/>
                <w:sz w:val="24"/>
                <w:szCs w:val="24"/>
              </w:rPr>
              <w:t>Notes:</w:t>
            </w:r>
          </w:p>
        </w:tc>
        <w:tc>
          <w:tcPr>
            <w:tcW w:w="5490" w:type="dxa"/>
          </w:tcPr>
          <w:p w:rsidR="00472343" w:rsidRPr="00755690" w:rsidRDefault="00472343" w:rsidP="005A41CB">
            <w:pPr>
              <w:pStyle w:val="bp"/>
              <w:rPr>
                <w:rFonts w:ascii="Cambria" w:hAnsi="Cambria" w:cs="Arial"/>
                <w:b/>
                <w:bCs/>
                <w:color w:val="000000" w:themeColor="text1"/>
                <w:sz w:val="24"/>
                <w:szCs w:val="24"/>
              </w:rPr>
            </w:pPr>
          </w:p>
          <w:p w:rsidR="00472343" w:rsidRPr="00755690" w:rsidRDefault="00472343" w:rsidP="005A41CB">
            <w:pPr>
              <w:pStyle w:val="bp"/>
              <w:rPr>
                <w:rFonts w:ascii="Cambria" w:hAnsi="Cambria" w:cs="Arial"/>
                <w:b/>
                <w:bCs/>
                <w:color w:val="000000" w:themeColor="text1"/>
                <w:sz w:val="24"/>
                <w:szCs w:val="24"/>
              </w:rPr>
            </w:pPr>
            <w:r w:rsidRPr="00755690">
              <w:rPr>
                <w:rFonts w:ascii="Cambria" w:hAnsi="Cambria" w:cs="Arial"/>
                <w:b/>
                <w:bCs/>
                <w:color w:val="000000" w:themeColor="text1"/>
                <w:sz w:val="24"/>
                <w:szCs w:val="24"/>
              </w:rPr>
              <w:t>All test steps run by test analyst and test status is pass.</w:t>
            </w:r>
          </w:p>
          <w:p w:rsidR="00472343" w:rsidRPr="00755690" w:rsidRDefault="00472343" w:rsidP="005A41CB">
            <w:pPr>
              <w:pStyle w:val="bp"/>
              <w:rPr>
                <w:rFonts w:ascii="Cambria" w:hAnsi="Cambria" w:cs="Arial"/>
                <w:b/>
                <w:bCs/>
                <w:color w:val="000000" w:themeColor="text1"/>
                <w:sz w:val="24"/>
                <w:szCs w:val="24"/>
              </w:rPr>
            </w:pPr>
          </w:p>
        </w:tc>
      </w:tr>
      <w:tr w:rsidR="00472343" w:rsidRPr="00755690" w:rsidTr="005A41CB">
        <w:tc>
          <w:tcPr>
            <w:tcW w:w="5490" w:type="dxa"/>
          </w:tcPr>
          <w:p w:rsidR="00472343" w:rsidRPr="00755690" w:rsidRDefault="00472343" w:rsidP="005A41CB">
            <w:pPr>
              <w:pStyle w:val="bp"/>
              <w:spacing w:before="0" w:after="0"/>
              <w:rPr>
                <w:rFonts w:ascii="Cambria" w:hAnsi="Cambria" w:cs="Arial"/>
                <w:b/>
                <w:color w:val="000000" w:themeColor="text1"/>
                <w:sz w:val="24"/>
                <w:szCs w:val="24"/>
              </w:rPr>
            </w:pPr>
            <w:r w:rsidRPr="00755690">
              <w:rPr>
                <w:rFonts w:ascii="Cambria" w:hAnsi="Cambria" w:cs="Arial"/>
                <w:b/>
                <w:color w:val="000000" w:themeColor="text1"/>
                <w:sz w:val="24"/>
                <w:szCs w:val="24"/>
              </w:rPr>
              <w:t>Result (Pass/Fail/Warning/Incomplete)</w:t>
            </w:r>
          </w:p>
        </w:tc>
        <w:tc>
          <w:tcPr>
            <w:tcW w:w="5490" w:type="dxa"/>
          </w:tcPr>
          <w:p w:rsidR="00472343" w:rsidRPr="00755690" w:rsidRDefault="00472343" w:rsidP="005A41CB">
            <w:pPr>
              <w:pStyle w:val="bp"/>
              <w:rPr>
                <w:rFonts w:ascii="Cambria" w:hAnsi="Cambria" w:cs="Arial"/>
                <w:b/>
                <w:bCs/>
                <w:color w:val="000000" w:themeColor="text1"/>
                <w:sz w:val="24"/>
                <w:szCs w:val="24"/>
              </w:rPr>
            </w:pPr>
            <w:r w:rsidRPr="00755690">
              <w:rPr>
                <w:rFonts w:ascii="Cambria" w:hAnsi="Cambria" w:cs="Arial"/>
                <w:b/>
                <w:bCs/>
                <w:color w:val="000000" w:themeColor="text1"/>
                <w:sz w:val="24"/>
                <w:szCs w:val="24"/>
              </w:rPr>
              <w:t>Pass</w:t>
            </w:r>
          </w:p>
        </w:tc>
      </w:tr>
    </w:tbl>
    <w:p w:rsidR="0019573E" w:rsidRPr="00755690" w:rsidRDefault="0019573E" w:rsidP="00472343">
      <w:pPr>
        <w:rPr>
          <w:rFonts w:ascii="Cambria" w:hAnsi="Cambria"/>
          <w:sz w:val="24"/>
          <w:szCs w:val="24"/>
        </w:rPr>
      </w:pPr>
    </w:p>
    <w:tbl>
      <w:tblPr>
        <w:tblStyle w:val="TableGrid"/>
        <w:tblW w:w="11070" w:type="dxa"/>
        <w:tblInd w:w="-815" w:type="dxa"/>
        <w:tblLook w:val="04A0" w:firstRow="1" w:lastRow="0" w:firstColumn="1" w:lastColumn="0" w:noHBand="0" w:noVBand="1"/>
      </w:tblPr>
      <w:tblGrid>
        <w:gridCol w:w="900"/>
        <w:gridCol w:w="3655"/>
        <w:gridCol w:w="4625"/>
        <w:gridCol w:w="810"/>
        <w:gridCol w:w="1080"/>
      </w:tblGrid>
      <w:tr w:rsidR="00472343" w:rsidRPr="00755690" w:rsidTr="0019573E">
        <w:tc>
          <w:tcPr>
            <w:tcW w:w="900" w:type="dxa"/>
            <w:shd w:val="clear" w:color="auto" w:fill="AEAAAA" w:themeFill="background2" w:themeFillShade="BF"/>
          </w:tcPr>
          <w:p w:rsidR="00472343" w:rsidRPr="00755690" w:rsidRDefault="00472343" w:rsidP="005A41CB">
            <w:pPr>
              <w:rPr>
                <w:rFonts w:ascii="Cambria" w:hAnsi="Cambria"/>
                <w:sz w:val="24"/>
                <w:szCs w:val="24"/>
              </w:rPr>
            </w:pPr>
          </w:p>
        </w:tc>
        <w:tc>
          <w:tcPr>
            <w:tcW w:w="3655" w:type="dxa"/>
            <w:shd w:val="clear" w:color="auto" w:fill="AEAAAA" w:themeFill="background2" w:themeFillShade="BF"/>
          </w:tcPr>
          <w:p w:rsidR="00472343" w:rsidRPr="00755690" w:rsidRDefault="00472343" w:rsidP="005A41CB">
            <w:pPr>
              <w:pStyle w:val="proc"/>
              <w:numPr>
                <w:ilvl w:val="0"/>
                <w:numId w:val="0"/>
              </w:numPr>
              <w:rPr>
                <w:rFonts w:ascii="Cambria" w:hAnsi="Cambria" w:cs="Arial"/>
                <w:color w:val="000000" w:themeColor="text1"/>
                <w:sz w:val="24"/>
                <w:szCs w:val="24"/>
              </w:rPr>
            </w:pPr>
            <w:r w:rsidRPr="00755690">
              <w:rPr>
                <w:rFonts w:ascii="Cambria" w:hAnsi="Cambria" w:cs="Arial"/>
                <w:b/>
                <w:color w:val="000000" w:themeColor="text1"/>
                <w:sz w:val="24"/>
                <w:szCs w:val="24"/>
              </w:rPr>
              <w:t>TEST STEP</w:t>
            </w:r>
          </w:p>
        </w:tc>
        <w:tc>
          <w:tcPr>
            <w:tcW w:w="4625" w:type="dxa"/>
            <w:shd w:val="clear" w:color="auto" w:fill="AEAAAA" w:themeFill="background2" w:themeFillShade="BF"/>
          </w:tcPr>
          <w:p w:rsidR="00472343" w:rsidRPr="00755690" w:rsidRDefault="00472343" w:rsidP="005A41CB">
            <w:pPr>
              <w:pStyle w:val="bp"/>
              <w:rPr>
                <w:rFonts w:ascii="Cambria" w:hAnsi="Cambria" w:cs="Arial"/>
                <w:color w:val="000000" w:themeColor="text1"/>
                <w:sz w:val="24"/>
                <w:szCs w:val="24"/>
              </w:rPr>
            </w:pPr>
            <w:r w:rsidRPr="00755690">
              <w:rPr>
                <w:rFonts w:ascii="Cambria" w:hAnsi="Cambria" w:cs="Arial"/>
                <w:b/>
                <w:color w:val="000000" w:themeColor="text1"/>
                <w:sz w:val="24"/>
                <w:szCs w:val="24"/>
              </w:rPr>
              <w:t>EXPECTED TEST RESULTS</w:t>
            </w:r>
          </w:p>
        </w:tc>
        <w:tc>
          <w:tcPr>
            <w:tcW w:w="810" w:type="dxa"/>
            <w:shd w:val="clear" w:color="auto" w:fill="AEAAAA" w:themeFill="background2" w:themeFillShade="BF"/>
          </w:tcPr>
          <w:p w:rsidR="00472343" w:rsidRPr="00755690" w:rsidRDefault="00472343" w:rsidP="005A41CB">
            <w:pPr>
              <w:pStyle w:val="RowHeadings"/>
              <w:spacing w:before="80" w:after="80"/>
              <w:rPr>
                <w:rFonts w:ascii="Cambria" w:hAnsi="Cambria" w:cs="Arial"/>
                <w:color w:val="000000" w:themeColor="text1"/>
                <w:sz w:val="24"/>
                <w:szCs w:val="24"/>
              </w:rPr>
            </w:pPr>
            <w:r w:rsidRPr="00755690">
              <w:rPr>
                <w:rFonts w:ascii="Cambria" w:hAnsi="Cambria" w:cs="Arial"/>
                <w:color w:val="000000" w:themeColor="text1"/>
                <w:sz w:val="24"/>
                <w:szCs w:val="24"/>
              </w:rPr>
              <w:t>P</w:t>
            </w:r>
          </w:p>
        </w:tc>
        <w:tc>
          <w:tcPr>
            <w:tcW w:w="1080" w:type="dxa"/>
            <w:shd w:val="clear" w:color="auto" w:fill="AEAAAA" w:themeFill="background2" w:themeFillShade="BF"/>
          </w:tcPr>
          <w:p w:rsidR="00472343" w:rsidRPr="00755690" w:rsidRDefault="00472343" w:rsidP="005A41CB">
            <w:pPr>
              <w:pStyle w:val="RowHeadings"/>
              <w:spacing w:before="80" w:after="80"/>
              <w:rPr>
                <w:rFonts w:ascii="Cambria" w:hAnsi="Cambria" w:cs="Arial"/>
                <w:color w:val="000000" w:themeColor="text1"/>
                <w:sz w:val="24"/>
                <w:szCs w:val="24"/>
              </w:rPr>
            </w:pPr>
            <w:r w:rsidRPr="00755690">
              <w:rPr>
                <w:rFonts w:ascii="Cambria" w:hAnsi="Cambria" w:cs="Arial"/>
                <w:color w:val="000000" w:themeColor="text1"/>
                <w:sz w:val="24"/>
                <w:szCs w:val="24"/>
              </w:rPr>
              <w:t>F</w:t>
            </w:r>
          </w:p>
        </w:tc>
      </w:tr>
      <w:tr w:rsidR="00472343" w:rsidRPr="00755690" w:rsidTr="0019573E">
        <w:tc>
          <w:tcPr>
            <w:tcW w:w="900" w:type="dxa"/>
          </w:tcPr>
          <w:p w:rsidR="00472343" w:rsidRPr="00755690" w:rsidRDefault="00472343" w:rsidP="005A41CB">
            <w:pPr>
              <w:rPr>
                <w:rFonts w:ascii="Cambria" w:hAnsi="Cambria"/>
                <w:sz w:val="24"/>
                <w:szCs w:val="24"/>
              </w:rPr>
            </w:pPr>
            <w:r w:rsidRPr="00755690">
              <w:rPr>
                <w:rFonts w:ascii="Cambria" w:hAnsi="Cambria"/>
                <w:sz w:val="24"/>
                <w:szCs w:val="24"/>
              </w:rPr>
              <w:t>1.</w:t>
            </w:r>
          </w:p>
        </w:tc>
        <w:tc>
          <w:tcPr>
            <w:tcW w:w="3655" w:type="dxa"/>
          </w:tcPr>
          <w:p w:rsidR="00472343" w:rsidRPr="003601E5" w:rsidRDefault="00472343" w:rsidP="005A41CB">
            <w:pPr>
              <w:pStyle w:val="proc"/>
              <w:numPr>
                <w:ilvl w:val="0"/>
                <w:numId w:val="0"/>
              </w:numPr>
              <w:rPr>
                <w:rFonts w:ascii="Cambria" w:hAnsi="Cambria" w:cs="Arial"/>
                <w:color w:val="000000" w:themeColor="text1"/>
                <w:sz w:val="24"/>
                <w:szCs w:val="24"/>
              </w:rPr>
            </w:pPr>
            <w:r w:rsidRPr="003601E5">
              <w:rPr>
                <w:rFonts w:ascii="Cambria" w:hAnsi="Cambria" w:cs="Arial"/>
                <w:color w:val="000000" w:themeColor="text1"/>
                <w:sz w:val="24"/>
                <w:szCs w:val="24"/>
              </w:rPr>
              <w:t>The user opens the application.</w:t>
            </w:r>
          </w:p>
        </w:tc>
        <w:tc>
          <w:tcPr>
            <w:tcW w:w="4625" w:type="dxa"/>
          </w:tcPr>
          <w:p w:rsidR="00472343" w:rsidRPr="003601E5" w:rsidRDefault="00472343" w:rsidP="005A41CB">
            <w:pPr>
              <w:pStyle w:val="bp"/>
              <w:rPr>
                <w:rFonts w:ascii="Cambria" w:hAnsi="Cambria" w:cs="Arial"/>
                <w:color w:val="000000" w:themeColor="text1"/>
                <w:sz w:val="24"/>
                <w:szCs w:val="24"/>
              </w:rPr>
            </w:pPr>
            <w:r w:rsidRPr="003601E5">
              <w:rPr>
                <w:rFonts w:ascii="Cambria" w:hAnsi="Cambria" w:cs="Arial"/>
                <w:color w:val="000000" w:themeColor="text1"/>
                <w:sz w:val="24"/>
                <w:szCs w:val="24"/>
              </w:rPr>
              <w:t>System displays main page.</w:t>
            </w:r>
          </w:p>
        </w:tc>
        <w:tc>
          <w:tcPr>
            <w:tcW w:w="810" w:type="dxa"/>
          </w:tcPr>
          <w:p w:rsidR="00472343" w:rsidRPr="00755690" w:rsidRDefault="00472343" w:rsidP="005A41CB">
            <w:pPr>
              <w:pStyle w:val="RowHeadings"/>
              <w:spacing w:before="80" w:after="80"/>
              <w:rPr>
                <w:rFonts w:ascii="Cambria" w:hAnsi="Cambria" w:cs="Arial"/>
                <w:color w:val="000000" w:themeColor="text1"/>
                <w:sz w:val="24"/>
                <w:szCs w:val="24"/>
              </w:rPr>
            </w:pPr>
            <w:r w:rsidRPr="00755690">
              <w:rPr>
                <w:rFonts w:ascii="Cambria" w:hAnsi="Cambria" w:cs="Arial"/>
                <w:color w:val="000000" w:themeColor="text1"/>
                <w:sz w:val="24"/>
                <w:szCs w:val="24"/>
              </w:rPr>
              <w:t>P</w:t>
            </w:r>
          </w:p>
        </w:tc>
        <w:tc>
          <w:tcPr>
            <w:tcW w:w="1080" w:type="dxa"/>
          </w:tcPr>
          <w:p w:rsidR="00472343" w:rsidRPr="00755690" w:rsidRDefault="00472343" w:rsidP="005A41CB">
            <w:pPr>
              <w:pStyle w:val="RowHeadings"/>
              <w:spacing w:before="80" w:after="80"/>
              <w:rPr>
                <w:rFonts w:ascii="Cambria" w:hAnsi="Cambria" w:cs="Arial"/>
                <w:color w:val="000000" w:themeColor="text1"/>
                <w:sz w:val="24"/>
                <w:szCs w:val="24"/>
              </w:rPr>
            </w:pPr>
          </w:p>
        </w:tc>
      </w:tr>
      <w:tr w:rsidR="00472343" w:rsidRPr="00755690" w:rsidTr="0019573E">
        <w:tc>
          <w:tcPr>
            <w:tcW w:w="900" w:type="dxa"/>
          </w:tcPr>
          <w:p w:rsidR="00472343" w:rsidRPr="00755690" w:rsidRDefault="00472343" w:rsidP="005A41CB">
            <w:pPr>
              <w:rPr>
                <w:rFonts w:ascii="Cambria" w:hAnsi="Cambria"/>
                <w:sz w:val="24"/>
                <w:szCs w:val="24"/>
              </w:rPr>
            </w:pPr>
            <w:r w:rsidRPr="00755690">
              <w:rPr>
                <w:rFonts w:ascii="Cambria" w:hAnsi="Cambria"/>
                <w:sz w:val="24"/>
                <w:szCs w:val="24"/>
              </w:rPr>
              <w:t>2.</w:t>
            </w:r>
          </w:p>
        </w:tc>
        <w:tc>
          <w:tcPr>
            <w:tcW w:w="3655" w:type="dxa"/>
          </w:tcPr>
          <w:p w:rsidR="00472343" w:rsidRPr="003601E5" w:rsidRDefault="00C36EDA" w:rsidP="00E078E9">
            <w:pPr>
              <w:widowControl w:val="0"/>
              <w:tabs>
                <w:tab w:val="left" w:pos="720"/>
              </w:tabs>
              <w:suppressAutoHyphens/>
              <w:jc w:val="both"/>
              <w:rPr>
                <w:rFonts w:ascii="Cambria" w:hAnsi="Cambria" w:cs="Arial"/>
                <w:color w:val="000000" w:themeColor="text1"/>
                <w:sz w:val="24"/>
                <w:szCs w:val="24"/>
              </w:rPr>
            </w:pPr>
            <w:r w:rsidRPr="00C36EDA">
              <w:rPr>
                <w:rFonts w:ascii="Cambria" w:hAnsi="Cambria" w:cs="Arial"/>
                <w:color w:val="000000" w:themeColor="text1"/>
                <w:sz w:val="24"/>
                <w:szCs w:val="24"/>
              </w:rPr>
              <w:t xml:space="preserve">User open </w:t>
            </w:r>
            <w:r w:rsidR="00E078E9">
              <w:rPr>
                <w:rFonts w:ascii="Cambria" w:hAnsi="Cambria" w:cs="Arial"/>
                <w:color w:val="000000" w:themeColor="text1"/>
                <w:sz w:val="24"/>
                <w:szCs w:val="24"/>
              </w:rPr>
              <w:t>main menu and select order list</w:t>
            </w:r>
            <w:r w:rsidRPr="00C36EDA">
              <w:rPr>
                <w:rFonts w:ascii="Cambria" w:hAnsi="Cambria" w:cs="Arial"/>
                <w:color w:val="000000" w:themeColor="text1"/>
                <w:sz w:val="24"/>
                <w:szCs w:val="24"/>
              </w:rPr>
              <w:t>.</w:t>
            </w:r>
          </w:p>
        </w:tc>
        <w:tc>
          <w:tcPr>
            <w:tcW w:w="4625" w:type="dxa"/>
          </w:tcPr>
          <w:p w:rsidR="00472343" w:rsidRPr="003601E5" w:rsidRDefault="00C36EDA" w:rsidP="00E078E9">
            <w:pPr>
              <w:pStyle w:val="bp"/>
              <w:rPr>
                <w:rFonts w:ascii="Cambria" w:hAnsi="Cambria" w:cs="Arial"/>
                <w:color w:val="000000" w:themeColor="text1"/>
                <w:sz w:val="24"/>
                <w:szCs w:val="24"/>
              </w:rPr>
            </w:pPr>
            <w:r w:rsidRPr="00BD4818">
              <w:rPr>
                <w:rFonts w:ascii="Arial" w:hAnsi="Arial" w:cs="Arial"/>
              </w:rPr>
              <w:t>System display order list</w:t>
            </w:r>
            <w:r>
              <w:rPr>
                <w:rFonts w:ascii="Arial" w:hAnsi="Arial" w:cs="Arial"/>
              </w:rPr>
              <w:t>.</w:t>
            </w:r>
          </w:p>
        </w:tc>
        <w:tc>
          <w:tcPr>
            <w:tcW w:w="810" w:type="dxa"/>
          </w:tcPr>
          <w:p w:rsidR="00472343" w:rsidRPr="00755690" w:rsidRDefault="00472343" w:rsidP="005A41CB">
            <w:pPr>
              <w:rPr>
                <w:rFonts w:ascii="Cambria" w:hAnsi="Cambria"/>
                <w:b/>
                <w:sz w:val="24"/>
                <w:szCs w:val="24"/>
              </w:rPr>
            </w:pPr>
            <w:r w:rsidRPr="00755690">
              <w:rPr>
                <w:rFonts w:ascii="Cambria" w:hAnsi="Cambria" w:cs="Arial"/>
                <w:b/>
                <w:color w:val="000000" w:themeColor="text1"/>
                <w:sz w:val="24"/>
                <w:szCs w:val="24"/>
              </w:rPr>
              <w:t>P</w:t>
            </w:r>
          </w:p>
        </w:tc>
        <w:tc>
          <w:tcPr>
            <w:tcW w:w="1080" w:type="dxa"/>
          </w:tcPr>
          <w:p w:rsidR="00472343" w:rsidRPr="00755690" w:rsidRDefault="00472343" w:rsidP="005A41CB">
            <w:pPr>
              <w:pStyle w:val="RowHeadings"/>
              <w:spacing w:before="80" w:after="80"/>
              <w:rPr>
                <w:rFonts w:ascii="Cambria" w:hAnsi="Cambria" w:cs="Arial"/>
                <w:color w:val="000000" w:themeColor="text1"/>
                <w:sz w:val="24"/>
                <w:szCs w:val="24"/>
              </w:rPr>
            </w:pPr>
          </w:p>
        </w:tc>
      </w:tr>
      <w:tr w:rsidR="00472343" w:rsidRPr="00755690" w:rsidTr="0019573E">
        <w:tc>
          <w:tcPr>
            <w:tcW w:w="900" w:type="dxa"/>
          </w:tcPr>
          <w:p w:rsidR="00472343" w:rsidRPr="00755690" w:rsidRDefault="00472343" w:rsidP="005A41CB">
            <w:pPr>
              <w:rPr>
                <w:rFonts w:ascii="Cambria" w:hAnsi="Cambria"/>
                <w:sz w:val="24"/>
                <w:szCs w:val="24"/>
              </w:rPr>
            </w:pPr>
            <w:r w:rsidRPr="00755690">
              <w:rPr>
                <w:rFonts w:ascii="Cambria" w:hAnsi="Cambria"/>
                <w:sz w:val="24"/>
                <w:szCs w:val="24"/>
              </w:rPr>
              <w:t>3.</w:t>
            </w:r>
          </w:p>
        </w:tc>
        <w:tc>
          <w:tcPr>
            <w:tcW w:w="3655" w:type="dxa"/>
          </w:tcPr>
          <w:p w:rsidR="00C36EDA" w:rsidRPr="00C36EDA" w:rsidRDefault="00C36EDA" w:rsidP="00C36EDA">
            <w:pPr>
              <w:spacing w:line="256" w:lineRule="auto"/>
              <w:rPr>
                <w:rFonts w:ascii="Arial" w:hAnsi="Arial" w:cs="Arial"/>
              </w:rPr>
            </w:pPr>
            <w:r w:rsidRPr="00C36EDA">
              <w:rPr>
                <w:rFonts w:ascii="Arial" w:hAnsi="Arial" w:cs="Arial"/>
              </w:rPr>
              <w:t xml:space="preserve">User select </w:t>
            </w:r>
            <w:r w:rsidR="00E078E9">
              <w:rPr>
                <w:rFonts w:ascii="Arial" w:hAnsi="Arial" w:cs="Arial"/>
              </w:rPr>
              <w:t>an order which will be returned and click view button.</w:t>
            </w:r>
          </w:p>
          <w:p w:rsidR="00472343" w:rsidRPr="003601E5" w:rsidRDefault="00472343" w:rsidP="005A41CB">
            <w:pPr>
              <w:pStyle w:val="proc"/>
              <w:numPr>
                <w:ilvl w:val="0"/>
                <w:numId w:val="0"/>
              </w:numPr>
              <w:jc w:val="center"/>
              <w:rPr>
                <w:rFonts w:ascii="Cambria" w:hAnsi="Cambria" w:cs="Arial"/>
                <w:color w:val="000000" w:themeColor="text1"/>
                <w:sz w:val="24"/>
                <w:szCs w:val="24"/>
              </w:rPr>
            </w:pPr>
          </w:p>
        </w:tc>
        <w:tc>
          <w:tcPr>
            <w:tcW w:w="4625" w:type="dxa"/>
          </w:tcPr>
          <w:p w:rsidR="00472343" w:rsidRPr="003601E5" w:rsidRDefault="00C36EDA" w:rsidP="00E078E9">
            <w:pPr>
              <w:pStyle w:val="bp"/>
              <w:rPr>
                <w:rFonts w:ascii="Cambria" w:hAnsi="Cambria" w:cs="Arial"/>
                <w:color w:val="000000" w:themeColor="text1"/>
                <w:sz w:val="24"/>
                <w:szCs w:val="24"/>
              </w:rPr>
            </w:pPr>
            <w:r w:rsidRPr="00BD4818">
              <w:rPr>
                <w:rFonts w:ascii="Arial" w:hAnsi="Arial" w:cs="Arial"/>
              </w:rPr>
              <w:t xml:space="preserve">System presents order </w:t>
            </w:r>
            <w:r w:rsidR="00E078E9">
              <w:rPr>
                <w:rFonts w:ascii="Arial" w:hAnsi="Arial" w:cs="Arial"/>
              </w:rPr>
              <w:t xml:space="preserve">summary </w:t>
            </w:r>
            <w:r w:rsidRPr="00BD4818">
              <w:rPr>
                <w:rFonts w:ascii="Arial" w:hAnsi="Arial" w:cs="Arial"/>
              </w:rPr>
              <w:t>page.</w:t>
            </w:r>
          </w:p>
        </w:tc>
        <w:tc>
          <w:tcPr>
            <w:tcW w:w="810" w:type="dxa"/>
          </w:tcPr>
          <w:p w:rsidR="00472343" w:rsidRPr="00755690" w:rsidRDefault="00472343" w:rsidP="005A41CB">
            <w:pPr>
              <w:rPr>
                <w:rFonts w:ascii="Cambria" w:hAnsi="Cambria"/>
                <w:b/>
                <w:sz w:val="24"/>
                <w:szCs w:val="24"/>
              </w:rPr>
            </w:pPr>
            <w:r w:rsidRPr="00755690">
              <w:rPr>
                <w:rFonts w:ascii="Cambria" w:hAnsi="Cambria" w:cs="Arial"/>
                <w:b/>
                <w:color w:val="000000" w:themeColor="text1"/>
                <w:sz w:val="24"/>
                <w:szCs w:val="24"/>
              </w:rPr>
              <w:t>P</w:t>
            </w:r>
          </w:p>
        </w:tc>
        <w:tc>
          <w:tcPr>
            <w:tcW w:w="1080" w:type="dxa"/>
          </w:tcPr>
          <w:p w:rsidR="00472343" w:rsidRPr="00755690" w:rsidRDefault="00472343" w:rsidP="005A41CB">
            <w:pPr>
              <w:pStyle w:val="RowHeadings"/>
              <w:spacing w:before="80" w:after="80"/>
              <w:rPr>
                <w:rFonts w:ascii="Cambria" w:hAnsi="Cambria" w:cs="Arial"/>
                <w:color w:val="000000" w:themeColor="text1"/>
                <w:sz w:val="24"/>
                <w:szCs w:val="24"/>
              </w:rPr>
            </w:pPr>
          </w:p>
        </w:tc>
      </w:tr>
      <w:tr w:rsidR="00472343" w:rsidRPr="00755690" w:rsidTr="0019573E">
        <w:tc>
          <w:tcPr>
            <w:tcW w:w="900" w:type="dxa"/>
          </w:tcPr>
          <w:p w:rsidR="00472343" w:rsidRPr="00755690" w:rsidRDefault="00472343" w:rsidP="005A41CB">
            <w:pPr>
              <w:rPr>
                <w:rFonts w:ascii="Cambria" w:hAnsi="Cambria"/>
                <w:sz w:val="24"/>
                <w:szCs w:val="24"/>
              </w:rPr>
            </w:pPr>
            <w:r w:rsidRPr="00755690">
              <w:rPr>
                <w:rFonts w:ascii="Cambria" w:hAnsi="Cambria"/>
                <w:sz w:val="24"/>
                <w:szCs w:val="24"/>
              </w:rPr>
              <w:t>4.</w:t>
            </w:r>
          </w:p>
        </w:tc>
        <w:tc>
          <w:tcPr>
            <w:tcW w:w="3655" w:type="dxa"/>
          </w:tcPr>
          <w:p w:rsidR="00C36EDA" w:rsidRPr="00C36EDA" w:rsidRDefault="00C36EDA" w:rsidP="00C36EDA">
            <w:pPr>
              <w:spacing w:line="256" w:lineRule="auto"/>
              <w:rPr>
                <w:rFonts w:ascii="Arial" w:hAnsi="Arial" w:cs="Arial"/>
              </w:rPr>
            </w:pPr>
            <w:r w:rsidRPr="00C36EDA">
              <w:rPr>
                <w:rFonts w:ascii="Arial" w:hAnsi="Arial" w:cs="Arial"/>
              </w:rPr>
              <w:t xml:space="preserve">User clicks on </w:t>
            </w:r>
            <w:r w:rsidR="00E078E9">
              <w:rPr>
                <w:rFonts w:ascii="Arial" w:hAnsi="Arial" w:cs="Arial"/>
              </w:rPr>
              <w:t xml:space="preserve">cancel </w:t>
            </w:r>
            <w:r w:rsidRPr="00C36EDA">
              <w:rPr>
                <w:rFonts w:ascii="Arial" w:hAnsi="Arial" w:cs="Arial"/>
              </w:rPr>
              <w:t>order</w:t>
            </w:r>
            <w:r w:rsidR="00E078E9">
              <w:rPr>
                <w:rFonts w:ascii="Arial" w:hAnsi="Arial" w:cs="Arial"/>
              </w:rPr>
              <w:t xml:space="preserve"> button</w:t>
            </w:r>
            <w:r w:rsidRPr="00C36EDA">
              <w:rPr>
                <w:rFonts w:ascii="Arial" w:hAnsi="Arial" w:cs="Arial"/>
              </w:rPr>
              <w:t>.</w:t>
            </w:r>
          </w:p>
          <w:p w:rsidR="00472343" w:rsidRPr="003601E5" w:rsidRDefault="00472343" w:rsidP="005A41CB">
            <w:pPr>
              <w:rPr>
                <w:rFonts w:ascii="Cambria" w:hAnsi="Cambria" w:cs="Arial"/>
                <w:color w:val="000000" w:themeColor="text1"/>
                <w:sz w:val="24"/>
                <w:szCs w:val="24"/>
              </w:rPr>
            </w:pPr>
          </w:p>
        </w:tc>
        <w:tc>
          <w:tcPr>
            <w:tcW w:w="4625" w:type="dxa"/>
          </w:tcPr>
          <w:p w:rsidR="00C36EDA" w:rsidRPr="00C36EDA" w:rsidRDefault="00C36EDA" w:rsidP="00C36EDA">
            <w:pPr>
              <w:spacing w:line="256" w:lineRule="auto"/>
              <w:rPr>
                <w:rFonts w:ascii="Arial" w:hAnsi="Arial" w:cs="Arial"/>
              </w:rPr>
            </w:pPr>
            <w:r w:rsidRPr="00C36EDA">
              <w:rPr>
                <w:rFonts w:ascii="Arial" w:hAnsi="Arial" w:cs="Arial"/>
              </w:rPr>
              <w:t>System return</w:t>
            </w:r>
            <w:r w:rsidR="00E078E9">
              <w:rPr>
                <w:rFonts w:ascii="Arial" w:hAnsi="Arial" w:cs="Arial"/>
              </w:rPr>
              <w:t xml:space="preserve"> order list page and and display order with cancelled status. </w:t>
            </w:r>
          </w:p>
          <w:p w:rsidR="00472343" w:rsidRPr="003601E5" w:rsidRDefault="00472343" w:rsidP="00C36EDA">
            <w:pPr>
              <w:jc w:val="both"/>
              <w:rPr>
                <w:rFonts w:ascii="Cambria" w:hAnsi="Cambria" w:cs="Arial"/>
                <w:color w:val="000000" w:themeColor="text1"/>
                <w:sz w:val="24"/>
                <w:szCs w:val="24"/>
              </w:rPr>
            </w:pPr>
          </w:p>
        </w:tc>
        <w:tc>
          <w:tcPr>
            <w:tcW w:w="810" w:type="dxa"/>
          </w:tcPr>
          <w:p w:rsidR="00472343" w:rsidRPr="00755690" w:rsidRDefault="00472343" w:rsidP="005A41CB">
            <w:pPr>
              <w:rPr>
                <w:rFonts w:ascii="Cambria" w:hAnsi="Cambria"/>
                <w:b/>
                <w:sz w:val="24"/>
                <w:szCs w:val="24"/>
              </w:rPr>
            </w:pPr>
            <w:r w:rsidRPr="00755690">
              <w:rPr>
                <w:rFonts w:ascii="Cambria" w:hAnsi="Cambria" w:cs="Arial"/>
                <w:b/>
                <w:color w:val="000000" w:themeColor="text1"/>
                <w:sz w:val="24"/>
                <w:szCs w:val="24"/>
              </w:rPr>
              <w:t>P</w:t>
            </w:r>
          </w:p>
        </w:tc>
        <w:tc>
          <w:tcPr>
            <w:tcW w:w="1080" w:type="dxa"/>
          </w:tcPr>
          <w:p w:rsidR="00472343" w:rsidRPr="00755690" w:rsidRDefault="00472343" w:rsidP="005A41CB">
            <w:pPr>
              <w:pStyle w:val="RowHeadings"/>
              <w:spacing w:before="80" w:after="80"/>
              <w:rPr>
                <w:rFonts w:ascii="Cambria" w:hAnsi="Cambria" w:cs="Arial"/>
                <w:color w:val="000000" w:themeColor="text1"/>
                <w:sz w:val="24"/>
                <w:szCs w:val="24"/>
              </w:rPr>
            </w:pPr>
          </w:p>
        </w:tc>
      </w:tr>
    </w:tbl>
    <w:p w:rsidR="00472343" w:rsidRDefault="00472343" w:rsidP="00472343">
      <w:pPr>
        <w:rPr>
          <w:rFonts w:ascii="Cambria" w:hAnsi="Cambria"/>
          <w:sz w:val="24"/>
          <w:szCs w:val="24"/>
        </w:rPr>
      </w:pPr>
      <w:bookmarkStart w:id="0" w:name="_GoBack"/>
      <w:bookmarkEnd w:id="0"/>
    </w:p>
    <w:tbl>
      <w:tblPr>
        <w:tblStyle w:val="TableGrid"/>
        <w:tblW w:w="10980" w:type="dxa"/>
        <w:tblInd w:w="-815" w:type="dxa"/>
        <w:tblLook w:val="01E0" w:firstRow="1" w:lastRow="1" w:firstColumn="1" w:lastColumn="1" w:noHBand="0" w:noVBand="0"/>
      </w:tblPr>
      <w:tblGrid>
        <w:gridCol w:w="2379"/>
        <w:gridCol w:w="2117"/>
        <w:gridCol w:w="1982"/>
        <w:gridCol w:w="1468"/>
        <w:gridCol w:w="1183"/>
        <w:gridCol w:w="1851"/>
      </w:tblGrid>
      <w:tr w:rsidR="00472343" w:rsidRPr="00755690" w:rsidTr="0019573E">
        <w:tc>
          <w:tcPr>
            <w:tcW w:w="10980" w:type="dxa"/>
            <w:gridSpan w:val="6"/>
            <w:tcBorders>
              <w:top w:val="single" w:sz="4" w:space="0" w:color="auto"/>
              <w:left w:val="single" w:sz="4" w:space="0" w:color="auto"/>
              <w:bottom w:val="single" w:sz="4" w:space="0" w:color="auto"/>
              <w:right w:val="single" w:sz="4" w:space="0" w:color="auto"/>
            </w:tcBorders>
            <w:shd w:val="clear" w:color="auto" w:fill="E6E6E6"/>
          </w:tcPr>
          <w:p w:rsidR="00472343" w:rsidRPr="00755690" w:rsidRDefault="00472343" w:rsidP="005A41CB">
            <w:pPr>
              <w:pStyle w:val="bp"/>
              <w:spacing w:before="0" w:after="0"/>
              <w:rPr>
                <w:rFonts w:ascii="Cambria" w:hAnsi="Cambria"/>
                <w:b/>
                <w:color w:val="000000" w:themeColor="text1"/>
                <w:sz w:val="24"/>
                <w:szCs w:val="24"/>
              </w:rPr>
            </w:pPr>
            <w:r w:rsidRPr="00755690">
              <w:rPr>
                <w:rFonts w:ascii="Cambria" w:hAnsi="Cambria"/>
                <w:b/>
                <w:color w:val="000000" w:themeColor="text1"/>
                <w:sz w:val="24"/>
                <w:szCs w:val="24"/>
              </w:rPr>
              <w:t>Test Data Table</w:t>
            </w:r>
          </w:p>
        </w:tc>
      </w:tr>
      <w:tr w:rsidR="00472343" w:rsidRPr="00755690" w:rsidTr="0019573E">
        <w:tc>
          <w:tcPr>
            <w:tcW w:w="2379" w:type="dxa"/>
            <w:tcBorders>
              <w:top w:val="single" w:sz="4" w:space="0" w:color="auto"/>
              <w:left w:val="single" w:sz="4" w:space="0" w:color="auto"/>
              <w:bottom w:val="single" w:sz="4" w:space="0" w:color="auto"/>
              <w:right w:val="single" w:sz="4" w:space="0" w:color="auto"/>
            </w:tcBorders>
            <w:shd w:val="clear" w:color="auto" w:fill="E6E6E6"/>
          </w:tcPr>
          <w:p w:rsidR="00472343" w:rsidRPr="00755690" w:rsidRDefault="00472343" w:rsidP="005A41CB">
            <w:pPr>
              <w:pStyle w:val="bp"/>
              <w:spacing w:before="0" w:after="0"/>
              <w:rPr>
                <w:rFonts w:ascii="Cambria" w:hAnsi="Cambria"/>
                <w:b/>
                <w:color w:val="000000" w:themeColor="text1"/>
                <w:sz w:val="24"/>
                <w:szCs w:val="24"/>
              </w:rPr>
            </w:pPr>
          </w:p>
        </w:tc>
        <w:tc>
          <w:tcPr>
            <w:tcW w:w="2117" w:type="dxa"/>
            <w:tcBorders>
              <w:top w:val="single" w:sz="4" w:space="0" w:color="auto"/>
              <w:left w:val="single" w:sz="4" w:space="0" w:color="auto"/>
              <w:bottom w:val="single" w:sz="4" w:space="0" w:color="auto"/>
              <w:right w:val="single" w:sz="4" w:space="0" w:color="auto"/>
            </w:tcBorders>
            <w:shd w:val="clear" w:color="auto" w:fill="E6E6E6"/>
          </w:tcPr>
          <w:p w:rsidR="00472343" w:rsidRPr="00755690" w:rsidRDefault="00472343" w:rsidP="005A41CB">
            <w:pPr>
              <w:pStyle w:val="bp"/>
              <w:spacing w:before="0" w:after="0"/>
              <w:rPr>
                <w:rFonts w:ascii="Cambria" w:hAnsi="Cambria"/>
                <w:b/>
                <w:color w:val="000000" w:themeColor="text1"/>
                <w:sz w:val="24"/>
                <w:szCs w:val="24"/>
              </w:rPr>
            </w:pPr>
            <w:r w:rsidRPr="00755690">
              <w:rPr>
                <w:rFonts w:ascii="Cambria" w:hAnsi="Cambria"/>
                <w:b/>
                <w:color w:val="000000" w:themeColor="text1"/>
                <w:sz w:val="24"/>
                <w:szCs w:val="24"/>
              </w:rPr>
              <w:t>1</w:t>
            </w:r>
          </w:p>
        </w:tc>
        <w:tc>
          <w:tcPr>
            <w:tcW w:w="1982" w:type="dxa"/>
            <w:tcBorders>
              <w:top w:val="single" w:sz="4" w:space="0" w:color="auto"/>
              <w:left w:val="single" w:sz="4" w:space="0" w:color="auto"/>
              <w:bottom w:val="single" w:sz="4" w:space="0" w:color="auto"/>
              <w:right w:val="single" w:sz="4" w:space="0" w:color="auto"/>
            </w:tcBorders>
            <w:shd w:val="clear" w:color="auto" w:fill="E6E6E6"/>
          </w:tcPr>
          <w:p w:rsidR="00472343" w:rsidRPr="00755690" w:rsidRDefault="00472343" w:rsidP="005A41CB">
            <w:pPr>
              <w:pStyle w:val="bp"/>
              <w:spacing w:before="0" w:after="0"/>
              <w:rPr>
                <w:rFonts w:ascii="Cambria" w:hAnsi="Cambria"/>
                <w:b/>
                <w:color w:val="000000" w:themeColor="text1"/>
                <w:sz w:val="24"/>
                <w:szCs w:val="24"/>
              </w:rPr>
            </w:pPr>
            <w:r w:rsidRPr="00755690">
              <w:rPr>
                <w:rFonts w:ascii="Cambria" w:hAnsi="Cambria"/>
                <w:b/>
                <w:color w:val="000000" w:themeColor="text1"/>
                <w:sz w:val="24"/>
                <w:szCs w:val="24"/>
              </w:rPr>
              <w:t>2</w:t>
            </w:r>
          </w:p>
        </w:tc>
        <w:tc>
          <w:tcPr>
            <w:tcW w:w="1468" w:type="dxa"/>
            <w:tcBorders>
              <w:top w:val="single" w:sz="4" w:space="0" w:color="auto"/>
              <w:left w:val="single" w:sz="4" w:space="0" w:color="auto"/>
              <w:bottom w:val="single" w:sz="4" w:space="0" w:color="auto"/>
              <w:right w:val="single" w:sz="4" w:space="0" w:color="auto"/>
            </w:tcBorders>
            <w:shd w:val="clear" w:color="auto" w:fill="E6E6E6"/>
          </w:tcPr>
          <w:p w:rsidR="00472343" w:rsidRPr="00755690" w:rsidRDefault="00472343" w:rsidP="005A41CB">
            <w:pPr>
              <w:pStyle w:val="bp"/>
              <w:spacing w:before="0" w:after="0"/>
              <w:rPr>
                <w:rFonts w:ascii="Cambria" w:hAnsi="Cambria"/>
                <w:b/>
                <w:color w:val="000000" w:themeColor="text1"/>
                <w:sz w:val="24"/>
                <w:szCs w:val="24"/>
              </w:rPr>
            </w:pPr>
            <w:r w:rsidRPr="00755690">
              <w:rPr>
                <w:rFonts w:ascii="Cambria" w:hAnsi="Cambria"/>
                <w:b/>
                <w:color w:val="000000" w:themeColor="text1"/>
                <w:sz w:val="24"/>
                <w:szCs w:val="24"/>
              </w:rPr>
              <w:t>3</w:t>
            </w:r>
          </w:p>
        </w:tc>
        <w:tc>
          <w:tcPr>
            <w:tcW w:w="1183" w:type="dxa"/>
            <w:tcBorders>
              <w:top w:val="single" w:sz="4" w:space="0" w:color="auto"/>
              <w:left w:val="single" w:sz="4" w:space="0" w:color="auto"/>
              <w:bottom w:val="single" w:sz="4" w:space="0" w:color="auto"/>
              <w:right w:val="single" w:sz="4" w:space="0" w:color="auto"/>
            </w:tcBorders>
            <w:shd w:val="clear" w:color="auto" w:fill="E6E6E6"/>
          </w:tcPr>
          <w:p w:rsidR="00472343" w:rsidRPr="00755690" w:rsidRDefault="00472343" w:rsidP="005A41CB">
            <w:pPr>
              <w:pStyle w:val="bp"/>
              <w:spacing w:before="0" w:after="0"/>
              <w:rPr>
                <w:rFonts w:ascii="Cambria" w:hAnsi="Cambria"/>
                <w:b/>
                <w:color w:val="000000" w:themeColor="text1"/>
                <w:sz w:val="24"/>
                <w:szCs w:val="24"/>
              </w:rPr>
            </w:pPr>
            <w:r w:rsidRPr="00755690">
              <w:rPr>
                <w:rFonts w:ascii="Cambria" w:hAnsi="Cambria"/>
                <w:b/>
                <w:color w:val="000000" w:themeColor="text1"/>
                <w:sz w:val="24"/>
                <w:szCs w:val="24"/>
              </w:rPr>
              <w:t>4</w:t>
            </w:r>
          </w:p>
        </w:tc>
        <w:tc>
          <w:tcPr>
            <w:tcW w:w="1851" w:type="dxa"/>
            <w:tcBorders>
              <w:top w:val="single" w:sz="4" w:space="0" w:color="auto"/>
              <w:left w:val="single" w:sz="4" w:space="0" w:color="auto"/>
              <w:bottom w:val="single" w:sz="4" w:space="0" w:color="auto"/>
              <w:right w:val="single" w:sz="4" w:space="0" w:color="auto"/>
            </w:tcBorders>
            <w:shd w:val="clear" w:color="auto" w:fill="E6E6E6"/>
          </w:tcPr>
          <w:p w:rsidR="00472343" w:rsidRPr="00755690" w:rsidRDefault="00472343" w:rsidP="005A41CB">
            <w:pPr>
              <w:pStyle w:val="bp"/>
              <w:spacing w:before="0" w:after="0"/>
              <w:rPr>
                <w:rFonts w:ascii="Cambria" w:hAnsi="Cambria"/>
                <w:b/>
                <w:color w:val="000000" w:themeColor="text1"/>
                <w:sz w:val="24"/>
                <w:szCs w:val="24"/>
              </w:rPr>
            </w:pPr>
            <w:r w:rsidRPr="00755690">
              <w:rPr>
                <w:rFonts w:ascii="Cambria" w:hAnsi="Cambria"/>
                <w:b/>
                <w:color w:val="000000" w:themeColor="text1"/>
                <w:sz w:val="24"/>
                <w:szCs w:val="24"/>
              </w:rPr>
              <w:t>5</w:t>
            </w:r>
          </w:p>
        </w:tc>
      </w:tr>
      <w:tr w:rsidR="00C36EDA" w:rsidRPr="00755690" w:rsidTr="0019573E">
        <w:tc>
          <w:tcPr>
            <w:tcW w:w="2379" w:type="dxa"/>
            <w:tcBorders>
              <w:top w:val="single" w:sz="4" w:space="0" w:color="auto"/>
            </w:tcBorders>
            <w:shd w:val="clear" w:color="auto" w:fill="E0E0E0"/>
          </w:tcPr>
          <w:p w:rsidR="00C36EDA" w:rsidRPr="00755690" w:rsidRDefault="00C36EDA" w:rsidP="00C36EDA">
            <w:pPr>
              <w:pStyle w:val="bp"/>
              <w:spacing w:before="0" w:after="0"/>
              <w:rPr>
                <w:rFonts w:ascii="Cambria" w:hAnsi="Cambria"/>
                <w:color w:val="000000" w:themeColor="text1"/>
                <w:sz w:val="24"/>
                <w:szCs w:val="24"/>
              </w:rPr>
            </w:pPr>
            <w:r>
              <w:rPr>
                <w:rFonts w:ascii="Cambria" w:hAnsi="Cambria"/>
                <w:color w:val="000000" w:themeColor="text1"/>
                <w:sz w:val="24"/>
                <w:szCs w:val="24"/>
              </w:rPr>
              <w:t>User name</w:t>
            </w:r>
          </w:p>
        </w:tc>
        <w:tc>
          <w:tcPr>
            <w:tcW w:w="2117" w:type="dxa"/>
            <w:tcBorders>
              <w:top w:val="single" w:sz="4" w:space="0" w:color="auto"/>
            </w:tcBorders>
          </w:tcPr>
          <w:p w:rsidR="00C36EDA" w:rsidRPr="00755690" w:rsidRDefault="00C36EDA" w:rsidP="00C36EDA">
            <w:pPr>
              <w:pStyle w:val="bp"/>
              <w:spacing w:before="0" w:after="0"/>
              <w:rPr>
                <w:rFonts w:ascii="Cambria" w:hAnsi="Cambria"/>
                <w:color w:val="000000" w:themeColor="text1"/>
                <w:sz w:val="24"/>
                <w:szCs w:val="24"/>
              </w:rPr>
            </w:pPr>
            <w:r>
              <w:rPr>
                <w:rFonts w:ascii="Cambria" w:hAnsi="Cambria"/>
                <w:color w:val="000000" w:themeColor="text1"/>
                <w:sz w:val="24"/>
                <w:szCs w:val="24"/>
              </w:rPr>
              <w:t>customer</w:t>
            </w:r>
          </w:p>
        </w:tc>
        <w:tc>
          <w:tcPr>
            <w:tcW w:w="1982" w:type="dxa"/>
            <w:tcBorders>
              <w:top w:val="single" w:sz="4" w:space="0" w:color="auto"/>
            </w:tcBorders>
          </w:tcPr>
          <w:p w:rsidR="00C36EDA" w:rsidRPr="00755690" w:rsidRDefault="00C36EDA" w:rsidP="00C36EDA">
            <w:pPr>
              <w:pStyle w:val="bp"/>
              <w:spacing w:before="0" w:after="0"/>
              <w:rPr>
                <w:rFonts w:ascii="Cambria" w:hAnsi="Cambria"/>
                <w:color w:val="000000" w:themeColor="text1"/>
                <w:sz w:val="24"/>
                <w:szCs w:val="24"/>
              </w:rPr>
            </w:pPr>
          </w:p>
        </w:tc>
        <w:tc>
          <w:tcPr>
            <w:tcW w:w="1468" w:type="dxa"/>
            <w:tcBorders>
              <w:top w:val="single" w:sz="4" w:space="0" w:color="auto"/>
            </w:tcBorders>
          </w:tcPr>
          <w:p w:rsidR="00C36EDA" w:rsidRPr="00755690" w:rsidRDefault="00C36EDA" w:rsidP="00C36EDA">
            <w:pPr>
              <w:pStyle w:val="bp"/>
              <w:spacing w:before="0" w:after="0"/>
              <w:rPr>
                <w:rFonts w:ascii="Cambria" w:hAnsi="Cambria"/>
                <w:color w:val="000000" w:themeColor="text1"/>
                <w:sz w:val="24"/>
                <w:szCs w:val="24"/>
              </w:rPr>
            </w:pPr>
          </w:p>
        </w:tc>
        <w:tc>
          <w:tcPr>
            <w:tcW w:w="1183" w:type="dxa"/>
            <w:tcBorders>
              <w:top w:val="single" w:sz="4" w:space="0" w:color="auto"/>
            </w:tcBorders>
          </w:tcPr>
          <w:p w:rsidR="00C36EDA" w:rsidRPr="00755690" w:rsidRDefault="00C36EDA" w:rsidP="00C36EDA">
            <w:pPr>
              <w:pStyle w:val="bp"/>
              <w:spacing w:before="0" w:after="0"/>
              <w:rPr>
                <w:rFonts w:ascii="Cambria" w:hAnsi="Cambria"/>
                <w:color w:val="000000" w:themeColor="text1"/>
                <w:sz w:val="24"/>
                <w:szCs w:val="24"/>
              </w:rPr>
            </w:pPr>
          </w:p>
        </w:tc>
        <w:tc>
          <w:tcPr>
            <w:tcW w:w="1851" w:type="dxa"/>
            <w:tcBorders>
              <w:top w:val="single" w:sz="4" w:space="0" w:color="auto"/>
            </w:tcBorders>
          </w:tcPr>
          <w:p w:rsidR="00C36EDA" w:rsidRPr="00755690" w:rsidRDefault="00C36EDA" w:rsidP="00C36EDA">
            <w:pPr>
              <w:pStyle w:val="bp"/>
              <w:spacing w:before="0" w:after="0"/>
              <w:rPr>
                <w:rFonts w:ascii="Cambria" w:hAnsi="Cambria"/>
                <w:color w:val="000000" w:themeColor="text1"/>
                <w:sz w:val="24"/>
                <w:szCs w:val="24"/>
              </w:rPr>
            </w:pPr>
          </w:p>
        </w:tc>
      </w:tr>
      <w:tr w:rsidR="00C36EDA" w:rsidRPr="00755690" w:rsidTr="0019573E">
        <w:tc>
          <w:tcPr>
            <w:tcW w:w="2379" w:type="dxa"/>
            <w:shd w:val="clear" w:color="auto" w:fill="E0E0E0"/>
          </w:tcPr>
          <w:p w:rsidR="00C36EDA" w:rsidRPr="00755690" w:rsidRDefault="00C36EDA" w:rsidP="00C36EDA">
            <w:pPr>
              <w:pStyle w:val="bp"/>
              <w:spacing w:before="0" w:after="0"/>
              <w:rPr>
                <w:rFonts w:ascii="Cambria" w:hAnsi="Cambria"/>
                <w:color w:val="000000" w:themeColor="text1"/>
                <w:sz w:val="24"/>
                <w:szCs w:val="24"/>
              </w:rPr>
            </w:pPr>
            <w:r>
              <w:rPr>
                <w:rFonts w:ascii="Cambria" w:hAnsi="Cambria"/>
                <w:color w:val="000000" w:themeColor="text1"/>
                <w:sz w:val="24"/>
                <w:szCs w:val="24"/>
              </w:rPr>
              <w:t>Password</w:t>
            </w:r>
          </w:p>
        </w:tc>
        <w:tc>
          <w:tcPr>
            <w:tcW w:w="2117" w:type="dxa"/>
          </w:tcPr>
          <w:p w:rsidR="00C36EDA" w:rsidRPr="00755690" w:rsidRDefault="00C36EDA" w:rsidP="00C36EDA">
            <w:pPr>
              <w:pStyle w:val="bp"/>
              <w:spacing w:before="0" w:after="0"/>
              <w:rPr>
                <w:rFonts w:ascii="Cambria" w:hAnsi="Cambria"/>
                <w:color w:val="000000" w:themeColor="text1"/>
                <w:sz w:val="24"/>
                <w:szCs w:val="24"/>
              </w:rPr>
            </w:pPr>
            <w:r>
              <w:rPr>
                <w:rFonts w:ascii="Cambria" w:hAnsi="Cambria"/>
                <w:color w:val="000000" w:themeColor="text1"/>
                <w:sz w:val="24"/>
                <w:szCs w:val="24"/>
              </w:rPr>
              <w:t>123</w:t>
            </w:r>
          </w:p>
        </w:tc>
        <w:tc>
          <w:tcPr>
            <w:tcW w:w="1982" w:type="dxa"/>
          </w:tcPr>
          <w:p w:rsidR="00C36EDA" w:rsidRPr="00755690" w:rsidRDefault="00C36EDA" w:rsidP="00C36EDA">
            <w:pPr>
              <w:pStyle w:val="bp"/>
              <w:spacing w:before="0" w:after="0"/>
              <w:rPr>
                <w:rFonts w:ascii="Cambria" w:hAnsi="Cambria"/>
                <w:color w:val="000000" w:themeColor="text1"/>
                <w:sz w:val="24"/>
                <w:szCs w:val="24"/>
              </w:rPr>
            </w:pPr>
          </w:p>
        </w:tc>
        <w:tc>
          <w:tcPr>
            <w:tcW w:w="1468" w:type="dxa"/>
          </w:tcPr>
          <w:p w:rsidR="00C36EDA" w:rsidRPr="00755690" w:rsidRDefault="00C36EDA" w:rsidP="00C36EDA">
            <w:pPr>
              <w:pStyle w:val="bp"/>
              <w:spacing w:before="0" w:after="0"/>
              <w:rPr>
                <w:rFonts w:ascii="Cambria" w:hAnsi="Cambria"/>
                <w:color w:val="000000" w:themeColor="text1"/>
                <w:sz w:val="24"/>
                <w:szCs w:val="24"/>
              </w:rPr>
            </w:pPr>
          </w:p>
        </w:tc>
        <w:tc>
          <w:tcPr>
            <w:tcW w:w="1183" w:type="dxa"/>
          </w:tcPr>
          <w:p w:rsidR="00C36EDA" w:rsidRPr="00755690" w:rsidRDefault="00C36EDA" w:rsidP="00C36EDA">
            <w:pPr>
              <w:pStyle w:val="bp"/>
              <w:spacing w:before="0" w:after="0"/>
              <w:rPr>
                <w:rFonts w:ascii="Cambria" w:hAnsi="Cambria"/>
                <w:color w:val="000000" w:themeColor="text1"/>
                <w:sz w:val="24"/>
                <w:szCs w:val="24"/>
              </w:rPr>
            </w:pPr>
          </w:p>
        </w:tc>
        <w:tc>
          <w:tcPr>
            <w:tcW w:w="1851" w:type="dxa"/>
          </w:tcPr>
          <w:p w:rsidR="00C36EDA" w:rsidRPr="00755690" w:rsidRDefault="00C36EDA" w:rsidP="00C36EDA">
            <w:pPr>
              <w:pStyle w:val="bp"/>
              <w:spacing w:before="0" w:after="0"/>
              <w:rPr>
                <w:rFonts w:ascii="Cambria" w:hAnsi="Cambria"/>
                <w:color w:val="000000" w:themeColor="text1"/>
                <w:sz w:val="24"/>
                <w:szCs w:val="24"/>
              </w:rPr>
            </w:pPr>
          </w:p>
        </w:tc>
      </w:tr>
    </w:tbl>
    <w:p w:rsidR="00472343" w:rsidRPr="00755690" w:rsidRDefault="00472343" w:rsidP="00472343">
      <w:pPr>
        <w:rPr>
          <w:rFonts w:ascii="Cambria" w:hAnsi="Cambria"/>
          <w:sz w:val="24"/>
          <w:szCs w:val="24"/>
        </w:rPr>
      </w:pPr>
    </w:p>
    <w:p w:rsidR="00C36EDA" w:rsidRDefault="00C36EDA" w:rsidP="00C36EDA">
      <w:pPr>
        <w:rPr>
          <w:rFonts w:ascii="Cambria" w:hAnsi="Cambria"/>
          <w:sz w:val="24"/>
          <w:szCs w:val="24"/>
        </w:rPr>
      </w:pPr>
    </w:p>
    <w:sectPr w:rsidR="00C36ED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43E5" w:rsidRDefault="005043E5" w:rsidP="009A2D11">
      <w:pPr>
        <w:spacing w:after="0" w:line="240" w:lineRule="auto"/>
      </w:pPr>
      <w:r>
        <w:separator/>
      </w:r>
    </w:p>
  </w:endnote>
  <w:endnote w:type="continuationSeparator" w:id="0">
    <w:p w:rsidR="005043E5" w:rsidRDefault="005043E5" w:rsidP="009A2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1CB" w:rsidRPr="001C6457" w:rsidRDefault="001C6457" w:rsidP="001C6457">
    <w:pPr>
      <w:pStyle w:val="Footer"/>
    </w:pPr>
    <w:r>
      <w:rPr>
        <w:rFonts w:ascii="Arial" w:hAnsi="Arial" w:cs="Arial"/>
        <w:i/>
      </w:rPr>
      <w:fldChar w:fldCharType="begin" w:fldLock="1"/>
    </w:r>
    <w:r>
      <w:rPr>
        <w:rFonts w:ascii="Arial" w:hAnsi="Arial" w:cs="Arial"/>
        <w:i/>
      </w:rPr>
      <w:instrText xml:space="preserve"> DOCPROPERTY bjFooterEvenPageDocProperty \* MERGEFORMAT </w:instrText>
    </w:r>
    <w:r>
      <w:rPr>
        <w:rFonts w:ascii="Arial" w:hAnsi="Arial" w:cs="Arial"/>
        <w:i/>
      </w:rPr>
      <w:fldChar w:fldCharType="separate"/>
    </w:r>
    <w:r w:rsidRPr="00F0063F">
      <w:rPr>
        <w:rFonts w:ascii="Arial" w:hAnsi="Arial" w:cs="Arial"/>
        <w:b/>
        <w:color w:val="000000"/>
        <w:sz w:val="18"/>
        <w:szCs w:val="18"/>
        <w:u w:val="single"/>
      </w:rPr>
      <w:t>TASNİF DIŞI</w:t>
    </w:r>
    <w:r>
      <w:rPr>
        <w:rFonts w:ascii="Arial" w:hAnsi="Arial" w:cs="Arial"/>
        <w: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1CB" w:rsidRPr="001C6457" w:rsidRDefault="001C6457" w:rsidP="001C6457">
    <w:pPr>
      <w:pStyle w:val="Footer"/>
    </w:pPr>
    <w:r>
      <w:rPr>
        <w:rFonts w:ascii="Arial" w:hAnsi="Arial" w:cs="Arial"/>
        <w:i/>
      </w:rPr>
      <w:fldChar w:fldCharType="begin" w:fldLock="1"/>
    </w:r>
    <w:r>
      <w:rPr>
        <w:rFonts w:ascii="Arial" w:hAnsi="Arial" w:cs="Arial"/>
        <w:i/>
      </w:rPr>
      <w:instrText xml:space="preserve"> DOCPROPERTY bjFooterBothDocProperty \* MERGEFORMAT </w:instrText>
    </w:r>
    <w:r>
      <w:rPr>
        <w:rFonts w:ascii="Arial" w:hAnsi="Arial" w:cs="Arial"/>
        <w:i/>
      </w:rPr>
      <w:fldChar w:fldCharType="separate"/>
    </w:r>
    <w:r w:rsidRPr="00F0063F">
      <w:rPr>
        <w:rFonts w:ascii="Arial" w:hAnsi="Arial" w:cs="Arial"/>
        <w:b/>
        <w:color w:val="000000"/>
        <w:sz w:val="18"/>
        <w:szCs w:val="18"/>
        <w:u w:val="single"/>
      </w:rPr>
      <w:t>TASNİF DIŞI</w:t>
    </w:r>
    <w:r>
      <w:rPr>
        <w:rFonts w:ascii="Arial" w:hAnsi="Arial" w:cs="Arial"/>
        <w: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1CB" w:rsidRPr="001C6457" w:rsidRDefault="001C6457" w:rsidP="001C6457">
    <w:pPr>
      <w:pStyle w:val="Footer"/>
    </w:pPr>
    <w:r>
      <w:rPr>
        <w:rFonts w:ascii="Arial" w:hAnsi="Arial" w:cs="Arial"/>
        <w:i/>
      </w:rPr>
      <w:fldChar w:fldCharType="begin" w:fldLock="1"/>
    </w:r>
    <w:r>
      <w:rPr>
        <w:rFonts w:ascii="Arial" w:hAnsi="Arial" w:cs="Arial"/>
        <w:i/>
      </w:rPr>
      <w:instrText xml:space="preserve"> DOCPROPERTY bjFooterFirstPageDocProperty \* MERGEFORMAT </w:instrText>
    </w:r>
    <w:r>
      <w:rPr>
        <w:rFonts w:ascii="Arial" w:hAnsi="Arial" w:cs="Arial"/>
        <w:i/>
      </w:rPr>
      <w:fldChar w:fldCharType="separate"/>
    </w:r>
    <w:r w:rsidRPr="00F0063F">
      <w:rPr>
        <w:rFonts w:ascii="Arial" w:hAnsi="Arial" w:cs="Arial"/>
        <w:b/>
        <w:color w:val="000000"/>
        <w:sz w:val="18"/>
        <w:szCs w:val="18"/>
        <w:u w:val="single"/>
      </w:rPr>
      <w:t>TASNİF DIŞI</w:t>
    </w:r>
    <w:r>
      <w:rPr>
        <w:rFonts w:ascii="Arial" w:hAnsi="Arial" w:cs="Arial"/>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43E5" w:rsidRDefault="005043E5" w:rsidP="009A2D11">
      <w:pPr>
        <w:spacing w:after="0" w:line="240" w:lineRule="auto"/>
      </w:pPr>
      <w:r>
        <w:separator/>
      </w:r>
    </w:p>
  </w:footnote>
  <w:footnote w:type="continuationSeparator" w:id="0">
    <w:p w:rsidR="005043E5" w:rsidRDefault="005043E5" w:rsidP="009A2D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1CB" w:rsidRPr="001C6457" w:rsidRDefault="001C6457" w:rsidP="001C6457">
    <w:pPr>
      <w:pStyle w:val="Header"/>
    </w:pPr>
    <w:r>
      <w:rPr>
        <w:rFonts w:ascii="Arial" w:hAnsi="Arial" w:cs="Arial"/>
        <w:i/>
      </w:rPr>
      <w:fldChar w:fldCharType="begin" w:fldLock="1"/>
    </w:r>
    <w:r>
      <w:rPr>
        <w:rFonts w:ascii="Arial" w:hAnsi="Arial" w:cs="Arial"/>
        <w:i/>
      </w:rPr>
      <w:instrText xml:space="preserve"> DOCPROPERTY bjHeaderEvenPageDocProperty \* MERGEFORMAT </w:instrText>
    </w:r>
    <w:r>
      <w:rPr>
        <w:rFonts w:ascii="Arial" w:hAnsi="Arial" w:cs="Arial"/>
        <w:i/>
      </w:rPr>
      <w:fldChar w:fldCharType="separate"/>
    </w:r>
    <w:r w:rsidRPr="00F0063F">
      <w:rPr>
        <w:rFonts w:ascii="Arial" w:hAnsi="Arial" w:cs="Arial"/>
        <w:b/>
        <w:color w:val="000000"/>
        <w:sz w:val="18"/>
        <w:szCs w:val="18"/>
        <w:u w:val="single"/>
      </w:rPr>
      <w:t>TASNİF DIŞI</w:t>
    </w:r>
    <w:r>
      <w:rPr>
        <w:rFonts w:ascii="Arial" w:hAnsi="Arial" w:cs="Arial"/>
        <w:i/>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1CB" w:rsidRPr="001C6457" w:rsidRDefault="001C6457" w:rsidP="001C6457">
    <w:pPr>
      <w:pStyle w:val="Header"/>
    </w:pPr>
    <w:r>
      <w:rPr>
        <w:rFonts w:ascii="Arial" w:hAnsi="Arial" w:cs="Arial"/>
        <w:i/>
      </w:rPr>
      <w:fldChar w:fldCharType="begin" w:fldLock="1"/>
    </w:r>
    <w:r>
      <w:rPr>
        <w:rFonts w:ascii="Arial" w:hAnsi="Arial" w:cs="Arial"/>
        <w:i/>
      </w:rPr>
      <w:instrText xml:space="preserve"> DOCPROPERTY bjHeaderBothDocProperty \* MERGEFORMAT </w:instrText>
    </w:r>
    <w:r>
      <w:rPr>
        <w:rFonts w:ascii="Arial" w:hAnsi="Arial" w:cs="Arial"/>
        <w:i/>
      </w:rPr>
      <w:fldChar w:fldCharType="separate"/>
    </w:r>
    <w:r w:rsidRPr="00F0063F">
      <w:rPr>
        <w:rFonts w:ascii="Arial" w:hAnsi="Arial" w:cs="Arial"/>
        <w:b/>
        <w:color w:val="000000"/>
        <w:sz w:val="18"/>
        <w:szCs w:val="18"/>
        <w:u w:val="single"/>
      </w:rPr>
      <w:t>TASNİF DIŞI</w:t>
    </w:r>
    <w:r>
      <w:rPr>
        <w:rFonts w:ascii="Arial" w:hAnsi="Arial" w:cs="Arial"/>
        <w:i/>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1CB" w:rsidRPr="001C6457" w:rsidRDefault="001C6457" w:rsidP="001C6457">
    <w:pPr>
      <w:pStyle w:val="Header"/>
    </w:pPr>
    <w:r>
      <w:rPr>
        <w:rFonts w:ascii="Arial" w:hAnsi="Arial" w:cs="Arial"/>
        <w:i/>
      </w:rPr>
      <w:fldChar w:fldCharType="begin" w:fldLock="1"/>
    </w:r>
    <w:r>
      <w:rPr>
        <w:rFonts w:ascii="Arial" w:hAnsi="Arial" w:cs="Arial"/>
        <w:i/>
      </w:rPr>
      <w:instrText xml:space="preserve"> DOCPROPERTY bjHeaderFirstPageDocProperty \* MERGEFORMAT </w:instrText>
    </w:r>
    <w:r>
      <w:rPr>
        <w:rFonts w:ascii="Arial" w:hAnsi="Arial" w:cs="Arial"/>
        <w:i/>
      </w:rPr>
      <w:fldChar w:fldCharType="separate"/>
    </w:r>
    <w:r w:rsidRPr="00F0063F">
      <w:rPr>
        <w:rFonts w:ascii="Arial" w:hAnsi="Arial" w:cs="Arial"/>
        <w:b/>
        <w:color w:val="000000"/>
        <w:sz w:val="18"/>
        <w:szCs w:val="18"/>
        <w:u w:val="single"/>
      </w:rPr>
      <w:t>TASNİF DIŞI</w:t>
    </w:r>
    <w:r>
      <w:rPr>
        <w:rFonts w:ascii="Arial" w:hAnsi="Arial" w:cs="Arial"/>
        <w:i/>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6"/>
    <w:multiLevelType w:val="multilevel"/>
    <w:tmpl w:val="00000006"/>
    <w:name w:val="WW8Num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7"/>
    <w:multiLevelType w:val="singleLevel"/>
    <w:tmpl w:val="00000007"/>
    <w:name w:val="WW8Num7"/>
    <w:lvl w:ilvl="0">
      <w:start w:val="1"/>
      <w:numFmt w:val="lowerLetter"/>
      <w:lvlText w:val="%1."/>
      <w:lvlJc w:val="left"/>
      <w:pPr>
        <w:tabs>
          <w:tab w:val="num" w:pos="720"/>
        </w:tabs>
        <w:ind w:left="720" w:hanging="360"/>
      </w:pPr>
    </w:lvl>
  </w:abstractNum>
  <w:abstractNum w:abstractNumId="2" w15:restartNumberingAfterBreak="0">
    <w:nsid w:val="00000008"/>
    <w:multiLevelType w:val="multilevel"/>
    <w:tmpl w:val="00000008"/>
    <w:name w:val="WW8Num8"/>
    <w:lvl w:ilvl="0">
      <w:start w:val="5"/>
      <w:numFmt w:val="decimal"/>
      <w:lvlText w:val="%1."/>
      <w:lvlJc w:val="left"/>
      <w:pPr>
        <w:tabs>
          <w:tab w:val="num" w:pos="501"/>
        </w:tabs>
        <w:ind w:left="501" w:hanging="360"/>
      </w:pPr>
    </w:lvl>
    <w:lvl w:ilvl="1">
      <w:start w:val="1"/>
      <w:numFmt w:val="decimal"/>
      <w:lvlText w:val="%2."/>
      <w:lvlJc w:val="left"/>
      <w:pPr>
        <w:tabs>
          <w:tab w:val="num" w:pos="861"/>
        </w:tabs>
        <w:ind w:left="861" w:hanging="360"/>
      </w:pPr>
    </w:lvl>
    <w:lvl w:ilvl="2">
      <w:start w:val="1"/>
      <w:numFmt w:val="decimal"/>
      <w:lvlText w:val="%3."/>
      <w:lvlJc w:val="left"/>
      <w:pPr>
        <w:tabs>
          <w:tab w:val="num" w:pos="1221"/>
        </w:tabs>
        <w:ind w:left="1221" w:hanging="360"/>
      </w:pPr>
    </w:lvl>
    <w:lvl w:ilvl="3">
      <w:start w:val="1"/>
      <w:numFmt w:val="decimal"/>
      <w:lvlText w:val="%4."/>
      <w:lvlJc w:val="left"/>
      <w:pPr>
        <w:tabs>
          <w:tab w:val="num" w:pos="1581"/>
        </w:tabs>
        <w:ind w:left="1581" w:hanging="360"/>
      </w:pPr>
    </w:lvl>
    <w:lvl w:ilvl="4">
      <w:start w:val="1"/>
      <w:numFmt w:val="decimal"/>
      <w:lvlText w:val="%5."/>
      <w:lvlJc w:val="left"/>
      <w:pPr>
        <w:tabs>
          <w:tab w:val="num" w:pos="1941"/>
        </w:tabs>
        <w:ind w:left="1941" w:hanging="360"/>
      </w:pPr>
    </w:lvl>
    <w:lvl w:ilvl="5">
      <w:start w:val="1"/>
      <w:numFmt w:val="decimal"/>
      <w:lvlText w:val="%6."/>
      <w:lvlJc w:val="left"/>
      <w:pPr>
        <w:tabs>
          <w:tab w:val="num" w:pos="2301"/>
        </w:tabs>
        <w:ind w:left="2301" w:hanging="360"/>
      </w:pPr>
    </w:lvl>
    <w:lvl w:ilvl="6">
      <w:start w:val="1"/>
      <w:numFmt w:val="decimal"/>
      <w:lvlText w:val="%7."/>
      <w:lvlJc w:val="left"/>
      <w:pPr>
        <w:tabs>
          <w:tab w:val="num" w:pos="2661"/>
        </w:tabs>
        <w:ind w:left="2661" w:hanging="360"/>
      </w:pPr>
    </w:lvl>
    <w:lvl w:ilvl="7">
      <w:start w:val="1"/>
      <w:numFmt w:val="decimal"/>
      <w:lvlText w:val="%8."/>
      <w:lvlJc w:val="left"/>
      <w:pPr>
        <w:tabs>
          <w:tab w:val="num" w:pos="3021"/>
        </w:tabs>
        <w:ind w:left="3021" w:hanging="360"/>
      </w:pPr>
    </w:lvl>
    <w:lvl w:ilvl="8">
      <w:start w:val="1"/>
      <w:numFmt w:val="decimal"/>
      <w:lvlText w:val="%9."/>
      <w:lvlJc w:val="left"/>
      <w:pPr>
        <w:tabs>
          <w:tab w:val="num" w:pos="3381"/>
        </w:tabs>
        <w:ind w:left="3381" w:hanging="360"/>
      </w:pPr>
    </w:lvl>
  </w:abstractNum>
  <w:abstractNum w:abstractNumId="3" w15:restartNumberingAfterBreak="0">
    <w:nsid w:val="0000000F"/>
    <w:multiLevelType w:val="multilevel"/>
    <w:tmpl w:val="0000000F"/>
    <w:name w:val="WW8Num15"/>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43C2EA1"/>
    <w:multiLevelType w:val="hybridMultilevel"/>
    <w:tmpl w:val="41F487FE"/>
    <w:lvl w:ilvl="0" w:tplc="8C343792">
      <w:start w:val="1"/>
      <w:numFmt w:val="decimal"/>
      <w:lvlText w:val="%1-"/>
      <w:lvlJc w:val="left"/>
      <w:pPr>
        <w:ind w:left="420" w:hanging="360"/>
      </w:pPr>
      <w:rPr>
        <w:color w:val="auto"/>
      </w:rPr>
    </w:lvl>
    <w:lvl w:ilvl="1" w:tplc="08090019">
      <w:start w:val="1"/>
      <w:numFmt w:val="lowerLetter"/>
      <w:lvlText w:val="%2."/>
      <w:lvlJc w:val="left"/>
      <w:pPr>
        <w:ind w:left="1140" w:hanging="360"/>
      </w:pPr>
    </w:lvl>
    <w:lvl w:ilvl="2" w:tplc="0809001B">
      <w:start w:val="1"/>
      <w:numFmt w:val="lowerRoman"/>
      <w:lvlText w:val="%3."/>
      <w:lvlJc w:val="right"/>
      <w:pPr>
        <w:ind w:left="1860" w:hanging="180"/>
      </w:pPr>
    </w:lvl>
    <w:lvl w:ilvl="3" w:tplc="0809000F">
      <w:start w:val="1"/>
      <w:numFmt w:val="decimal"/>
      <w:lvlText w:val="%4."/>
      <w:lvlJc w:val="left"/>
      <w:pPr>
        <w:ind w:left="2580" w:hanging="360"/>
      </w:pPr>
    </w:lvl>
    <w:lvl w:ilvl="4" w:tplc="08090019">
      <w:start w:val="1"/>
      <w:numFmt w:val="lowerLetter"/>
      <w:lvlText w:val="%5."/>
      <w:lvlJc w:val="left"/>
      <w:pPr>
        <w:ind w:left="3300" w:hanging="360"/>
      </w:pPr>
    </w:lvl>
    <w:lvl w:ilvl="5" w:tplc="0809001B">
      <w:start w:val="1"/>
      <w:numFmt w:val="lowerRoman"/>
      <w:lvlText w:val="%6."/>
      <w:lvlJc w:val="right"/>
      <w:pPr>
        <w:ind w:left="4020" w:hanging="180"/>
      </w:pPr>
    </w:lvl>
    <w:lvl w:ilvl="6" w:tplc="0809000F">
      <w:start w:val="1"/>
      <w:numFmt w:val="decimal"/>
      <w:lvlText w:val="%7."/>
      <w:lvlJc w:val="left"/>
      <w:pPr>
        <w:ind w:left="4740" w:hanging="360"/>
      </w:pPr>
    </w:lvl>
    <w:lvl w:ilvl="7" w:tplc="08090019">
      <w:start w:val="1"/>
      <w:numFmt w:val="lowerLetter"/>
      <w:lvlText w:val="%8."/>
      <w:lvlJc w:val="left"/>
      <w:pPr>
        <w:ind w:left="5460" w:hanging="360"/>
      </w:pPr>
    </w:lvl>
    <w:lvl w:ilvl="8" w:tplc="0809001B">
      <w:start w:val="1"/>
      <w:numFmt w:val="lowerRoman"/>
      <w:lvlText w:val="%9."/>
      <w:lvlJc w:val="right"/>
      <w:pPr>
        <w:ind w:left="6180" w:hanging="180"/>
      </w:pPr>
    </w:lvl>
  </w:abstractNum>
  <w:abstractNum w:abstractNumId="5" w15:restartNumberingAfterBreak="0">
    <w:nsid w:val="17EC5F91"/>
    <w:multiLevelType w:val="hybridMultilevel"/>
    <w:tmpl w:val="41F487FE"/>
    <w:lvl w:ilvl="0" w:tplc="8C343792">
      <w:start w:val="1"/>
      <w:numFmt w:val="decimal"/>
      <w:lvlText w:val="%1-"/>
      <w:lvlJc w:val="left"/>
      <w:pPr>
        <w:ind w:left="420" w:hanging="360"/>
      </w:pPr>
      <w:rPr>
        <w:color w:val="auto"/>
      </w:rPr>
    </w:lvl>
    <w:lvl w:ilvl="1" w:tplc="08090019">
      <w:start w:val="1"/>
      <w:numFmt w:val="lowerLetter"/>
      <w:lvlText w:val="%2."/>
      <w:lvlJc w:val="left"/>
      <w:pPr>
        <w:ind w:left="1140" w:hanging="360"/>
      </w:pPr>
    </w:lvl>
    <w:lvl w:ilvl="2" w:tplc="0809001B">
      <w:start w:val="1"/>
      <w:numFmt w:val="lowerRoman"/>
      <w:lvlText w:val="%3."/>
      <w:lvlJc w:val="right"/>
      <w:pPr>
        <w:ind w:left="1860" w:hanging="180"/>
      </w:pPr>
    </w:lvl>
    <w:lvl w:ilvl="3" w:tplc="0809000F">
      <w:start w:val="1"/>
      <w:numFmt w:val="decimal"/>
      <w:lvlText w:val="%4."/>
      <w:lvlJc w:val="left"/>
      <w:pPr>
        <w:ind w:left="2580" w:hanging="360"/>
      </w:pPr>
    </w:lvl>
    <w:lvl w:ilvl="4" w:tplc="08090019">
      <w:start w:val="1"/>
      <w:numFmt w:val="lowerLetter"/>
      <w:lvlText w:val="%5."/>
      <w:lvlJc w:val="left"/>
      <w:pPr>
        <w:ind w:left="3300" w:hanging="360"/>
      </w:pPr>
    </w:lvl>
    <w:lvl w:ilvl="5" w:tplc="0809001B">
      <w:start w:val="1"/>
      <w:numFmt w:val="lowerRoman"/>
      <w:lvlText w:val="%6."/>
      <w:lvlJc w:val="right"/>
      <w:pPr>
        <w:ind w:left="4020" w:hanging="180"/>
      </w:pPr>
    </w:lvl>
    <w:lvl w:ilvl="6" w:tplc="0809000F">
      <w:start w:val="1"/>
      <w:numFmt w:val="decimal"/>
      <w:lvlText w:val="%7."/>
      <w:lvlJc w:val="left"/>
      <w:pPr>
        <w:ind w:left="4740" w:hanging="360"/>
      </w:pPr>
    </w:lvl>
    <w:lvl w:ilvl="7" w:tplc="08090019">
      <w:start w:val="1"/>
      <w:numFmt w:val="lowerLetter"/>
      <w:lvlText w:val="%8."/>
      <w:lvlJc w:val="left"/>
      <w:pPr>
        <w:ind w:left="5460" w:hanging="360"/>
      </w:pPr>
    </w:lvl>
    <w:lvl w:ilvl="8" w:tplc="0809001B">
      <w:start w:val="1"/>
      <w:numFmt w:val="lowerRoman"/>
      <w:lvlText w:val="%9."/>
      <w:lvlJc w:val="right"/>
      <w:pPr>
        <w:ind w:left="6180" w:hanging="180"/>
      </w:pPr>
    </w:lvl>
  </w:abstractNum>
  <w:abstractNum w:abstractNumId="6" w15:restartNumberingAfterBreak="0">
    <w:nsid w:val="17F11BA3"/>
    <w:multiLevelType w:val="hybridMultilevel"/>
    <w:tmpl w:val="41F487FE"/>
    <w:lvl w:ilvl="0" w:tplc="8C343792">
      <w:start w:val="1"/>
      <w:numFmt w:val="decimal"/>
      <w:lvlText w:val="%1-"/>
      <w:lvlJc w:val="left"/>
      <w:pPr>
        <w:ind w:left="420" w:hanging="360"/>
      </w:pPr>
      <w:rPr>
        <w:color w:val="auto"/>
      </w:rPr>
    </w:lvl>
    <w:lvl w:ilvl="1" w:tplc="08090019">
      <w:start w:val="1"/>
      <w:numFmt w:val="lowerLetter"/>
      <w:lvlText w:val="%2."/>
      <w:lvlJc w:val="left"/>
      <w:pPr>
        <w:ind w:left="1140" w:hanging="360"/>
      </w:pPr>
    </w:lvl>
    <w:lvl w:ilvl="2" w:tplc="0809001B">
      <w:start w:val="1"/>
      <w:numFmt w:val="lowerRoman"/>
      <w:lvlText w:val="%3."/>
      <w:lvlJc w:val="right"/>
      <w:pPr>
        <w:ind w:left="1860" w:hanging="180"/>
      </w:pPr>
    </w:lvl>
    <w:lvl w:ilvl="3" w:tplc="0809000F">
      <w:start w:val="1"/>
      <w:numFmt w:val="decimal"/>
      <w:lvlText w:val="%4."/>
      <w:lvlJc w:val="left"/>
      <w:pPr>
        <w:ind w:left="2580" w:hanging="360"/>
      </w:pPr>
    </w:lvl>
    <w:lvl w:ilvl="4" w:tplc="08090019">
      <w:start w:val="1"/>
      <w:numFmt w:val="lowerLetter"/>
      <w:lvlText w:val="%5."/>
      <w:lvlJc w:val="left"/>
      <w:pPr>
        <w:ind w:left="3300" w:hanging="360"/>
      </w:pPr>
    </w:lvl>
    <w:lvl w:ilvl="5" w:tplc="0809001B">
      <w:start w:val="1"/>
      <w:numFmt w:val="lowerRoman"/>
      <w:lvlText w:val="%6."/>
      <w:lvlJc w:val="right"/>
      <w:pPr>
        <w:ind w:left="4020" w:hanging="180"/>
      </w:pPr>
    </w:lvl>
    <w:lvl w:ilvl="6" w:tplc="0809000F">
      <w:start w:val="1"/>
      <w:numFmt w:val="decimal"/>
      <w:lvlText w:val="%7."/>
      <w:lvlJc w:val="left"/>
      <w:pPr>
        <w:ind w:left="4740" w:hanging="360"/>
      </w:pPr>
    </w:lvl>
    <w:lvl w:ilvl="7" w:tplc="08090019">
      <w:start w:val="1"/>
      <w:numFmt w:val="lowerLetter"/>
      <w:lvlText w:val="%8."/>
      <w:lvlJc w:val="left"/>
      <w:pPr>
        <w:ind w:left="5460" w:hanging="360"/>
      </w:pPr>
    </w:lvl>
    <w:lvl w:ilvl="8" w:tplc="0809001B">
      <w:start w:val="1"/>
      <w:numFmt w:val="lowerRoman"/>
      <w:lvlText w:val="%9."/>
      <w:lvlJc w:val="right"/>
      <w:pPr>
        <w:ind w:left="6180" w:hanging="180"/>
      </w:pPr>
    </w:lvl>
  </w:abstractNum>
  <w:abstractNum w:abstractNumId="7" w15:restartNumberingAfterBreak="0">
    <w:nsid w:val="1DA14D72"/>
    <w:multiLevelType w:val="hybridMultilevel"/>
    <w:tmpl w:val="41F487FE"/>
    <w:lvl w:ilvl="0" w:tplc="8C343792">
      <w:start w:val="1"/>
      <w:numFmt w:val="decimal"/>
      <w:lvlText w:val="%1-"/>
      <w:lvlJc w:val="left"/>
      <w:pPr>
        <w:ind w:left="420" w:hanging="360"/>
      </w:pPr>
      <w:rPr>
        <w:color w:val="auto"/>
      </w:rPr>
    </w:lvl>
    <w:lvl w:ilvl="1" w:tplc="08090019">
      <w:start w:val="1"/>
      <w:numFmt w:val="lowerLetter"/>
      <w:lvlText w:val="%2."/>
      <w:lvlJc w:val="left"/>
      <w:pPr>
        <w:ind w:left="1140" w:hanging="360"/>
      </w:pPr>
    </w:lvl>
    <w:lvl w:ilvl="2" w:tplc="0809001B">
      <w:start w:val="1"/>
      <w:numFmt w:val="lowerRoman"/>
      <w:lvlText w:val="%3."/>
      <w:lvlJc w:val="right"/>
      <w:pPr>
        <w:ind w:left="1860" w:hanging="180"/>
      </w:pPr>
    </w:lvl>
    <w:lvl w:ilvl="3" w:tplc="0809000F">
      <w:start w:val="1"/>
      <w:numFmt w:val="decimal"/>
      <w:lvlText w:val="%4."/>
      <w:lvlJc w:val="left"/>
      <w:pPr>
        <w:ind w:left="2580" w:hanging="360"/>
      </w:pPr>
    </w:lvl>
    <w:lvl w:ilvl="4" w:tplc="08090019">
      <w:start w:val="1"/>
      <w:numFmt w:val="lowerLetter"/>
      <w:lvlText w:val="%5."/>
      <w:lvlJc w:val="left"/>
      <w:pPr>
        <w:ind w:left="3300" w:hanging="360"/>
      </w:pPr>
    </w:lvl>
    <w:lvl w:ilvl="5" w:tplc="0809001B">
      <w:start w:val="1"/>
      <w:numFmt w:val="lowerRoman"/>
      <w:lvlText w:val="%6."/>
      <w:lvlJc w:val="right"/>
      <w:pPr>
        <w:ind w:left="4020" w:hanging="180"/>
      </w:pPr>
    </w:lvl>
    <w:lvl w:ilvl="6" w:tplc="0809000F">
      <w:start w:val="1"/>
      <w:numFmt w:val="decimal"/>
      <w:lvlText w:val="%7."/>
      <w:lvlJc w:val="left"/>
      <w:pPr>
        <w:ind w:left="4740" w:hanging="360"/>
      </w:pPr>
    </w:lvl>
    <w:lvl w:ilvl="7" w:tplc="08090019">
      <w:start w:val="1"/>
      <w:numFmt w:val="lowerLetter"/>
      <w:lvlText w:val="%8."/>
      <w:lvlJc w:val="left"/>
      <w:pPr>
        <w:ind w:left="5460" w:hanging="360"/>
      </w:pPr>
    </w:lvl>
    <w:lvl w:ilvl="8" w:tplc="0809001B">
      <w:start w:val="1"/>
      <w:numFmt w:val="lowerRoman"/>
      <w:lvlText w:val="%9."/>
      <w:lvlJc w:val="right"/>
      <w:pPr>
        <w:ind w:left="6180" w:hanging="180"/>
      </w:pPr>
    </w:lvl>
  </w:abstractNum>
  <w:abstractNum w:abstractNumId="8" w15:restartNumberingAfterBreak="0">
    <w:nsid w:val="22845F07"/>
    <w:multiLevelType w:val="hybridMultilevel"/>
    <w:tmpl w:val="22B8430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27094DC7"/>
    <w:multiLevelType w:val="singleLevel"/>
    <w:tmpl w:val="B982229E"/>
    <w:lvl w:ilvl="0">
      <w:start w:val="1"/>
      <w:numFmt w:val="bullet"/>
      <w:pStyle w:val="Indednt"/>
      <w:lvlText w:val=""/>
      <w:legacy w:legacy="1" w:legacySpace="0" w:legacyIndent="360"/>
      <w:lvlJc w:val="left"/>
      <w:pPr>
        <w:ind w:left="1080" w:hanging="360"/>
      </w:pPr>
      <w:rPr>
        <w:rFonts w:ascii="Symbol" w:hAnsi="Symbol" w:hint="default"/>
      </w:rPr>
    </w:lvl>
  </w:abstractNum>
  <w:abstractNum w:abstractNumId="10" w15:restartNumberingAfterBreak="0">
    <w:nsid w:val="285E6682"/>
    <w:multiLevelType w:val="hybridMultilevel"/>
    <w:tmpl w:val="41F487FE"/>
    <w:lvl w:ilvl="0" w:tplc="8C343792">
      <w:start w:val="1"/>
      <w:numFmt w:val="decimal"/>
      <w:lvlText w:val="%1-"/>
      <w:lvlJc w:val="left"/>
      <w:pPr>
        <w:ind w:left="420" w:hanging="360"/>
      </w:pPr>
      <w:rPr>
        <w:color w:val="auto"/>
      </w:rPr>
    </w:lvl>
    <w:lvl w:ilvl="1" w:tplc="08090019">
      <w:start w:val="1"/>
      <w:numFmt w:val="lowerLetter"/>
      <w:lvlText w:val="%2."/>
      <w:lvlJc w:val="left"/>
      <w:pPr>
        <w:ind w:left="1140" w:hanging="360"/>
      </w:pPr>
    </w:lvl>
    <w:lvl w:ilvl="2" w:tplc="0809001B">
      <w:start w:val="1"/>
      <w:numFmt w:val="lowerRoman"/>
      <w:lvlText w:val="%3."/>
      <w:lvlJc w:val="right"/>
      <w:pPr>
        <w:ind w:left="1860" w:hanging="180"/>
      </w:pPr>
    </w:lvl>
    <w:lvl w:ilvl="3" w:tplc="0809000F">
      <w:start w:val="1"/>
      <w:numFmt w:val="decimal"/>
      <w:lvlText w:val="%4."/>
      <w:lvlJc w:val="left"/>
      <w:pPr>
        <w:ind w:left="2580" w:hanging="360"/>
      </w:pPr>
    </w:lvl>
    <w:lvl w:ilvl="4" w:tplc="08090019">
      <w:start w:val="1"/>
      <w:numFmt w:val="lowerLetter"/>
      <w:lvlText w:val="%5."/>
      <w:lvlJc w:val="left"/>
      <w:pPr>
        <w:ind w:left="3300" w:hanging="360"/>
      </w:pPr>
    </w:lvl>
    <w:lvl w:ilvl="5" w:tplc="0809001B">
      <w:start w:val="1"/>
      <w:numFmt w:val="lowerRoman"/>
      <w:lvlText w:val="%6."/>
      <w:lvlJc w:val="right"/>
      <w:pPr>
        <w:ind w:left="4020" w:hanging="180"/>
      </w:pPr>
    </w:lvl>
    <w:lvl w:ilvl="6" w:tplc="0809000F">
      <w:start w:val="1"/>
      <w:numFmt w:val="decimal"/>
      <w:lvlText w:val="%7."/>
      <w:lvlJc w:val="left"/>
      <w:pPr>
        <w:ind w:left="4740" w:hanging="360"/>
      </w:pPr>
    </w:lvl>
    <w:lvl w:ilvl="7" w:tplc="08090019">
      <w:start w:val="1"/>
      <w:numFmt w:val="lowerLetter"/>
      <w:lvlText w:val="%8."/>
      <w:lvlJc w:val="left"/>
      <w:pPr>
        <w:ind w:left="5460" w:hanging="360"/>
      </w:pPr>
    </w:lvl>
    <w:lvl w:ilvl="8" w:tplc="0809001B">
      <w:start w:val="1"/>
      <w:numFmt w:val="lowerRoman"/>
      <w:lvlText w:val="%9."/>
      <w:lvlJc w:val="right"/>
      <w:pPr>
        <w:ind w:left="6180" w:hanging="180"/>
      </w:pPr>
    </w:lvl>
  </w:abstractNum>
  <w:abstractNum w:abstractNumId="11" w15:restartNumberingAfterBreak="0">
    <w:nsid w:val="3A7965B8"/>
    <w:multiLevelType w:val="singleLevel"/>
    <w:tmpl w:val="2F265148"/>
    <w:lvl w:ilvl="0">
      <w:start w:val="1"/>
      <w:numFmt w:val="decimal"/>
      <w:pStyle w:val="proc"/>
      <w:lvlText w:val="%1."/>
      <w:lvlJc w:val="left"/>
      <w:pPr>
        <w:tabs>
          <w:tab w:val="num" w:pos="360"/>
        </w:tabs>
        <w:ind w:left="360" w:hanging="360"/>
      </w:pPr>
    </w:lvl>
  </w:abstractNum>
  <w:abstractNum w:abstractNumId="12" w15:restartNumberingAfterBreak="0">
    <w:nsid w:val="42C71013"/>
    <w:multiLevelType w:val="hybridMultilevel"/>
    <w:tmpl w:val="72187EEA"/>
    <w:lvl w:ilvl="0" w:tplc="4EFA2254">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51376FC9"/>
    <w:multiLevelType w:val="hybridMultilevel"/>
    <w:tmpl w:val="41F487FE"/>
    <w:lvl w:ilvl="0" w:tplc="8C343792">
      <w:start w:val="1"/>
      <w:numFmt w:val="decimal"/>
      <w:lvlText w:val="%1-"/>
      <w:lvlJc w:val="left"/>
      <w:pPr>
        <w:ind w:left="420" w:hanging="360"/>
      </w:pPr>
      <w:rPr>
        <w:color w:val="auto"/>
      </w:rPr>
    </w:lvl>
    <w:lvl w:ilvl="1" w:tplc="08090019">
      <w:start w:val="1"/>
      <w:numFmt w:val="lowerLetter"/>
      <w:lvlText w:val="%2."/>
      <w:lvlJc w:val="left"/>
      <w:pPr>
        <w:ind w:left="1140" w:hanging="360"/>
      </w:pPr>
    </w:lvl>
    <w:lvl w:ilvl="2" w:tplc="0809001B">
      <w:start w:val="1"/>
      <w:numFmt w:val="lowerRoman"/>
      <w:lvlText w:val="%3."/>
      <w:lvlJc w:val="right"/>
      <w:pPr>
        <w:ind w:left="1860" w:hanging="180"/>
      </w:pPr>
    </w:lvl>
    <w:lvl w:ilvl="3" w:tplc="0809000F">
      <w:start w:val="1"/>
      <w:numFmt w:val="decimal"/>
      <w:lvlText w:val="%4."/>
      <w:lvlJc w:val="left"/>
      <w:pPr>
        <w:ind w:left="2580" w:hanging="360"/>
      </w:pPr>
    </w:lvl>
    <w:lvl w:ilvl="4" w:tplc="08090019">
      <w:start w:val="1"/>
      <w:numFmt w:val="lowerLetter"/>
      <w:lvlText w:val="%5."/>
      <w:lvlJc w:val="left"/>
      <w:pPr>
        <w:ind w:left="3300" w:hanging="360"/>
      </w:pPr>
    </w:lvl>
    <w:lvl w:ilvl="5" w:tplc="0809001B">
      <w:start w:val="1"/>
      <w:numFmt w:val="lowerRoman"/>
      <w:lvlText w:val="%6."/>
      <w:lvlJc w:val="right"/>
      <w:pPr>
        <w:ind w:left="4020" w:hanging="180"/>
      </w:pPr>
    </w:lvl>
    <w:lvl w:ilvl="6" w:tplc="0809000F">
      <w:start w:val="1"/>
      <w:numFmt w:val="decimal"/>
      <w:lvlText w:val="%7."/>
      <w:lvlJc w:val="left"/>
      <w:pPr>
        <w:ind w:left="4740" w:hanging="360"/>
      </w:pPr>
    </w:lvl>
    <w:lvl w:ilvl="7" w:tplc="08090019">
      <w:start w:val="1"/>
      <w:numFmt w:val="lowerLetter"/>
      <w:lvlText w:val="%8."/>
      <w:lvlJc w:val="left"/>
      <w:pPr>
        <w:ind w:left="5460" w:hanging="360"/>
      </w:pPr>
    </w:lvl>
    <w:lvl w:ilvl="8" w:tplc="0809001B">
      <w:start w:val="1"/>
      <w:numFmt w:val="lowerRoman"/>
      <w:lvlText w:val="%9."/>
      <w:lvlJc w:val="right"/>
      <w:pPr>
        <w:ind w:left="6180" w:hanging="180"/>
      </w:pPr>
    </w:lvl>
  </w:abstractNum>
  <w:abstractNum w:abstractNumId="14" w15:restartNumberingAfterBreak="0">
    <w:nsid w:val="6CBF1BBB"/>
    <w:multiLevelType w:val="hybridMultilevel"/>
    <w:tmpl w:val="41F487FE"/>
    <w:lvl w:ilvl="0" w:tplc="8C343792">
      <w:start w:val="1"/>
      <w:numFmt w:val="decimal"/>
      <w:lvlText w:val="%1-"/>
      <w:lvlJc w:val="left"/>
      <w:pPr>
        <w:ind w:left="420" w:hanging="360"/>
      </w:pPr>
      <w:rPr>
        <w:color w:val="auto"/>
      </w:rPr>
    </w:lvl>
    <w:lvl w:ilvl="1" w:tplc="08090019">
      <w:start w:val="1"/>
      <w:numFmt w:val="lowerLetter"/>
      <w:lvlText w:val="%2."/>
      <w:lvlJc w:val="left"/>
      <w:pPr>
        <w:ind w:left="1140" w:hanging="360"/>
      </w:pPr>
    </w:lvl>
    <w:lvl w:ilvl="2" w:tplc="0809001B">
      <w:start w:val="1"/>
      <w:numFmt w:val="lowerRoman"/>
      <w:lvlText w:val="%3."/>
      <w:lvlJc w:val="right"/>
      <w:pPr>
        <w:ind w:left="1860" w:hanging="180"/>
      </w:pPr>
    </w:lvl>
    <w:lvl w:ilvl="3" w:tplc="0809000F">
      <w:start w:val="1"/>
      <w:numFmt w:val="decimal"/>
      <w:lvlText w:val="%4."/>
      <w:lvlJc w:val="left"/>
      <w:pPr>
        <w:ind w:left="2580" w:hanging="360"/>
      </w:pPr>
    </w:lvl>
    <w:lvl w:ilvl="4" w:tplc="08090019">
      <w:start w:val="1"/>
      <w:numFmt w:val="lowerLetter"/>
      <w:lvlText w:val="%5."/>
      <w:lvlJc w:val="left"/>
      <w:pPr>
        <w:ind w:left="3300" w:hanging="360"/>
      </w:pPr>
    </w:lvl>
    <w:lvl w:ilvl="5" w:tplc="0809001B">
      <w:start w:val="1"/>
      <w:numFmt w:val="lowerRoman"/>
      <w:lvlText w:val="%6."/>
      <w:lvlJc w:val="right"/>
      <w:pPr>
        <w:ind w:left="4020" w:hanging="180"/>
      </w:pPr>
    </w:lvl>
    <w:lvl w:ilvl="6" w:tplc="0809000F">
      <w:start w:val="1"/>
      <w:numFmt w:val="decimal"/>
      <w:lvlText w:val="%7."/>
      <w:lvlJc w:val="left"/>
      <w:pPr>
        <w:ind w:left="4740" w:hanging="360"/>
      </w:pPr>
    </w:lvl>
    <w:lvl w:ilvl="7" w:tplc="08090019">
      <w:start w:val="1"/>
      <w:numFmt w:val="lowerLetter"/>
      <w:lvlText w:val="%8."/>
      <w:lvlJc w:val="left"/>
      <w:pPr>
        <w:ind w:left="5460" w:hanging="360"/>
      </w:pPr>
    </w:lvl>
    <w:lvl w:ilvl="8" w:tplc="0809001B">
      <w:start w:val="1"/>
      <w:numFmt w:val="lowerRoman"/>
      <w:lvlText w:val="%9."/>
      <w:lvlJc w:val="right"/>
      <w:pPr>
        <w:ind w:left="6180" w:hanging="180"/>
      </w:pPr>
    </w:lvl>
  </w:abstractNum>
  <w:abstractNum w:abstractNumId="15" w15:restartNumberingAfterBreak="0">
    <w:nsid w:val="7F831226"/>
    <w:multiLevelType w:val="hybridMultilevel"/>
    <w:tmpl w:val="41F487FE"/>
    <w:lvl w:ilvl="0" w:tplc="8C343792">
      <w:start w:val="1"/>
      <w:numFmt w:val="decimal"/>
      <w:lvlText w:val="%1-"/>
      <w:lvlJc w:val="left"/>
      <w:pPr>
        <w:ind w:left="420" w:hanging="360"/>
      </w:pPr>
      <w:rPr>
        <w:color w:val="auto"/>
      </w:rPr>
    </w:lvl>
    <w:lvl w:ilvl="1" w:tplc="08090019">
      <w:start w:val="1"/>
      <w:numFmt w:val="lowerLetter"/>
      <w:lvlText w:val="%2."/>
      <w:lvlJc w:val="left"/>
      <w:pPr>
        <w:ind w:left="1140" w:hanging="360"/>
      </w:pPr>
    </w:lvl>
    <w:lvl w:ilvl="2" w:tplc="0809001B">
      <w:start w:val="1"/>
      <w:numFmt w:val="lowerRoman"/>
      <w:lvlText w:val="%3."/>
      <w:lvlJc w:val="right"/>
      <w:pPr>
        <w:ind w:left="1860" w:hanging="180"/>
      </w:pPr>
    </w:lvl>
    <w:lvl w:ilvl="3" w:tplc="0809000F">
      <w:start w:val="1"/>
      <w:numFmt w:val="decimal"/>
      <w:lvlText w:val="%4."/>
      <w:lvlJc w:val="left"/>
      <w:pPr>
        <w:ind w:left="2580" w:hanging="360"/>
      </w:pPr>
    </w:lvl>
    <w:lvl w:ilvl="4" w:tplc="08090019">
      <w:start w:val="1"/>
      <w:numFmt w:val="lowerLetter"/>
      <w:lvlText w:val="%5."/>
      <w:lvlJc w:val="left"/>
      <w:pPr>
        <w:ind w:left="3300" w:hanging="360"/>
      </w:pPr>
    </w:lvl>
    <w:lvl w:ilvl="5" w:tplc="0809001B">
      <w:start w:val="1"/>
      <w:numFmt w:val="lowerRoman"/>
      <w:lvlText w:val="%6."/>
      <w:lvlJc w:val="right"/>
      <w:pPr>
        <w:ind w:left="4020" w:hanging="180"/>
      </w:pPr>
    </w:lvl>
    <w:lvl w:ilvl="6" w:tplc="0809000F">
      <w:start w:val="1"/>
      <w:numFmt w:val="decimal"/>
      <w:lvlText w:val="%7."/>
      <w:lvlJc w:val="left"/>
      <w:pPr>
        <w:ind w:left="4740" w:hanging="360"/>
      </w:pPr>
    </w:lvl>
    <w:lvl w:ilvl="7" w:tplc="08090019">
      <w:start w:val="1"/>
      <w:numFmt w:val="lowerLetter"/>
      <w:lvlText w:val="%8."/>
      <w:lvlJc w:val="left"/>
      <w:pPr>
        <w:ind w:left="5460" w:hanging="360"/>
      </w:pPr>
    </w:lvl>
    <w:lvl w:ilvl="8" w:tplc="0809001B">
      <w:start w:val="1"/>
      <w:numFmt w:val="lowerRoman"/>
      <w:lvlText w:val="%9."/>
      <w:lvlJc w:val="right"/>
      <w:pPr>
        <w:ind w:left="61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9"/>
  </w:num>
  <w:num w:numId="4">
    <w:abstractNumId w:val="4"/>
  </w:num>
  <w:num w:numId="5">
    <w:abstractNumId w:val="5"/>
  </w:num>
  <w:num w:numId="6">
    <w:abstractNumId w:val="6"/>
  </w:num>
  <w:num w:numId="7">
    <w:abstractNumId w:val="10"/>
  </w:num>
  <w:num w:numId="8">
    <w:abstractNumId w:val="14"/>
  </w:num>
  <w:num w:numId="9">
    <w:abstractNumId w:val="7"/>
  </w:num>
  <w:num w:numId="10">
    <w:abstractNumId w:val="13"/>
  </w:num>
  <w:num w:numId="11">
    <w:abstractNumId w:val="0"/>
  </w:num>
  <w:num w:numId="12">
    <w:abstractNumId w:val="1"/>
  </w:num>
  <w:num w:numId="13">
    <w:abstractNumId w:val="2"/>
  </w:num>
  <w:num w:numId="14">
    <w:abstractNumId w:val="15"/>
  </w:num>
  <w:num w:numId="15">
    <w:abstractNumId w:val="12"/>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D11"/>
    <w:rsid w:val="000B734C"/>
    <w:rsid w:val="000C4D6D"/>
    <w:rsid w:val="00114F52"/>
    <w:rsid w:val="001640FE"/>
    <w:rsid w:val="0016671F"/>
    <w:rsid w:val="0019573E"/>
    <w:rsid w:val="001C6457"/>
    <w:rsid w:val="002165C6"/>
    <w:rsid w:val="00232389"/>
    <w:rsid w:val="00330D64"/>
    <w:rsid w:val="003601E5"/>
    <w:rsid w:val="00446C47"/>
    <w:rsid w:val="00472343"/>
    <w:rsid w:val="004D4CF0"/>
    <w:rsid w:val="005043E5"/>
    <w:rsid w:val="005A41CB"/>
    <w:rsid w:val="0060105D"/>
    <w:rsid w:val="00644299"/>
    <w:rsid w:val="00755690"/>
    <w:rsid w:val="00825E0D"/>
    <w:rsid w:val="00900FFB"/>
    <w:rsid w:val="00901EB7"/>
    <w:rsid w:val="00923159"/>
    <w:rsid w:val="00973F63"/>
    <w:rsid w:val="009A2D11"/>
    <w:rsid w:val="009E0365"/>
    <w:rsid w:val="009E3CC9"/>
    <w:rsid w:val="00A13D89"/>
    <w:rsid w:val="00AC2FE3"/>
    <w:rsid w:val="00B12BA0"/>
    <w:rsid w:val="00B67090"/>
    <w:rsid w:val="00B958ED"/>
    <w:rsid w:val="00BF1F5A"/>
    <w:rsid w:val="00C36EDA"/>
    <w:rsid w:val="00C84196"/>
    <w:rsid w:val="00DC2A9E"/>
    <w:rsid w:val="00E078E9"/>
    <w:rsid w:val="00F440D2"/>
    <w:rsid w:val="00FD2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00F36"/>
  <w15:chartTrackingRefBased/>
  <w15:docId w15:val="{C0979361-9388-48DA-8AD5-37C879E9C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2D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2D11"/>
  </w:style>
  <w:style w:type="paragraph" w:styleId="Footer">
    <w:name w:val="footer"/>
    <w:basedOn w:val="Normal"/>
    <w:link w:val="FooterChar"/>
    <w:uiPriority w:val="99"/>
    <w:unhideWhenUsed/>
    <w:rsid w:val="009A2D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2D11"/>
  </w:style>
  <w:style w:type="table" w:styleId="TableGrid">
    <w:name w:val="Table Grid"/>
    <w:basedOn w:val="TableNormal"/>
    <w:rsid w:val="009A2D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p">
    <w:name w:val="bp"/>
    <w:basedOn w:val="Normal"/>
    <w:rsid w:val="009A2D11"/>
    <w:pPr>
      <w:spacing w:before="80" w:after="80" w:line="240" w:lineRule="auto"/>
    </w:pPr>
    <w:rPr>
      <w:rFonts w:ascii="Times New Roman" w:eastAsia="Times New Roman" w:hAnsi="Times New Roman" w:cs="Times New Roman"/>
      <w:szCs w:val="20"/>
    </w:rPr>
  </w:style>
  <w:style w:type="paragraph" w:customStyle="1" w:styleId="proc">
    <w:name w:val="proc"/>
    <w:basedOn w:val="Normal"/>
    <w:rsid w:val="009A2D11"/>
    <w:pPr>
      <w:numPr>
        <w:numId w:val="2"/>
      </w:numPr>
      <w:spacing w:before="80" w:after="80" w:line="240" w:lineRule="auto"/>
    </w:pPr>
    <w:rPr>
      <w:rFonts w:ascii="Times New Roman" w:eastAsia="Times New Roman" w:hAnsi="Times New Roman" w:cs="Times New Roman"/>
      <w:szCs w:val="20"/>
    </w:rPr>
  </w:style>
  <w:style w:type="paragraph" w:customStyle="1" w:styleId="RowHeadings">
    <w:name w:val="Row Headings"/>
    <w:basedOn w:val="Normal"/>
    <w:rsid w:val="009A2D11"/>
    <w:pPr>
      <w:keepLines/>
      <w:widowControl w:val="0"/>
      <w:suppressAutoHyphens/>
      <w:spacing w:after="0" w:line="240" w:lineRule="auto"/>
    </w:pPr>
    <w:rPr>
      <w:rFonts w:ascii="Arial" w:eastAsia="Times New Roman" w:hAnsi="Arial" w:cs="Times New Roman"/>
      <w:b/>
      <w:noProof/>
      <w:sz w:val="18"/>
      <w:szCs w:val="20"/>
    </w:rPr>
  </w:style>
  <w:style w:type="paragraph" w:customStyle="1" w:styleId="Indednt">
    <w:name w:val="Indednt"/>
    <w:basedOn w:val="Normal"/>
    <w:rsid w:val="009A2D11"/>
    <w:pPr>
      <w:numPr>
        <w:numId w:val="3"/>
      </w:numPr>
      <w:tabs>
        <w:tab w:val="left" w:pos="1080"/>
      </w:tabs>
      <w:spacing w:after="240" w:line="260" w:lineRule="atLeast"/>
      <w:jc w:val="both"/>
    </w:pPr>
    <w:rPr>
      <w:rFonts w:ascii="Times New Roman" w:eastAsia="Times New Roman" w:hAnsi="Times New Roman" w:cs="Times New Roman"/>
      <w:color w:val="000000"/>
      <w:sz w:val="24"/>
      <w:szCs w:val="20"/>
    </w:rPr>
  </w:style>
  <w:style w:type="character" w:styleId="Hyperlink">
    <w:name w:val="Hyperlink"/>
    <w:basedOn w:val="DefaultParagraphFont"/>
    <w:uiPriority w:val="99"/>
    <w:unhideWhenUsed/>
    <w:rsid w:val="00472343"/>
    <w:rPr>
      <w:color w:val="0563C1" w:themeColor="hyperlink"/>
      <w:u w:val="single"/>
    </w:rPr>
  </w:style>
  <w:style w:type="paragraph" w:customStyle="1" w:styleId="Default">
    <w:name w:val="Default"/>
    <w:rsid w:val="00472343"/>
    <w:pPr>
      <w:autoSpaceDE w:val="0"/>
      <w:autoSpaceDN w:val="0"/>
      <w:adjustRightInd w:val="0"/>
      <w:spacing w:after="0" w:line="240" w:lineRule="auto"/>
    </w:pPr>
    <w:rPr>
      <w:rFonts w:ascii="Calibri" w:hAnsi="Calibri" w:cs="Calibri"/>
      <w:color w:val="000000"/>
      <w:sz w:val="24"/>
      <w:szCs w:val="24"/>
      <w:lang w:val="tr-TR"/>
    </w:rPr>
  </w:style>
  <w:style w:type="paragraph" w:styleId="ListParagraph">
    <w:name w:val="List Paragraph"/>
    <w:basedOn w:val="Normal"/>
    <w:uiPriority w:val="34"/>
    <w:qFormat/>
    <w:rsid w:val="00C36EDA"/>
    <w:pPr>
      <w:ind w:left="720"/>
      <w:contextualSpacing/>
    </w:pPr>
    <w:rPr>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753fb180-a0f1-47ee-bb6b-5956a4b631ac" origin="userSelected">
  <element uid="id_classification_nonbusiness" value=""/>
  <element uid="28101b78-9dca-49f0-9bb7-5ad98141e387" value=""/>
</sisl>
</file>

<file path=customXml/itemProps1.xml><?xml version="1.0" encoding="utf-8"?>
<ds:datastoreItem xmlns:ds="http://schemas.openxmlformats.org/officeDocument/2006/customXml" ds:itemID="{10F3D041-F7B6-446C-B963-6024A6B3C8D5}">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15</Pages>
  <Words>2417</Words>
  <Characters>13778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Merve Sıla TAŞÇI</cp:lastModifiedBy>
  <cp:revision>5</cp:revision>
  <dcterms:created xsi:type="dcterms:W3CDTF">2022-06-08T12:56:00Z</dcterms:created>
  <dcterms:modified xsi:type="dcterms:W3CDTF">2022-06-10T16:27:00Z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805dc0e8-00ce-45d8-a473-ee7df6bb27bd</vt:lpwstr>
  </property>
  <property fmtid="{D5CDD505-2E9C-101B-9397-08002B2CF9AE}" pid="3" name="bjSaver">
    <vt:lpwstr>4Y6KNN2YlpxXMWaHnaf+owWTPQZydKTS</vt:lpwstr>
  </property>
  <property fmtid="{D5CDD505-2E9C-101B-9397-08002B2CF9AE}" pid="4" name="bjDocumentLabelXML">
    <vt:lpwstr>&lt;?xml version="1.0" encoding="us-ascii"?&gt;&lt;sisl xmlns:xsi="http://www.w3.org/2001/XMLSchema-instance" xmlns:xsd="http://www.w3.org/2001/XMLSchema" sislVersion="0" policy="753fb180-a0f1-47ee-bb6b-5956a4b631ac" origin="userSelected" xmlns="http://www.boldonj</vt:lpwstr>
  </property>
  <property fmtid="{D5CDD505-2E9C-101B-9397-08002B2CF9AE}" pid="5" name="bjDocumentLabelXML-0">
    <vt:lpwstr>ames.com/2008/01/sie/internal/label"&gt;&lt;element uid="id_classification_nonbusiness" value="" /&gt;&lt;element uid="28101b78-9dca-49f0-9bb7-5ad98141e387" value="" /&gt;&lt;/sisl&gt;</vt:lpwstr>
  </property>
  <property fmtid="{D5CDD505-2E9C-101B-9397-08002B2CF9AE}" pid="6" name="bjDocumentSecurityLabel">
    <vt:lpwstr>TASNİF DIŞI</vt:lpwstr>
  </property>
  <property fmtid="{D5CDD505-2E9C-101B-9397-08002B2CF9AE}" pid="7" name="bjClsUserRVM">
    <vt:lpwstr>[]</vt:lpwstr>
  </property>
  <property fmtid="{D5CDD505-2E9C-101B-9397-08002B2CF9AE}" pid="8" name="bjHeaderBothDocProperty">
    <vt:lpwstr>TASNİF DIŞI</vt:lpwstr>
  </property>
  <property fmtid="{D5CDD505-2E9C-101B-9397-08002B2CF9AE}" pid="9" name="bjHeaderFirstPageDocProperty">
    <vt:lpwstr>TASNİF DIŞI</vt:lpwstr>
  </property>
  <property fmtid="{D5CDD505-2E9C-101B-9397-08002B2CF9AE}" pid="10" name="bjHeaderEvenPageDocProperty">
    <vt:lpwstr>TASNİF DIŞI</vt:lpwstr>
  </property>
  <property fmtid="{D5CDD505-2E9C-101B-9397-08002B2CF9AE}" pid="11" name="bjFooterBothDocProperty">
    <vt:lpwstr>TASNİF DIŞI</vt:lpwstr>
  </property>
  <property fmtid="{D5CDD505-2E9C-101B-9397-08002B2CF9AE}" pid="12" name="bjFooterFirstPageDocProperty">
    <vt:lpwstr>TASNİF DIŞI</vt:lpwstr>
  </property>
  <property fmtid="{D5CDD505-2E9C-101B-9397-08002B2CF9AE}" pid="13" name="bjFooterEvenPageDocProperty">
    <vt:lpwstr>TASNİF DIŞI</vt:lpwstr>
  </property>
</Properties>
</file>