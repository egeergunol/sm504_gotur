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088C" w14:textId="77777777" w:rsidR="00762A27" w:rsidRPr="00BD4818" w:rsidRDefault="00762A27" w:rsidP="00762A27">
      <w:pPr>
        <w:pStyle w:val="Title"/>
        <w:jc w:val="right"/>
        <w:rPr>
          <w:rFonts w:cs="Arial"/>
          <w:sz w:val="22"/>
          <w:szCs w:val="22"/>
        </w:rPr>
      </w:pPr>
      <w:r w:rsidRPr="00BD4818">
        <w:rPr>
          <w:rFonts w:cs="Arial"/>
          <w:sz w:val="22"/>
          <w:szCs w:val="22"/>
        </w:rPr>
        <w:t>GÖTÜR Project</w:t>
      </w:r>
    </w:p>
    <w:p w14:paraId="1C3FD281" w14:textId="76A28398" w:rsidR="00762A27" w:rsidRPr="00BD4818" w:rsidRDefault="00943CFE" w:rsidP="00762A27">
      <w:pPr>
        <w:pStyle w:val="Title"/>
        <w:jc w:val="right"/>
        <w:rPr>
          <w:rFonts w:cs="Arial"/>
          <w:sz w:val="22"/>
          <w:szCs w:val="22"/>
        </w:rPr>
      </w:pPr>
      <w:r w:rsidRPr="00BD4818">
        <w:rPr>
          <w:rFonts w:cs="Arial"/>
          <w:sz w:val="22"/>
          <w:szCs w:val="22"/>
        </w:rPr>
        <w:t>Use Cases</w:t>
      </w:r>
      <w:r w:rsidR="00762A27" w:rsidRPr="00BD4818">
        <w:rPr>
          <w:rFonts w:cs="Arial"/>
          <w:sz w:val="22"/>
          <w:szCs w:val="22"/>
        </w:rPr>
        <w:t xml:space="preserve"> </w:t>
      </w:r>
      <w:r w:rsidR="002A5CCD" w:rsidRPr="00BD4818">
        <w:rPr>
          <w:rFonts w:cs="Arial"/>
          <w:sz w:val="22"/>
          <w:szCs w:val="22"/>
        </w:rPr>
        <w:t>and Use Case Model</w:t>
      </w:r>
    </w:p>
    <w:p w14:paraId="577B6B10" w14:textId="77777777" w:rsidR="00762A27" w:rsidRPr="00BD4818" w:rsidRDefault="00762A27" w:rsidP="00762A27">
      <w:pPr>
        <w:pStyle w:val="Title"/>
        <w:jc w:val="right"/>
        <w:rPr>
          <w:rFonts w:cs="Arial"/>
          <w:sz w:val="22"/>
          <w:szCs w:val="22"/>
        </w:rPr>
      </w:pPr>
    </w:p>
    <w:p w14:paraId="34C73A9A" w14:textId="5B430F17" w:rsidR="00762A27" w:rsidRPr="00BD4818" w:rsidRDefault="00762A27" w:rsidP="00762A27">
      <w:pPr>
        <w:pStyle w:val="Title"/>
        <w:jc w:val="right"/>
        <w:rPr>
          <w:rFonts w:cs="Arial"/>
          <w:sz w:val="22"/>
          <w:szCs w:val="22"/>
        </w:rPr>
      </w:pPr>
      <w:r w:rsidRPr="00BD4818">
        <w:rPr>
          <w:rFonts w:cs="Arial"/>
          <w:sz w:val="22"/>
          <w:szCs w:val="22"/>
        </w:rPr>
        <w:t>Version 1.</w:t>
      </w:r>
      <w:r w:rsidR="00252F05">
        <w:rPr>
          <w:rFonts w:cs="Arial"/>
          <w:sz w:val="22"/>
          <w:szCs w:val="22"/>
        </w:rPr>
        <w:t>3</w:t>
      </w:r>
    </w:p>
    <w:p w14:paraId="5A1FEE1A" w14:textId="77777777" w:rsidR="00762A27" w:rsidRPr="00BD4818" w:rsidRDefault="00762A27" w:rsidP="00762A27">
      <w:pPr>
        <w:pStyle w:val="Title"/>
        <w:rPr>
          <w:rFonts w:cs="Arial"/>
          <w:sz w:val="22"/>
          <w:szCs w:val="22"/>
        </w:rPr>
      </w:pPr>
    </w:p>
    <w:p w14:paraId="15FE3237" w14:textId="77777777" w:rsidR="00762A27" w:rsidRPr="00BD4818" w:rsidRDefault="00762A27" w:rsidP="00762A27">
      <w:pPr>
        <w:rPr>
          <w:rFonts w:ascii="Arial" w:hAnsi="Arial" w:cs="Arial"/>
        </w:rPr>
      </w:pPr>
    </w:p>
    <w:p w14:paraId="53D9287E" w14:textId="77777777" w:rsidR="00762A27" w:rsidRPr="00BD4818" w:rsidRDefault="00762A27" w:rsidP="00762A27">
      <w:pPr>
        <w:pStyle w:val="Title"/>
        <w:rPr>
          <w:rFonts w:cs="Arial"/>
          <w:sz w:val="22"/>
          <w:szCs w:val="22"/>
        </w:rPr>
      </w:pPr>
    </w:p>
    <w:p w14:paraId="4CF352AC" w14:textId="77777777" w:rsidR="00762A27" w:rsidRPr="00BD4818" w:rsidRDefault="00762A27" w:rsidP="00762A27">
      <w:pPr>
        <w:pStyle w:val="Title"/>
        <w:rPr>
          <w:rFonts w:cs="Arial"/>
          <w:sz w:val="22"/>
          <w:szCs w:val="22"/>
        </w:rPr>
      </w:pPr>
    </w:p>
    <w:p w14:paraId="2DB775B7" w14:textId="77777777" w:rsidR="00762A27" w:rsidRPr="00BD4818" w:rsidRDefault="00762A27" w:rsidP="00762A27">
      <w:pPr>
        <w:rPr>
          <w:rFonts w:ascii="Arial" w:hAnsi="Arial" w:cs="Arial"/>
        </w:rPr>
      </w:pPr>
    </w:p>
    <w:p w14:paraId="722BB02A" w14:textId="77777777" w:rsidR="00762A27" w:rsidRPr="00BD4818" w:rsidRDefault="00762A27" w:rsidP="00762A27">
      <w:pPr>
        <w:pStyle w:val="Title"/>
        <w:rPr>
          <w:rFonts w:cs="Arial"/>
          <w:sz w:val="22"/>
          <w:szCs w:val="22"/>
        </w:rPr>
      </w:pPr>
    </w:p>
    <w:p w14:paraId="11122E6D" w14:textId="77777777" w:rsidR="00762A27" w:rsidRPr="00BD4818" w:rsidRDefault="00762A27" w:rsidP="00762A27">
      <w:pPr>
        <w:pStyle w:val="Title"/>
        <w:rPr>
          <w:rFonts w:cs="Arial"/>
          <w:sz w:val="22"/>
          <w:szCs w:val="22"/>
        </w:rPr>
      </w:pPr>
    </w:p>
    <w:p w14:paraId="018BC61F" w14:textId="77777777" w:rsidR="00762A27" w:rsidRPr="00BD4818" w:rsidRDefault="00762A27" w:rsidP="00762A27">
      <w:pPr>
        <w:pStyle w:val="Title"/>
        <w:rPr>
          <w:rFonts w:cs="Arial"/>
          <w:sz w:val="22"/>
          <w:szCs w:val="22"/>
        </w:rPr>
      </w:pPr>
    </w:p>
    <w:p w14:paraId="6A3C416A" w14:textId="77777777" w:rsidR="00762A27" w:rsidRPr="00BD4818" w:rsidRDefault="00762A27" w:rsidP="00762A27">
      <w:pPr>
        <w:pStyle w:val="Title"/>
        <w:rPr>
          <w:rFonts w:cs="Arial"/>
          <w:sz w:val="22"/>
          <w:szCs w:val="22"/>
        </w:rPr>
      </w:pPr>
    </w:p>
    <w:p w14:paraId="24A67B84" w14:textId="77777777" w:rsidR="00762A27" w:rsidRPr="00BD4818" w:rsidRDefault="00762A27" w:rsidP="00762A27">
      <w:pPr>
        <w:pStyle w:val="Title"/>
        <w:rPr>
          <w:rFonts w:cs="Arial"/>
          <w:sz w:val="22"/>
          <w:szCs w:val="22"/>
        </w:rPr>
      </w:pPr>
    </w:p>
    <w:p w14:paraId="21DD4D7F" w14:textId="77777777" w:rsidR="00762A27" w:rsidRPr="00BD4818" w:rsidRDefault="00762A27" w:rsidP="00762A27">
      <w:pPr>
        <w:pStyle w:val="Title"/>
        <w:rPr>
          <w:rFonts w:cs="Arial"/>
          <w:sz w:val="22"/>
          <w:szCs w:val="22"/>
        </w:rPr>
      </w:pPr>
    </w:p>
    <w:p w14:paraId="41F2D31C" w14:textId="77777777" w:rsidR="00762A27" w:rsidRPr="00BD4818" w:rsidRDefault="00762A27" w:rsidP="00762A27">
      <w:pPr>
        <w:pStyle w:val="Title"/>
        <w:rPr>
          <w:rFonts w:cs="Arial"/>
          <w:sz w:val="22"/>
          <w:szCs w:val="22"/>
        </w:rPr>
      </w:pPr>
    </w:p>
    <w:p w14:paraId="1B99A813" w14:textId="77777777" w:rsidR="00762A27" w:rsidRPr="00BD4818" w:rsidRDefault="00762A27" w:rsidP="00762A27">
      <w:pPr>
        <w:pStyle w:val="Title"/>
        <w:rPr>
          <w:rFonts w:cs="Arial"/>
          <w:sz w:val="22"/>
          <w:szCs w:val="22"/>
        </w:rPr>
      </w:pPr>
    </w:p>
    <w:p w14:paraId="70D19EA4" w14:textId="77777777" w:rsidR="00762A27" w:rsidRPr="00BD4818" w:rsidRDefault="00762A27" w:rsidP="00762A27">
      <w:pPr>
        <w:pStyle w:val="Title"/>
        <w:rPr>
          <w:rFonts w:cs="Arial"/>
          <w:sz w:val="22"/>
          <w:szCs w:val="22"/>
        </w:rPr>
      </w:pPr>
    </w:p>
    <w:p w14:paraId="34BFED32" w14:textId="77777777" w:rsidR="00762A27" w:rsidRPr="00BD4818" w:rsidRDefault="00762A27" w:rsidP="00762A27">
      <w:pPr>
        <w:pStyle w:val="Title"/>
        <w:rPr>
          <w:rFonts w:cs="Arial"/>
          <w:sz w:val="22"/>
          <w:szCs w:val="22"/>
        </w:rPr>
      </w:pPr>
    </w:p>
    <w:p w14:paraId="41FB5521" w14:textId="77777777" w:rsidR="00762A27" w:rsidRPr="00BD4818" w:rsidRDefault="00762A27" w:rsidP="00762A27">
      <w:pPr>
        <w:pStyle w:val="Title"/>
        <w:rPr>
          <w:rFonts w:cs="Arial"/>
          <w:sz w:val="22"/>
          <w:szCs w:val="22"/>
        </w:rPr>
      </w:pPr>
    </w:p>
    <w:p w14:paraId="61FDB525" w14:textId="77777777" w:rsidR="00762A27" w:rsidRPr="00BD4818" w:rsidRDefault="00762A27" w:rsidP="00762A27">
      <w:pPr>
        <w:pStyle w:val="Title"/>
        <w:rPr>
          <w:rFonts w:cs="Arial"/>
          <w:sz w:val="22"/>
          <w:szCs w:val="22"/>
        </w:rPr>
      </w:pPr>
    </w:p>
    <w:p w14:paraId="5D1B2455" w14:textId="77777777" w:rsidR="00762A27" w:rsidRPr="00BD4818" w:rsidRDefault="00762A27" w:rsidP="00762A27">
      <w:pPr>
        <w:rPr>
          <w:rFonts w:ascii="Arial" w:hAnsi="Arial" w:cs="Arial"/>
        </w:rPr>
      </w:pPr>
    </w:p>
    <w:p w14:paraId="754DAD30" w14:textId="77777777" w:rsidR="00762A27" w:rsidRPr="00BD4818" w:rsidRDefault="00762A27" w:rsidP="00762A27">
      <w:pPr>
        <w:rPr>
          <w:rFonts w:ascii="Arial" w:hAnsi="Arial" w:cs="Arial"/>
        </w:rPr>
      </w:pPr>
    </w:p>
    <w:p w14:paraId="3FFA0240" w14:textId="77777777" w:rsidR="00762A27" w:rsidRPr="00BD4818" w:rsidRDefault="00762A27" w:rsidP="00762A27">
      <w:pPr>
        <w:rPr>
          <w:rFonts w:ascii="Arial" w:hAnsi="Arial" w:cs="Arial"/>
        </w:rPr>
      </w:pPr>
    </w:p>
    <w:p w14:paraId="606EE422" w14:textId="77777777" w:rsidR="00762A27" w:rsidRPr="00BD4818" w:rsidRDefault="00762A27" w:rsidP="00762A27">
      <w:pPr>
        <w:rPr>
          <w:rFonts w:ascii="Arial" w:hAnsi="Arial" w:cs="Arial"/>
        </w:rPr>
      </w:pPr>
    </w:p>
    <w:p w14:paraId="1932D135" w14:textId="77777777" w:rsidR="00762A27" w:rsidRPr="00BD4818" w:rsidRDefault="00762A27" w:rsidP="00762A27">
      <w:pPr>
        <w:rPr>
          <w:rFonts w:ascii="Arial" w:hAnsi="Arial" w:cs="Arial"/>
        </w:rPr>
      </w:pPr>
    </w:p>
    <w:p w14:paraId="4D90A476" w14:textId="77777777" w:rsidR="00762A27" w:rsidRPr="00BD4818" w:rsidRDefault="00762A27" w:rsidP="00762A27">
      <w:pPr>
        <w:rPr>
          <w:rFonts w:ascii="Arial" w:hAnsi="Arial" w:cs="Arial"/>
        </w:rPr>
      </w:pPr>
    </w:p>
    <w:p w14:paraId="41022446" w14:textId="77777777" w:rsidR="00762A27" w:rsidRPr="00BD4818" w:rsidRDefault="00762A27" w:rsidP="00762A27">
      <w:pPr>
        <w:rPr>
          <w:rFonts w:ascii="Arial" w:hAnsi="Arial" w:cs="Arial"/>
        </w:rPr>
      </w:pPr>
    </w:p>
    <w:p w14:paraId="0A36705E" w14:textId="77777777" w:rsidR="00762A27" w:rsidRPr="00BD4818" w:rsidRDefault="00762A27" w:rsidP="00762A27">
      <w:pPr>
        <w:rPr>
          <w:rFonts w:ascii="Arial" w:hAnsi="Arial" w:cs="Arial"/>
        </w:rPr>
      </w:pPr>
    </w:p>
    <w:p w14:paraId="65817EF1" w14:textId="77777777" w:rsidR="00762A27" w:rsidRPr="00BD4818" w:rsidRDefault="00762A27" w:rsidP="00762A27">
      <w:pPr>
        <w:rPr>
          <w:rFonts w:ascii="Arial" w:hAnsi="Arial" w:cs="Arial"/>
        </w:rPr>
      </w:pPr>
    </w:p>
    <w:p w14:paraId="33EFD79E" w14:textId="77777777" w:rsidR="00762A27" w:rsidRPr="00BD4818" w:rsidRDefault="00762A27" w:rsidP="00762A27">
      <w:pPr>
        <w:rPr>
          <w:rFonts w:ascii="Arial" w:hAnsi="Arial" w:cs="Arial"/>
        </w:rPr>
      </w:pPr>
    </w:p>
    <w:p w14:paraId="132F89BD" w14:textId="77777777" w:rsidR="00762A27" w:rsidRPr="00BD4818" w:rsidRDefault="00762A27" w:rsidP="00762A27">
      <w:pPr>
        <w:rPr>
          <w:rFonts w:ascii="Arial" w:hAnsi="Arial" w:cs="Arial"/>
        </w:rPr>
      </w:pPr>
    </w:p>
    <w:p w14:paraId="21C3DA20" w14:textId="77777777" w:rsidR="00762A27" w:rsidRPr="00BD4818" w:rsidRDefault="00762A27" w:rsidP="00762A27">
      <w:pPr>
        <w:rPr>
          <w:rFonts w:ascii="Arial" w:hAnsi="Arial" w:cs="Arial"/>
        </w:rPr>
      </w:pPr>
    </w:p>
    <w:p w14:paraId="7193B585" w14:textId="77777777" w:rsidR="00762A27" w:rsidRPr="00BD4818" w:rsidRDefault="00762A27" w:rsidP="00762A27">
      <w:pPr>
        <w:rPr>
          <w:rFonts w:ascii="Arial" w:hAnsi="Arial" w:cs="Arial"/>
        </w:rPr>
      </w:pPr>
    </w:p>
    <w:p w14:paraId="4AA79C7D" w14:textId="77777777" w:rsidR="00762A27" w:rsidRPr="00BD4818" w:rsidRDefault="00762A27" w:rsidP="00762A27">
      <w:pPr>
        <w:rPr>
          <w:rFonts w:ascii="Arial" w:hAnsi="Arial" w:cs="Arial"/>
        </w:rPr>
      </w:pPr>
    </w:p>
    <w:p w14:paraId="1B2B33EA" w14:textId="77777777" w:rsidR="00762A27" w:rsidRPr="00BD4818" w:rsidRDefault="00762A27" w:rsidP="00762A27">
      <w:pPr>
        <w:rPr>
          <w:rFonts w:ascii="Arial" w:hAnsi="Arial" w:cs="Arial"/>
        </w:rPr>
      </w:pPr>
    </w:p>
    <w:p w14:paraId="63735CF1" w14:textId="77777777" w:rsidR="00762A27" w:rsidRPr="00BD4818" w:rsidRDefault="00762A27" w:rsidP="00762A27">
      <w:pPr>
        <w:rPr>
          <w:rFonts w:ascii="Arial" w:hAnsi="Arial" w:cs="Arial"/>
        </w:rPr>
      </w:pPr>
    </w:p>
    <w:p w14:paraId="5BC16796" w14:textId="0FFF7E00" w:rsidR="00762A27" w:rsidRPr="00BD4818" w:rsidRDefault="00762A27" w:rsidP="00762A27">
      <w:pPr>
        <w:rPr>
          <w:rFonts w:ascii="Arial" w:hAnsi="Arial" w:cs="Arial"/>
        </w:rPr>
      </w:pPr>
    </w:p>
    <w:p w14:paraId="57917175" w14:textId="77777777" w:rsidR="00762A27" w:rsidRPr="00BD4818" w:rsidRDefault="00762A27" w:rsidP="00762A27">
      <w:pPr>
        <w:rPr>
          <w:rFonts w:ascii="Arial" w:hAnsi="Arial" w:cs="Arial"/>
        </w:rPr>
      </w:pPr>
    </w:p>
    <w:p w14:paraId="620F9444" w14:textId="77777777" w:rsidR="00762A27" w:rsidRPr="00BD4818" w:rsidRDefault="00762A27" w:rsidP="00762A27">
      <w:pPr>
        <w:pStyle w:val="Title"/>
        <w:ind w:left="1440" w:firstLine="720"/>
        <w:jc w:val="right"/>
        <w:rPr>
          <w:rFonts w:cs="Arial"/>
          <w:sz w:val="22"/>
          <w:szCs w:val="22"/>
        </w:rPr>
      </w:pPr>
      <w:r w:rsidRPr="00BD4818">
        <w:rPr>
          <w:rFonts w:cs="Arial"/>
          <w:sz w:val="22"/>
          <w:szCs w:val="22"/>
        </w:rPr>
        <w:tab/>
        <w:t xml:space="preserve">                                            Prepared By:</w:t>
      </w:r>
    </w:p>
    <w:p w14:paraId="0AB7D7E9" w14:textId="7B6BCD03" w:rsidR="00762A27" w:rsidRPr="00BD4818" w:rsidRDefault="00762A27" w:rsidP="00762A27">
      <w:pPr>
        <w:jc w:val="right"/>
        <w:rPr>
          <w:rFonts w:ascii="Arial" w:hAnsi="Arial" w:cs="Arial"/>
        </w:rPr>
      </w:pPr>
      <w:r w:rsidRPr="00BD4818">
        <w:rPr>
          <w:rFonts w:ascii="Arial" w:hAnsi="Arial" w:cs="Arial"/>
        </w:rPr>
        <w:tab/>
      </w:r>
      <w:r w:rsidRPr="00BD4818">
        <w:rPr>
          <w:rFonts w:ascii="Arial" w:hAnsi="Arial" w:cs="Arial"/>
        </w:rPr>
        <w:tab/>
      </w:r>
      <w:r w:rsidRPr="00BD4818">
        <w:rPr>
          <w:rFonts w:ascii="Arial" w:hAnsi="Arial" w:cs="Arial"/>
        </w:rPr>
        <w:tab/>
      </w:r>
      <w:r w:rsidRPr="00BD4818">
        <w:rPr>
          <w:rFonts w:ascii="Arial" w:hAnsi="Arial" w:cs="Arial"/>
        </w:rPr>
        <w:tab/>
      </w:r>
      <w:r w:rsidRPr="00BD4818">
        <w:rPr>
          <w:rFonts w:ascii="Arial" w:hAnsi="Arial" w:cs="Arial"/>
        </w:rPr>
        <w:tab/>
        <w:t xml:space="preserve">                                                               MESE Company </w:t>
      </w:r>
    </w:p>
    <w:p w14:paraId="09092302" w14:textId="7B6BCD03" w:rsidR="00762A27" w:rsidRPr="00BD4818" w:rsidRDefault="00762A27" w:rsidP="00762A27">
      <w:pPr>
        <w:pStyle w:val="Title"/>
        <w:rPr>
          <w:rFonts w:cs="Arial"/>
          <w:sz w:val="22"/>
          <w:szCs w:val="22"/>
        </w:rPr>
      </w:pPr>
      <w:r w:rsidRPr="00BD4818">
        <w:rPr>
          <w:rFonts w:cs="Arial"/>
          <w:sz w:val="22"/>
          <w:szCs w:val="22"/>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2A27" w:rsidRPr="00BD4818" w14:paraId="0AC829E1" w14:textId="77777777" w:rsidTr="00BE4E90">
        <w:tc>
          <w:tcPr>
            <w:tcW w:w="2304" w:type="dxa"/>
          </w:tcPr>
          <w:p w14:paraId="3E90BC39" w14:textId="77777777" w:rsidR="00762A27" w:rsidRPr="00BD4818" w:rsidRDefault="00762A27" w:rsidP="00BE4E90">
            <w:pPr>
              <w:pStyle w:val="Tabletext"/>
              <w:jc w:val="center"/>
              <w:rPr>
                <w:rFonts w:ascii="Arial" w:hAnsi="Arial" w:cs="Arial"/>
                <w:b/>
                <w:sz w:val="22"/>
                <w:szCs w:val="22"/>
              </w:rPr>
            </w:pPr>
            <w:r w:rsidRPr="00BD4818">
              <w:rPr>
                <w:rFonts w:ascii="Arial" w:hAnsi="Arial" w:cs="Arial"/>
                <w:b/>
                <w:sz w:val="22"/>
                <w:szCs w:val="22"/>
              </w:rPr>
              <w:t>Date</w:t>
            </w:r>
          </w:p>
        </w:tc>
        <w:tc>
          <w:tcPr>
            <w:tcW w:w="1152" w:type="dxa"/>
          </w:tcPr>
          <w:p w14:paraId="5191AEE6" w14:textId="77777777" w:rsidR="00762A27" w:rsidRPr="00BD4818" w:rsidRDefault="00762A27" w:rsidP="00BE4E90">
            <w:pPr>
              <w:pStyle w:val="Tabletext"/>
              <w:jc w:val="center"/>
              <w:rPr>
                <w:rFonts w:ascii="Arial" w:hAnsi="Arial" w:cs="Arial"/>
                <w:b/>
                <w:sz w:val="22"/>
                <w:szCs w:val="22"/>
              </w:rPr>
            </w:pPr>
            <w:r w:rsidRPr="00BD4818">
              <w:rPr>
                <w:rFonts w:ascii="Arial" w:hAnsi="Arial" w:cs="Arial"/>
                <w:b/>
                <w:sz w:val="22"/>
                <w:szCs w:val="22"/>
              </w:rPr>
              <w:t>Version</w:t>
            </w:r>
          </w:p>
        </w:tc>
        <w:tc>
          <w:tcPr>
            <w:tcW w:w="3744" w:type="dxa"/>
          </w:tcPr>
          <w:p w14:paraId="5CEF7F60" w14:textId="77777777" w:rsidR="00762A27" w:rsidRPr="00BD4818" w:rsidRDefault="00762A27" w:rsidP="00BE4E90">
            <w:pPr>
              <w:pStyle w:val="Tabletext"/>
              <w:jc w:val="center"/>
              <w:rPr>
                <w:rFonts w:ascii="Arial" w:hAnsi="Arial" w:cs="Arial"/>
                <w:b/>
                <w:sz w:val="22"/>
                <w:szCs w:val="22"/>
              </w:rPr>
            </w:pPr>
            <w:r w:rsidRPr="00BD4818">
              <w:rPr>
                <w:rFonts w:ascii="Arial" w:hAnsi="Arial" w:cs="Arial"/>
                <w:b/>
                <w:sz w:val="22"/>
                <w:szCs w:val="22"/>
              </w:rPr>
              <w:t>Description</w:t>
            </w:r>
          </w:p>
        </w:tc>
        <w:tc>
          <w:tcPr>
            <w:tcW w:w="2304" w:type="dxa"/>
          </w:tcPr>
          <w:p w14:paraId="6AF66D33" w14:textId="77777777" w:rsidR="00762A27" w:rsidRPr="00BD4818" w:rsidRDefault="00762A27" w:rsidP="00BE4E90">
            <w:pPr>
              <w:pStyle w:val="Tabletext"/>
              <w:jc w:val="center"/>
              <w:rPr>
                <w:rFonts w:ascii="Arial" w:hAnsi="Arial" w:cs="Arial"/>
                <w:b/>
                <w:sz w:val="22"/>
                <w:szCs w:val="22"/>
              </w:rPr>
            </w:pPr>
            <w:r w:rsidRPr="00BD4818">
              <w:rPr>
                <w:rFonts w:ascii="Arial" w:hAnsi="Arial" w:cs="Arial"/>
                <w:b/>
                <w:sz w:val="22"/>
                <w:szCs w:val="22"/>
              </w:rPr>
              <w:t>Author</w:t>
            </w:r>
          </w:p>
        </w:tc>
      </w:tr>
      <w:tr w:rsidR="00762A27" w:rsidRPr="00BD4818" w14:paraId="7192DBA7" w14:textId="77777777" w:rsidTr="00BE4E90">
        <w:tc>
          <w:tcPr>
            <w:tcW w:w="2304" w:type="dxa"/>
          </w:tcPr>
          <w:p w14:paraId="3BFB4307" w14:textId="376C1BE1" w:rsidR="00762A27" w:rsidRPr="00BD4818" w:rsidRDefault="00A87CFB" w:rsidP="00BE4E90">
            <w:pPr>
              <w:pStyle w:val="Tabletext"/>
              <w:jc w:val="center"/>
              <w:rPr>
                <w:rFonts w:ascii="Arial" w:hAnsi="Arial" w:cs="Arial"/>
                <w:sz w:val="22"/>
                <w:szCs w:val="22"/>
              </w:rPr>
            </w:pPr>
            <w:r w:rsidRPr="00BD4818">
              <w:rPr>
                <w:rFonts w:ascii="Arial" w:hAnsi="Arial" w:cs="Arial"/>
                <w:sz w:val="22"/>
                <w:szCs w:val="22"/>
              </w:rPr>
              <w:t>02</w:t>
            </w:r>
            <w:r w:rsidR="00762A27" w:rsidRPr="00BD4818">
              <w:rPr>
                <w:rFonts w:ascii="Arial" w:hAnsi="Arial" w:cs="Arial"/>
                <w:sz w:val="22"/>
                <w:szCs w:val="22"/>
              </w:rPr>
              <w:t>/0</w:t>
            </w:r>
            <w:r w:rsidRPr="00BD4818">
              <w:rPr>
                <w:rFonts w:ascii="Arial" w:hAnsi="Arial" w:cs="Arial"/>
                <w:sz w:val="22"/>
                <w:szCs w:val="22"/>
              </w:rPr>
              <w:t>4</w:t>
            </w:r>
            <w:r w:rsidR="00762A27" w:rsidRPr="00BD4818">
              <w:rPr>
                <w:rFonts w:ascii="Arial" w:hAnsi="Arial" w:cs="Arial"/>
                <w:sz w:val="22"/>
                <w:szCs w:val="22"/>
              </w:rPr>
              <w:t>/2022</w:t>
            </w:r>
          </w:p>
        </w:tc>
        <w:tc>
          <w:tcPr>
            <w:tcW w:w="1152" w:type="dxa"/>
          </w:tcPr>
          <w:p w14:paraId="3147366A" w14:textId="77777777" w:rsidR="00762A27" w:rsidRPr="00BD4818" w:rsidRDefault="00762A27" w:rsidP="00BE4E90">
            <w:pPr>
              <w:pStyle w:val="Tabletext"/>
              <w:jc w:val="center"/>
              <w:rPr>
                <w:rFonts w:ascii="Arial" w:hAnsi="Arial" w:cs="Arial"/>
                <w:sz w:val="22"/>
                <w:szCs w:val="22"/>
              </w:rPr>
            </w:pPr>
            <w:r w:rsidRPr="00BD4818">
              <w:rPr>
                <w:rFonts w:ascii="Arial" w:hAnsi="Arial" w:cs="Arial"/>
                <w:sz w:val="22"/>
                <w:szCs w:val="22"/>
              </w:rPr>
              <w:t>1.0</w:t>
            </w:r>
          </w:p>
        </w:tc>
        <w:tc>
          <w:tcPr>
            <w:tcW w:w="3744" w:type="dxa"/>
          </w:tcPr>
          <w:p w14:paraId="13FF564E" w14:textId="77777777" w:rsidR="00762A27" w:rsidRPr="00BD4818" w:rsidRDefault="00762A27" w:rsidP="00BE4E90">
            <w:pPr>
              <w:pStyle w:val="Tabletext"/>
              <w:rPr>
                <w:rFonts w:ascii="Arial" w:hAnsi="Arial" w:cs="Arial"/>
                <w:sz w:val="22"/>
                <w:szCs w:val="22"/>
              </w:rPr>
            </w:pPr>
            <w:r w:rsidRPr="00BD4818">
              <w:rPr>
                <w:rFonts w:ascii="Arial" w:hAnsi="Arial" w:cs="Arial"/>
                <w:sz w:val="22"/>
                <w:szCs w:val="22"/>
              </w:rPr>
              <w:t>Draft 1</w:t>
            </w:r>
          </w:p>
        </w:tc>
        <w:tc>
          <w:tcPr>
            <w:tcW w:w="2304" w:type="dxa"/>
          </w:tcPr>
          <w:p w14:paraId="459EA0FD" w14:textId="77777777" w:rsidR="00762A27" w:rsidRPr="00BD4818" w:rsidRDefault="00762A27" w:rsidP="00BE4E90">
            <w:pPr>
              <w:pStyle w:val="Tabletext"/>
              <w:rPr>
                <w:rFonts w:ascii="Arial" w:hAnsi="Arial" w:cs="Arial"/>
                <w:sz w:val="22"/>
                <w:szCs w:val="22"/>
              </w:rPr>
            </w:pPr>
            <w:r w:rsidRPr="00BD4818">
              <w:rPr>
                <w:rFonts w:ascii="Arial" w:hAnsi="Arial" w:cs="Arial"/>
                <w:sz w:val="22"/>
                <w:szCs w:val="22"/>
              </w:rPr>
              <w:t>MESE TEAM</w:t>
            </w:r>
          </w:p>
        </w:tc>
      </w:tr>
      <w:tr w:rsidR="00C812A1" w:rsidRPr="00BD4818" w14:paraId="2C3A50CC" w14:textId="77777777" w:rsidTr="00BE4E90">
        <w:tc>
          <w:tcPr>
            <w:tcW w:w="2304" w:type="dxa"/>
          </w:tcPr>
          <w:p w14:paraId="5FB28491" w14:textId="47B56E46" w:rsidR="00C812A1" w:rsidRPr="00BD4818" w:rsidRDefault="00C812A1" w:rsidP="00BE4E90">
            <w:pPr>
              <w:pStyle w:val="Tabletext"/>
              <w:jc w:val="center"/>
              <w:rPr>
                <w:rFonts w:ascii="Arial" w:hAnsi="Arial" w:cs="Arial"/>
                <w:sz w:val="22"/>
                <w:szCs w:val="22"/>
              </w:rPr>
            </w:pPr>
            <w:r w:rsidRPr="00BD4818">
              <w:rPr>
                <w:rFonts w:ascii="Arial" w:hAnsi="Arial" w:cs="Arial"/>
                <w:sz w:val="22"/>
                <w:szCs w:val="22"/>
              </w:rPr>
              <w:t>09/04/2022</w:t>
            </w:r>
          </w:p>
        </w:tc>
        <w:tc>
          <w:tcPr>
            <w:tcW w:w="1152" w:type="dxa"/>
          </w:tcPr>
          <w:p w14:paraId="5E94A416" w14:textId="4C295D77" w:rsidR="00C812A1" w:rsidRPr="00BD4818" w:rsidRDefault="00C812A1" w:rsidP="00BE4E90">
            <w:pPr>
              <w:pStyle w:val="Tabletext"/>
              <w:jc w:val="center"/>
              <w:rPr>
                <w:rFonts w:ascii="Arial" w:hAnsi="Arial" w:cs="Arial"/>
                <w:sz w:val="22"/>
                <w:szCs w:val="22"/>
              </w:rPr>
            </w:pPr>
            <w:r w:rsidRPr="00BD4818">
              <w:rPr>
                <w:rFonts w:ascii="Arial" w:hAnsi="Arial" w:cs="Arial"/>
                <w:sz w:val="22"/>
                <w:szCs w:val="22"/>
              </w:rPr>
              <w:t>1.1</w:t>
            </w:r>
          </w:p>
        </w:tc>
        <w:tc>
          <w:tcPr>
            <w:tcW w:w="3744" w:type="dxa"/>
          </w:tcPr>
          <w:p w14:paraId="56C32408" w14:textId="77777777" w:rsidR="00C812A1" w:rsidRPr="00BD4818" w:rsidRDefault="00C812A1" w:rsidP="00BE4E90">
            <w:pPr>
              <w:pStyle w:val="Tabletext"/>
              <w:rPr>
                <w:rFonts w:ascii="Arial" w:hAnsi="Arial" w:cs="Arial"/>
                <w:sz w:val="22"/>
                <w:szCs w:val="22"/>
              </w:rPr>
            </w:pPr>
            <w:r w:rsidRPr="00BD4818">
              <w:rPr>
                <w:rFonts w:ascii="Arial" w:hAnsi="Arial" w:cs="Arial"/>
                <w:sz w:val="22"/>
                <w:szCs w:val="22"/>
              </w:rPr>
              <w:t>Corrections are made based on review</w:t>
            </w:r>
            <w:r w:rsidR="00F92EE3" w:rsidRPr="00BD4818">
              <w:rPr>
                <w:rFonts w:ascii="Arial" w:hAnsi="Arial" w:cs="Arial"/>
                <w:sz w:val="22"/>
                <w:szCs w:val="22"/>
              </w:rPr>
              <w:t>:</w:t>
            </w:r>
          </w:p>
          <w:p w14:paraId="6B3043A4" w14:textId="77777777" w:rsidR="00F92EE3" w:rsidRPr="00BD4818" w:rsidRDefault="00F92EE3" w:rsidP="00F92EE3">
            <w:pPr>
              <w:pStyle w:val="Tabletext"/>
              <w:numPr>
                <w:ilvl w:val="0"/>
                <w:numId w:val="28"/>
              </w:numPr>
              <w:rPr>
                <w:rFonts w:ascii="Arial" w:hAnsi="Arial" w:cs="Arial"/>
                <w:sz w:val="22"/>
                <w:szCs w:val="22"/>
              </w:rPr>
            </w:pPr>
            <w:r w:rsidRPr="00BD4818">
              <w:rPr>
                <w:rFonts w:ascii="Arial" w:hAnsi="Arial" w:cs="Arial"/>
                <w:sz w:val="22"/>
                <w:szCs w:val="22"/>
              </w:rPr>
              <w:t>Preconditions and Success Guarantees are added for fully dressed use cases</w:t>
            </w:r>
          </w:p>
          <w:p w14:paraId="053632AD" w14:textId="77777777" w:rsidR="00F92EE3" w:rsidRPr="00BD4818" w:rsidRDefault="00F92EE3" w:rsidP="00F92EE3">
            <w:pPr>
              <w:pStyle w:val="Tabletext"/>
              <w:numPr>
                <w:ilvl w:val="0"/>
                <w:numId w:val="28"/>
              </w:numPr>
              <w:rPr>
                <w:rFonts w:ascii="Arial" w:hAnsi="Arial" w:cs="Arial"/>
                <w:sz w:val="22"/>
                <w:szCs w:val="22"/>
              </w:rPr>
            </w:pPr>
            <w:r w:rsidRPr="00BD4818">
              <w:rPr>
                <w:rFonts w:ascii="Arial" w:hAnsi="Arial" w:cs="Arial"/>
                <w:sz w:val="22"/>
                <w:szCs w:val="22"/>
              </w:rPr>
              <w:t>System failure scenario is added for fully dressed use cases</w:t>
            </w:r>
          </w:p>
          <w:p w14:paraId="0767D209" w14:textId="04024907" w:rsidR="00F92EE3" w:rsidRPr="00BD4818" w:rsidRDefault="00F92EE3" w:rsidP="00F92EE3">
            <w:pPr>
              <w:pStyle w:val="Tabletext"/>
              <w:numPr>
                <w:ilvl w:val="0"/>
                <w:numId w:val="28"/>
              </w:numPr>
              <w:rPr>
                <w:rFonts w:ascii="Arial" w:hAnsi="Arial" w:cs="Arial"/>
                <w:sz w:val="22"/>
                <w:szCs w:val="22"/>
              </w:rPr>
            </w:pPr>
            <w:r w:rsidRPr="00BD4818">
              <w:rPr>
                <w:rFonts w:ascii="Arial" w:hAnsi="Arial" w:cs="Arial"/>
                <w:sz w:val="22"/>
                <w:szCs w:val="22"/>
              </w:rPr>
              <w:t>External</w:t>
            </w:r>
            <w:r w:rsidR="00561456" w:rsidRPr="00BD4818">
              <w:rPr>
                <w:rFonts w:ascii="Arial" w:hAnsi="Arial" w:cs="Arial"/>
                <w:sz w:val="22"/>
                <w:szCs w:val="22"/>
              </w:rPr>
              <w:t xml:space="preserve"> actor “</w:t>
            </w:r>
            <w:r w:rsidRPr="00BD4818">
              <w:rPr>
                <w:rFonts w:ascii="Arial" w:hAnsi="Arial" w:cs="Arial"/>
                <w:sz w:val="22"/>
                <w:szCs w:val="22"/>
              </w:rPr>
              <w:t>Authentication</w:t>
            </w:r>
            <w:r w:rsidR="00561456" w:rsidRPr="00BD4818">
              <w:rPr>
                <w:rFonts w:ascii="Arial" w:hAnsi="Arial" w:cs="Arial"/>
                <w:sz w:val="22"/>
                <w:szCs w:val="22"/>
              </w:rPr>
              <w:t xml:space="preserve"> System”</w:t>
            </w:r>
            <w:r w:rsidRPr="00BD4818">
              <w:rPr>
                <w:rFonts w:ascii="Arial" w:hAnsi="Arial" w:cs="Arial"/>
                <w:sz w:val="22"/>
                <w:szCs w:val="22"/>
              </w:rPr>
              <w:t xml:space="preserve"> is added to use case model (for possible Google and Facebook integrations)</w:t>
            </w:r>
          </w:p>
        </w:tc>
        <w:tc>
          <w:tcPr>
            <w:tcW w:w="2304" w:type="dxa"/>
          </w:tcPr>
          <w:p w14:paraId="34F16848" w14:textId="18614452" w:rsidR="00C812A1" w:rsidRPr="00BD4818" w:rsidRDefault="00C812A1" w:rsidP="00BE4E90">
            <w:pPr>
              <w:pStyle w:val="Tabletext"/>
              <w:rPr>
                <w:rFonts w:ascii="Arial" w:hAnsi="Arial" w:cs="Arial"/>
                <w:sz w:val="22"/>
                <w:szCs w:val="22"/>
              </w:rPr>
            </w:pPr>
            <w:r w:rsidRPr="00BD4818">
              <w:rPr>
                <w:rFonts w:ascii="Arial" w:hAnsi="Arial" w:cs="Arial"/>
                <w:sz w:val="22"/>
                <w:szCs w:val="22"/>
              </w:rPr>
              <w:t>MESE TEAM</w:t>
            </w:r>
          </w:p>
        </w:tc>
      </w:tr>
      <w:tr w:rsidR="00F73966" w:rsidRPr="00BD4818" w14:paraId="14D71447" w14:textId="77777777" w:rsidTr="00BE4E90">
        <w:tc>
          <w:tcPr>
            <w:tcW w:w="2304" w:type="dxa"/>
          </w:tcPr>
          <w:p w14:paraId="5918E91E" w14:textId="73FA319F" w:rsidR="00F73966" w:rsidRPr="00BD4818" w:rsidRDefault="00F73966" w:rsidP="00BE4E90">
            <w:pPr>
              <w:pStyle w:val="Tabletext"/>
              <w:jc w:val="center"/>
              <w:rPr>
                <w:rFonts w:ascii="Arial" w:hAnsi="Arial" w:cs="Arial"/>
                <w:sz w:val="22"/>
                <w:szCs w:val="22"/>
              </w:rPr>
            </w:pPr>
            <w:r w:rsidRPr="00BD4818">
              <w:rPr>
                <w:rFonts w:ascii="Arial" w:hAnsi="Arial" w:cs="Arial"/>
                <w:sz w:val="22"/>
                <w:szCs w:val="22"/>
              </w:rPr>
              <w:t>21/04/2022</w:t>
            </w:r>
          </w:p>
        </w:tc>
        <w:tc>
          <w:tcPr>
            <w:tcW w:w="1152" w:type="dxa"/>
          </w:tcPr>
          <w:p w14:paraId="2BB40814" w14:textId="01179B46" w:rsidR="00F73966" w:rsidRPr="00BD4818" w:rsidRDefault="00F73966" w:rsidP="00BE4E90">
            <w:pPr>
              <w:pStyle w:val="Tabletext"/>
              <w:jc w:val="center"/>
              <w:rPr>
                <w:rFonts w:ascii="Arial" w:hAnsi="Arial" w:cs="Arial"/>
                <w:sz w:val="22"/>
                <w:szCs w:val="22"/>
              </w:rPr>
            </w:pPr>
            <w:r w:rsidRPr="00BD4818">
              <w:rPr>
                <w:rFonts w:ascii="Arial" w:hAnsi="Arial" w:cs="Arial"/>
                <w:sz w:val="22"/>
                <w:szCs w:val="22"/>
              </w:rPr>
              <w:t>1.2</w:t>
            </w:r>
          </w:p>
        </w:tc>
        <w:tc>
          <w:tcPr>
            <w:tcW w:w="3744" w:type="dxa"/>
          </w:tcPr>
          <w:p w14:paraId="34A6BB7C" w14:textId="4DF13479" w:rsidR="00F73966" w:rsidRPr="00BD4818" w:rsidRDefault="00BD4818" w:rsidP="00BE4E90">
            <w:pPr>
              <w:pStyle w:val="Tabletext"/>
              <w:rPr>
                <w:rFonts w:ascii="Arial" w:hAnsi="Arial" w:cs="Arial"/>
                <w:sz w:val="22"/>
                <w:szCs w:val="22"/>
              </w:rPr>
            </w:pPr>
            <w:r w:rsidRPr="00BD4818">
              <w:rPr>
                <w:rFonts w:ascii="Arial" w:hAnsi="Arial" w:cs="Arial"/>
                <w:sz w:val="22"/>
                <w:szCs w:val="22"/>
              </w:rPr>
              <w:t>Some use cases written as fully dressed format.</w:t>
            </w:r>
          </w:p>
        </w:tc>
        <w:tc>
          <w:tcPr>
            <w:tcW w:w="2304" w:type="dxa"/>
          </w:tcPr>
          <w:p w14:paraId="7B73642D" w14:textId="41E9C7D7" w:rsidR="00F73966" w:rsidRPr="00BD4818" w:rsidRDefault="00F73966" w:rsidP="00BE4E90">
            <w:pPr>
              <w:pStyle w:val="Tabletext"/>
              <w:rPr>
                <w:rFonts w:ascii="Arial" w:hAnsi="Arial" w:cs="Arial"/>
                <w:sz w:val="22"/>
                <w:szCs w:val="22"/>
              </w:rPr>
            </w:pPr>
            <w:r w:rsidRPr="00BD4818">
              <w:rPr>
                <w:rFonts w:ascii="Arial" w:hAnsi="Arial" w:cs="Arial"/>
                <w:sz w:val="22"/>
                <w:szCs w:val="22"/>
              </w:rPr>
              <w:t>MESE TEAM</w:t>
            </w:r>
          </w:p>
        </w:tc>
      </w:tr>
      <w:tr w:rsidR="00252F05" w:rsidRPr="00BD4818" w14:paraId="67543BD3" w14:textId="77777777" w:rsidTr="00BE4E90">
        <w:tc>
          <w:tcPr>
            <w:tcW w:w="2304" w:type="dxa"/>
          </w:tcPr>
          <w:p w14:paraId="0F8858E3" w14:textId="4582E083" w:rsidR="00252F05" w:rsidRPr="00BD4818" w:rsidRDefault="00252F05" w:rsidP="00BE4E90">
            <w:pPr>
              <w:pStyle w:val="Tabletext"/>
              <w:jc w:val="center"/>
              <w:rPr>
                <w:rFonts w:ascii="Arial" w:hAnsi="Arial" w:cs="Arial"/>
                <w:sz w:val="22"/>
                <w:szCs w:val="22"/>
              </w:rPr>
            </w:pPr>
            <w:r>
              <w:rPr>
                <w:rFonts w:ascii="Arial" w:hAnsi="Arial" w:cs="Arial"/>
                <w:sz w:val="22"/>
                <w:szCs w:val="22"/>
              </w:rPr>
              <w:t>21/05/2022</w:t>
            </w:r>
          </w:p>
        </w:tc>
        <w:tc>
          <w:tcPr>
            <w:tcW w:w="1152" w:type="dxa"/>
          </w:tcPr>
          <w:p w14:paraId="7CC6C4D8" w14:textId="1D0EF3D2" w:rsidR="00252F05" w:rsidRPr="00BD4818" w:rsidRDefault="00252F05" w:rsidP="00BE4E90">
            <w:pPr>
              <w:pStyle w:val="Tabletext"/>
              <w:jc w:val="center"/>
              <w:rPr>
                <w:rFonts w:ascii="Arial" w:hAnsi="Arial" w:cs="Arial"/>
                <w:sz w:val="22"/>
                <w:szCs w:val="22"/>
              </w:rPr>
            </w:pPr>
            <w:r>
              <w:rPr>
                <w:rFonts w:ascii="Arial" w:hAnsi="Arial" w:cs="Arial"/>
                <w:sz w:val="22"/>
                <w:szCs w:val="22"/>
              </w:rPr>
              <w:t>1.3</w:t>
            </w:r>
          </w:p>
        </w:tc>
        <w:tc>
          <w:tcPr>
            <w:tcW w:w="3744" w:type="dxa"/>
          </w:tcPr>
          <w:p w14:paraId="707A7E23" w14:textId="7EE0AC59" w:rsidR="00252F05" w:rsidRPr="00BD4818" w:rsidRDefault="00252F05" w:rsidP="00BE4E90">
            <w:pPr>
              <w:pStyle w:val="Tabletext"/>
              <w:rPr>
                <w:rFonts w:ascii="Arial" w:hAnsi="Arial" w:cs="Arial"/>
                <w:sz w:val="22"/>
                <w:szCs w:val="22"/>
              </w:rPr>
            </w:pPr>
            <w:r w:rsidRPr="00BD4818">
              <w:rPr>
                <w:rFonts w:ascii="Arial" w:hAnsi="Arial" w:cs="Arial"/>
                <w:sz w:val="22"/>
                <w:szCs w:val="22"/>
              </w:rPr>
              <w:t>Some use cases written as fully dressed format.</w:t>
            </w:r>
          </w:p>
        </w:tc>
        <w:tc>
          <w:tcPr>
            <w:tcW w:w="2304" w:type="dxa"/>
          </w:tcPr>
          <w:p w14:paraId="264605AB" w14:textId="30E0CDAF" w:rsidR="00252F05" w:rsidRPr="00BD4818" w:rsidRDefault="00252F05" w:rsidP="00BE4E90">
            <w:pPr>
              <w:pStyle w:val="Tabletext"/>
              <w:rPr>
                <w:rFonts w:ascii="Arial" w:hAnsi="Arial" w:cs="Arial"/>
                <w:sz w:val="22"/>
                <w:szCs w:val="22"/>
              </w:rPr>
            </w:pPr>
            <w:r w:rsidRPr="00BD4818">
              <w:rPr>
                <w:rFonts w:ascii="Arial" w:hAnsi="Arial" w:cs="Arial"/>
                <w:sz w:val="22"/>
                <w:szCs w:val="22"/>
              </w:rPr>
              <w:t>MESE TEAM</w:t>
            </w:r>
          </w:p>
        </w:tc>
      </w:tr>
    </w:tbl>
    <w:p w14:paraId="2A019C64" w14:textId="77777777" w:rsidR="00762A27" w:rsidRPr="00BD4818" w:rsidRDefault="00762A27" w:rsidP="00762A27">
      <w:pPr>
        <w:rPr>
          <w:rFonts w:ascii="Arial" w:hAnsi="Arial" w:cs="Arial"/>
        </w:rPr>
      </w:pPr>
    </w:p>
    <w:p w14:paraId="43505FF1" w14:textId="6E78C7F9" w:rsidR="00762A27" w:rsidRPr="00BD4818" w:rsidRDefault="00762A27" w:rsidP="006759F7">
      <w:pPr>
        <w:pStyle w:val="Heading1"/>
        <w:rPr>
          <w:rFonts w:ascii="Arial" w:hAnsi="Arial" w:cs="Arial"/>
          <w:sz w:val="22"/>
          <w:szCs w:val="22"/>
          <w:lang w:val="en-US"/>
        </w:rPr>
      </w:pPr>
    </w:p>
    <w:p w14:paraId="2A9C83C2" w14:textId="51777D52" w:rsidR="00762A27" w:rsidRPr="00BD4818" w:rsidRDefault="00762A27" w:rsidP="00762A27">
      <w:pPr>
        <w:rPr>
          <w:rFonts w:ascii="Arial" w:hAnsi="Arial" w:cs="Arial"/>
          <w:lang w:val="en-US"/>
        </w:rPr>
      </w:pPr>
    </w:p>
    <w:p w14:paraId="700F9671" w14:textId="210B5D38" w:rsidR="00762A27" w:rsidRPr="00BD4818" w:rsidRDefault="00762A27" w:rsidP="00762A27">
      <w:pPr>
        <w:rPr>
          <w:rFonts w:ascii="Arial" w:hAnsi="Arial" w:cs="Arial"/>
          <w:lang w:val="en-US"/>
        </w:rPr>
      </w:pPr>
    </w:p>
    <w:p w14:paraId="4C040409" w14:textId="511BAD2D" w:rsidR="00762A27" w:rsidRPr="00BD4818" w:rsidRDefault="00762A27" w:rsidP="00762A27">
      <w:pPr>
        <w:rPr>
          <w:rFonts w:ascii="Arial" w:hAnsi="Arial" w:cs="Arial"/>
          <w:lang w:val="en-US"/>
        </w:rPr>
      </w:pPr>
    </w:p>
    <w:p w14:paraId="2DCF845F" w14:textId="0D15EF01" w:rsidR="00762A27" w:rsidRPr="00BD4818" w:rsidRDefault="00762A27" w:rsidP="00762A27">
      <w:pPr>
        <w:rPr>
          <w:rFonts w:ascii="Arial" w:hAnsi="Arial" w:cs="Arial"/>
          <w:lang w:val="en-US"/>
        </w:rPr>
      </w:pPr>
    </w:p>
    <w:p w14:paraId="1D7EBF93" w14:textId="22882573" w:rsidR="00762A27" w:rsidRPr="00BD4818" w:rsidRDefault="00762A27" w:rsidP="00762A27">
      <w:pPr>
        <w:rPr>
          <w:rFonts w:ascii="Arial" w:hAnsi="Arial" w:cs="Arial"/>
          <w:lang w:val="en-US"/>
        </w:rPr>
      </w:pPr>
    </w:p>
    <w:p w14:paraId="5C116559" w14:textId="2269E67E" w:rsidR="00762A27" w:rsidRPr="00BD4818" w:rsidRDefault="00762A27" w:rsidP="00762A27">
      <w:pPr>
        <w:rPr>
          <w:rFonts w:ascii="Arial" w:hAnsi="Arial" w:cs="Arial"/>
          <w:lang w:val="en-US"/>
        </w:rPr>
      </w:pPr>
    </w:p>
    <w:p w14:paraId="53BC3D79" w14:textId="778F32A8" w:rsidR="00762A27" w:rsidRPr="00BD4818" w:rsidRDefault="00762A27" w:rsidP="00762A27">
      <w:pPr>
        <w:rPr>
          <w:rFonts w:ascii="Arial" w:hAnsi="Arial" w:cs="Arial"/>
          <w:lang w:val="en-US"/>
        </w:rPr>
      </w:pPr>
    </w:p>
    <w:p w14:paraId="4B973FDB" w14:textId="047992E6" w:rsidR="00762A27" w:rsidRPr="00BD4818" w:rsidRDefault="00762A27" w:rsidP="00762A27">
      <w:pPr>
        <w:rPr>
          <w:rFonts w:ascii="Arial" w:hAnsi="Arial" w:cs="Arial"/>
          <w:lang w:val="en-US"/>
        </w:rPr>
      </w:pPr>
    </w:p>
    <w:p w14:paraId="470528F8" w14:textId="2C017A67" w:rsidR="00762A27" w:rsidRPr="00BD4818" w:rsidRDefault="00762A27" w:rsidP="00762A27">
      <w:pPr>
        <w:rPr>
          <w:rFonts w:ascii="Arial" w:hAnsi="Arial" w:cs="Arial"/>
          <w:lang w:val="en-US"/>
        </w:rPr>
      </w:pPr>
    </w:p>
    <w:p w14:paraId="4FC17FC2" w14:textId="4D4F141C" w:rsidR="00762A27" w:rsidRPr="00BD4818" w:rsidRDefault="00762A27" w:rsidP="00762A27">
      <w:pPr>
        <w:rPr>
          <w:rFonts w:ascii="Arial" w:hAnsi="Arial" w:cs="Arial"/>
          <w:lang w:val="en-US"/>
        </w:rPr>
      </w:pPr>
    </w:p>
    <w:p w14:paraId="6DC35FD1" w14:textId="7B3FD978" w:rsidR="00762A27" w:rsidRPr="00BD4818" w:rsidRDefault="00762A27" w:rsidP="00762A27">
      <w:pPr>
        <w:rPr>
          <w:rFonts w:ascii="Arial" w:hAnsi="Arial" w:cs="Arial"/>
          <w:lang w:val="en-US"/>
        </w:rPr>
      </w:pPr>
    </w:p>
    <w:p w14:paraId="5B86DD3C" w14:textId="170A013E" w:rsidR="00762A27" w:rsidRPr="00BD4818" w:rsidRDefault="00762A27" w:rsidP="00762A27">
      <w:pPr>
        <w:rPr>
          <w:rFonts w:ascii="Arial" w:hAnsi="Arial" w:cs="Arial"/>
          <w:lang w:val="en-US"/>
        </w:rPr>
      </w:pPr>
    </w:p>
    <w:p w14:paraId="75DE5C7F" w14:textId="6E8F5E15" w:rsidR="00762A27" w:rsidRPr="00BD4818" w:rsidRDefault="00762A27" w:rsidP="00762A27">
      <w:pPr>
        <w:rPr>
          <w:rFonts w:ascii="Arial" w:hAnsi="Arial" w:cs="Arial"/>
          <w:lang w:val="en-US"/>
        </w:rPr>
      </w:pPr>
    </w:p>
    <w:p w14:paraId="0D1945D7" w14:textId="1D990679" w:rsidR="00762A27" w:rsidRPr="00BD4818" w:rsidRDefault="00762A27" w:rsidP="00762A27">
      <w:pPr>
        <w:rPr>
          <w:rFonts w:ascii="Arial" w:hAnsi="Arial" w:cs="Arial"/>
          <w:lang w:val="en-US"/>
        </w:rPr>
      </w:pPr>
    </w:p>
    <w:p w14:paraId="129A20BC" w14:textId="3DE6786E" w:rsidR="00762A27" w:rsidRPr="00BD4818" w:rsidRDefault="00762A27" w:rsidP="00762A27">
      <w:pPr>
        <w:rPr>
          <w:rFonts w:ascii="Arial" w:hAnsi="Arial" w:cs="Arial"/>
          <w:lang w:val="en-US"/>
        </w:rPr>
      </w:pPr>
    </w:p>
    <w:p w14:paraId="4DA6ED46" w14:textId="17E9840D" w:rsidR="00762A27" w:rsidRPr="00BD4818" w:rsidRDefault="00762A27" w:rsidP="00762A27">
      <w:pPr>
        <w:rPr>
          <w:rFonts w:ascii="Arial" w:hAnsi="Arial" w:cs="Arial"/>
          <w:lang w:val="en-US"/>
        </w:rPr>
      </w:pPr>
    </w:p>
    <w:p w14:paraId="747BB698" w14:textId="4918D72F" w:rsidR="00762A27" w:rsidRPr="00BD4818" w:rsidRDefault="00762A27" w:rsidP="00762A27">
      <w:pPr>
        <w:rPr>
          <w:rFonts w:ascii="Arial" w:hAnsi="Arial" w:cs="Arial"/>
          <w:lang w:val="en-US"/>
        </w:rPr>
      </w:pPr>
    </w:p>
    <w:p w14:paraId="4F3C9BFA" w14:textId="7BBDF327" w:rsidR="00762A27" w:rsidRPr="00BD4818" w:rsidRDefault="00762A27" w:rsidP="00762A27">
      <w:pPr>
        <w:rPr>
          <w:rFonts w:ascii="Arial" w:hAnsi="Arial" w:cs="Arial"/>
          <w:lang w:val="en-US"/>
        </w:rPr>
      </w:pPr>
    </w:p>
    <w:p w14:paraId="659A1FF1" w14:textId="6A75E1FE" w:rsidR="009B64D9" w:rsidRPr="00BD4818" w:rsidRDefault="00795FD0" w:rsidP="009B64D9">
      <w:pPr>
        <w:pStyle w:val="Heading1"/>
        <w:rPr>
          <w:rFonts w:ascii="Arial" w:hAnsi="Arial" w:cs="Arial"/>
          <w:sz w:val="22"/>
          <w:szCs w:val="22"/>
          <w:lang w:val="en-US"/>
        </w:rPr>
      </w:pPr>
      <w:r w:rsidRPr="00BD4818">
        <w:rPr>
          <w:rFonts w:ascii="Arial" w:hAnsi="Arial" w:cs="Arial"/>
          <w:sz w:val="22"/>
          <w:szCs w:val="22"/>
          <w:lang w:val="en-US"/>
        </w:rPr>
        <w:t>Use Case Model</w:t>
      </w:r>
    </w:p>
    <w:p w14:paraId="476BCFE0" w14:textId="77777777" w:rsidR="00F92EE3" w:rsidRPr="00BD4818" w:rsidRDefault="00F92EE3" w:rsidP="00F92EE3">
      <w:pPr>
        <w:rPr>
          <w:rFonts w:ascii="Arial" w:hAnsi="Arial" w:cs="Arial"/>
          <w:lang w:val="en-US"/>
        </w:rPr>
      </w:pPr>
    </w:p>
    <w:p w14:paraId="1F69405D" w14:textId="51229337" w:rsidR="009B64D9" w:rsidRPr="00BD4818" w:rsidRDefault="00F92EE3" w:rsidP="009B64D9">
      <w:pPr>
        <w:rPr>
          <w:rFonts w:ascii="Arial" w:hAnsi="Arial" w:cs="Arial"/>
          <w:lang w:val="en-US"/>
        </w:rPr>
      </w:pPr>
      <w:r w:rsidRPr="00BD4818">
        <w:rPr>
          <w:rFonts w:ascii="Arial" w:hAnsi="Arial" w:cs="Arial"/>
          <w:noProof/>
          <w:lang w:val="en-US"/>
        </w:rPr>
        <w:drawing>
          <wp:inline distT="0" distB="0" distL="0" distR="0" wp14:anchorId="51D0E745" wp14:editId="2CD109E8">
            <wp:extent cx="5760720" cy="73092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309208"/>
                    </a:xfrm>
                    <a:prstGeom prst="rect">
                      <a:avLst/>
                    </a:prstGeom>
                    <a:noFill/>
                    <a:ln>
                      <a:noFill/>
                    </a:ln>
                  </pic:spPr>
                </pic:pic>
              </a:graphicData>
            </a:graphic>
          </wp:inline>
        </w:drawing>
      </w:r>
    </w:p>
    <w:p w14:paraId="5978C293"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lastRenderedPageBreak/>
        <w:t>All Roles</w:t>
      </w:r>
    </w:p>
    <w:p w14:paraId="08CD5F7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Register to System</w:t>
      </w:r>
    </w:p>
    <w:p w14:paraId="1891A143" w14:textId="77777777" w:rsidR="00384CE7" w:rsidRPr="00BD4818" w:rsidRDefault="009B64D9" w:rsidP="009B64D9">
      <w:pPr>
        <w:rPr>
          <w:rFonts w:ascii="Arial" w:hAnsi="Arial" w:cs="Arial"/>
          <w:lang w:val="en-US"/>
        </w:rPr>
      </w:pPr>
      <w:r w:rsidRPr="00BD4818">
        <w:rPr>
          <w:rFonts w:ascii="Arial" w:hAnsi="Arial" w:cs="Arial"/>
          <w:lang w:val="en-US"/>
        </w:rPr>
        <w:t>User wants to register to system. System displays registration form. User enters name, phone number and e-mail. User clicks on register. System sends an e-mail to user to activate account. User accepts invitation. System completes registration.</w:t>
      </w:r>
    </w:p>
    <w:p w14:paraId="25E4454F"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4143A37E" w14:textId="77777777" w:rsidR="00384CE7" w:rsidRPr="00BD4818" w:rsidRDefault="00384CE7" w:rsidP="00384CE7">
      <w:pPr>
        <w:pStyle w:val="Default"/>
        <w:rPr>
          <w:rFonts w:ascii="Arial" w:hAnsi="Arial" w:cs="Arial"/>
          <w:noProof/>
          <w:sz w:val="22"/>
          <w:szCs w:val="22"/>
        </w:rPr>
      </w:pPr>
    </w:p>
    <w:p w14:paraId="38D78C27"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49D323F4" w14:textId="2FD27B79" w:rsidR="009B64D9" w:rsidRPr="00BD4818" w:rsidRDefault="009B64D9" w:rsidP="00384CE7">
      <w:pPr>
        <w:pStyle w:val="Default"/>
        <w:rPr>
          <w:rFonts w:ascii="Arial" w:hAnsi="Arial" w:cs="Arial"/>
          <w:noProof/>
          <w:sz w:val="22"/>
          <w:szCs w:val="22"/>
        </w:rPr>
      </w:pPr>
      <w:r w:rsidRPr="00BD4818">
        <w:rPr>
          <w:rFonts w:ascii="Arial" w:hAnsi="Arial" w:cs="Arial"/>
          <w:b/>
          <w:sz w:val="22"/>
          <w:szCs w:val="22"/>
          <w:lang w:val="en-US"/>
        </w:rPr>
        <w:t xml:space="preserve"> </w:t>
      </w:r>
    </w:p>
    <w:p w14:paraId="7E6EF044" w14:textId="5823C24D" w:rsidR="00144E77" w:rsidRPr="00BD4818" w:rsidRDefault="00144E77" w:rsidP="00144E77">
      <w:pPr>
        <w:jc w:val="both"/>
        <w:rPr>
          <w:rFonts w:ascii="Arial" w:eastAsia="Lucida Sans Unicode" w:hAnsi="Arial" w:cs="Arial"/>
        </w:rPr>
      </w:pPr>
      <w:r w:rsidRPr="00BD4818">
        <w:rPr>
          <w:rFonts w:ascii="Arial" w:eastAsia="Lucida Sans Unicode" w:hAnsi="Arial" w:cs="Arial"/>
        </w:rPr>
        <w:t>P</w:t>
      </w:r>
      <w:r w:rsidRPr="00BD4818">
        <w:rPr>
          <w:rFonts w:ascii="Arial" w:eastAsia="Lucida Sans Unicode" w:hAnsi="Arial" w:cs="Arial"/>
          <w:b/>
        </w:rPr>
        <w:t>rimary Actor</w:t>
      </w:r>
      <w:r w:rsidRPr="00BD4818">
        <w:rPr>
          <w:rFonts w:ascii="Arial" w:eastAsia="Lucida Sans Unicode" w:hAnsi="Arial" w:cs="Arial"/>
        </w:rPr>
        <w:t>: User</w:t>
      </w:r>
      <w:r w:rsidR="00F73966" w:rsidRPr="00BD4818">
        <w:rPr>
          <w:rFonts w:ascii="Arial" w:eastAsia="Lucida Sans Unicode" w:hAnsi="Arial" w:cs="Arial"/>
        </w:rPr>
        <w:t>, Store Manager, Courier, CSR, Administrator</w:t>
      </w:r>
    </w:p>
    <w:p w14:paraId="4F9E13EB" w14:textId="3536DBCD" w:rsidR="00144E77" w:rsidRPr="00BD4818" w:rsidRDefault="00144E77" w:rsidP="00F73966">
      <w:pPr>
        <w:jc w:val="both"/>
        <w:rPr>
          <w:rFonts w:ascii="Arial" w:eastAsia="Lucida Sans Unicode" w:hAnsi="Arial" w:cs="Arial"/>
        </w:rPr>
      </w:pPr>
      <w:r w:rsidRPr="00BD4818">
        <w:rPr>
          <w:rFonts w:ascii="Arial" w:eastAsia="Lucida Sans Unicode" w:hAnsi="Arial" w:cs="Arial"/>
          <w:b/>
        </w:rPr>
        <w:t>Preconditions</w:t>
      </w:r>
      <w:r w:rsidRPr="00BD4818">
        <w:rPr>
          <w:rFonts w:ascii="Arial" w:eastAsia="Lucida Sans Unicode" w:hAnsi="Arial" w:cs="Arial"/>
        </w:rPr>
        <w:t>: E-store website main page is loaded.</w:t>
      </w:r>
    </w:p>
    <w:p w14:paraId="3622E8AA" w14:textId="77777777" w:rsidR="00917C58" w:rsidRPr="00BD4818" w:rsidRDefault="00917C58" w:rsidP="00917C58">
      <w:pPr>
        <w:widowControl w:val="0"/>
        <w:numPr>
          <w:ilvl w:val="0"/>
          <w:numId w:val="29"/>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The new use click on new 'create new Account link'.</w:t>
      </w:r>
    </w:p>
    <w:p w14:paraId="74448B56" w14:textId="77777777" w:rsidR="00917C58" w:rsidRPr="00BD4818" w:rsidRDefault="00917C58" w:rsidP="00917C58">
      <w:pPr>
        <w:widowControl w:val="0"/>
        <w:numPr>
          <w:ilvl w:val="0"/>
          <w:numId w:val="29"/>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The user is at Account Information screen.</w:t>
      </w:r>
    </w:p>
    <w:p w14:paraId="04A24A52" w14:textId="77777777" w:rsidR="00917C58" w:rsidRPr="00BD4818" w:rsidRDefault="00917C58" w:rsidP="00917C58">
      <w:pPr>
        <w:widowControl w:val="0"/>
        <w:numPr>
          <w:ilvl w:val="0"/>
          <w:numId w:val="29"/>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The new use enters the following details in the Account Information Screen.</w:t>
      </w:r>
    </w:p>
    <w:p w14:paraId="6109EACD" w14:textId="77777777" w:rsidR="00917C58" w:rsidRPr="00BD4818" w:rsidRDefault="00917C58" w:rsidP="00917C58">
      <w:pPr>
        <w:ind w:left="1080"/>
        <w:jc w:val="both"/>
        <w:rPr>
          <w:rFonts w:ascii="Arial" w:eastAsia="Lucida Sans Unicode" w:hAnsi="Arial" w:cs="Arial"/>
        </w:rPr>
      </w:pPr>
      <w:r w:rsidRPr="00BD4818">
        <w:rPr>
          <w:rFonts w:ascii="Arial" w:eastAsia="Lucida Sans Unicode" w:hAnsi="Arial" w:cs="Arial"/>
        </w:rPr>
        <w:t>Contact Information:</w:t>
      </w:r>
    </w:p>
    <w:p w14:paraId="5481B175"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First Name</w:t>
      </w:r>
    </w:p>
    <w:p w14:paraId="0E81C06E"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Last Name</w:t>
      </w:r>
    </w:p>
    <w:p w14:paraId="22BFF728"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Street Address</w:t>
      </w:r>
    </w:p>
    <w:p w14:paraId="3979800A"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City</w:t>
      </w:r>
    </w:p>
    <w:p w14:paraId="0531D68E"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State of Province</w:t>
      </w:r>
    </w:p>
    <w:p w14:paraId="6400ADAC"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Country</w:t>
      </w:r>
    </w:p>
    <w:p w14:paraId="09138025"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Postal Code</w:t>
      </w:r>
    </w:p>
    <w:p w14:paraId="4C27CB0E"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Telephone Number</w:t>
      </w:r>
    </w:p>
    <w:p w14:paraId="2DA5BA18"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E-Mail Credit Card Information</w:t>
      </w:r>
    </w:p>
    <w:p w14:paraId="49E0F4AC"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Card Number</w:t>
      </w:r>
    </w:p>
    <w:p w14:paraId="56174F0A"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Card Type</w:t>
      </w:r>
    </w:p>
    <w:p w14:paraId="57400354" w14:textId="77777777" w:rsidR="00917C58" w:rsidRPr="00BD4818" w:rsidRDefault="00917C58" w:rsidP="00917C58">
      <w:pPr>
        <w:widowControl w:val="0"/>
        <w:numPr>
          <w:ilvl w:val="0"/>
          <w:numId w:val="30"/>
        </w:numPr>
        <w:tabs>
          <w:tab w:val="clear" w:pos="720"/>
          <w:tab w:val="left" w:pos="1440"/>
        </w:tabs>
        <w:suppressAutoHyphens/>
        <w:spacing w:after="0" w:line="240" w:lineRule="auto"/>
        <w:ind w:left="1440"/>
        <w:jc w:val="both"/>
        <w:rPr>
          <w:rFonts w:ascii="Arial" w:eastAsia="Lucida Sans Unicode" w:hAnsi="Arial" w:cs="Arial"/>
        </w:rPr>
      </w:pPr>
      <w:r w:rsidRPr="00BD4818">
        <w:rPr>
          <w:rFonts w:ascii="Arial" w:eastAsia="Lucida Sans Unicode" w:hAnsi="Arial" w:cs="Arial"/>
        </w:rPr>
        <w:t>Card Expiry Date</w:t>
      </w:r>
    </w:p>
    <w:p w14:paraId="4DCC9F68" w14:textId="77777777" w:rsidR="00917C58" w:rsidRPr="00BD4818" w:rsidRDefault="00917C58" w:rsidP="00917C58">
      <w:pPr>
        <w:tabs>
          <w:tab w:val="left" w:pos="720"/>
        </w:tabs>
        <w:jc w:val="both"/>
        <w:rPr>
          <w:rFonts w:ascii="Arial" w:eastAsia="Lucida Sans Unicode" w:hAnsi="Arial" w:cs="Arial"/>
        </w:rPr>
      </w:pPr>
      <w:r w:rsidRPr="00BD4818">
        <w:rPr>
          <w:rFonts w:ascii="Arial" w:eastAsia="Lucida Sans Unicode" w:hAnsi="Arial" w:cs="Arial"/>
        </w:rPr>
        <w:t xml:space="preserve">   </w:t>
      </w:r>
    </w:p>
    <w:p w14:paraId="3E0C3638" w14:textId="77777777" w:rsidR="00917C58" w:rsidRPr="00BD4818" w:rsidRDefault="00917C58" w:rsidP="00917C58">
      <w:pPr>
        <w:rPr>
          <w:rFonts w:ascii="Arial" w:eastAsia="Lucida Sans Unicode" w:hAnsi="Arial" w:cs="Arial"/>
        </w:rPr>
      </w:pPr>
      <w:r w:rsidRPr="00BD4818">
        <w:rPr>
          <w:rFonts w:ascii="Arial" w:eastAsia="Lucida Sans Unicode" w:hAnsi="Arial" w:cs="Arial"/>
        </w:rPr>
        <w:t xml:space="preserve">      4.</w:t>
      </w:r>
      <w:r w:rsidRPr="00BD4818">
        <w:rPr>
          <w:rFonts w:ascii="Arial" w:eastAsia="Lucida Sans Unicode" w:hAnsi="Arial" w:cs="Arial"/>
        </w:rPr>
        <w:tab/>
        <w:t xml:space="preserve">The user clicks on Update and the system validates all the user information and                </w:t>
      </w:r>
    </w:p>
    <w:p w14:paraId="7588C939" w14:textId="77777777" w:rsidR="00917C58" w:rsidRPr="00BD4818" w:rsidRDefault="00917C58" w:rsidP="00917C58">
      <w:pPr>
        <w:jc w:val="both"/>
        <w:rPr>
          <w:rFonts w:ascii="Arial" w:eastAsia="Lucida Sans Unicode" w:hAnsi="Arial" w:cs="Arial"/>
        </w:rPr>
      </w:pPr>
      <w:r w:rsidRPr="00BD4818">
        <w:rPr>
          <w:rFonts w:ascii="Arial" w:eastAsia="Lucida Sans Unicode" w:hAnsi="Arial" w:cs="Arial"/>
        </w:rPr>
        <w:tab/>
        <w:t>displays the signing information page.</w:t>
      </w:r>
    </w:p>
    <w:p w14:paraId="1B9C8978" w14:textId="77777777" w:rsidR="00917C58" w:rsidRPr="00BD4818" w:rsidRDefault="00917C58" w:rsidP="00917C58">
      <w:pPr>
        <w:widowControl w:val="0"/>
        <w:numPr>
          <w:ilvl w:val="0"/>
          <w:numId w:val="31"/>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User enters the new Username and Password.</w:t>
      </w:r>
    </w:p>
    <w:p w14:paraId="5F527A83" w14:textId="77777777" w:rsidR="00917C58" w:rsidRPr="00BD4818" w:rsidRDefault="00917C58" w:rsidP="00917C58">
      <w:pPr>
        <w:widowControl w:val="0"/>
        <w:numPr>
          <w:ilvl w:val="0"/>
          <w:numId w:val="31"/>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 xml:space="preserve">System validates that the Username is already in use. If not, system displays the </w:t>
      </w:r>
    </w:p>
    <w:p w14:paraId="7A32DD16" w14:textId="77777777" w:rsidR="00917C58" w:rsidRPr="00BD4818" w:rsidRDefault="00917C58" w:rsidP="00917C58">
      <w:pPr>
        <w:tabs>
          <w:tab w:val="left" w:pos="1440"/>
        </w:tabs>
        <w:ind w:left="720"/>
        <w:jc w:val="both"/>
        <w:rPr>
          <w:rFonts w:ascii="Arial" w:eastAsia="Lucida Sans Unicode" w:hAnsi="Arial" w:cs="Arial"/>
        </w:rPr>
      </w:pPr>
      <w:r w:rsidRPr="00BD4818">
        <w:rPr>
          <w:rFonts w:ascii="Arial" w:eastAsia="Lucida Sans Unicode" w:hAnsi="Arial" w:cs="Arial"/>
        </w:rPr>
        <w:t>new account confirmation page.</w:t>
      </w:r>
    </w:p>
    <w:p w14:paraId="0C588B9B" w14:textId="67D57ABE" w:rsidR="00917C58" w:rsidRPr="00BD4818" w:rsidRDefault="00917C58" w:rsidP="00917C58">
      <w:pPr>
        <w:widowControl w:val="0"/>
        <w:numPr>
          <w:ilvl w:val="0"/>
          <w:numId w:val="31"/>
        </w:numPr>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System sends an e-mail notification about new account creation to User.</w:t>
      </w:r>
    </w:p>
    <w:p w14:paraId="03D2C563" w14:textId="77777777" w:rsidR="00144E77" w:rsidRPr="00BD4818" w:rsidRDefault="00144E77" w:rsidP="006B162B">
      <w:pPr>
        <w:widowControl w:val="0"/>
        <w:suppressAutoHyphens/>
        <w:spacing w:after="0" w:line="240" w:lineRule="auto"/>
        <w:ind w:left="720"/>
        <w:jc w:val="both"/>
        <w:rPr>
          <w:rFonts w:ascii="Arial" w:eastAsia="Lucida Sans Unicode" w:hAnsi="Arial" w:cs="Arial"/>
        </w:rPr>
      </w:pPr>
    </w:p>
    <w:p w14:paraId="79C41091" w14:textId="77777777" w:rsidR="00144E77" w:rsidRPr="00BD4818" w:rsidRDefault="00144E77" w:rsidP="00144E77">
      <w:pPr>
        <w:jc w:val="both"/>
        <w:rPr>
          <w:rFonts w:ascii="Arial" w:eastAsia="Lucida Sans Unicode" w:hAnsi="Arial" w:cs="Arial"/>
        </w:rPr>
      </w:pPr>
      <w:r w:rsidRPr="00BD4818">
        <w:rPr>
          <w:rFonts w:ascii="Arial" w:eastAsia="Lucida Sans Unicode" w:hAnsi="Arial" w:cs="Arial"/>
          <w:b/>
        </w:rPr>
        <w:t>Success Guarantee (Post Conditions)</w:t>
      </w:r>
      <w:r w:rsidRPr="00BD4818">
        <w:rPr>
          <w:rFonts w:ascii="Arial" w:eastAsia="Lucida Sans Unicode" w:hAnsi="Arial" w:cs="Arial"/>
        </w:rPr>
        <w:t xml:space="preserve">: </w:t>
      </w:r>
    </w:p>
    <w:p w14:paraId="71BC8209" w14:textId="77777777" w:rsidR="00144E77" w:rsidRPr="00BD4818" w:rsidRDefault="00144E77" w:rsidP="00144E77">
      <w:pPr>
        <w:widowControl w:val="0"/>
        <w:tabs>
          <w:tab w:val="left" w:pos="720"/>
        </w:tabs>
        <w:suppressAutoHyphens/>
        <w:spacing w:after="0" w:line="240" w:lineRule="auto"/>
        <w:jc w:val="both"/>
        <w:rPr>
          <w:rFonts w:ascii="Arial" w:eastAsia="Lucida Sans Unicode" w:hAnsi="Arial" w:cs="Arial"/>
        </w:rPr>
      </w:pPr>
      <w:r w:rsidRPr="00BD4818">
        <w:rPr>
          <w:rFonts w:ascii="Arial" w:eastAsia="Lucida Sans Unicode" w:hAnsi="Arial" w:cs="Arial"/>
        </w:rPr>
        <w:t>‘Account verification Screen’ lets the user review his/her account details and then successfully register as a user of this site.</w:t>
      </w:r>
    </w:p>
    <w:p w14:paraId="7AD4ABC2" w14:textId="149B22D0" w:rsidR="002C5A8E" w:rsidRPr="00BD4818" w:rsidRDefault="002C5A8E" w:rsidP="009B64D9">
      <w:pPr>
        <w:rPr>
          <w:rFonts w:ascii="Arial" w:hAnsi="Arial" w:cs="Arial"/>
          <w:b/>
          <w:lang w:val="en-US"/>
        </w:rPr>
      </w:pPr>
    </w:p>
    <w:p w14:paraId="4417206E"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UC2: Log in to System</w:t>
      </w:r>
    </w:p>
    <w:p w14:paraId="4643FF2A" w14:textId="40287AAD" w:rsidR="009B64D9" w:rsidRPr="00BD4818" w:rsidRDefault="009B64D9" w:rsidP="009B64D9">
      <w:pPr>
        <w:rPr>
          <w:rFonts w:ascii="Arial" w:hAnsi="Arial" w:cs="Arial"/>
          <w:lang w:val="en-US"/>
        </w:rPr>
      </w:pPr>
      <w:r w:rsidRPr="00BD4818">
        <w:rPr>
          <w:rFonts w:ascii="Arial" w:hAnsi="Arial" w:cs="Arial"/>
          <w:lang w:val="en-US"/>
        </w:rPr>
        <w:t>User wants to log in to system. System displays log in page. User enters e-mail and clicks on log in. System allows user to log in.</w:t>
      </w:r>
    </w:p>
    <w:p w14:paraId="010ACEA8"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16A6BD67" w14:textId="77777777" w:rsidR="00384CE7" w:rsidRPr="00BD4818" w:rsidRDefault="00384CE7" w:rsidP="00384CE7">
      <w:pPr>
        <w:pStyle w:val="Default"/>
        <w:rPr>
          <w:rFonts w:ascii="Arial" w:hAnsi="Arial" w:cs="Arial"/>
          <w:noProof/>
          <w:sz w:val="22"/>
          <w:szCs w:val="22"/>
        </w:rPr>
      </w:pPr>
    </w:p>
    <w:p w14:paraId="15BCDF01" w14:textId="77777777" w:rsidR="00384CE7" w:rsidRPr="00BD4818" w:rsidRDefault="00384CE7" w:rsidP="00384CE7">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055A2470" w14:textId="0D49B0F1" w:rsidR="006B162B" w:rsidRPr="00BD4818" w:rsidRDefault="007F67C4" w:rsidP="006B162B">
      <w:pPr>
        <w:jc w:val="both"/>
        <w:rPr>
          <w:rFonts w:ascii="Arial" w:eastAsia="Lucida Sans Unicode" w:hAnsi="Arial" w:cs="Arial"/>
        </w:rPr>
      </w:pPr>
      <w:r>
        <w:rPr>
          <w:rFonts w:ascii="Arial" w:eastAsia="Lucida Sans Unicode" w:hAnsi="Arial" w:cs="Arial"/>
        </w:rPr>
        <w:t>de</w:t>
      </w:r>
    </w:p>
    <w:p w14:paraId="6E349B83" w14:textId="0C1DC327" w:rsidR="006B162B" w:rsidRPr="00BD4818" w:rsidRDefault="006B162B" w:rsidP="006B162B">
      <w:pPr>
        <w:jc w:val="both"/>
        <w:rPr>
          <w:rFonts w:ascii="Arial" w:eastAsia="Lucida Sans Unicode" w:hAnsi="Arial" w:cs="Arial"/>
        </w:rPr>
      </w:pPr>
      <w:r w:rsidRPr="00BD4818">
        <w:rPr>
          <w:rFonts w:ascii="Arial" w:eastAsia="Lucida Sans Unicode" w:hAnsi="Arial" w:cs="Arial"/>
          <w:b/>
        </w:rPr>
        <w:lastRenderedPageBreak/>
        <w:t>Preconditions</w:t>
      </w:r>
      <w:r w:rsidRPr="00BD4818">
        <w:rPr>
          <w:rFonts w:ascii="Arial" w:eastAsia="Lucida Sans Unicode" w:hAnsi="Arial" w:cs="Arial"/>
        </w:rPr>
        <w:t>: The user must be registered in the system.</w:t>
      </w:r>
    </w:p>
    <w:p w14:paraId="24BC6DB0" w14:textId="77777777" w:rsidR="006B162B" w:rsidRPr="00BD4818" w:rsidRDefault="006B162B" w:rsidP="006B162B">
      <w:pPr>
        <w:numPr>
          <w:ilvl w:val="0"/>
          <w:numId w:val="36"/>
        </w:numPr>
        <w:tabs>
          <w:tab w:val="clear" w:pos="1267"/>
          <w:tab w:val="left" w:pos="540"/>
        </w:tabs>
        <w:suppressAutoHyphens/>
        <w:spacing w:after="0" w:line="240" w:lineRule="auto"/>
        <w:ind w:left="540"/>
        <w:rPr>
          <w:rFonts w:ascii="Arial" w:hAnsi="Arial" w:cs="Arial"/>
        </w:rPr>
      </w:pPr>
      <w:r w:rsidRPr="00BD4818">
        <w:rPr>
          <w:rFonts w:ascii="Arial" w:hAnsi="Arial" w:cs="Arial"/>
        </w:rPr>
        <w:t>The user browses to the "Sign In" page.</w:t>
      </w:r>
    </w:p>
    <w:p w14:paraId="6BC8B5ED" w14:textId="77777777" w:rsidR="006B162B" w:rsidRPr="00BD4818" w:rsidRDefault="006B162B" w:rsidP="006B162B">
      <w:pPr>
        <w:numPr>
          <w:ilvl w:val="0"/>
          <w:numId w:val="36"/>
        </w:numPr>
        <w:tabs>
          <w:tab w:val="clear" w:pos="1267"/>
          <w:tab w:val="left" w:pos="540"/>
        </w:tabs>
        <w:suppressAutoHyphens/>
        <w:spacing w:after="0" w:line="240" w:lineRule="auto"/>
        <w:ind w:left="540"/>
        <w:rPr>
          <w:rFonts w:ascii="Arial" w:hAnsi="Arial" w:cs="Arial"/>
        </w:rPr>
      </w:pPr>
      <w:r w:rsidRPr="00BD4818">
        <w:rPr>
          <w:rFonts w:ascii="Arial" w:hAnsi="Arial" w:cs="Arial"/>
        </w:rPr>
        <w:t>The user enters his/her username and password in the returning user section of the "Sign In" screen.</w:t>
      </w:r>
    </w:p>
    <w:p w14:paraId="0DF83FC2" w14:textId="4E1DE53C" w:rsidR="006B162B" w:rsidRPr="00BD4818" w:rsidRDefault="006B162B" w:rsidP="006B162B">
      <w:pPr>
        <w:numPr>
          <w:ilvl w:val="0"/>
          <w:numId w:val="36"/>
        </w:numPr>
        <w:tabs>
          <w:tab w:val="clear" w:pos="1267"/>
          <w:tab w:val="left" w:pos="540"/>
        </w:tabs>
        <w:suppressAutoHyphens/>
        <w:spacing w:after="0" w:line="240" w:lineRule="auto"/>
        <w:ind w:left="540"/>
        <w:rPr>
          <w:rFonts w:ascii="Arial" w:hAnsi="Arial" w:cs="Arial"/>
        </w:rPr>
      </w:pPr>
      <w:r w:rsidRPr="00BD4818">
        <w:rPr>
          <w:rFonts w:ascii="Arial" w:hAnsi="Arial" w:cs="Arial"/>
        </w:rPr>
        <w:t>The system validates the username and password (successfully) and displays the user's account information page.</w:t>
      </w:r>
    </w:p>
    <w:p w14:paraId="6BF019F1" w14:textId="77777777" w:rsidR="00384CE7" w:rsidRPr="00BD4818" w:rsidRDefault="00384CE7" w:rsidP="00384CE7">
      <w:pPr>
        <w:tabs>
          <w:tab w:val="left" w:pos="540"/>
        </w:tabs>
        <w:suppressAutoHyphens/>
        <w:spacing w:after="0" w:line="240" w:lineRule="auto"/>
        <w:ind w:left="540"/>
        <w:rPr>
          <w:rFonts w:ascii="Arial" w:hAnsi="Arial" w:cs="Arial"/>
        </w:rPr>
      </w:pPr>
    </w:p>
    <w:p w14:paraId="2B27604D" w14:textId="77777777" w:rsidR="006B162B" w:rsidRPr="00BD4818" w:rsidRDefault="006B162B" w:rsidP="006B162B">
      <w:pPr>
        <w:tabs>
          <w:tab w:val="left" w:pos="540"/>
        </w:tabs>
        <w:suppressAutoHyphens/>
        <w:spacing w:after="0" w:line="240" w:lineRule="auto"/>
        <w:ind w:left="540"/>
        <w:rPr>
          <w:rFonts w:ascii="Arial" w:hAnsi="Arial" w:cs="Arial"/>
        </w:rPr>
      </w:pPr>
      <w:r w:rsidRPr="00BD4818">
        <w:rPr>
          <w:rFonts w:ascii="Arial" w:hAnsi="Arial" w:cs="Arial"/>
        </w:rPr>
        <w:t>2a. User forgot his/her username or password or both.</w:t>
      </w:r>
    </w:p>
    <w:p w14:paraId="66B0716E" w14:textId="4CAFA75F"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User  clicks the "Forgot Username/Password?" button.</w:t>
      </w:r>
    </w:p>
    <w:p w14:paraId="09B4B4B1" w14:textId="3EE1AB75"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System display e mail verification page.</w:t>
      </w:r>
    </w:p>
    <w:p w14:paraId="727B8563" w14:textId="2241FCFC"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User enter registered email adress.</w:t>
      </w:r>
    </w:p>
    <w:p w14:paraId="589326C3" w14:textId="47533350" w:rsidR="006B162B" w:rsidRPr="00BD4818" w:rsidRDefault="006B162B"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 xml:space="preserve">System sends e-mail to user’s mail </w:t>
      </w:r>
      <w:r w:rsidR="00384CE7" w:rsidRPr="00BD4818">
        <w:rPr>
          <w:rFonts w:ascii="Arial" w:hAnsi="Arial" w:cs="Arial"/>
        </w:rPr>
        <w:t xml:space="preserve">which includes </w:t>
      </w:r>
      <w:r w:rsidRPr="00BD4818">
        <w:rPr>
          <w:rFonts w:ascii="Arial" w:hAnsi="Arial" w:cs="Arial"/>
        </w:rPr>
        <w:t>password reset link</w:t>
      </w:r>
      <w:r w:rsidR="00384CE7" w:rsidRPr="00BD4818">
        <w:rPr>
          <w:rFonts w:ascii="Arial" w:hAnsi="Arial" w:cs="Arial"/>
        </w:rPr>
        <w:t>.</w:t>
      </w:r>
    </w:p>
    <w:p w14:paraId="5DE45C07" w14:textId="3772AF58" w:rsidR="00384CE7" w:rsidRPr="00BD4818" w:rsidRDefault="00384CE7" w:rsidP="006B162B">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User click this link.</w:t>
      </w:r>
    </w:p>
    <w:p w14:paraId="72032B50" w14:textId="77777777" w:rsidR="00384CE7" w:rsidRPr="00BD4818" w:rsidRDefault="00384CE7" w:rsidP="00384CE7">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system resets the users account.</w:t>
      </w:r>
    </w:p>
    <w:p w14:paraId="2AD63F04" w14:textId="4C79973E" w:rsidR="00384CE7" w:rsidRPr="00BD4818" w:rsidRDefault="00384CE7" w:rsidP="00384CE7">
      <w:pPr>
        <w:pStyle w:val="ListParagraph"/>
        <w:numPr>
          <w:ilvl w:val="1"/>
          <w:numId w:val="31"/>
        </w:numPr>
        <w:tabs>
          <w:tab w:val="left" w:pos="540"/>
        </w:tabs>
        <w:suppressAutoHyphens/>
        <w:spacing w:after="0" w:line="240" w:lineRule="auto"/>
        <w:rPr>
          <w:rFonts w:ascii="Arial" w:hAnsi="Arial" w:cs="Arial"/>
        </w:rPr>
      </w:pPr>
      <w:r w:rsidRPr="00BD4818">
        <w:rPr>
          <w:rFonts w:ascii="Arial" w:hAnsi="Arial" w:cs="Arial"/>
        </w:rPr>
        <w:t>The user utilizes the new username/password information to log in following the basic flow.</w:t>
      </w:r>
    </w:p>
    <w:p w14:paraId="68A0A73F" w14:textId="7441DDFE" w:rsidR="006B162B" w:rsidRPr="00BD4818" w:rsidRDefault="006B162B" w:rsidP="00384CE7">
      <w:pPr>
        <w:tabs>
          <w:tab w:val="left" w:pos="540"/>
        </w:tabs>
        <w:suppressAutoHyphens/>
        <w:spacing w:after="0" w:line="240" w:lineRule="auto"/>
        <w:ind w:left="720"/>
        <w:rPr>
          <w:rFonts w:ascii="Arial" w:hAnsi="Arial" w:cs="Arial"/>
        </w:rPr>
      </w:pPr>
    </w:p>
    <w:p w14:paraId="7C0B6690" w14:textId="77777777" w:rsidR="006B162B" w:rsidRPr="00BD4818" w:rsidRDefault="006B162B" w:rsidP="006B162B">
      <w:pPr>
        <w:tabs>
          <w:tab w:val="left" w:pos="540"/>
        </w:tabs>
        <w:suppressAutoHyphens/>
        <w:spacing w:after="0" w:line="240" w:lineRule="auto"/>
        <w:ind w:left="540"/>
        <w:rPr>
          <w:rFonts w:ascii="Arial" w:hAnsi="Arial" w:cs="Arial"/>
        </w:rPr>
      </w:pPr>
    </w:p>
    <w:p w14:paraId="39A0DAFB" w14:textId="40389CD0" w:rsidR="009B64D9" w:rsidRPr="00BD4818" w:rsidRDefault="006B162B" w:rsidP="006B162B">
      <w:pPr>
        <w:ind w:left="540"/>
        <w:rPr>
          <w:rFonts w:ascii="Arial" w:hAnsi="Arial" w:cs="Arial"/>
        </w:rPr>
      </w:pPr>
      <w:r w:rsidRPr="00BD4818">
        <w:rPr>
          <w:rFonts w:ascii="Arial" w:hAnsi="Arial" w:cs="Arial"/>
          <w:b/>
          <w:lang w:val="en-US"/>
        </w:rPr>
        <w:t>3a.</w:t>
      </w:r>
      <w:r w:rsidRPr="00BD4818">
        <w:rPr>
          <w:rFonts w:ascii="Arial" w:hAnsi="Arial" w:cs="Arial"/>
        </w:rPr>
        <w:t xml:space="preserve"> System determines that the username or password is invalid.</w:t>
      </w:r>
    </w:p>
    <w:p w14:paraId="576BEC48" w14:textId="0C9F160F" w:rsidR="006B162B" w:rsidRPr="00BD4818" w:rsidRDefault="00384CE7" w:rsidP="00384CE7">
      <w:pPr>
        <w:tabs>
          <w:tab w:val="left" w:pos="540"/>
        </w:tabs>
        <w:suppressAutoHyphens/>
        <w:spacing w:after="0" w:line="240" w:lineRule="auto"/>
        <w:rPr>
          <w:rFonts w:ascii="Arial" w:hAnsi="Arial" w:cs="Arial"/>
        </w:rPr>
      </w:pPr>
      <w:r w:rsidRPr="00BD4818">
        <w:rPr>
          <w:rFonts w:ascii="Arial" w:hAnsi="Arial" w:cs="Arial"/>
        </w:rPr>
        <w:tab/>
        <w:t xml:space="preserve">   1.</w:t>
      </w:r>
      <w:r w:rsidR="006B162B" w:rsidRPr="00BD4818">
        <w:rPr>
          <w:rFonts w:ascii="Arial" w:hAnsi="Arial" w:cs="Arial"/>
        </w:rPr>
        <w:t>System informs the user to try again and shows error messages.</w:t>
      </w:r>
    </w:p>
    <w:p w14:paraId="3D24A8CE" w14:textId="03B2965C" w:rsidR="006B162B" w:rsidRPr="00BD4818" w:rsidRDefault="00384CE7" w:rsidP="00384CE7">
      <w:pPr>
        <w:tabs>
          <w:tab w:val="left" w:pos="540"/>
        </w:tabs>
        <w:suppressAutoHyphens/>
        <w:spacing w:after="0" w:line="240" w:lineRule="auto"/>
        <w:rPr>
          <w:rFonts w:ascii="Arial" w:hAnsi="Arial" w:cs="Arial"/>
        </w:rPr>
      </w:pPr>
      <w:r w:rsidRPr="00BD4818">
        <w:rPr>
          <w:rFonts w:ascii="Arial" w:hAnsi="Arial" w:cs="Arial"/>
        </w:rPr>
        <w:tab/>
        <w:t xml:space="preserve">   2.</w:t>
      </w:r>
      <w:r w:rsidR="006B162B" w:rsidRPr="00BD4818">
        <w:rPr>
          <w:rFonts w:ascii="Arial" w:hAnsi="Arial" w:cs="Arial"/>
        </w:rPr>
        <w:t>User user enters his/her correct username and password.</w:t>
      </w:r>
    </w:p>
    <w:p w14:paraId="0A665022" w14:textId="7AF8056A" w:rsidR="006B162B" w:rsidRPr="00BD4818" w:rsidRDefault="006B162B" w:rsidP="006B162B">
      <w:pPr>
        <w:tabs>
          <w:tab w:val="left" w:pos="540"/>
        </w:tabs>
        <w:suppressAutoHyphens/>
        <w:spacing w:after="0" w:line="240" w:lineRule="auto"/>
        <w:ind w:left="708"/>
        <w:rPr>
          <w:rFonts w:ascii="Arial" w:hAnsi="Arial" w:cs="Arial"/>
        </w:rPr>
      </w:pPr>
      <w:r w:rsidRPr="00BD4818">
        <w:rPr>
          <w:rFonts w:ascii="Arial" w:hAnsi="Arial" w:cs="Arial"/>
          <w:b/>
          <w:lang w:val="en-US"/>
        </w:rPr>
        <w:t>3.</w:t>
      </w:r>
      <w:r w:rsidRPr="00BD4818">
        <w:rPr>
          <w:rFonts w:ascii="Arial" w:hAnsi="Arial" w:cs="Arial"/>
        </w:rPr>
        <w:t>The system validates the username and password (successfully) and displays the user's     account information page.</w:t>
      </w:r>
    </w:p>
    <w:p w14:paraId="18F64675" w14:textId="78D12430" w:rsidR="006B162B" w:rsidRPr="00BD4818" w:rsidRDefault="006B162B" w:rsidP="006B162B">
      <w:pPr>
        <w:ind w:left="540"/>
        <w:rPr>
          <w:rFonts w:ascii="Arial" w:hAnsi="Arial" w:cs="Arial"/>
          <w:b/>
          <w:lang w:val="en-US"/>
        </w:rPr>
      </w:pPr>
    </w:p>
    <w:p w14:paraId="6AFD9829"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User Scenarios</w:t>
      </w:r>
    </w:p>
    <w:p w14:paraId="1DC359F4"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UC1: Manage Products</w:t>
      </w:r>
    </w:p>
    <w:p w14:paraId="6A5E9F42" w14:textId="77777777" w:rsidR="009B64D9" w:rsidRPr="00BD4818" w:rsidRDefault="009B64D9" w:rsidP="009B64D9">
      <w:pPr>
        <w:pStyle w:val="Default"/>
        <w:rPr>
          <w:rFonts w:ascii="Arial" w:hAnsi="Arial" w:cs="Arial"/>
          <w:noProof/>
          <w:sz w:val="22"/>
          <w:szCs w:val="22"/>
        </w:rPr>
      </w:pPr>
    </w:p>
    <w:p w14:paraId="4B109AF7"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5715D676" w14:textId="77777777" w:rsidR="009B64D9" w:rsidRPr="00BD4818" w:rsidRDefault="009B64D9" w:rsidP="009B64D9">
      <w:pPr>
        <w:pStyle w:val="Default"/>
        <w:rPr>
          <w:rFonts w:ascii="Arial" w:hAnsi="Arial" w:cs="Arial"/>
          <w:noProof/>
          <w:sz w:val="22"/>
          <w:szCs w:val="22"/>
        </w:rPr>
      </w:pPr>
    </w:p>
    <w:p w14:paraId="7BD159CF"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296F5E73" w14:textId="77777777" w:rsidR="009B64D9" w:rsidRPr="00BD4818" w:rsidRDefault="009B64D9" w:rsidP="009B64D9">
      <w:pPr>
        <w:pStyle w:val="Default"/>
        <w:rPr>
          <w:rFonts w:ascii="Arial" w:hAnsi="Arial" w:cs="Arial"/>
          <w:b/>
          <w:bCs/>
          <w:noProof/>
          <w:sz w:val="22"/>
          <w:szCs w:val="22"/>
        </w:rPr>
      </w:pPr>
    </w:p>
    <w:p w14:paraId="30872C2F"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Primary Actor: </w:t>
      </w:r>
      <w:r w:rsidRPr="00BD4818">
        <w:rPr>
          <w:rFonts w:ascii="Arial" w:hAnsi="Arial" w:cs="Arial"/>
          <w:noProof/>
          <w:sz w:val="22"/>
          <w:szCs w:val="22"/>
        </w:rPr>
        <w:t>User</w:t>
      </w:r>
    </w:p>
    <w:p w14:paraId="4CB6C8B6" w14:textId="77777777" w:rsidR="009B64D9" w:rsidRPr="00BD4818" w:rsidRDefault="009B64D9" w:rsidP="009B64D9">
      <w:pPr>
        <w:pStyle w:val="Default"/>
        <w:rPr>
          <w:rFonts w:ascii="Arial" w:hAnsi="Arial" w:cs="Arial"/>
          <w:noProof/>
          <w:sz w:val="22"/>
          <w:szCs w:val="22"/>
        </w:rPr>
      </w:pPr>
    </w:p>
    <w:p w14:paraId="1B3ECC74"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53364BEA" w14:textId="77777777" w:rsidR="009B64D9" w:rsidRPr="00BD4818" w:rsidRDefault="009B64D9" w:rsidP="009B64D9">
      <w:pPr>
        <w:pStyle w:val="Default"/>
        <w:rPr>
          <w:rFonts w:ascii="Arial" w:hAnsi="Arial" w:cs="Arial"/>
          <w:noProof/>
          <w:sz w:val="22"/>
          <w:szCs w:val="22"/>
        </w:rPr>
      </w:pPr>
    </w:p>
    <w:p w14:paraId="650B3EAD"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7B70578C" w14:textId="77777777" w:rsidR="009B64D9" w:rsidRPr="00BD4818" w:rsidRDefault="009B64D9" w:rsidP="009B64D9">
      <w:pPr>
        <w:pStyle w:val="Default"/>
        <w:rPr>
          <w:rFonts w:ascii="Arial" w:hAnsi="Arial" w:cs="Arial"/>
          <w:noProof/>
          <w:sz w:val="22"/>
          <w:szCs w:val="22"/>
        </w:rPr>
      </w:pPr>
    </w:p>
    <w:p w14:paraId="1FDB9ADC"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 xml:space="preserve">User wants to manage products. </w:t>
      </w:r>
    </w:p>
    <w:p w14:paraId="46D0AD48"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 xml:space="preserve">System presents the product list alphabetically and shows related prices. </w:t>
      </w:r>
    </w:p>
    <w:p w14:paraId="4E94884F"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User adds product(s) to basket.</w:t>
      </w:r>
    </w:p>
    <w:p w14:paraId="333E20C8" w14:textId="77777777" w:rsidR="009B64D9" w:rsidRPr="00BD4818" w:rsidRDefault="009B64D9" w:rsidP="009B64D9">
      <w:pPr>
        <w:pStyle w:val="ListParagraph"/>
        <w:rPr>
          <w:rFonts w:ascii="Arial" w:hAnsi="Arial" w:cs="Arial"/>
          <w:lang w:val="en-US"/>
        </w:rPr>
      </w:pPr>
      <w:r w:rsidRPr="00BD4818">
        <w:rPr>
          <w:rFonts w:ascii="Arial" w:hAnsi="Arial" w:cs="Arial"/>
          <w:lang w:val="en-US"/>
        </w:rPr>
        <w:t>User repeats step 3 until indicates done.</w:t>
      </w:r>
    </w:p>
    <w:p w14:paraId="717C6993" w14:textId="77777777" w:rsidR="009B64D9" w:rsidRPr="00BD4818" w:rsidRDefault="009B64D9" w:rsidP="009B64D9">
      <w:pPr>
        <w:pStyle w:val="ListParagraph"/>
        <w:numPr>
          <w:ilvl w:val="0"/>
          <w:numId w:val="13"/>
        </w:numPr>
        <w:spacing w:line="256" w:lineRule="auto"/>
        <w:rPr>
          <w:rFonts w:ascii="Arial" w:hAnsi="Arial" w:cs="Arial"/>
          <w:lang w:val="en-US"/>
        </w:rPr>
      </w:pPr>
      <w:r w:rsidRPr="00BD4818">
        <w:rPr>
          <w:rFonts w:ascii="Arial" w:hAnsi="Arial" w:cs="Arial"/>
          <w:lang w:val="en-US"/>
        </w:rPr>
        <w:t>System updates the inventory and displays added items in the basket.</w:t>
      </w:r>
    </w:p>
    <w:p w14:paraId="4CEB3333"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7617FCAC"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114547D3" w14:textId="77777777" w:rsidR="009B64D9" w:rsidRPr="00BD4818" w:rsidRDefault="009B64D9" w:rsidP="009B64D9">
      <w:pPr>
        <w:pStyle w:val="ListParagraph"/>
        <w:numPr>
          <w:ilvl w:val="0"/>
          <w:numId w:val="14"/>
        </w:numPr>
        <w:spacing w:line="256" w:lineRule="auto"/>
        <w:rPr>
          <w:rFonts w:ascii="Arial" w:hAnsi="Arial" w:cs="Arial"/>
          <w:lang w:val="en-US"/>
        </w:rPr>
      </w:pPr>
      <w:r w:rsidRPr="00BD4818">
        <w:rPr>
          <w:rFonts w:ascii="Arial" w:hAnsi="Arial" w:cs="Arial"/>
          <w:lang w:val="en-US"/>
        </w:rPr>
        <w:t>System displays an error message.</w:t>
      </w:r>
    </w:p>
    <w:p w14:paraId="29E12E83" w14:textId="77777777" w:rsidR="009B64D9" w:rsidRPr="00BD4818" w:rsidRDefault="009B64D9" w:rsidP="009B64D9">
      <w:pPr>
        <w:pStyle w:val="ListParagraph"/>
        <w:numPr>
          <w:ilvl w:val="0"/>
          <w:numId w:val="14"/>
        </w:numPr>
        <w:spacing w:line="256" w:lineRule="auto"/>
        <w:rPr>
          <w:rFonts w:ascii="Arial" w:hAnsi="Arial" w:cs="Arial"/>
          <w:lang w:val="en-US"/>
        </w:rPr>
      </w:pPr>
      <w:r w:rsidRPr="00BD4818">
        <w:rPr>
          <w:rFonts w:ascii="Arial" w:hAnsi="Arial" w:cs="Arial"/>
          <w:lang w:val="en-US"/>
        </w:rPr>
        <w:t>User restarts the system.</w:t>
      </w:r>
    </w:p>
    <w:p w14:paraId="3EC22EA8" w14:textId="77777777" w:rsidR="009B64D9" w:rsidRPr="00BD4818" w:rsidRDefault="009B64D9" w:rsidP="009B64D9">
      <w:pPr>
        <w:pStyle w:val="ListParagraph"/>
        <w:numPr>
          <w:ilvl w:val="0"/>
          <w:numId w:val="14"/>
        </w:numPr>
        <w:spacing w:line="256" w:lineRule="auto"/>
        <w:rPr>
          <w:rFonts w:ascii="Arial" w:hAnsi="Arial" w:cs="Arial"/>
          <w:lang w:val="en-US"/>
        </w:rPr>
      </w:pPr>
      <w:r w:rsidRPr="00BD4818">
        <w:rPr>
          <w:rFonts w:ascii="Arial" w:hAnsi="Arial" w:cs="Arial"/>
          <w:lang w:val="en-US"/>
        </w:rPr>
        <w:t>System redirects the user to the last saved page.</w:t>
      </w:r>
    </w:p>
    <w:p w14:paraId="21197646" w14:textId="77777777" w:rsidR="009B64D9" w:rsidRPr="00BD4818" w:rsidRDefault="009B64D9" w:rsidP="009B64D9">
      <w:pPr>
        <w:rPr>
          <w:rFonts w:ascii="Arial" w:hAnsi="Arial" w:cs="Arial"/>
          <w:lang w:val="en-US"/>
        </w:rPr>
      </w:pPr>
      <w:r w:rsidRPr="00BD4818">
        <w:rPr>
          <w:rFonts w:ascii="Arial" w:hAnsi="Arial" w:cs="Arial"/>
          <w:b/>
          <w:lang w:val="en-US"/>
        </w:rPr>
        <w:t>3a.</w:t>
      </w:r>
      <w:r w:rsidRPr="00BD4818">
        <w:rPr>
          <w:rFonts w:ascii="Arial" w:hAnsi="Arial" w:cs="Arial"/>
          <w:lang w:val="en-US"/>
        </w:rPr>
        <w:t xml:space="preserve"> User wants to remove products.</w:t>
      </w:r>
    </w:p>
    <w:p w14:paraId="68DB2F46" w14:textId="77777777" w:rsidR="009B64D9" w:rsidRPr="00BD4818" w:rsidRDefault="009B64D9" w:rsidP="009B64D9">
      <w:pPr>
        <w:pStyle w:val="ListParagraph"/>
        <w:numPr>
          <w:ilvl w:val="0"/>
          <w:numId w:val="16"/>
        </w:numPr>
        <w:spacing w:line="256" w:lineRule="auto"/>
        <w:rPr>
          <w:rFonts w:ascii="Arial" w:hAnsi="Arial" w:cs="Arial"/>
          <w:lang w:val="en-US"/>
        </w:rPr>
      </w:pPr>
      <w:r w:rsidRPr="00BD4818">
        <w:rPr>
          <w:rFonts w:ascii="Arial" w:hAnsi="Arial" w:cs="Arial"/>
          <w:lang w:val="en-US"/>
        </w:rPr>
        <w:lastRenderedPageBreak/>
        <w:t xml:space="preserve">System displays items in the basket. </w:t>
      </w:r>
    </w:p>
    <w:p w14:paraId="3BB17416" w14:textId="77777777" w:rsidR="009B64D9" w:rsidRPr="00BD4818" w:rsidRDefault="009B64D9" w:rsidP="009B64D9">
      <w:pPr>
        <w:pStyle w:val="ListParagraph"/>
        <w:numPr>
          <w:ilvl w:val="0"/>
          <w:numId w:val="16"/>
        </w:numPr>
        <w:spacing w:line="256" w:lineRule="auto"/>
        <w:rPr>
          <w:rFonts w:ascii="Arial" w:hAnsi="Arial" w:cs="Arial"/>
          <w:lang w:val="en-US"/>
        </w:rPr>
      </w:pPr>
      <w:r w:rsidRPr="00BD4818">
        <w:rPr>
          <w:rFonts w:ascii="Arial" w:hAnsi="Arial" w:cs="Arial"/>
          <w:lang w:val="en-US"/>
        </w:rPr>
        <w:t xml:space="preserve">User selects items to remove and clicks on delete. </w:t>
      </w:r>
    </w:p>
    <w:p w14:paraId="21BF39CC" w14:textId="77777777" w:rsidR="009B64D9" w:rsidRPr="00BD4818" w:rsidRDefault="009B64D9" w:rsidP="009B64D9">
      <w:pPr>
        <w:pStyle w:val="ListParagraph"/>
        <w:numPr>
          <w:ilvl w:val="0"/>
          <w:numId w:val="16"/>
        </w:numPr>
        <w:spacing w:line="256" w:lineRule="auto"/>
        <w:rPr>
          <w:rFonts w:ascii="Arial" w:hAnsi="Arial" w:cs="Arial"/>
          <w:lang w:val="en-US"/>
        </w:rPr>
      </w:pPr>
      <w:r w:rsidRPr="00BD4818">
        <w:rPr>
          <w:rFonts w:ascii="Arial" w:hAnsi="Arial" w:cs="Arial"/>
          <w:lang w:val="en-US"/>
        </w:rPr>
        <w:t>System updates the inventory.</w:t>
      </w:r>
    </w:p>
    <w:p w14:paraId="40191DBA" w14:textId="77777777" w:rsidR="009B64D9" w:rsidRPr="00BD4818" w:rsidRDefault="009B64D9" w:rsidP="009B64D9">
      <w:pPr>
        <w:rPr>
          <w:rFonts w:ascii="Arial" w:hAnsi="Arial" w:cs="Arial"/>
          <w:lang w:val="en-US"/>
        </w:rPr>
      </w:pPr>
      <w:r w:rsidRPr="00BD4818">
        <w:rPr>
          <w:rFonts w:ascii="Arial" w:hAnsi="Arial" w:cs="Arial"/>
          <w:b/>
          <w:lang w:val="en-US"/>
        </w:rPr>
        <w:t xml:space="preserve">3b. </w:t>
      </w:r>
      <w:r w:rsidRPr="00BD4818">
        <w:rPr>
          <w:rFonts w:ascii="Arial" w:hAnsi="Arial" w:cs="Arial"/>
          <w:lang w:val="en-US"/>
        </w:rPr>
        <w:t xml:space="preserve">User wants to update number of products. </w:t>
      </w:r>
    </w:p>
    <w:p w14:paraId="1E964183" w14:textId="77777777" w:rsidR="009B64D9" w:rsidRPr="00BD4818" w:rsidRDefault="009B64D9" w:rsidP="009B64D9">
      <w:pPr>
        <w:pStyle w:val="ListParagraph"/>
        <w:numPr>
          <w:ilvl w:val="0"/>
          <w:numId w:val="17"/>
        </w:numPr>
        <w:spacing w:line="256" w:lineRule="auto"/>
        <w:rPr>
          <w:rFonts w:ascii="Arial" w:hAnsi="Arial" w:cs="Arial"/>
          <w:lang w:val="en-US"/>
        </w:rPr>
      </w:pPr>
      <w:r w:rsidRPr="00BD4818">
        <w:rPr>
          <w:rFonts w:ascii="Arial" w:hAnsi="Arial" w:cs="Arial"/>
          <w:lang w:val="en-US"/>
        </w:rPr>
        <w:t xml:space="preserve">System displays items in the basket. </w:t>
      </w:r>
    </w:p>
    <w:p w14:paraId="055C095F" w14:textId="77777777" w:rsidR="009B64D9" w:rsidRPr="00BD4818" w:rsidRDefault="009B64D9" w:rsidP="009B64D9">
      <w:pPr>
        <w:pStyle w:val="ListParagraph"/>
        <w:numPr>
          <w:ilvl w:val="0"/>
          <w:numId w:val="17"/>
        </w:numPr>
        <w:spacing w:line="256" w:lineRule="auto"/>
        <w:rPr>
          <w:rFonts w:ascii="Arial" w:hAnsi="Arial" w:cs="Arial"/>
          <w:lang w:val="en-US"/>
        </w:rPr>
      </w:pPr>
      <w:r w:rsidRPr="00BD4818">
        <w:rPr>
          <w:rFonts w:ascii="Arial" w:hAnsi="Arial" w:cs="Arial"/>
          <w:lang w:val="en-US"/>
        </w:rPr>
        <w:t xml:space="preserve">User updates the number of the related product. </w:t>
      </w:r>
    </w:p>
    <w:p w14:paraId="36E03FA1" w14:textId="77777777" w:rsidR="009B64D9" w:rsidRPr="00BD4818" w:rsidRDefault="009B64D9" w:rsidP="009B64D9">
      <w:pPr>
        <w:pStyle w:val="ListParagraph"/>
        <w:numPr>
          <w:ilvl w:val="0"/>
          <w:numId w:val="17"/>
        </w:numPr>
        <w:spacing w:line="256" w:lineRule="auto"/>
        <w:rPr>
          <w:rFonts w:ascii="Arial" w:hAnsi="Arial" w:cs="Arial"/>
          <w:lang w:val="en-US"/>
        </w:rPr>
      </w:pPr>
      <w:r w:rsidRPr="00BD4818">
        <w:rPr>
          <w:rFonts w:ascii="Arial" w:hAnsi="Arial" w:cs="Arial"/>
          <w:lang w:val="en-US"/>
        </w:rPr>
        <w:t>System updates the inventory.</w:t>
      </w:r>
    </w:p>
    <w:p w14:paraId="53F5CD38"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17CEACFF" w14:textId="77777777" w:rsidR="009B64D9" w:rsidRPr="00BD4818" w:rsidRDefault="009B64D9" w:rsidP="009B64D9">
      <w:pPr>
        <w:rPr>
          <w:rFonts w:ascii="Arial" w:hAnsi="Arial" w:cs="Arial"/>
          <w:lang w:val="en-US"/>
        </w:rPr>
      </w:pPr>
      <w:r w:rsidRPr="00BD4818">
        <w:rPr>
          <w:rFonts w:ascii="Arial" w:hAnsi="Arial" w:cs="Arial"/>
          <w:lang w:val="en-US"/>
        </w:rPr>
        <w:t>Inventory is updated. Items in the basket are displayed to User.</w:t>
      </w:r>
    </w:p>
    <w:p w14:paraId="6ECF6955" w14:textId="77777777" w:rsidR="009B64D9" w:rsidRPr="00BD4818" w:rsidRDefault="009B64D9" w:rsidP="009B64D9">
      <w:pPr>
        <w:pStyle w:val="Default"/>
        <w:rPr>
          <w:rFonts w:ascii="Arial" w:hAnsi="Arial" w:cs="Arial"/>
          <w:b/>
          <w:bCs/>
          <w:noProof/>
          <w:sz w:val="22"/>
          <w:szCs w:val="22"/>
        </w:rPr>
      </w:pPr>
    </w:p>
    <w:p w14:paraId="2608D2A6"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UC2: Place Order</w:t>
      </w:r>
    </w:p>
    <w:p w14:paraId="3B85EC04" w14:textId="77777777" w:rsidR="009B64D9" w:rsidRPr="00BD4818" w:rsidRDefault="009B64D9" w:rsidP="009B64D9">
      <w:pPr>
        <w:pStyle w:val="Default"/>
        <w:rPr>
          <w:rFonts w:ascii="Arial" w:hAnsi="Arial" w:cs="Arial"/>
          <w:noProof/>
          <w:sz w:val="22"/>
          <w:szCs w:val="22"/>
        </w:rPr>
      </w:pPr>
    </w:p>
    <w:p w14:paraId="1BBC3AC2"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1F26EE22" w14:textId="77777777" w:rsidR="009B64D9" w:rsidRPr="00BD4818" w:rsidRDefault="009B64D9" w:rsidP="009B64D9">
      <w:pPr>
        <w:pStyle w:val="Default"/>
        <w:rPr>
          <w:rFonts w:ascii="Arial" w:hAnsi="Arial" w:cs="Arial"/>
          <w:noProof/>
          <w:sz w:val="22"/>
          <w:szCs w:val="22"/>
        </w:rPr>
      </w:pPr>
    </w:p>
    <w:p w14:paraId="338A5708"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5D39AF16" w14:textId="77777777" w:rsidR="009B64D9" w:rsidRPr="00BD4818" w:rsidRDefault="009B64D9" w:rsidP="009B64D9">
      <w:pPr>
        <w:pStyle w:val="Default"/>
        <w:rPr>
          <w:rFonts w:ascii="Arial" w:hAnsi="Arial" w:cs="Arial"/>
          <w:b/>
          <w:bCs/>
          <w:noProof/>
          <w:sz w:val="22"/>
          <w:szCs w:val="22"/>
        </w:rPr>
      </w:pPr>
    </w:p>
    <w:p w14:paraId="08FECF63"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Primary Actor: </w:t>
      </w:r>
      <w:r w:rsidRPr="00BD4818">
        <w:rPr>
          <w:rFonts w:ascii="Arial" w:hAnsi="Arial" w:cs="Arial"/>
          <w:noProof/>
          <w:sz w:val="22"/>
          <w:szCs w:val="22"/>
        </w:rPr>
        <w:t>User</w:t>
      </w:r>
    </w:p>
    <w:p w14:paraId="3266CE20" w14:textId="77777777" w:rsidR="009B64D9" w:rsidRPr="00BD4818" w:rsidRDefault="009B64D9" w:rsidP="009B64D9">
      <w:pPr>
        <w:pStyle w:val="Default"/>
        <w:rPr>
          <w:rFonts w:ascii="Arial" w:hAnsi="Arial" w:cs="Arial"/>
          <w:b/>
          <w:noProof/>
          <w:sz w:val="22"/>
          <w:szCs w:val="22"/>
        </w:rPr>
      </w:pPr>
    </w:p>
    <w:p w14:paraId="2CFE6E34"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37D68CCB" w14:textId="77777777" w:rsidR="009B64D9" w:rsidRPr="00BD4818" w:rsidRDefault="009B64D9" w:rsidP="009B64D9">
      <w:pPr>
        <w:pStyle w:val="Default"/>
        <w:rPr>
          <w:rFonts w:ascii="Arial" w:hAnsi="Arial" w:cs="Arial"/>
          <w:noProof/>
          <w:sz w:val="22"/>
          <w:szCs w:val="22"/>
        </w:rPr>
      </w:pPr>
    </w:p>
    <w:p w14:paraId="3CE421A9"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16EC290A"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User wants to place order. </w:t>
      </w:r>
    </w:p>
    <w:p w14:paraId="7CEF1389" w14:textId="77777777"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System displays user’s basket page. </w:t>
      </w:r>
    </w:p>
    <w:p w14:paraId="782D80BD" w14:textId="59402CF5" w:rsidR="00B308F0" w:rsidRPr="00B308F0" w:rsidRDefault="009B64D9" w:rsidP="00B308F0">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User selects </w:t>
      </w:r>
      <w:r w:rsidR="00B308F0">
        <w:rPr>
          <w:rFonts w:ascii="Arial" w:hAnsi="Arial" w:cs="Arial"/>
          <w:lang w:val="en-US"/>
        </w:rPr>
        <w:t>check out options.</w:t>
      </w:r>
    </w:p>
    <w:p w14:paraId="3477EB9B" w14:textId="7EC502CE"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System </w:t>
      </w:r>
      <w:r w:rsidR="00B308F0">
        <w:rPr>
          <w:rFonts w:ascii="Arial" w:hAnsi="Arial" w:cs="Arial"/>
          <w:lang w:val="en-US"/>
        </w:rPr>
        <w:t>display customer information page.</w:t>
      </w:r>
      <w:r w:rsidRPr="00BD4818">
        <w:rPr>
          <w:rFonts w:ascii="Arial" w:hAnsi="Arial" w:cs="Arial"/>
          <w:lang w:val="en-US"/>
        </w:rPr>
        <w:t xml:space="preserve"> </w:t>
      </w:r>
    </w:p>
    <w:p w14:paraId="779657B9" w14:textId="717C68AF"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User </w:t>
      </w:r>
      <w:r w:rsidR="00B308F0">
        <w:rPr>
          <w:rFonts w:ascii="Arial" w:hAnsi="Arial" w:cs="Arial"/>
          <w:lang w:val="en-US"/>
        </w:rPr>
        <w:t>enters customer information</w:t>
      </w:r>
      <w:r w:rsidR="00EE5DF2">
        <w:rPr>
          <w:rFonts w:ascii="Arial" w:hAnsi="Arial" w:cs="Arial"/>
          <w:lang w:val="en-US"/>
        </w:rPr>
        <w:t xml:space="preserve"> and save these information</w:t>
      </w:r>
      <w:r w:rsidR="00B308F0">
        <w:rPr>
          <w:rFonts w:ascii="Arial" w:hAnsi="Arial" w:cs="Arial"/>
          <w:lang w:val="en-US"/>
        </w:rPr>
        <w:t>.</w:t>
      </w:r>
    </w:p>
    <w:p w14:paraId="5DB039CF" w14:textId="7009BE65"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System presents the</w:t>
      </w:r>
      <w:r w:rsidR="00EE5DF2">
        <w:rPr>
          <w:rFonts w:ascii="Arial" w:hAnsi="Arial" w:cs="Arial"/>
          <w:lang w:val="en-US"/>
        </w:rPr>
        <w:t xml:space="preserve"> cart summary</w:t>
      </w:r>
      <w:r w:rsidRPr="00BD4818">
        <w:rPr>
          <w:rFonts w:ascii="Arial" w:hAnsi="Arial" w:cs="Arial"/>
          <w:lang w:val="en-US"/>
        </w:rPr>
        <w:t>.</w:t>
      </w:r>
    </w:p>
    <w:p w14:paraId="4CA69FBA" w14:textId="27D6A0BB" w:rsidR="009B64D9" w:rsidRPr="00BD4818" w:rsidRDefault="009B64D9" w:rsidP="009B64D9">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User </w:t>
      </w:r>
      <w:r w:rsidR="00EE5DF2">
        <w:rPr>
          <w:rFonts w:ascii="Arial" w:hAnsi="Arial" w:cs="Arial"/>
          <w:lang w:val="en-US"/>
        </w:rPr>
        <w:t>selects complete order.</w:t>
      </w:r>
    </w:p>
    <w:p w14:paraId="36EA2517" w14:textId="36676DF0" w:rsidR="00EE5DF2" w:rsidRPr="00EE5DF2" w:rsidRDefault="009B64D9" w:rsidP="00EE5DF2">
      <w:pPr>
        <w:pStyle w:val="ListParagraph"/>
        <w:numPr>
          <w:ilvl w:val="0"/>
          <w:numId w:val="18"/>
        </w:numPr>
        <w:spacing w:line="256" w:lineRule="auto"/>
        <w:rPr>
          <w:rFonts w:ascii="Arial" w:hAnsi="Arial" w:cs="Arial"/>
          <w:lang w:val="en-US"/>
        </w:rPr>
      </w:pPr>
      <w:r w:rsidRPr="00BD4818">
        <w:rPr>
          <w:rFonts w:ascii="Arial" w:hAnsi="Arial" w:cs="Arial"/>
          <w:lang w:val="en-US"/>
        </w:rPr>
        <w:t xml:space="preserve">System saves the order </w:t>
      </w:r>
      <w:r w:rsidR="00EE5DF2">
        <w:rPr>
          <w:rFonts w:ascii="Arial" w:hAnsi="Arial" w:cs="Arial"/>
          <w:lang w:val="en-US"/>
        </w:rPr>
        <w:t>and display a message.</w:t>
      </w:r>
    </w:p>
    <w:p w14:paraId="5848B1AB"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77D4CF6D"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3A266E6D" w14:textId="77777777" w:rsidR="009B64D9" w:rsidRPr="00BD4818" w:rsidRDefault="009B64D9" w:rsidP="009B64D9">
      <w:pPr>
        <w:pStyle w:val="ListParagraph"/>
        <w:numPr>
          <w:ilvl w:val="0"/>
          <w:numId w:val="19"/>
        </w:numPr>
        <w:spacing w:line="256" w:lineRule="auto"/>
        <w:rPr>
          <w:rFonts w:ascii="Arial" w:hAnsi="Arial" w:cs="Arial"/>
          <w:lang w:val="en-US"/>
        </w:rPr>
      </w:pPr>
      <w:r w:rsidRPr="00BD4818">
        <w:rPr>
          <w:rFonts w:ascii="Arial" w:hAnsi="Arial" w:cs="Arial"/>
          <w:lang w:val="en-US"/>
        </w:rPr>
        <w:t>System displays an error message.</w:t>
      </w:r>
    </w:p>
    <w:p w14:paraId="6F671FBD" w14:textId="77777777" w:rsidR="009B64D9" w:rsidRPr="00BD4818" w:rsidRDefault="009B64D9" w:rsidP="009B64D9">
      <w:pPr>
        <w:pStyle w:val="ListParagraph"/>
        <w:numPr>
          <w:ilvl w:val="0"/>
          <w:numId w:val="19"/>
        </w:numPr>
        <w:spacing w:line="256" w:lineRule="auto"/>
        <w:rPr>
          <w:rFonts w:ascii="Arial" w:hAnsi="Arial" w:cs="Arial"/>
          <w:lang w:val="en-US"/>
        </w:rPr>
      </w:pPr>
      <w:r w:rsidRPr="00BD4818">
        <w:rPr>
          <w:rFonts w:ascii="Arial" w:hAnsi="Arial" w:cs="Arial"/>
          <w:lang w:val="en-US"/>
        </w:rPr>
        <w:t>User restarts the system.</w:t>
      </w:r>
    </w:p>
    <w:p w14:paraId="62399530" w14:textId="77777777" w:rsidR="009B64D9" w:rsidRPr="00BD4818" w:rsidRDefault="009B64D9" w:rsidP="009B64D9">
      <w:pPr>
        <w:pStyle w:val="ListParagraph"/>
        <w:numPr>
          <w:ilvl w:val="0"/>
          <w:numId w:val="19"/>
        </w:numPr>
        <w:spacing w:line="256" w:lineRule="auto"/>
        <w:rPr>
          <w:rFonts w:ascii="Arial" w:hAnsi="Arial" w:cs="Arial"/>
          <w:lang w:val="en-US"/>
        </w:rPr>
      </w:pPr>
      <w:r w:rsidRPr="00BD4818">
        <w:rPr>
          <w:rFonts w:ascii="Arial" w:hAnsi="Arial" w:cs="Arial"/>
          <w:lang w:val="en-US"/>
        </w:rPr>
        <w:t>System redirects the user to the last saved page.</w:t>
      </w:r>
    </w:p>
    <w:p w14:paraId="561D3245" w14:textId="77777777" w:rsidR="009B64D9" w:rsidRPr="00BD4818" w:rsidRDefault="009B64D9" w:rsidP="009B64D9">
      <w:pPr>
        <w:rPr>
          <w:rFonts w:ascii="Arial" w:hAnsi="Arial" w:cs="Arial"/>
          <w:b/>
          <w:lang w:val="en-US"/>
        </w:rPr>
      </w:pPr>
      <w:r w:rsidRPr="00BD4818">
        <w:rPr>
          <w:rFonts w:ascii="Arial" w:hAnsi="Arial" w:cs="Arial"/>
          <w:b/>
          <w:lang w:val="en-US"/>
        </w:rPr>
        <w:t xml:space="preserve">2a. </w:t>
      </w:r>
      <w:r w:rsidRPr="00BD4818">
        <w:rPr>
          <w:rFonts w:ascii="Arial" w:hAnsi="Arial" w:cs="Arial"/>
          <w:lang w:val="en-US"/>
        </w:rPr>
        <w:t>User wants to filter products.</w:t>
      </w:r>
    </w:p>
    <w:p w14:paraId="391E671F"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System displays search bar in the main page.</w:t>
      </w:r>
    </w:p>
    <w:p w14:paraId="5E66D2DF"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User filters the products by keyword.</w:t>
      </w:r>
    </w:p>
    <w:p w14:paraId="29B4A136"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System displays products based on filter.</w:t>
      </w:r>
    </w:p>
    <w:p w14:paraId="1199532F" w14:textId="77777777" w:rsidR="009B64D9" w:rsidRPr="00BD4818" w:rsidRDefault="009B64D9" w:rsidP="009B64D9">
      <w:pPr>
        <w:pStyle w:val="ListParagraph"/>
        <w:numPr>
          <w:ilvl w:val="0"/>
          <w:numId w:val="20"/>
        </w:numPr>
        <w:spacing w:line="256" w:lineRule="auto"/>
        <w:rPr>
          <w:rFonts w:ascii="Arial" w:hAnsi="Arial" w:cs="Arial"/>
          <w:lang w:val="en-US"/>
        </w:rPr>
      </w:pPr>
      <w:r w:rsidRPr="00BD4818">
        <w:rPr>
          <w:rFonts w:ascii="Arial" w:hAnsi="Arial" w:cs="Arial"/>
          <w:lang w:val="en-US"/>
        </w:rPr>
        <w:t>Go to step 3 of the main success scenario.</w:t>
      </w:r>
    </w:p>
    <w:p w14:paraId="4218FF40"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6264C214" w14:textId="1F74EC1D" w:rsidR="009B64D9" w:rsidRPr="00BD4818" w:rsidRDefault="009B64D9" w:rsidP="009B64D9">
      <w:pPr>
        <w:rPr>
          <w:rFonts w:ascii="Arial" w:hAnsi="Arial" w:cs="Arial"/>
          <w:lang w:val="en-US"/>
        </w:rPr>
      </w:pPr>
      <w:r w:rsidRPr="00BD4818">
        <w:rPr>
          <w:rFonts w:ascii="Arial" w:hAnsi="Arial" w:cs="Arial"/>
          <w:lang w:val="en-US"/>
        </w:rPr>
        <w:t>Order is saved and n</w:t>
      </w:r>
      <w:r w:rsidR="00EE5DF2">
        <w:rPr>
          <w:rFonts w:ascii="Arial" w:hAnsi="Arial" w:cs="Arial"/>
          <w:lang w:val="en-US"/>
        </w:rPr>
        <w:t>otification is sent to Courier.</w:t>
      </w:r>
    </w:p>
    <w:p w14:paraId="4E7654E7"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UC3: Return order</w:t>
      </w:r>
    </w:p>
    <w:p w14:paraId="69122F0B" w14:textId="77777777" w:rsidR="00AC12D1" w:rsidRPr="00BD4818" w:rsidRDefault="00AC12D1" w:rsidP="00AC12D1">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79A3A650" w14:textId="77777777" w:rsidR="00AC12D1" w:rsidRPr="00BD4818" w:rsidRDefault="00AC12D1" w:rsidP="00AC12D1">
      <w:pPr>
        <w:pStyle w:val="Default"/>
        <w:rPr>
          <w:rFonts w:ascii="Arial" w:hAnsi="Arial" w:cs="Arial"/>
          <w:noProof/>
          <w:sz w:val="22"/>
          <w:szCs w:val="22"/>
        </w:rPr>
      </w:pPr>
    </w:p>
    <w:p w14:paraId="16304BCB" w14:textId="77777777" w:rsidR="00AC12D1" w:rsidRPr="00BD4818" w:rsidRDefault="00AC12D1" w:rsidP="00AC12D1">
      <w:pPr>
        <w:pStyle w:val="Default"/>
        <w:rPr>
          <w:rFonts w:ascii="Arial" w:hAnsi="Arial" w:cs="Arial"/>
          <w:noProof/>
          <w:sz w:val="22"/>
          <w:szCs w:val="22"/>
        </w:rPr>
      </w:pPr>
      <w:r w:rsidRPr="00BD4818">
        <w:rPr>
          <w:rFonts w:ascii="Arial" w:hAnsi="Arial" w:cs="Arial"/>
          <w:b/>
          <w:bCs/>
          <w:noProof/>
          <w:sz w:val="22"/>
          <w:szCs w:val="22"/>
        </w:rPr>
        <w:lastRenderedPageBreak/>
        <w:t xml:space="preserve">Level: </w:t>
      </w:r>
      <w:r w:rsidRPr="00BD4818">
        <w:rPr>
          <w:rFonts w:ascii="Arial" w:hAnsi="Arial" w:cs="Arial"/>
          <w:noProof/>
          <w:sz w:val="22"/>
          <w:szCs w:val="22"/>
        </w:rPr>
        <w:t>User Goal</w:t>
      </w:r>
    </w:p>
    <w:p w14:paraId="2C9AD921" w14:textId="77777777" w:rsidR="00AC12D1" w:rsidRPr="00BD4818" w:rsidRDefault="00AC12D1" w:rsidP="00AC12D1">
      <w:pPr>
        <w:rPr>
          <w:rFonts w:ascii="Arial" w:hAnsi="Arial" w:cs="Arial"/>
          <w:lang w:val="en-US"/>
        </w:rPr>
      </w:pPr>
    </w:p>
    <w:p w14:paraId="1F5705B4" w14:textId="68FF7E3D" w:rsidR="00AC12D1" w:rsidRPr="00BD4818" w:rsidRDefault="00AC12D1" w:rsidP="00AC12D1">
      <w:pPr>
        <w:rPr>
          <w:rFonts w:ascii="Arial" w:hAnsi="Arial" w:cs="Arial"/>
          <w:b/>
          <w:bCs/>
        </w:rPr>
      </w:pPr>
      <w:r w:rsidRPr="00BD4818">
        <w:rPr>
          <w:rFonts w:ascii="Arial" w:hAnsi="Arial" w:cs="Arial"/>
          <w:b/>
          <w:bCs/>
        </w:rPr>
        <w:t>Primary Actors</w:t>
      </w:r>
    </w:p>
    <w:p w14:paraId="68827E50" w14:textId="539D160A" w:rsidR="00AC12D1" w:rsidRPr="00BD4818" w:rsidRDefault="00AC12D1" w:rsidP="00AC12D1">
      <w:pPr>
        <w:rPr>
          <w:rFonts w:ascii="Arial" w:hAnsi="Arial" w:cs="Arial"/>
        </w:rPr>
      </w:pPr>
      <w:r w:rsidRPr="00BD4818">
        <w:rPr>
          <w:rFonts w:ascii="Arial" w:hAnsi="Arial" w:cs="Arial"/>
        </w:rPr>
        <w:t>Customers, Support Personnel, Shipping/Receiving Department</w:t>
      </w:r>
    </w:p>
    <w:p w14:paraId="1CB790C2" w14:textId="77777777" w:rsidR="00AC12D1" w:rsidRPr="00BD4818" w:rsidRDefault="00AC12D1" w:rsidP="00AC12D1">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4C6368C8" w14:textId="77777777" w:rsidR="00AC12D1" w:rsidRPr="00BD4818" w:rsidRDefault="00AC12D1" w:rsidP="00AC12D1">
      <w:pPr>
        <w:rPr>
          <w:rFonts w:ascii="Arial" w:hAnsi="Arial" w:cs="Arial"/>
        </w:rPr>
      </w:pPr>
    </w:p>
    <w:p w14:paraId="4110E2BC" w14:textId="77777777" w:rsidR="00AC12D1" w:rsidRPr="00BD4818" w:rsidRDefault="00AC12D1" w:rsidP="00AC12D1">
      <w:pPr>
        <w:pStyle w:val="Default"/>
        <w:rPr>
          <w:rFonts w:ascii="Arial" w:hAnsi="Arial" w:cs="Arial"/>
          <w:b/>
          <w:noProof/>
          <w:sz w:val="22"/>
          <w:szCs w:val="22"/>
        </w:rPr>
      </w:pPr>
      <w:r w:rsidRPr="00BD4818">
        <w:rPr>
          <w:rFonts w:ascii="Arial" w:hAnsi="Arial" w:cs="Arial"/>
          <w:b/>
          <w:noProof/>
          <w:sz w:val="22"/>
          <w:szCs w:val="22"/>
        </w:rPr>
        <w:t>Main Success Scenario:</w:t>
      </w:r>
    </w:p>
    <w:p w14:paraId="25B2999E" w14:textId="3221971A"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 xml:space="preserve">User wants to manage return order. </w:t>
      </w:r>
    </w:p>
    <w:p w14:paraId="64D3DD0B" w14:textId="7777777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User open previous order page.</w:t>
      </w:r>
    </w:p>
    <w:p w14:paraId="5A2524F7" w14:textId="7777777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System display previous order list.</w:t>
      </w:r>
    </w:p>
    <w:p w14:paraId="051B3374" w14:textId="7777777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User select an order which will be returned.</w:t>
      </w:r>
    </w:p>
    <w:p w14:paraId="4FBC0DC7" w14:textId="35683953"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 xml:space="preserve"> System presents order detail page.</w:t>
      </w:r>
    </w:p>
    <w:p w14:paraId="7A6BF6F9" w14:textId="1E201497"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User clicks on return order.</w:t>
      </w:r>
    </w:p>
    <w:p w14:paraId="36F374CC" w14:textId="1FE916D5"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rPr>
        <w:t>System shows return reasons.</w:t>
      </w:r>
      <w:r w:rsidRPr="00BD4818">
        <w:rPr>
          <w:rFonts w:ascii="Arial" w:hAnsi="Arial" w:cs="Arial"/>
          <w:lang w:val="en-US"/>
        </w:rPr>
        <w:t xml:space="preserve"> </w:t>
      </w:r>
    </w:p>
    <w:p w14:paraId="4C1D998F" w14:textId="1BD87642"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User selects a reason and confirms return order.</w:t>
      </w:r>
    </w:p>
    <w:p w14:paraId="18F4840F" w14:textId="7C21953C" w:rsidR="00AC12D1" w:rsidRPr="00BD4818" w:rsidRDefault="00AC12D1" w:rsidP="00AC12D1">
      <w:pPr>
        <w:pStyle w:val="ListParagraph"/>
        <w:numPr>
          <w:ilvl w:val="0"/>
          <w:numId w:val="35"/>
        </w:numPr>
        <w:spacing w:line="256" w:lineRule="auto"/>
        <w:rPr>
          <w:rFonts w:ascii="Arial" w:hAnsi="Arial" w:cs="Arial"/>
          <w:lang w:val="en-US"/>
        </w:rPr>
      </w:pPr>
      <w:r w:rsidRPr="00BD4818">
        <w:rPr>
          <w:rFonts w:ascii="Arial" w:hAnsi="Arial" w:cs="Arial"/>
          <w:lang w:val="en-US"/>
        </w:rPr>
        <w:t>System sends an in-app notification to Courier.</w:t>
      </w:r>
    </w:p>
    <w:p w14:paraId="5D776271" w14:textId="15BE4769" w:rsidR="00AC12D1" w:rsidRPr="00BD4818" w:rsidRDefault="00AC12D1" w:rsidP="00AC12D1">
      <w:pPr>
        <w:pStyle w:val="ListParagraph"/>
        <w:numPr>
          <w:ilvl w:val="0"/>
          <w:numId w:val="35"/>
        </w:numPr>
        <w:rPr>
          <w:rFonts w:ascii="Arial" w:hAnsi="Arial" w:cs="Arial"/>
          <w:lang w:val="en-US"/>
        </w:rPr>
      </w:pPr>
      <w:r w:rsidRPr="00BD4818">
        <w:rPr>
          <w:rFonts w:ascii="Arial" w:hAnsi="Arial" w:cs="Arial"/>
          <w:lang w:val="en-US"/>
        </w:rPr>
        <w:t>System starts the refund process.</w:t>
      </w:r>
    </w:p>
    <w:p w14:paraId="663D73C7" w14:textId="77777777" w:rsidR="00AC12D1" w:rsidRPr="00BD4818" w:rsidRDefault="00AC12D1" w:rsidP="00AC12D1">
      <w:pPr>
        <w:rPr>
          <w:rFonts w:ascii="Arial" w:hAnsi="Arial" w:cs="Arial"/>
          <w:b/>
          <w:lang w:val="en-US"/>
        </w:rPr>
      </w:pPr>
      <w:r w:rsidRPr="00BD4818">
        <w:rPr>
          <w:rFonts w:ascii="Arial" w:hAnsi="Arial" w:cs="Arial"/>
          <w:b/>
          <w:lang w:val="en-US"/>
        </w:rPr>
        <w:t>Extensions:</w:t>
      </w:r>
    </w:p>
    <w:p w14:paraId="5E8F8689" w14:textId="77777777" w:rsidR="00AC12D1" w:rsidRPr="00BD4818" w:rsidRDefault="00AC12D1" w:rsidP="00AC12D1">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43292F87" w14:textId="59E35E9A" w:rsidR="00AC12D1" w:rsidRPr="00AA0892" w:rsidRDefault="00AA0892" w:rsidP="00AA0892">
      <w:pPr>
        <w:spacing w:line="256" w:lineRule="auto"/>
        <w:ind w:left="360"/>
        <w:rPr>
          <w:rFonts w:ascii="Arial" w:hAnsi="Arial" w:cs="Arial"/>
          <w:lang w:val="en-US"/>
        </w:rPr>
      </w:pPr>
      <w:r>
        <w:rPr>
          <w:rFonts w:ascii="Arial" w:hAnsi="Arial" w:cs="Arial"/>
          <w:lang w:val="en-US"/>
        </w:rPr>
        <w:t>1.</w:t>
      </w:r>
      <w:r w:rsidR="00AC12D1" w:rsidRPr="00AA0892">
        <w:rPr>
          <w:rFonts w:ascii="Arial" w:hAnsi="Arial" w:cs="Arial"/>
          <w:lang w:val="en-US"/>
        </w:rPr>
        <w:t>System displays an error message.</w:t>
      </w:r>
    </w:p>
    <w:p w14:paraId="1E112E41" w14:textId="560BA867" w:rsidR="00AC12D1" w:rsidRPr="00AA0892" w:rsidRDefault="00AA0892" w:rsidP="00AA0892">
      <w:pPr>
        <w:spacing w:line="256" w:lineRule="auto"/>
        <w:ind w:firstLine="360"/>
        <w:rPr>
          <w:rFonts w:ascii="Arial" w:hAnsi="Arial" w:cs="Arial"/>
          <w:lang w:val="en-US"/>
        </w:rPr>
      </w:pPr>
      <w:r>
        <w:rPr>
          <w:rFonts w:ascii="Arial" w:hAnsi="Arial" w:cs="Arial"/>
          <w:lang w:val="en-US"/>
        </w:rPr>
        <w:t>2.</w:t>
      </w:r>
      <w:r w:rsidR="00AC12D1" w:rsidRPr="00AA0892">
        <w:rPr>
          <w:rFonts w:ascii="Arial" w:hAnsi="Arial" w:cs="Arial"/>
          <w:lang w:val="en-US"/>
        </w:rPr>
        <w:t>User restarts the system.</w:t>
      </w:r>
    </w:p>
    <w:p w14:paraId="2F670813" w14:textId="3084AF52" w:rsidR="00AC12D1" w:rsidRPr="00AA0892" w:rsidRDefault="00AA0892" w:rsidP="00AA0892">
      <w:pPr>
        <w:spacing w:line="256" w:lineRule="auto"/>
        <w:ind w:firstLine="360"/>
        <w:rPr>
          <w:rFonts w:ascii="Arial" w:hAnsi="Arial" w:cs="Arial"/>
          <w:lang w:val="en-US"/>
        </w:rPr>
      </w:pPr>
      <w:r>
        <w:rPr>
          <w:rFonts w:ascii="Arial" w:hAnsi="Arial" w:cs="Arial"/>
          <w:lang w:val="en-US"/>
        </w:rPr>
        <w:t>3.</w:t>
      </w:r>
      <w:r w:rsidR="00AC12D1" w:rsidRPr="00AA0892">
        <w:rPr>
          <w:rFonts w:ascii="Arial" w:hAnsi="Arial" w:cs="Arial"/>
          <w:lang w:val="en-US"/>
        </w:rPr>
        <w:t>System redirects the user to the last saved page.</w:t>
      </w:r>
    </w:p>
    <w:p w14:paraId="2AD5A973" w14:textId="77777777" w:rsidR="009B64D9" w:rsidRPr="00BD4818" w:rsidRDefault="009B64D9" w:rsidP="009B64D9">
      <w:pPr>
        <w:rPr>
          <w:rFonts w:ascii="Arial" w:hAnsi="Arial" w:cs="Arial"/>
          <w:lang w:val="en-US"/>
        </w:rPr>
      </w:pPr>
    </w:p>
    <w:p w14:paraId="61D277FE"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UC4: Manage Personal Information</w:t>
      </w:r>
    </w:p>
    <w:p w14:paraId="62523598" w14:textId="77777777" w:rsidR="009B64D9" w:rsidRPr="00BD4818" w:rsidRDefault="009B64D9" w:rsidP="009B64D9">
      <w:pPr>
        <w:pStyle w:val="Default"/>
        <w:rPr>
          <w:rFonts w:ascii="Arial" w:hAnsi="Arial" w:cs="Arial"/>
          <w:noProof/>
          <w:sz w:val="22"/>
          <w:szCs w:val="22"/>
        </w:rPr>
      </w:pPr>
    </w:p>
    <w:p w14:paraId="06DEFEC2"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33E01997" w14:textId="77777777" w:rsidR="009B64D9" w:rsidRPr="00BD4818" w:rsidRDefault="009B64D9" w:rsidP="009B64D9">
      <w:pPr>
        <w:pStyle w:val="Default"/>
        <w:rPr>
          <w:rFonts w:ascii="Arial" w:hAnsi="Arial" w:cs="Arial"/>
          <w:noProof/>
          <w:sz w:val="22"/>
          <w:szCs w:val="22"/>
        </w:rPr>
      </w:pPr>
    </w:p>
    <w:p w14:paraId="374289C7"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0EAC5B8E" w14:textId="77777777" w:rsidR="009B64D9" w:rsidRPr="00BD4818" w:rsidRDefault="009B64D9" w:rsidP="009B64D9">
      <w:pPr>
        <w:pStyle w:val="Default"/>
        <w:rPr>
          <w:rFonts w:ascii="Arial" w:hAnsi="Arial" w:cs="Arial"/>
          <w:b/>
          <w:bCs/>
          <w:noProof/>
          <w:sz w:val="22"/>
          <w:szCs w:val="22"/>
        </w:rPr>
      </w:pPr>
    </w:p>
    <w:p w14:paraId="05411C46"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Primary Actor: </w:t>
      </w:r>
      <w:r w:rsidRPr="00BD4818">
        <w:rPr>
          <w:rFonts w:ascii="Arial" w:hAnsi="Arial" w:cs="Arial"/>
          <w:noProof/>
          <w:sz w:val="22"/>
          <w:szCs w:val="22"/>
        </w:rPr>
        <w:t>User</w:t>
      </w:r>
    </w:p>
    <w:p w14:paraId="2DE65A0F" w14:textId="77777777" w:rsidR="009B64D9" w:rsidRPr="00BD4818" w:rsidRDefault="009B64D9" w:rsidP="009B64D9">
      <w:pPr>
        <w:pStyle w:val="Default"/>
        <w:rPr>
          <w:rFonts w:ascii="Arial" w:hAnsi="Arial" w:cs="Arial"/>
          <w:noProof/>
          <w:sz w:val="22"/>
          <w:szCs w:val="22"/>
        </w:rPr>
      </w:pPr>
    </w:p>
    <w:p w14:paraId="7919C6DD"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6CEF0F2F" w14:textId="77777777" w:rsidR="009B64D9" w:rsidRPr="00BD4818" w:rsidRDefault="009B64D9" w:rsidP="009B64D9">
      <w:pPr>
        <w:pStyle w:val="Default"/>
        <w:rPr>
          <w:rFonts w:ascii="Arial" w:hAnsi="Arial" w:cs="Arial"/>
          <w:noProof/>
          <w:sz w:val="22"/>
          <w:szCs w:val="22"/>
        </w:rPr>
      </w:pPr>
    </w:p>
    <w:p w14:paraId="2A266481"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1DEA6808"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 xml:space="preserve">User wants to manage user information. </w:t>
      </w:r>
    </w:p>
    <w:p w14:paraId="44A5B31A"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 xml:space="preserve">System displays profile information (phone number, name, e-mail, address fields). </w:t>
      </w:r>
    </w:p>
    <w:p w14:paraId="23D4CF21"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 xml:space="preserve">User configures information and clicks on save. </w:t>
      </w:r>
    </w:p>
    <w:p w14:paraId="361AE0EF" w14:textId="77777777" w:rsidR="009B64D9" w:rsidRPr="00BD4818" w:rsidRDefault="009B64D9" w:rsidP="009B64D9">
      <w:pPr>
        <w:pStyle w:val="ListParagraph"/>
        <w:numPr>
          <w:ilvl w:val="0"/>
          <w:numId w:val="21"/>
        </w:numPr>
        <w:spacing w:line="256" w:lineRule="auto"/>
        <w:rPr>
          <w:rFonts w:ascii="Arial" w:hAnsi="Arial" w:cs="Arial"/>
          <w:lang w:val="en-US"/>
        </w:rPr>
      </w:pPr>
      <w:r w:rsidRPr="00BD4818">
        <w:rPr>
          <w:rFonts w:ascii="Arial" w:hAnsi="Arial" w:cs="Arial"/>
          <w:lang w:val="en-US"/>
        </w:rPr>
        <w:t>System saves the updates.</w:t>
      </w:r>
    </w:p>
    <w:p w14:paraId="4033F04A"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23961AF4"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5094D4D6" w14:textId="77777777" w:rsidR="009B64D9" w:rsidRPr="00BD4818" w:rsidRDefault="009B64D9" w:rsidP="009B64D9">
      <w:pPr>
        <w:pStyle w:val="ListParagraph"/>
        <w:numPr>
          <w:ilvl w:val="0"/>
          <w:numId w:val="22"/>
        </w:numPr>
        <w:spacing w:line="256" w:lineRule="auto"/>
        <w:rPr>
          <w:rFonts w:ascii="Arial" w:hAnsi="Arial" w:cs="Arial"/>
          <w:lang w:val="en-US"/>
        </w:rPr>
      </w:pPr>
      <w:r w:rsidRPr="00BD4818">
        <w:rPr>
          <w:rFonts w:ascii="Arial" w:hAnsi="Arial" w:cs="Arial"/>
          <w:lang w:val="en-US"/>
        </w:rPr>
        <w:t>System displays an error message.</w:t>
      </w:r>
    </w:p>
    <w:p w14:paraId="78B5F98B" w14:textId="77777777" w:rsidR="009B64D9" w:rsidRPr="00BD4818" w:rsidRDefault="009B64D9" w:rsidP="009B64D9">
      <w:pPr>
        <w:pStyle w:val="ListParagraph"/>
        <w:numPr>
          <w:ilvl w:val="0"/>
          <w:numId w:val="22"/>
        </w:numPr>
        <w:spacing w:line="256" w:lineRule="auto"/>
        <w:rPr>
          <w:rFonts w:ascii="Arial" w:hAnsi="Arial" w:cs="Arial"/>
          <w:lang w:val="en-US"/>
        </w:rPr>
      </w:pPr>
      <w:r w:rsidRPr="00BD4818">
        <w:rPr>
          <w:rFonts w:ascii="Arial" w:hAnsi="Arial" w:cs="Arial"/>
          <w:lang w:val="en-US"/>
        </w:rPr>
        <w:t>User restarts the system.</w:t>
      </w:r>
    </w:p>
    <w:p w14:paraId="78334799" w14:textId="77777777" w:rsidR="009B64D9" w:rsidRPr="00BD4818" w:rsidRDefault="009B64D9" w:rsidP="009B64D9">
      <w:pPr>
        <w:pStyle w:val="ListParagraph"/>
        <w:numPr>
          <w:ilvl w:val="0"/>
          <w:numId w:val="22"/>
        </w:numPr>
        <w:spacing w:line="256" w:lineRule="auto"/>
        <w:rPr>
          <w:rFonts w:ascii="Arial" w:hAnsi="Arial" w:cs="Arial"/>
          <w:lang w:val="en-US"/>
        </w:rPr>
      </w:pPr>
      <w:r w:rsidRPr="00BD4818">
        <w:rPr>
          <w:rFonts w:ascii="Arial" w:hAnsi="Arial" w:cs="Arial"/>
          <w:lang w:val="en-US"/>
        </w:rPr>
        <w:t>System redirects the user to the last saved page.</w:t>
      </w:r>
    </w:p>
    <w:p w14:paraId="624EAD65" w14:textId="77777777" w:rsidR="009B64D9" w:rsidRPr="00BD4818" w:rsidRDefault="009B64D9" w:rsidP="009B64D9">
      <w:pPr>
        <w:rPr>
          <w:rFonts w:ascii="Arial" w:hAnsi="Arial" w:cs="Arial"/>
          <w:lang w:val="en-US"/>
        </w:rPr>
      </w:pPr>
      <w:r w:rsidRPr="00BD4818">
        <w:rPr>
          <w:rFonts w:ascii="Arial" w:hAnsi="Arial" w:cs="Arial"/>
          <w:b/>
          <w:lang w:val="en-US"/>
        </w:rPr>
        <w:lastRenderedPageBreak/>
        <w:t>3a.</w:t>
      </w:r>
      <w:r w:rsidRPr="00BD4818">
        <w:rPr>
          <w:rFonts w:ascii="Arial" w:hAnsi="Arial" w:cs="Arial"/>
          <w:lang w:val="en-US"/>
        </w:rPr>
        <w:t xml:space="preserve"> There is a mistaken field in the data entered by the user.</w:t>
      </w:r>
    </w:p>
    <w:p w14:paraId="7F5EDC6C" w14:textId="77777777" w:rsidR="009B64D9" w:rsidRPr="00BD4818" w:rsidRDefault="009B64D9" w:rsidP="009B64D9">
      <w:pPr>
        <w:pStyle w:val="ListParagraph"/>
        <w:numPr>
          <w:ilvl w:val="0"/>
          <w:numId w:val="23"/>
        </w:numPr>
        <w:spacing w:line="256" w:lineRule="auto"/>
        <w:rPr>
          <w:rFonts w:ascii="Arial" w:hAnsi="Arial" w:cs="Arial"/>
          <w:lang w:val="en-US"/>
        </w:rPr>
      </w:pPr>
      <w:r w:rsidRPr="00BD4818">
        <w:rPr>
          <w:rFonts w:ascii="Arial" w:hAnsi="Arial" w:cs="Arial"/>
          <w:lang w:val="en-US"/>
        </w:rPr>
        <w:t>System displays an error message.</w:t>
      </w:r>
    </w:p>
    <w:p w14:paraId="753B082D" w14:textId="77777777" w:rsidR="009B64D9" w:rsidRPr="00BD4818" w:rsidRDefault="009B64D9" w:rsidP="009B64D9">
      <w:pPr>
        <w:pStyle w:val="ListParagraph"/>
        <w:numPr>
          <w:ilvl w:val="0"/>
          <w:numId w:val="23"/>
        </w:numPr>
        <w:spacing w:line="256" w:lineRule="auto"/>
        <w:rPr>
          <w:rFonts w:ascii="Arial" w:hAnsi="Arial" w:cs="Arial"/>
          <w:lang w:val="en-US"/>
        </w:rPr>
      </w:pPr>
      <w:r w:rsidRPr="00BD4818">
        <w:rPr>
          <w:rFonts w:ascii="Arial" w:hAnsi="Arial" w:cs="Arial"/>
          <w:lang w:val="en-US"/>
        </w:rPr>
        <w:t>User selects try again.</w:t>
      </w:r>
    </w:p>
    <w:p w14:paraId="74B5AABE" w14:textId="77777777" w:rsidR="009B64D9" w:rsidRPr="00BD4818" w:rsidRDefault="009B64D9" w:rsidP="009B64D9">
      <w:pPr>
        <w:pStyle w:val="ListParagraph"/>
        <w:numPr>
          <w:ilvl w:val="0"/>
          <w:numId w:val="23"/>
        </w:numPr>
        <w:spacing w:line="256" w:lineRule="auto"/>
        <w:rPr>
          <w:rFonts w:ascii="Arial" w:hAnsi="Arial" w:cs="Arial"/>
          <w:lang w:val="en-US"/>
        </w:rPr>
      </w:pPr>
      <w:r w:rsidRPr="00BD4818">
        <w:rPr>
          <w:rFonts w:ascii="Arial" w:hAnsi="Arial" w:cs="Arial"/>
          <w:lang w:val="en-US"/>
        </w:rPr>
        <w:t>Go to step 3 of the main success scenario.</w:t>
      </w:r>
    </w:p>
    <w:p w14:paraId="786439B9"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38077468" w14:textId="77777777" w:rsidR="009B64D9" w:rsidRPr="00BD4818" w:rsidRDefault="009B64D9" w:rsidP="009B64D9">
      <w:pPr>
        <w:rPr>
          <w:rFonts w:ascii="Arial" w:hAnsi="Arial" w:cs="Arial"/>
          <w:lang w:val="en-US"/>
        </w:rPr>
      </w:pPr>
      <w:r w:rsidRPr="00BD4818">
        <w:rPr>
          <w:rFonts w:ascii="Arial" w:hAnsi="Arial" w:cs="Arial"/>
          <w:lang w:val="en-US"/>
        </w:rPr>
        <w:t>User’s profile information update is successfully saved by the system.</w:t>
      </w:r>
    </w:p>
    <w:p w14:paraId="1109798C" w14:textId="77777777" w:rsidR="009B64D9" w:rsidRPr="00BD4818" w:rsidRDefault="009B64D9" w:rsidP="009B64D9">
      <w:pPr>
        <w:rPr>
          <w:rFonts w:ascii="Arial" w:hAnsi="Arial" w:cs="Arial"/>
          <w:lang w:val="en-US"/>
        </w:rPr>
      </w:pPr>
    </w:p>
    <w:p w14:paraId="3388B971" w14:textId="77777777" w:rsidR="009B64D9" w:rsidRPr="00BD4818" w:rsidRDefault="009B64D9" w:rsidP="009B64D9">
      <w:pPr>
        <w:pStyle w:val="Heading2"/>
        <w:rPr>
          <w:rFonts w:ascii="Arial" w:hAnsi="Arial" w:cs="Arial"/>
          <w:noProof/>
          <w:sz w:val="22"/>
          <w:szCs w:val="22"/>
        </w:rPr>
      </w:pPr>
      <w:r w:rsidRPr="00BD4818">
        <w:rPr>
          <w:rFonts w:ascii="Arial" w:hAnsi="Arial" w:cs="Arial"/>
          <w:noProof/>
          <w:sz w:val="22"/>
          <w:szCs w:val="22"/>
        </w:rPr>
        <w:t>Use Case UC5: Manage Payment Information</w:t>
      </w:r>
    </w:p>
    <w:p w14:paraId="1F3EE5C4" w14:textId="77777777" w:rsidR="009B64D9" w:rsidRPr="00BD4818" w:rsidRDefault="009B64D9" w:rsidP="009B64D9">
      <w:pPr>
        <w:pStyle w:val="Default"/>
        <w:rPr>
          <w:rFonts w:ascii="Arial" w:hAnsi="Arial" w:cs="Arial"/>
          <w:noProof/>
          <w:sz w:val="22"/>
          <w:szCs w:val="22"/>
        </w:rPr>
      </w:pPr>
    </w:p>
    <w:p w14:paraId="4B014F24"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0C460819" w14:textId="77777777" w:rsidR="009B64D9" w:rsidRPr="00BD4818" w:rsidRDefault="009B64D9" w:rsidP="009B64D9">
      <w:pPr>
        <w:pStyle w:val="Default"/>
        <w:rPr>
          <w:rFonts w:ascii="Arial" w:hAnsi="Arial" w:cs="Arial"/>
          <w:noProof/>
          <w:sz w:val="22"/>
          <w:szCs w:val="22"/>
        </w:rPr>
      </w:pPr>
    </w:p>
    <w:p w14:paraId="75B16FC2"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33196D06" w14:textId="77777777" w:rsidR="009B64D9" w:rsidRPr="00BD4818" w:rsidRDefault="009B64D9" w:rsidP="009B64D9">
      <w:pPr>
        <w:pStyle w:val="Default"/>
        <w:rPr>
          <w:rFonts w:ascii="Arial" w:hAnsi="Arial" w:cs="Arial"/>
          <w:b/>
          <w:bCs/>
          <w:noProof/>
          <w:sz w:val="22"/>
          <w:szCs w:val="22"/>
        </w:rPr>
      </w:pPr>
    </w:p>
    <w:p w14:paraId="71784948" w14:textId="77777777" w:rsidR="009B64D9" w:rsidRPr="00BD4818" w:rsidRDefault="009B64D9" w:rsidP="009B64D9">
      <w:pPr>
        <w:pStyle w:val="Default"/>
        <w:rPr>
          <w:rFonts w:ascii="Arial" w:hAnsi="Arial" w:cs="Arial"/>
          <w:noProof/>
          <w:sz w:val="22"/>
          <w:szCs w:val="22"/>
        </w:rPr>
      </w:pPr>
      <w:r w:rsidRPr="00BD4818">
        <w:rPr>
          <w:rFonts w:ascii="Arial" w:hAnsi="Arial" w:cs="Arial"/>
          <w:b/>
          <w:bCs/>
          <w:noProof/>
          <w:sz w:val="22"/>
          <w:szCs w:val="22"/>
        </w:rPr>
        <w:t xml:space="preserve">Primary Actor: </w:t>
      </w:r>
      <w:r w:rsidRPr="00BD4818">
        <w:rPr>
          <w:rFonts w:ascii="Arial" w:hAnsi="Arial" w:cs="Arial"/>
          <w:noProof/>
          <w:sz w:val="22"/>
          <w:szCs w:val="22"/>
        </w:rPr>
        <w:t>User</w:t>
      </w:r>
    </w:p>
    <w:p w14:paraId="2EA041A6" w14:textId="77777777" w:rsidR="009B64D9" w:rsidRPr="00BD4818" w:rsidRDefault="009B64D9" w:rsidP="009B64D9">
      <w:pPr>
        <w:pStyle w:val="Default"/>
        <w:rPr>
          <w:rFonts w:ascii="Arial" w:hAnsi="Arial" w:cs="Arial"/>
          <w:b/>
          <w:noProof/>
          <w:sz w:val="22"/>
          <w:szCs w:val="22"/>
        </w:rPr>
      </w:pPr>
    </w:p>
    <w:p w14:paraId="550345C2"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7998161D" w14:textId="77777777" w:rsidR="009B64D9" w:rsidRPr="00BD4818" w:rsidRDefault="009B64D9" w:rsidP="009B64D9">
      <w:pPr>
        <w:pStyle w:val="Default"/>
        <w:rPr>
          <w:rFonts w:ascii="Arial" w:hAnsi="Arial" w:cs="Arial"/>
          <w:noProof/>
          <w:sz w:val="22"/>
          <w:szCs w:val="22"/>
        </w:rPr>
      </w:pPr>
    </w:p>
    <w:p w14:paraId="5A95534A" w14:textId="77777777" w:rsidR="009B64D9" w:rsidRPr="00BD4818" w:rsidRDefault="009B64D9" w:rsidP="009B64D9">
      <w:pPr>
        <w:pStyle w:val="Default"/>
        <w:rPr>
          <w:rFonts w:ascii="Arial" w:hAnsi="Arial" w:cs="Arial"/>
          <w:b/>
          <w:noProof/>
          <w:sz w:val="22"/>
          <w:szCs w:val="22"/>
        </w:rPr>
      </w:pPr>
      <w:r w:rsidRPr="00BD4818">
        <w:rPr>
          <w:rFonts w:ascii="Arial" w:hAnsi="Arial" w:cs="Arial"/>
          <w:b/>
          <w:noProof/>
          <w:sz w:val="22"/>
          <w:szCs w:val="22"/>
        </w:rPr>
        <w:t>Main Success Scenario:</w:t>
      </w:r>
    </w:p>
    <w:p w14:paraId="2DA9285B"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 xml:space="preserve">User wants to manage payment information. </w:t>
      </w:r>
    </w:p>
    <w:p w14:paraId="4D7E092B"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 xml:space="preserve">System displays payment information page. </w:t>
      </w:r>
    </w:p>
    <w:p w14:paraId="773295DA"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User adds credit card information.</w:t>
      </w:r>
    </w:p>
    <w:p w14:paraId="6AABC73A" w14:textId="77777777" w:rsidR="009B64D9" w:rsidRPr="00BD4818" w:rsidRDefault="009B64D9" w:rsidP="009B64D9">
      <w:pPr>
        <w:pStyle w:val="ListParagraph"/>
        <w:numPr>
          <w:ilvl w:val="0"/>
          <w:numId w:val="24"/>
        </w:numPr>
        <w:spacing w:line="256" w:lineRule="auto"/>
        <w:rPr>
          <w:rFonts w:ascii="Arial" w:hAnsi="Arial" w:cs="Arial"/>
          <w:lang w:val="en-US"/>
        </w:rPr>
      </w:pPr>
      <w:r w:rsidRPr="00BD4818">
        <w:rPr>
          <w:rFonts w:ascii="Arial" w:hAnsi="Arial" w:cs="Arial"/>
          <w:lang w:val="en-US"/>
        </w:rPr>
        <w:t>System saves the updates.</w:t>
      </w:r>
    </w:p>
    <w:p w14:paraId="5B06DFCC" w14:textId="77777777" w:rsidR="009B64D9" w:rsidRPr="00BD4818" w:rsidRDefault="009B64D9" w:rsidP="009B64D9">
      <w:pPr>
        <w:pStyle w:val="ListParagraph"/>
        <w:rPr>
          <w:rFonts w:ascii="Arial" w:hAnsi="Arial" w:cs="Arial"/>
          <w:lang w:val="en-US"/>
        </w:rPr>
      </w:pPr>
      <w:r w:rsidRPr="00BD4818">
        <w:rPr>
          <w:rFonts w:ascii="Arial" w:hAnsi="Arial" w:cs="Arial"/>
          <w:lang w:val="en-US"/>
        </w:rPr>
        <w:t>User repeats steps 3-4 until indicates done.</w:t>
      </w:r>
    </w:p>
    <w:p w14:paraId="31C48C3F" w14:textId="77777777" w:rsidR="009B64D9" w:rsidRPr="00BD4818" w:rsidRDefault="009B64D9" w:rsidP="009B64D9">
      <w:pPr>
        <w:rPr>
          <w:rFonts w:ascii="Arial" w:hAnsi="Arial" w:cs="Arial"/>
          <w:b/>
          <w:lang w:val="en-US"/>
        </w:rPr>
      </w:pPr>
      <w:r w:rsidRPr="00BD4818">
        <w:rPr>
          <w:rFonts w:ascii="Arial" w:hAnsi="Arial" w:cs="Arial"/>
          <w:b/>
          <w:lang w:val="en-US"/>
        </w:rPr>
        <w:t>Extensions:</w:t>
      </w:r>
    </w:p>
    <w:p w14:paraId="5C451F62" w14:textId="77777777" w:rsidR="009B64D9" w:rsidRPr="00BD4818" w:rsidRDefault="009B64D9" w:rsidP="009B64D9">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62D1CBEA" w14:textId="77777777" w:rsidR="009B64D9" w:rsidRPr="00BD4818" w:rsidRDefault="009B64D9" w:rsidP="009B64D9">
      <w:pPr>
        <w:pStyle w:val="ListParagraph"/>
        <w:numPr>
          <w:ilvl w:val="0"/>
          <w:numId w:val="25"/>
        </w:numPr>
        <w:spacing w:line="256" w:lineRule="auto"/>
        <w:rPr>
          <w:rFonts w:ascii="Arial" w:hAnsi="Arial" w:cs="Arial"/>
          <w:lang w:val="en-US"/>
        </w:rPr>
      </w:pPr>
      <w:r w:rsidRPr="00BD4818">
        <w:rPr>
          <w:rFonts w:ascii="Arial" w:hAnsi="Arial" w:cs="Arial"/>
          <w:lang w:val="en-US"/>
        </w:rPr>
        <w:t>System displays an error message.</w:t>
      </w:r>
    </w:p>
    <w:p w14:paraId="2588BDA1" w14:textId="77777777" w:rsidR="009B64D9" w:rsidRPr="00BD4818" w:rsidRDefault="009B64D9" w:rsidP="009B64D9">
      <w:pPr>
        <w:pStyle w:val="ListParagraph"/>
        <w:numPr>
          <w:ilvl w:val="0"/>
          <w:numId w:val="25"/>
        </w:numPr>
        <w:spacing w:line="256" w:lineRule="auto"/>
        <w:rPr>
          <w:rFonts w:ascii="Arial" w:hAnsi="Arial" w:cs="Arial"/>
          <w:lang w:val="en-US"/>
        </w:rPr>
      </w:pPr>
      <w:r w:rsidRPr="00BD4818">
        <w:rPr>
          <w:rFonts w:ascii="Arial" w:hAnsi="Arial" w:cs="Arial"/>
          <w:lang w:val="en-US"/>
        </w:rPr>
        <w:t>User restarts the system.</w:t>
      </w:r>
    </w:p>
    <w:p w14:paraId="09DF995E" w14:textId="77777777" w:rsidR="009B64D9" w:rsidRPr="00BD4818" w:rsidRDefault="009B64D9" w:rsidP="009B64D9">
      <w:pPr>
        <w:pStyle w:val="ListParagraph"/>
        <w:numPr>
          <w:ilvl w:val="0"/>
          <w:numId w:val="25"/>
        </w:numPr>
        <w:spacing w:line="256" w:lineRule="auto"/>
        <w:rPr>
          <w:rFonts w:ascii="Arial" w:hAnsi="Arial" w:cs="Arial"/>
          <w:lang w:val="en-US"/>
        </w:rPr>
      </w:pPr>
      <w:r w:rsidRPr="00BD4818">
        <w:rPr>
          <w:rFonts w:ascii="Arial" w:hAnsi="Arial" w:cs="Arial"/>
          <w:lang w:val="en-US"/>
        </w:rPr>
        <w:t>System redirects the user to the last saved page.</w:t>
      </w:r>
    </w:p>
    <w:p w14:paraId="620B5063" w14:textId="77777777" w:rsidR="009B64D9" w:rsidRPr="00BD4818" w:rsidRDefault="009B64D9" w:rsidP="009B64D9">
      <w:pPr>
        <w:rPr>
          <w:rFonts w:ascii="Arial" w:hAnsi="Arial" w:cs="Arial"/>
          <w:b/>
          <w:lang w:val="en-US"/>
        </w:rPr>
      </w:pPr>
      <w:r w:rsidRPr="00BD4818">
        <w:rPr>
          <w:rFonts w:ascii="Arial" w:hAnsi="Arial" w:cs="Arial"/>
          <w:b/>
          <w:lang w:val="en-US"/>
        </w:rPr>
        <w:t xml:space="preserve">3a. </w:t>
      </w:r>
      <w:r w:rsidRPr="00BD4818">
        <w:rPr>
          <w:rFonts w:ascii="Arial" w:hAnsi="Arial" w:cs="Arial"/>
          <w:lang w:val="en-US"/>
        </w:rPr>
        <w:t>There are missing digits in card information.</w:t>
      </w:r>
    </w:p>
    <w:p w14:paraId="6717CA5E" w14:textId="77777777" w:rsidR="009B64D9" w:rsidRPr="00BD4818" w:rsidRDefault="009B64D9" w:rsidP="009B64D9">
      <w:pPr>
        <w:pStyle w:val="ListParagraph"/>
        <w:numPr>
          <w:ilvl w:val="0"/>
          <w:numId w:val="26"/>
        </w:numPr>
        <w:spacing w:line="256" w:lineRule="auto"/>
        <w:rPr>
          <w:rFonts w:ascii="Arial" w:hAnsi="Arial" w:cs="Arial"/>
          <w:lang w:val="en-US"/>
        </w:rPr>
      </w:pPr>
      <w:r w:rsidRPr="00BD4818">
        <w:rPr>
          <w:rFonts w:ascii="Arial" w:hAnsi="Arial" w:cs="Arial"/>
          <w:lang w:val="en-US"/>
        </w:rPr>
        <w:t>System displays an error message.</w:t>
      </w:r>
    </w:p>
    <w:p w14:paraId="16BB6147" w14:textId="77777777" w:rsidR="009B64D9" w:rsidRPr="00BD4818" w:rsidRDefault="009B64D9" w:rsidP="009B64D9">
      <w:pPr>
        <w:pStyle w:val="ListParagraph"/>
        <w:numPr>
          <w:ilvl w:val="0"/>
          <w:numId w:val="26"/>
        </w:numPr>
        <w:spacing w:line="256" w:lineRule="auto"/>
        <w:rPr>
          <w:rFonts w:ascii="Arial" w:hAnsi="Arial" w:cs="Arial"/>
          <w:lang w:val="en-US"/>
        </w:rPr>
      </w:pPr>
      <w:r w:rsidRPr="00BD4818">
        <w:rPr>
          <w:rFonts w:ascii="Arial" w:hAnsi="Arial" w:cs="Arial"/>
          <w:lang w:val="en-US"/>
        </w:rPr>
        <w:t>User selects confirm to try again.</w:t>
      </w:r>
    </w:p>
    <w:p w14:paraId="2D8F8E33" w14:textId="77777777" w:rsidR="009B64D9" w:rsidRPr="00BD4818" w:rsidRDefault="009B64D9" w:rsidP="009B64D9">
      <w:pPr>
        <w:pStyle w:val="ListParagraph"/>
        <w:numPr>
          <w:ilvl w:val="0"/>
          <w:numId w:val="26"/>
        </w:numPr>
        <w:spacing w:line="256" w:lineRule="auto"/>
        <w:rPr>
          <w:rFonts w:ascii="Arial" w:hAnsi="Arial" w:cs="Arial"/>
          <w:lang w:val="en-US"/>
        </w:rPr>
      </w:pPr>
      <w:r w:rsidRPr="00BD4818">
        <w:rPr>
          <w:rFonts w:ascii="Arial" w:hAnsi="Arial" w:cs="Arial"/>
          <w:lang w:val="en-US"/>
        </w:rPr>
        <w:t>System re-opens payment information page.</w:t>
      </w:r>
    </w:p>
    <w:p w14:paraId="774F1736" w14:textId="77777777" w:rsidR="009B64D9" w:rsidRPr="00BD4818" w:rsidRDefault="009B64D9" w:rsidP="009B64D9">
      <w:pPr>
        <w:rPr>
          <w:rFonts w:ascii="Arial" w:hAnsi="Arial" w:cs="Arial"/>
          <w:lang w:val="en-US"/>
        </w:rPr>
      </w:pPr>
      <w:r w:rsidRPr="00BD4818">
        <w:rPr>
          <w:rFonts w:ascii="Arial" w:hAnsi="Arial" w:cs="Arial"/>
          <w:b/>
          <w:lang w:val="en-US"/>
        </w:rPr>
        <w:t>3b.</w:t>
      </w:r>
      <w:r w:rsidRPr="00BD4818">
        <w:rPr>
          <w:rFonts w:ascii="Arial" w:hAnsi="Arial" w:cs="Arial"/>
          <w:lang w:val="en-US"/>
        </w:rPr>
        <w:t xml:space="preserve"> User wants to remove card.</w:t>
      </w:r>
    </w:p>
    <w:p w14:paraId="303A66E8" w14:textId="77777777" w:rsidR="009B64D9" w:rsidRPr="00BD4818" w:rsidRDefault="009B64D9" w:rsidP="009B64D9">
      <w:pPr>
        <w:pStyle w:val="ListParagraph"/>
        <w:numPr>
          <w:ilvl w:val="0"/>
          <w:numId w:val="27"/>
        </w:numPr>
        <w:spacing w:line="256" w:lineRule="auto"/>
        <w:rPr>
          <w:rFonts w:ascii="Arial" w:hAnsi="Arial" w:cs="Arial"/>
          <w:lang w:val="en-US"/>
        </w:rPr>
      </w:pPr>
      <w:r w:rsidRPr="00BD4818">
        <w:rPr>
          <w:rFonts w:ascii="Arial" w:hAnsi="Arial" w:cs="Arial"/>
          <w:lang w:val="en-US"/>
        </w:rPr>
        <w:t xml:space="preserve">System displays payment information page. </w:t>
      </w:r>
    </w:p>
    <w:p w14:paraId="4B8AA886" w14:textId="77777777" w:rsidR="009B64D9" w:rsidRPr="00BD4818" w:rsidRDefault="009B64D9" w:rsidP="009B64D9">
      <w:pPr>
        <w:pStyle w:val="ListParagraph"/>
        <w:numPr>
          <w:ilvl w:val="0"/>
          <w:numId w:val="27"/>
        </w:numPr>
        <w:spacing w:line="256" w:lineRule="auto"/>
        <w:rPr>
          <w:rFonts w:ascii="Arial" w:hAnsi="Arial" w:cs="Arial"/>
          <w:lang w:val="en-US"/>
        </w:rPr>
      </w:pPr>
      <w:r w:rsidRPr="00BD4818">
        <w:rPr>
          <w:rFonts w:ascii="Arial" w:hAnsi="Arial" w:cs="Arial"/>
          <w:lang w:val="en-US"/>
        </w:rPr>
        <w:t>User selects card(s) to remove and clicks on delete.</w:t>
      </w:r>
    </w:p>
    <w:p w14:paraId="216FF925" w14:textId="77777777" w:rsidR="009B64D9" w:rsidRPr="00BD4818" w:rsidRDefault="009B64D9" w:rsidP="009B64D9">
      <w:pPr>
        <w:pStyle w:val="ListParagraph"/>
        <w:numPr>
          <w:ilvl w:val="0"/>
          <w:numId w:val="27"/>
        </w:numPr>
        <w:spacing w:line="256" w:lineRule="auto"/>
        <w:rPr>
          <w:rFonts w:ascii="Arial" w:hAnsi="Arial" w:cs="Arial"/>
          <w:lang w:val="en-US"/>
        </w:rPr>
      </w:pPr>
      <w:r w:rsidRPr="00BD4818">
        <w:rPr>
          <w:rFonts w:ascii="Arial" w:hAnsi="Arial" w:cs="Arial"/>
          <w:lang w:val="en-US"/>
        </w:rPr>
        <w:t>Go to step 4 of the main success scenario.</w:t>
      </w:r>
    </w:p>
    <w:p w14:paraId="5FB5B976" w14:textId="77777777" w:rsidR="009B64D9" w:rsidRPr="00BD4818" w:rsidRDefault="009B64D9" w:rsidP="009B64D9">
      <w:pPr>
        <w:rPr>
          <w:rFonts w:ascii="Arial" w:hAnsi="Arial" w:cs="Arial"/>
          <w:b/>
          <w:lang w:val="en-US"/>
        </w:rPr>
      </w:pPr>
      <w:r w:rsidRPr="00BD4818">
        <w:rPr>
          <w:rFonts w:ascii="Arial" w:hAnsi="Arial" w:cs="Arial"/>
          <w:b/>
          <w:lang w:val="en-US"/>
        </w:rPr>
        <w:t>Success Guarantees:</w:t>
      </w:r>
    </w:p>
    <w:p w14:paraId="5998C679" w14:textId="77777777" w:rsidR="009B64D9" w:rsidRPr="00BD4818" w:rsidRDefault="009B64D9" w:rsidP="009B64D9">
      <w:pPr>
        <w:rPr>
          <w:rFonts w:ascii="Arial" w:hAnsi="Arial" w:cs="Arial"/>
          <w:lang w:val="en-US"/>
        </w:rPr>
      </w:pPr>
      <w:r w:rsidRPr="00BD4818">
        <w:rPr>
          <w:rFonts w:ascii="Arial" w:hAnsi="Arial" w:cs="Arial"/>
          <w:lang w:val="en-US"/>
        </w:rPr>
        <w:t>Payment information is successfully saved.</w:t>
      </w:r>
    </w:p>
    <w:p w14:paraId="5502EB4B" w14:textId="77777777" w:rsidR="009B64D9" w:rsidRPr="00BD4818" w:rsidRDefault="009B64D9" w:rsidP="009B64D9">
      <w:pPr>
        <w:rPr>
          <w:rFonts w:ascii="Arial" w:hAnsi="Arial" w:cs="Arial"/>
          <w:b/>
          <w:lang w:val="en-US"/>
        </w:rPr>
      </w:pPr>
    </w:p>
    <w:p w14:paraId="6C09863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lastRenderedPageBreak/>
        <w:t>Use Case UC6: Request Support</w:t>
      </w:r>
    </w:p>
    <w:p w14:paraId="446DFFDC" w14:textId="77777777" w:rsidR="009B64D9" w:rsidRPr="00BD4818" w:rsidRDefault="009B64D9" w:rsidP="009B64D9">
      <w:pPr>
        <w:rPr>
          <w:rFonts w:ascii="Arial" w:hAnsi="Arial" w:cs="Arial"/>
          <w:lang w:val="en-US"/>
        </w:rPr>
      </w:pPr>
      <w:r w:rsidRPr="00BD4818">
        <w:rPr>
          <w:rFonts w:ascii="Arial" w:hAnsi="Arial" w:cs="Arial"/>
          <w:lang w:val="en-US"/>
        </w:rPr>
        <w:t>User wants to request customer support about the order. System opens dialogue box. User asks question to Customer Sale Representative. System sends the message to CSR. User selects to finish conversation. System saves the messages.</w:t>
      </w:r>
    </w:p>
    <w:p w14:paraId="3BC0EA6E" w14:textId="77777777" w:rsidR="001C5834" w:rsidRPr="00BD4818" w:rsidRDefault="001C5834" w:rsidP="001C5834">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72EE47C3" w14:textId="77777777" w:rsidR="001C5834" w:rsidRPr="00BD4818" w:rsidRDefault="001C5834" w:rsidP="001C5834">
      <w:pPr>
        <w:pStyle w:val="Default"/>
        <w:rPr>
          <w:rFonts w:ascii="Arial" w:hAnsi="Arial" w:cs="Arial"/>
          <w:noProof/>
          <w:sz w:val="22"/>
          <w:szCs w:val="22"/>
        </w:rPr>
      </w:pPr>
    </w:p>
    <w:p w14:paraId="3A4400D2" w14:textId="77777777" w:rsidR="001C5834" w:rsidRPr="00BD4818" w:rsidRDefault="001C5834" w:rsidP="001C5834">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5DE0513A" w14:textId="77777777" w:rsidR="001C5834" w:rsidRPr="00BD4818" w:rsidRDefault="001C5834" w:rsidP="001C5834">
      <w:pPr>
        <w:pStyle w:val="Default"/>
        <w:rPr>
          <w:rFonts w:ascii="Arial" w:hAnsi="Arial" w:cs="Arial"/>
          <w:b/>
          <w:bCs/>
          <w:noProof/>
          <w:sz w:val="22"/>
          <w:szCs w:val="22"/>
        </w:rPr>
      </w:pPr>
    </w:p>
    <w:p w14:paraId="01990F37" w14:textId="29F25286" w:rsidR="001C5834" w:rsidRPr="00BD4818" w:rsidRDefault="001C5834" w:rsidP="001C5834">
      <w:pPr>
        <w:pStyle w:val="Default"/>
        <w:rPr>
          <w:rFonts w:ascii="Arial" w:hAnsi="Arial" w:cs="Arial"/>
          <w:noProof/>
          <w:sz w:val="22"/>
          <w:szCs w:val="22"/>
        </w:rPr>
      </w:pPr>
      <w:r>
        <w:rPr>
          <w:rFonts w:ascii="Arial" w:hAnsi="Arial" w:cs="Arial"/>
          <w:b/>
          <w:bCs/>
          <w:noProof/>
          <w:sz w:val="22"/>
          <w:szCs w:val="22"/>
        </w:rPr>
        <w:t xml:space="preserve">Primary Actor: </w:t>
      </w:r>
      <w:r w:rsidRPr="001C5834">
        <w:rPr>
          <w:rFonts w:ascii="Arial" w:hAnsi="Arial" w:cs="Arial"/>
          <w:bCs/>
          <w:noProof/>
          <w:sz w:val="22"/>
          <w:szCs w:val="22"/>
        </w:rPr>
        <w:t>Customer</w:t>
      </w:r>
      <w:r w:rsidRPr="00BD4818">
        <w:rPr>
          <w:rFonts w:ascii="Arial" w:hAnsi="Arial" w:cs="Arial"/>
          <w:bCs/>
          <w:noProof/>
          <w:sz w:val="22"/>
          <w:szCs w:val="22"/>
        </w:rPr>
        <w:t xml:space="preserve"> </w:t>
      </w:r>
      <w:r w:rsidRPr="00BD4818">
        <w:rPr>
          <w:rFonts w:ascii="Arial" w:hAnsi="Arial" w:cs="Arial"/>
          <w:noProof/>
          <w:sz w:val="22"/>
          <w:szCs w:val="22"/>
        </w:rPr>
        <w:t>User</w:t>
      </w:r>
    </w:p>
    <w:p w14:paraId="67E96F18" w14:textId="77777777" w:rsidR="001C5834" w:rsidRPr="00BD4818" w:rsidRDefault="001C5834" w:rsidP="001C5834">
      <w:pPr>
        <w:pStyle w:val="Default"/>
        <w:rPr>
          <w:rFonts w:ascii="Arial" w:hAnsi="Arial" w:cs="Arial"/>
          <w:b/>
          <w:noProof/>
          <w:sz w:val="22"/>
          <w:szCs w:val="22"/>
        </w:rPr>
      </w:pPr>
    </w:p>
    <w:p w14:paraId="4F91F526" w14:textId="77777777" w:rsidR="001C5834" w:rsidRPr="00BD4818" w:rsidRDefault="001C5834" w:rsidP="001C5834">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0157DBD1" w14:textId="3BCBFDB6" w:rsidR="001C5834" w:rsidRPr="00BD4818" w:rsidRDefault="001C5834" w:rsidP="001C5834">
      <w:pPr>
        <w:pStyle w:val="Default"/>
        <w:rPr>
          <w:rFonts w:ascii="Arial" w:hAnsi="Arial" w:cs="Arial"/>
          <w:b/>
          <w:noProof/>
          <w:sz w:val="22"/>
          <w:szCs w:val="22"/>
        </w:rPr>
      </w:pPr>
    </w:p>
    <w:p w14:paraId="52B2E2E4" w14:textId="2D76835B" w:rsidR="001C5834" w:rsidRPr="00BD4818" w:rsidRDefault="001C5834" w:rsidP="001C5834">
      <w:pPr>
        <w:pStyle w:val="Default"/>
        <w:rPr>
          <w:rFonts w:ascii="Arial" w:hAnsi="Arial" w:cs="Arial"/>
          <w:b/>
          <w:noProof/>
          <w:sz w:val="22"/>
          <w:szCs w:val="22"/>
        </w:rPr>
      </w:pPr>
      <w:r w:rsidRPr="00BD4818">
        <w:rPr>
          <w:rFonts w:ascii="Arial" w:hAnsi="Arial" w:cs="Arial"/>
          <w:b/>
          <w:noProof/>
          <w:sz w:val="22"/>
          <w:szCs w:val="22"/>
        </w:rPr>
        <w:t>Main Success Scenario:</w:t>
      </w:r>
    </w:p>
    <w:p w14:paraId="33B73064" w14:textId="0871F991" w:rsidR="001C5834" w:rsidRPr="00BD4818" w:rsidRDefault="001C5834" w:rsidP="001C5834">
      <w:pPr>
        <w:spacing w:line="256" w:lineRule="auto"/>
        <w:ind w:left="360"/>
        <w:rPr>
          <w:rFonts w:ascii="Arial" w:hAnsi="Arial" w:cs="Arial"/>
          <w:lang w:val="en-US"/>
        </w:rPr>
      </w:pPr>
      <w:r w:rsidRPr="00BD4818">
        <w:rPr>
          <w:rFonts w:ascii="Arial" w:hAnsi="Arial" w:cs="Arial"/>
          <w:lang w:val="en-US"/>
        </w:rPr>
        <w:t xml:space="preserve">1.User wants to </w:t>
      </w:r>
      <w:r>
        <w:rPr>
          <w:rFonts w:ascii="Arial" w:hAnsi="Arial" w:cs="Arial"/>
          <w:lang w:val="en-US"/>
        </w:rPr>
        <w:t>request customer support about the order.</w:t>
      </w:r>
    </w:p>
    <w:p w14:paraId="4AFD70B7" w14:textId="426E626F" w:rsidR="009B64D9" w:rsidRDefault="001C5834" w:rsidP="001C5834">
      <w:pPr>
        <w:ind w:firstLine="360"/>
        <w:rPr>
          <w:rFonts w:ascii="Arial" w:hAnsi="Arial" w:cs="Arial"/>
          <w:lang w:val="en-US"/>
        </w:rPr>
      </w:pPr>
      <w:r w:rsidRPr="00BD4818">
        <w:rPr>
          <w:rFonts w:ascii="Arial" w:hAnsi="Arial" w:cs="Arial"/>
          <w:lang w:val="en-US"/>
        </w:rPr>
        <w:t xml:space="preserve">2.System </w:t>
      </w:r>
      <w:r>
        <w:rPr>
          <w:rFonts w:ascii="Arial" w:hAnsi="Arial" w:cs="Arial"/>
          <w:lang w:val="en-US"/>
        </w:rPr>
        <w:t>opens dialogue box.</w:t>
      </w:r>
    </w:p>
    <w:p w14:paraId="1FC3223B" w14:textId="1435CC9E" w:rsidR="001C5834" w:rsidRDefault="001C5834" w:rsidP="001C5834">
      <w:pPr>
        <w:ind w:firstLine="360"/>
        <w:rPr>
          <w:rFonts w:ascii="Arial" w:hAnsi="Arial" w:cs="Arial"/>
          <w:lang w:val="en-US"/>
        </w:rPr>
      </w:pPr>
      <w:r>
        <w:rPr>
          <w:rFonts w:ascii="Arial" w:hAnsi="Arial" w:cs="Arial"/>
          <w:lang w:val="en-US"/>
        </w:rPr>
        <w:t>3.User asks questions to customer sale representative.</w:t>
      </w:r>
    </w:p>
    <w:p w14:paraId="43A79887" w14:textId="0D27DD6B" w:rsidR="001C5834" w:rsidRDefault="001C5834" w:rsidP="001C5834">
      <w:pPr>
        <w:ind w:firstLine="360"/>
        <w:rPr>
          <w:rFonts w:ascii="Arial" w:hAnsi="Arial" w:cs="Arial"/>
          <w:lang w:val="en-US"/>
        </w:rPr>
      </w:pPr>
      <w:r>
        <w:rPr>
          <w:rFonts w:ascii="Arial" w:hAnsi="Arial" w:cs="Arial"/>
          <w:lang w:val="en-US"/>
        </w:rPr>
        <w:t>4.System sends the message to CSR.</w:t>
      </w:r>
    </w:p>
    <w:p w14:paraId="4D66062C" w14:textId="673C624D" w:rsidR="001C5834" w:rsidRDefault="001C5834" w:rsidP="001C5834">
      <w:pPr>
        <w:ind w:firstLine="360"/>
        <w:rPr>
          <w:rFonts w:ascii="Arial" w:hAnsi="Arial" w:cs="Arial"/>
          <w:lang w:val="en-US"/>
        </w:rPr>
      </w:pPr>
      <w:r>
        <w:rPr>
          <w:rFonts w:ascii="Arial" w:hAnsi="Arial" w:cs="Arial"/>
          <w:lang w:val="en-US"/>
        </w:rPr>
        <w:t>5. CSR answers customer’s questions.</w:t>
      </w:r>
    </w:p>
    <w:p w14:paraId="12941EA2" w14:textId="2A1A0E56" w:rsidR="001C5834" w:rsidRDefault="001C5834" w:rsidP="001C5834">
      <w:pPr>
        <w:ind w:firstLine="360"/>
        <w:rPr>
          <w:rFonts w:ascii="Arial" w:hAnsi="Arial" w:cs="Arial"/>
          <w:lang w:val="en-US"/>
        </w:rPr>
      </w:pPr>
      <w:r>
        <w:rPr>
          <w:rFonts w:ascii="Arial" w:hAnsi="Arial" w:cs="Arial"/>
          <w:lang w:val="en-US"/>
        </w:rPr>
        <w:t>6.User selects to finish conversation.</w:t>
      </w:r>
    </w:p>
    <w:p w14:paraId="44A4C2D2" w14:textId="52321DFA" w:rsidR="001C5834" w:rsidRDefault="001C5834" w:rsidP="001C5834">
      <w:pPr>
        <w:ind w:firstLine="360"/>
        <w:rPr>
          <w:rFonts w:ascii="Arial" w:hAnsi="Arial" w:cs="Arial"/>
          <w:lang w:val="en-US"/>
        </w:rPr>
      </w:pPr>
      <w:r>
        <w:rPr>
          <w:rFonts w:ascii="Arial" w:hAnsi="Arial" w:cs="Arial"/>
          <w:lang w:val="en-US"/>
        </w:rPr>
        <w:t>7. System saves the messages.</w:t>
      </w:r>
    </w:p>
    <w:p w14:paraId="2347ACA8" w14:textId="77777777" w:rsidR="001C5834" w:rsidRPr="00BD4818" w:rsidRDefault="001C5834" w:rsidP="001C5834">
      <w:pPr>
        <w:rPr>
          <w:rFonts w:ascii="Arial" w:hAnsi="Arial" w:cs="Arial"/>
          <w:b/>
          <w:lang w:val="en-US"/>
        </w:rPr>
      </w:pPr>
      <w:r w:rsidRPr="00BD4818">
        <w:rPr>
          <w:rFonts w:ascii="Arial" w:hAnsi="Arial" w:cs="Arial"/>
          <w:b/>
          <w:lang w:val="en-US"/>
        </w:rPr>
        <w:t>Extensions:</w:t>
      </w:r>
    </w:p>
    <w:p w14:paraId="0FB76307" w14:textId="77777777" w:rsidR="001C5834" w:rsidRPr="00BD4818" w:rsidRDefault="001C5834" w:rsidP="001C5834">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095ECDA7" w14:textId="4E1CFF96" w:rsidR="001C5834" w:rsidRPr="00497B57" w:rsidRDefault="00497B57" w:rsidP="00497B57">
      <w:pPr>
        <w:spacing w:line="256" w:lineRule="auto"/>
        <w:ind w:left="360"/>
        <w:rPr>
          <w:rFonts w:ascii="Arial" w:hAnsi="Arial" w:cs="Arial"/>
          <w:lang w:val="en-US"/>
        </w:rPr>
      </w:pPr>
      <w:r>
        <w:rPr>
          <w:rFonts w:ascii="Arial" w:hAnsi="Arial" w:cs="Arial"/>
          <w:lang w:val="en-US"/>
        </w:rPr>
        <w:t>1.</w:t>
      </w:r>
      <w:r w:rsidR="001C5834" w:rsidRPr="00497B57">
        <w:rPr>
          <w:rFonts w:ascii="Arial" w:hAnsi="Arial" w:cs="Arial"/>
          <w:lang w:val="en-US"/>
        </w:rPr>
        <w:t>System displays an error message.</w:t>
      </w:r>
    </w:p>
    <w:p w14:paraId="1504256F" w14:textId="637203B0" w:rsidR="001C5834" w:rsidRPr="00497B57" w:rsidRDefault="00497B57" w:rsidP="00497B57">
      <w:pPr>
        <w:spacing w:line="256" w:lineRule="auto"/>
        <w:ind w:firstLine="360"/>
        <w:rPr>
          <w:rFonts w:ascii="Arial" w:hAnsi="Arial" w:cs="Arial"/>
          <w:lang w:val="en-US"/>
        </w:rPr>
      </w:pPr>
      <w:r>
        <w:rPr>
          <w:rFonts w:ascii="Arial" w:hAnsi="Arial" w:cs="Arial"/>
          <w:lang w:val="en-US"/>
        </w:rPr>
        <w:t>2.</w:t>
      </w:r>
      <w:r w:rsidR="001C5834" w:rsidRPr="00497B57">
        <w:rPr>
          <w:rFonts w:ascii="Arial" w:hAnsi="Arial" w:cs="Arial"/>
          <w:lang w:val="en-US"/>
        </w:rPr>
        <w:t>User restarts the system.</w:t>
      </w:r>
    </w:p>
    <w:p w14:paraId="5B1CDBC7" w14:textId="6FCC495B" w:rsidR="001C5834" w:rsidRPr="00497B57" w:rsidRDefault="00497B57" w:rsidP="00497B57">
      <w:pPr>
        <w:spacing w:line="256" w:lineRule="auto"/>
        <w:ind w:firstLine="360"/>
        <w:rPr>
          <w:rFonts w:ascii="Arial" w:hAnsi="Arial" w:cs="Arial"/>
          <w:lang w:val="en-US"/>
        </w:rPr>
      </w:pPr>
      <w:r>
        <w:rPr>
          <w:rFonts w:ascii="Arial" w:hAnsi="Arial" w:cs="Arial"/>
          <w:lang w:val="en-US"/>
        </w:rPr>
        <w:t>3.</w:t>
      </w:r>
      <w:r w:rsidR="001C5834" w:rsidRPr="00497B57">
        <w:rPr>
          <w:rFonts w:ascii="Arial" w:hAnsi="Arial" w:cs="Arial"/>
          <w:lang w:val="en-US"/>
        </w:rPr>
        <w:t>System redirects the user to the last saved page.</w:t>
      </w:r>
    </w:p>
    <w:p w14:paraId="7D2853EE" w14:textId="25D41586" w:rsidR="001C5834" w:rsidRDefault="001C5834" w:rsidP="001C5834">
      <w:pPr>
        <w:rPr>
          <w:rFonts w:ascii="Arial" w:hAnsi="Arial" w:cs="Arial"/>
          <w:b/>
          <w:lang w:val="en-US"/>
        </w:rPr>
      </w:pPr>
      <w:r w:rsidRPr="00BD4818">
        <w:rPr>
          <w:rFonts w:ascii="Arial" w:hAnsi="Arial" w:cs="Arial"/>
          <w:b/>
          <w:lang w:val="en-US"/>
        </w:rPr>
        <w:t xml:space="preserve">3a. </w:t>
      </w:r>
      <w:r w:rsidR="00497B57">
        <w:rPr>
          <w:rFonts w:ascii="Arial" w:hAnsi="Arial" w:cs="Arial"/>
          <w:b/>
          <w:lang w:val="en-US"/>
        </w:rPr>
        <w:t>Therea are no available CSR on the system.</w:t>
      </w:r>
    </w:p>
    <w:p w14:paraId="30C9BD99" w14:textId="75124F4E" w:rsidR="00497B57" w:rsidRDefault="00497B57" w:rsidP="00497B57">
      <w:pPr>
        <w:ind w:firstLine="708"/>
        <w:rPr>
          <w:rFonts w:ascii="Arial" w:hAnsi="Arial" w:cs="Arial"/>
          <w:lang w:val="en-US"/>
        </w:rPr>
      </w:pPr>
      <w:r>
        <w:rPr>
          <w:rFonts w:ascii="Arial" w:hAnsi="Arial" w:cs="Arial"/>
          <w:lang w:val="en-US"/>
        </w:rPr>
        <w:t>1.System display an waiting time to customer to connect CSR.</w:t>
      </w:r>
    </w:p>
    <w:p w14:paraId="57F9D4EE" w14:textId="47A5614B" w:rsidR="00497B57" w:rsidRDefault="00497B57" w:rsidP="00497B57">
      <w:pPr>
        <w:ind w:firstLine="708"/>
        <w:rPr>
          <w:rFonts w:ascii="Arial" w:hAnsi="Arial" w:cs="Arial"/>
          <w:lang w:val="en-US"/>
        </w:rPr>
      </w:pPr>
      <w:r>
        <w:rPr>
          <w:rFonts w:ascii="Arial" w:hAnsi="Arial" w:cs="Arial"/>
          <w:lang w:val="en-US"/>
        </w:rPr>
        <w:t>2.Customer close the converstation box.</w:t>
      </w:r>
    </w:p>
    <w:p w14:paraId="4946349A" w14:textId="77777777" w:rsidR="00497B57" w:rsidRDefault="00497B57" w:rsidP="00497B57">
      <w:pPr>
        <w:ind w:firstLine="708"/>
        <w:rPr>
          <w:rFonts w:ascii="Arial" w:hAnsi="Arial" w:cs="Arial"/>
          <w:lang w:val="en-US"/>
        </w:rPr>
      </w:pPr>
      <w:r>
        <w:rPr>
          <w:rFonts w:ascii="Arial" w:hAnsi="Arial" w:cs="Arial"/>
          <w:lang w:val="en-US"/>
        </w:rPr>
        <w:t>3.When the customer available,CSR answers customer question.</w:t>
      </w:r>
    </w:p>
    <w:p w14:paraId="59770BEE" w14:textId="42C50AD0" w:rsidR="001C5834" w:rsidRPr="00497B57" w:rsidRDefault="00497B57" w:rsidP="001C5834">
      <w:pPr>
        <w:rPr>
          <w:rFonts w:ascii="Arial" w:hAnsi="Arial" w:cs="Arial"/>
          <w:lang w:val="en-US"/>
        </w:rPr>
      </w:pPr>
      <w:r>
        <w:rPr>
          <w:rFonts w:ascii="Arial" w:hAnsi="Arial" w:cs="Arial"/>
          <w:lang w:val="en-US"/>
        </w:rPr>
        <w:t xml:space="preserve"> </w:t>
      </w:r>
      <w:r w:rsidR="001C5834" w:rsidRPr="00BD4818">
        <w:rPr>
          <w:rFonts w:ascii="Arial" w:hAnsi="Arial" w:cs="Arial"/>
          <w:b/>
          <w:lang w:val="en-US"/>
        </w:rPr>
        <w:t>Success Guarantees:</w:t>
      </w:r>
    </w:p>
    <w:p w14:paraId="63F2DF99" w14:textId="4BD387EF" w:rsidR="001C5834" w:rsidRDefault="001C5834" w:rsidP="001C5834">
      <w:pPr>
        <w:rPr>
          <w:rFonts w:ascii="Arial" w:hAnsi="Arial" w:cs="Arial"/>
          <w:lang w:val="en-US"/>
        </w:rPr>
      </w:pPr>
      <w:r>
        <w:rPr>
          <w:rFonts w:ascii="Arial" w:hAnsi="Arial" w:cs="Arial"/>
          <w:lang w:val="en-US"/>
        </w:rPr>
        <w:t>Customer questions are answered by the CSR.</w:t>
      </w:r>
    </w:p>
    <w:p w14:paraId="0D12C447" w14:textId="77777777" w:rsidR="001C5834" w:rsidRPr="00BD4818" w:rsidRDefault="001C5834" w:rsidP="001C5834">
      <w:pPr>
        <w:rPr>
          <w:rFonts w:ascii="Arial" w:hAnsi="Arial" w:cs="Arial"/>
          <w:lang w:val="en-US"/>
        </w:rPr>
      </w:pPr>
    </w:p>
    <w:p w14:paraId="77D9F57E"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Store Manager Scenarios</w:t>
      </w:r>
    </w:p>
    <w:p w14:paraId="7FABDAE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Manage Product Specifications</w:t>
      </w:r>
    </w:p>
    <w:p w14:paraId="7EF8F088" w14:textId="7DC3E231" w:rsidR="009B64D9" w:rsidRPr="00BD4818" w:rsidRDefault="009B64D9" w:rsidP="009B64D9">
      <w:pPr>
        <w:rPr>
          <w:rFonts w:ascii="Arial" w:hAnsi="Arial" w:cs="Arial"/>
          <w:lang w:val="en-US"/>
        </w:rPr>
      </w:pPr>
      <w:r w:rsidRPr="00BD4818">
        <w:rPr>
          <w:rFonts w:ascii="Arial" w:hAnsi="Arial" w:cs="Arial"/>
          <w:lang w:val="en-US"/>
        </w:rPr>
        <w:t>Store Manager wants to manage product specifications. System displays product specifications page. Store Manager updates the product inventory, price information and name of the product(s) and clicks on save. System saves the changes.</w:t>
      </w:r>
    </w:p>
    <w:p w14:paraId="711902D4" w14:textId="77777777" w:rsidR="002C5A8E" w:rsidRPr="00BD4818" w:rsidRDefault="002C5A8E" w:rsidP="002C5A8E">
      <w:pPr>
        <w:pStyle w:val="Default"/>
        <w:rPr>
          <w:rFonts w:ascii="Arial" w:hAnsi="Arial" w:cs="Arial"/>
          <w:noProof/>
          <w:sz w:val="22"/>
          <w:szCs w:val="22"/>
        </w:rPr>
      </w:pPr>
      <w:r w:rsidRPr="00BD4818">
        <w:rPr>
          <w:rFonts w:ascii="Arial" w:hAnsi="Arial" w:cs="Arial"/>
          <w:b/>
          <w:bCs/>
          <w:noProof/>
          <w:sz w:val="22"/>
          <w:szCs w:val="22"/>
        </w:rPr>
        <w:t xml:space="preserve">Scope: </w:t>
      </w:r>
      <w:r w:rsidRPr="00BD4818">
        <w:rPr>
          <w:rFonts w:ascii="Arial" w:hAnsi="Arial" w:cs="Arial"/>
          <w:noProof/>
          <w:sz w:val="22"/>
          <w:szCs w:val="22"/>
        </w:rPr>
        <w:t>Götür Application</w:t>
      </w:r>
    </w:p>
    <w:p w14:paraId="678E7AF2" w14:textId="77777777" w:rsidR="002C5A8E" w:rsidRPr="00BD4818" w:rsidRDefault="002C5A8E" w:rsidP="002C5A8E">
      <w:pPr>
        <w:pStyle w:val="Default"/>
        <w:rPr>
          <w:rFonts w:ascii="Arial" w:hAnsi="Arial" w:cs="Arial"/>
          <w:noProof/>
          <w:sz w:val="22"/>
          <w:szCs w:val="22"/>
        </w:rPr>
      </w:pPr>
    </w:p>
    <w:p w14:paraId="600F8089" w14:textId="77777777" w:rsidR="002C5A8E" w:rsidRPr="00BD4818" w:rsidRDefault="002C5A8E" w:rsidP="002C5A8E">
      <w:pPr>
        <w:pStyle w:val="Default"/>
        <w:rPr>
          <w:rFonts w:ascii="Arial" w:hAnsi="Arial" w:cs="Arial"/>
          <w:noProof/>
          <w:sz w:val="22"/>
          <w:szCs w:val="22"/>
        </w:rPr>
      </w:pPr>
      <w:r w:rsidRPr="00BD4818">
        <w:rPr>
          <w:rFonts w:ascii="Arial" w:hAnsi="Arial" w:cs="Arial"/>
          <w:b/>
          <w:bCs/>
          <w:noProof/>
          <w:sz w:val="22"/>
          <w:szCs w:val="22"/>
        </w:rPr>
        <w:lastRenderedPageBreak/>
        <w:t xml:space="preserve">Level: </w:t>
      </w:r>
      <w:r w:rsidRPr="00BD4818">
        <w:rPr>
          <w:rFonts w:ascii="Arial" w:hAnsi="Arial" w:cs="Arial"/>
          <w:noProof/>
          <w:sz w:val="22"/>
          <w:szCs w:val="22"/>
        </w:rPr>
        <w:t>User Goal</w:t>
      </w:r>
    </w:p>
    <w:p w14:paraId="4DC2F3D1" w14:textId="77777777" w:rsidR="002C5A8E" w:rsidRPr="00BD4818" w:rsidRDefault="002C5A8E" w:rsidP="002C5A8E">
      <w:pPr>
        <w:pStyle w:val="Default"/>
        <w:rPr>
          <w:rFonts w:ascii="Arial" w:hAnsi="Arial" w:cs="Arial"/>
          <w:b/>
          <w:bCs/>
          <w:noProof/>
          <w:sz w:val="22"/>
          <w:szCs w:val="22"/>
        </w:rPr>
      </w:pPr>
    </w:p>
    <w:p w14:paraId="4B106FEB" w14:textId="6B8D29E4" w:rsidR="002C5A8E" w:rsidRPr="00BD4818" w:rsidRDefault="002C5A8E" w:rsidP="002C5A8E">
      <w:pPr>
        <w:pStyle w:val="Default"/>
        <w:rPr>
          <w:rFonts w:ascii="Arial" w:hAnsi="Arial" w:cs="Arial"/>
          <w:noProof/>
          <w:sz w:val="22"/>
          <w:szCs w:val="22"/>
        </w:rPr>
      </w:pPr>
      <w:r w:rsidRPr="00BD4818">
        <w:rPr>
          <w:rFonts w:ascii="Arial" w:hAnsi="Arial" w:cs="Arial"/>
          <w:b/>
          <w:bCs/>
          <w:noProof/>
          <w:sz w:val="22"/>
          <w:szCs w:val="22"/>
        </w:rPr>
        <w:t xml:space="preserve">Primary Actor: </w:t>
      </w:r>
      <w:r w:rsidR="00917C58" w:rsidRPr="00BD4818">
        <w:rPr>
          <w:rFonts w:ascii="Arial" w:hAnsi="Arial" w:cs="Arial"/>
          <w:bCs/>
          <w:noProof/>
          <w:sz w:val="22"/>
          <w:szCs w:val="22"/>
        </w:rPr>
        <w:t xml:space="preserve">Store Manager </w:t>
      </w:r>
      <w:r w:rsidRPr="00BD4818">
        <w:rPr>
          <w:rFonts w:ascii="Arial" w:hAnsi="Arial" w:cs="Arial"/>
          <w:noProof/>
          <w:sz w:val="22"/>
          <w:szCs w:val="22"/>
        </w:rPr>
        <w:t>User</w:t>
      </w:r>
    </w:p>
    <w:p w14:paraId="50A25FCA" w14:textId="06E4247A" w:rsidR="002C5A8E" w:rsidRPr="00BD4818" w:rsidRDefault="002C5A8E" w:rsidP="00144E77">
      <w:pPr>
        <w:pStyle w:val="Default"/>
        <w:rPr>
          <w:rFonts w:ascii="Arial" w:hAnsi="Arial" w:cs="Arial"/>
          <w:b/>
          <w:noProof/>
          <w:sz w:val="22"/>
          <w:szCs w:val="22"/>
        </w:rPr>
      </w:pPr>
    </w:p>
    <w:p w14:paraId="0041A4EC" w14:textId="77777777" w:rsidR="002C5A8E" w:rsidRPr="00BD4818" w:rsidRDefault="002C5A8E" w:rsidP="002C5A8E">
      <w:pPr>
        <w:pStyle w:val="Default"/>
        <w:rPr>
          <w:rFonts w:ascii="Arial" w:hAnsi="Arial" w:cs="Arial"/>
          <w:b/>
          <w:noProof/>
          <w:sz w:val="22"/>
          <w:szCs w:val="22"/>
        </w:rPr>
      </w:pPr>
      <w:r w:rsidRPr="00BD4818">
        <w:rPr>
          <w:rFonts w:ascii="Arial" w:hAnsi="Arial" w:cs="Arial"/>
          <w:b/>
          <w:noProof/>
          <w:sz w:val="22"/>
          <w:szCs w:val="22"/>
        </w:rPr>
        <w:t xml:space="preserve">Preconditions: </w:t>
      </w:r>
      <w:r w:rsidRPr="00BD4818">
        <w:rPr>
          <w:rFonts w:ascii="Arial" w:hAnsi="Arial" w:cs="Arial"/>
          <w:noProof/>
          <w:sz w:val="22"/>
          <w:szCs w:val="22"/>
        </w:rPr>
        <w:t>User successfully logged in to the system.</w:t>
      </w:r>
    </w:p>
    <w:p w14:paraId="7160B1B8" w14:textId="77777777" w:rsidR="002C5A8E" w:rsidRPr="00BD4818" w:rsidRDefault="002C5A8E" w:rsidP="002C5A8E">
      <w:pPr>
        <w:pStyle w:val="Default"/>
        <w:rPr>
          <w:rFonts w:ascii="Arial" w:hAnsi="Arial" w:cs="Arial"/>
          <w:noProof/>
          <w:sz w:val="22"/>
          <w:szCs w:val="22"/>
        </w:rPr>
      </w:pPr>
    </w:p>
    <w:p w14:paraId="258EE4B2" w14:textId="77777777" w:rsidR="002C5A8E" w:rsidRPr="00BD4818" w:rsidRDefault="002C5A8E" w:rsidP="002C5A8E">
      <w:pPr>
        <w:pStyle w:val="Default"/>
        <w:rPr>
          <w:rFonts w:ascii="Arial" w:hAnsi="Arial" w:cs="Arial"/>
          <w:b/>
          <w:noProof/>
          <w:sz w:val="22"/>
          <w:szCs w:val="22"/>
        </w:rPr>
      </w:pPr>
      <w:r w:rsidRPr="00BD4818">
        <w:rPr>
          <w:rFonts w:ascii="Arial" w:hAnsi="Arial" w:cs="Arial"/>
          <w:b/>
          <w:noProof/>
          <w:sz w:val="22"/>
          <w:szCs w:val="22"/>
        </w:rPr>
        <w:t>Main Success Scenario:</w:t>
      </w:r>
    </w:p>
    <w:p w14:paraId="26AADEA1" w14:textId="3C32F75E" w:rsidR="002C5A8E" w:rsidRPr="00BD4818" w:rsidRDefault="002C5A8E" w:rsidP="002C5A8E">
      <w:pPr>
        <w:spacing w:line="256" w:lineRule="auto"/>
        <w:ind w:left="360"/>
        <w:rPr>
          <w:rFonts w:ascii="Arial" w:hAnsi="Arial" w:cs="Arial"/>
          <w:lang w:val="en-US"/>
        </w:rPr>
      </w:pPr>
      <w:r w:rsidRPr="00BD4818">
        <w:rPr>
          <w:rFonts w:ascii="Arial" w:hAnsi="Arial" w:cs="Arial"/>
          <w:lang w:val="en-US"/>
        </w:rPr>
        <w:t>1.User wants to manage</w:t>
      </w:r>
      <w:r w:rsidR="006F4BDA" w:rsidRPr="00BD4818">
        <w:rPr>
          <w:rFonts w:ascii="Arial" w:hAnsi="Arial" w:cs="Arial"/>
          <w:lang w:val="en-US"/>
        </w:rPr>
        <w:t xml:space="preserve"> product spesifications</w:t>
      </w:r>
      <w:r w:rsidRPr="00BD4818">
        <w:rPr>
          <w:rFonts w:ascii="Arial" w:hAnsi="Arial" w:cs="Arial"/>
          <w:lang w:val="en-US"/>
        </w:rPr>
        <w:t xml:space="preserve">. </w:t>
      </w:r>
    </w:p>
    <w:p w14:paraId="6A97BE8E" w14:textId="1EEB0E6A" w:rsidR="002C5A8E" w:rsidRPr="00BD4818" w:rsidRDefault="002C5A8E" w:rsidP="002C5A8E">
      <w:pPr>
        <w:spacing w:line="256" w:lineRule="auto"/>
        <w:ind w:left="360"/>
        <w:rPr>
          <w:rFonts w:ascii="Arial" w:hAnsi="Arial" w:cs="Arial"/>
          <w:lang w:val="en-US"/>
        </w:rPr>
      </w:pPr>
      <w:r w:rsidRPr="00BD4818">
        <w:rPr>
          <w:rFonts w:ascii="Arial" w:hAnsi="Arial" w:cs="Arial"/>
          <w:lang w:val="en-US"/>
        </w:rPr>
        <w:t xml:space="preserve">2.System displays product specifications page. </w:t>
      </w:r>
    </w:p>
    <w:p w14:paraId="7AA58A36" w14:textId="423262C7" w:rsidR="006F4BDA" w:rsidRPr="00BD4818" w:rsidRDefault="006F4BDA" w:rsidP="006F4BDA">
      <w:pPr>
        <w:tabs>
          <w:tab w:val="left" w:pos="720"/>
        </w:tabs>
        <w:suppressAutoHyphens/>
        <w:spacing w:after="0" w:line="240" w:lineRule="auto"/>
        <w:jc w:val="both"/>
        <w:rPr>
          <w:rFonts w:ascii="Arial" w:hAnsi="Arial" w:cs="Arial"/>
        </w:rPr>
      </w:pPr>
      <w:r w:rsidRPr="00BD4818">
        <w:rPr>
          <w:rFonts w:ascii="Arial" w:hAnsi="Arial" w:cs="Arial"/>
          <w:lang w:val="en-US"/>
        </w:rPr>
        <w:t xml:space="preserve">       3.</w:t>
      </w:r>
      <w:r w:rsidRPr="00BD4818">
        <w:rPr>
          <w:rFonts w:ascii="Arial" w:hAnsi="Arial" w:cs="Arial"/>
        </w:rPr>
        <w:t xml:space="preserve"> system prompts the user to select one of the following two options: </w:t>
      </w:r>
    </w:p>
    <w:p w14:paraId="3BB421C5" w14:textId="77777777" w:rsidR="006F4BDA" w:rsidRPr="00BD4818" w:rsidRDefault="006F4BDA" w:rsidP="006F4BDA">
      <w:pPr>
        <w:numPr>
          <w:ilvl w:val="0"/>
          <w:numId w:val="33"/>
        </w:numPr>
        <w:tabs>
          <w:tab w:val="left" w:pos="1800"/>
        </w:tabs>
        <w:suppressAutoHyphens/>
        <w:spacing w:after="0" w:line="240" w:lineRule="auto"/>
        <w:jc w:val="both"/>
        <w:rPr>
          <w:rFonts w:ascii="Arial" w:hAnsi="Arial" w:cs="Arial"/>
        </w:rPr>
      </w:pPr>
      <w:r w:rsidRPr="00BD4818">
        <w:rPr>
          <w:rFonts w:ascii="Arial" w:hAnsi="Arial" w:cs="Arial"/>
        </w:rPr>
        <w:t>Add new item</w:t>
      </w:r>
    </w:p>
    <w:p w14:paraId="088048A1" w14:textId="77777777" w:rsidR="006F4BDA" w:rsidRPr="00BD4818" w:rsidRDefault="006F4BDA" w:rsidP="006F4BDA">
      <w:pPr>
        <w:numPr>
          <w:ilvl w:val="1"/>
          <w:numId w:val="34"/>
        </w:numPr>
        <w:tabs>
          <w:tab w:val="left" w:pos="1800"/>
        </w:tabs>
        <w:suppressAutoHyphens/>
        <w:spacing w:after="0" w:line="240" w:lineRule="auto"/>
        <w:ind w:left="1800"/>
        <w:jc w:val="both"/>
        <w:rPr>
          <w:rFonts w:ascii="Arial" w:hAnsi="Arial" w:cs="Arial"/>
        </w:rPr>
      </w:pPr>
      <w:r w:rsidRPr="00BD4818">
        <w:rPr>
          <w:rFonts w:ascii="Arial" w:hAnsi="Arial" w:cs="Arial"/>
        </w:rPr>
        <w:t xml:space="preserve">Modify existing item, i.e., update or remove item. </w:t>
      </w:r>
    </w:p>
    <w:p w14:paraId="4DEA0B24" w14:textId="0CC28674" w:rsidR="006F4BDA" w:rsidRPr="00BD4818" w:rsidRDefault="006F4BDA" w:rsidP="006F4BDA">
      <w:pPr>
        <w:pStyle w:val="ListParagraph"/>
        <w:jc w:val="both"/>
        <w:rPr>
          <w:rFonts w:ascii="Arial" w:hAnsi="Arial" w:cs="Arial"/>
        </w:rPr>
      </w:pPr>
      <w:r w:rsidRPr="00BD4818">
        <w:rPr>
          <w:rFonts w:ascii="Arial" w:hAnsi="Arial" w:cs="Arial"/>
        </w:rPr>
        <w:t>3A. If the user selects the “</w:t>
      </w:r>
      <w:r w:rsidRPr="00BD4818">
        <w:rPr>
          <w:rFonts w:ascii="Arial" w:hAnsi="Arial" w:cs="Arial"/>
          <w:b/>
          <w:i/>
        </w:rPr>
        <w:t>Add new item</w:t>
      </w:r>
      <w:r w:rsidRPr="00BD4818">
        <w:rPr>
          <w:rFonts w:ascii="Arial" w:hAnsi="Arial" w:cs="Arial"/>
        </w:rPr>
        <w:t xml:space="preserve">” option, </w:t>
      </w:r>
    </w:p>
    <w:p w14:paraId="26BA4D6E" w14:textId="0930ED5A"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a. The system prompts the user to select an appropriate category and product (or create a new category/product if one does not exist) to place the item)</w:t>
      </w:r>
    </w:p>
    <w:p w14:paraId="54393746" w14:textId="4EABA07F"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b. The user select the appropriate category and product.</w:t>
      </w:r>
    </w:p>
    <w:p w14:paraId="320A48C1" w14:textId="5E2FDF4C"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c. The system prompts the user to enter the item details like Item Name, Quantity Available, Price and Item Image.</w:t>
      </w:r>
    </w:p>
    <w:p w14:paraId="4F95E329" w14:textId="5FF760D3" w:rsidR="006F4BDA" w:rsidRPr="00BD4818" w:rsidRDefault="006B162B" w:rsidP="006F4BDA">
      <w:pPr>
        <w:pStyle w:val="ListParagraph"/>
        <w:jc w:val="both"/>
        <w:rPr>
          <w:rFonts w:ascii="Arial" w:hAnsi="Arial" w:cs="Arial"/>
        </w:rPr>
      </w:pPr>
      <w:r w:rsidRPr="00BD4818">
        <w:rPr>
          <w:rFonts w:ascii="Arial" w:hAnsi="Arial" w:cs="Arial"/>
        </w:rPr>
        <w:t>3</w:t>
      </w:r>
      <w:r w:rsidR="006F4BDA" w:rsidRPr="00BD4818">
        <w:rPr>
          <w:rFonts w:ascii="Arial" w:hAnsi="Arial" w:cs="Arial"/>
        </w:rPr>
        <w:t>d. The user keys in the requested item details and clicks “Submit”.</w:t>
      </w:r>
    </w:p>
    <w:p w14:paraId="0D47101E" w14:textId="0D933D7C" w:rsidR="006F4BDA" w:rsidRPr="00BD4818" w:rsidRDefault="006B162B" w:rsidP="006F4BDA">
      <w:pPr>
        <w:ind w:firstLine="720"/>
        <w:jc w:val="both"/>
        <w:rPr>
          <w:rFonts w:ascii="Arial" w:hAnsi="Arial" w:cs="Arial"/>
        </w:rPr>
      </w:pPr>
      <w:r w:rsidRPr="00BD4818">
        <w:rPr>
          <w:rFonts w:ascii="Arial" w:hAnsi="Arial" w:cs="Arial"/>
        </w:rPr>
        <w:t>3</w:t>
      </w:r>
      <w:r w:rsidR="006F4BDA" w:rsidRPr="00BD4818">
        <w:rPr>
          <w:rFonts w:ascii="Arial" w:hAnsi="Arial" w:cs="Arial"/>
        </w:rPr>
        <w:t>B. If the user selects the “</w:t>
      </w:r>
      <w:r w:rsidR="006F4BDA" w:rsidRPr="00BD4818">
        <w:rPr>
          <w:rFonts w:ascii="Arial" w:hAnsi="Arial" w:cs="Arial"/>
          <w:b/>
          <w:i/>
        </w:rPr>
        <w:t>Modify Existing Item</w:t>
      </w:r>
      <w:r w:rsidR="006F4BDA" w:rsidRPr="00BD4818">
        <w:rPr>
          <w:rFonts w:ascii="Arial" w:hAnsi="Arial" w:cs="Arial"/>
        </w:rPr>
        <w:t>” option,</w:t>
      </w:r>
    </w:p>
    <w:p w14:paraId="7A4216C0" w14:textId="5B24A665" w:rsidR="006F4BDA" w:rsidRPr="00BD4818" w:rsidRDefault="006B162B" w:rsidP="006F4BDA">
      <w:pPr>
        <w:jc w:val="both"/>
        <w:rPr>
          <w:rFonts w:ascii="Arial" w:hAnsi="Arial" w:cs="Arial"/>
        </w:rPr>
      </w:pPr>
      <w:r w:rsidRPr="00BD4818">
        <w:rPr>
          <w:rFonts w:ascii="Arial" w:hAnsi="Arial" w:cs="Arial"/>
        </w:rPr>
        <w:tab/>
      </w:r>
      <w:r w:rsidRPr="00BD4818">
        <w:rPr>
          <w:rFonts w:ascii="Arial" w:hAnsi="Arial" w:cs="Arial"/>
        </w:rPr>
        <w:tab/>
        <w:t>3</w:t>
      </w:r>
      <w:r w:rsidR="006F4BDA" w:rsidRPr="00BD4818">
        <w:rPr>
          <w:rFonts w:ascii="Arial" w:hAnsi="Arial" w:cs="Arial"/>
        </w:rPr>
        <w:t>a. The system prompts the user to navigate to the appropriate item.</w:t>
      </w:r>
    </w:p>
    <w:p w14:paraId="546FCB5F" w14:textId="7314BD12" w:rsidR="006F4BDA" w:rsidRPr="00BD4818" w:rsidRDefault="006B162B" w:rsidP="006F4BDA">
      <w:pPr>
        <w:jc w:val="both"/>
        <w:rPr>
          <w:rFonts w:ascii="Arial" w:hAnsi="Arial" w:cs="Arial"/>
        </w:rPr>
      </w:pPr>
      <w:r w:rsidRPr="00BD4818">
        <w:rPr>
          <w:rFonts w:ascii="Arial" w:hAnsi="Arial" w:cs="Arial"/>
        </w:rPr>
        <w:tab/>
      </w:r>
      <w:r w:rsidRPr="00BD4818">
        <w:rPr>
          <w:rFonts w:ascii="Arial" w:hAnsi="Arial" w:cs="Arial"/>
        </w:rPr>
        <w:tab/>
        <w:t>3</w:t>
      </w:r>
      <w:r w:rsidR="006F4BDA" w:rsidRPr="00BD4818">
        <w:rPr>
          <w:rFonts w:ascii="Arial" w:hAnsi="Arial" w:cs="Arial"/>
        </w:rPr>
        <w:t>b. The user navigates to the item that he wants to modify.</w:t>
      </w:r>
    </w:p>
    <w:p w14:paraId="5FD9CCA8" w14:textId="62AC76D8" w:rsidR="006F4BDA" w:rsidRPr="00BD4818" w:rsidRDefault="006B162B" w:rsidP="006F4BDA">
      <w:pPr>
        <w:tabs>
          <w:tab w:val="left" w:pos="1440"/>
          <w:tab w:val="left" w:pos="3060"/>
        </w:tabs>
        <w:ind w:left="1440"/>
        <w:jc w:val="both"/>
        <w:rPr>
          <w:rFonts w:ascii="Arial" w:hAnsi="Arial" w:cs="Arial"/>
        </w:rPr>
      </w:pPr>
      <w:r w:rsidRPr="00BD4818">
        <w:rPr>
          <w:rFonts w:ascii="Arial" w:hAnsi="Arial" w:cs="Arial"/>
        </w:rPr>
        <w:t>3</w:t>
      </w:r>
      <w:r w:rsidR="006F4BDA" w:rsidRPr="00BD4818">
        <w:rPr>
          <w:rFonts w:ascii="Arial" w:hAnsi="Arial" w:cs="Arial"/>
        </w:rPr>
        <w:t>c. The user either removes the item from the catalog by clicking “Remove Item” or modifies the Item Name, List Price, Quantity or Item Image and clicks Update.</w:t>
      </w:r>
    </w:p>
    <w:p w14:paraId="418D3E5F" w14:textId="1B6C4C8B" w:rsidR="006F4BDA" w:rsidRPr="00BD4818" w:rsidRDefault="006B162B" w:rsidP="006F4BDA">
      <w:pPr>
        <w:tabs>
          <w:tab w:val="left" w:pos="1440"/>
          <w:tab w:val="left" w:pos="3060"/>
        </w:tabs>
        <w:ind w:left="1440"/>
        <w:jc w:val="both"/>
        <w:rPr>
          <w:rFonts w:ascii="Arial" w:hAnsi="Arial" w:cs="Arial"/>
        </w:rPr>
      </w:pPr>
      <w:r w:rsidRPr="00BD4818">
        <w:rPr>
          <w:rFonts w:ascii="Arial" w:hAnsi="Arial" w:cs="Arial"/>
        </w:rPr>
        <w:t>3</w:t>
      </w:r>
      <w:r w:rsidR="006F4BDA" w:rsidRPr="00BD4818">
        <w:rPr>
          <w:rFonts w:ascii="Arial" w:hAnsi="Arial" w:cs="Arial"/>
        </w:rPr>
        <w:t>d. The system updates the information in the database.</w:t>
      </w:r>
    </w:p>
    <w:p w14:paraId="472BA3F0" w14:textId="4D611C5F" w:rsidR="002C5A8E" w:rsidRPr="00BD4818" w:rsidRDefault="002C5A8E" w:rsidP="002C5A8E">
      <w:pPr>
        <w:rPr>
          <w:rFonts w:ascii="Arial" w:hAnsi="Arial" w:cs="Arial"/>
          <w:b/>
          <w:lang w:val="en-US"/>
        </w:rPr>
      </w:pPr>
      <w:r w:rsidRPr="00BD4818">
        <w:rPr>
          <w:rFonts w:ascii="Arial" w:hAnsi="Arial" w:cs="Arial"/>
          <w:b/>
          <w:lang w:val="en-US"/>
        </w:rPr>
        <w:t>Extensions:</w:t>
      </w:r>
    </w:p>
    <w:p w14:paraId="4FCFCBFD" w14:textId="3A607B33" w:rsidR="006F4BDA" w:rsidRPr="00BD4818" w:rsidRDefault="006B162B" w:rsidP="006F4BDA">
      <w:pPr>
        <w:ind w:left="720" w:hanging="360"/>
        <w:jc w:val="both"/>
        <w:rPr>
          <w:rFonts w:ascii="Arial" w:hAnsi="Arial" w:cs="Arial"/>
          <w:b/>
        </w:rPr>
      </w:pPr>
      <w:r w:rsidRPr="00BD4818">
        <w:rPr>
          <w:rFonts w:ascii="Arial" w:hAnsi="Arial" w:cs="Arial"/>
          <w:b/>
        </w:rPr>
        <w:t>3A. 3</w:t>
      </w:r>
      <w:r w:rsidR="006F4BDA" w:rsidRPr="00BD4818">
        <w:rPr>
          <w:rFonts w:ascii="Arial" w:hAnsi="Arial" w:cs="Arial"/>
          <w:b/>
        </w:rPr>
        <w:t>d 1 Incomplete Item Information</w:t>
      </w:r>
    </w:p>
    <w:p w14:paraId="71D18299" w14:textId="77777777" w:rsidR="006F4BDA" w:rsidRPr="00BD4818" w:rsidRDefault="006F4BDA" w:rsidP="006F4BDA">
      <w:pPr>
        <w:ind w:left="720" w:hanging="360"/>
        <w:jc w:val="both"/>
        <w:rPr>
          <w:rFonts w:ascii="Arial" w:hAnsi="Arial" w:cs="Arial"/>
        </w:rPr>
      </w:pPr>
      <w:r w:rsidRPr="00BD4818">
        <w:rPr>
          <w:rFonts w:ascii="Arial" w:hAnsi="Arial" w:cs="Arial"/>
        </w:rPr>
        <w:tab/>
        <w:t xml:space="preserve">         If the user fails to enter any of the mandatory item information like Item Name, Quantity and Price then the system displays an appropriate error message to the user.</w:t>
      </w:r>
    </w:p>
    <w:p w14:paraId="343485AF" w14:textId="21597DD9" w:rsidR="00AC12D1" w:rsidRPr="00BD4818" w:rsidRDefault="006B162B" w:rsidP="00AC12D1">
      <w:pPr>
        <w:ind w:left="720" w:hanging="360"/>
        <w:jc w:val="both"/>
        <w:rPr>
          <w:rFonts w:ascii="Arial" w:hAnsi="Arial" w:cs="Arial"/>
          <w:b/>
        </w:rPr>
      </w:pPr>
      <w:r w:rsidRPr="00BD4818">
        <w:rPr>
          <w:rFonts w:ascii="Arial" w:hAnsi="Arial" w:cs="Arial"/>
          <w:b/>
        </w:rPr>
        <w:t>3B. 3</w:t>
      </w:r>
      <w:r w:rsidR="00AC12D1" w:rsidRPr="00BD4818">
        <w:rPr>
          <w:rFonts w:ascii="Arial" w:hAnsi="Arial" w:cs="Arial"/>
          <w:b/>
        </w:rPr>
        <w:t>c 1 Incomplete Item Information</w:t>
      </w:r>
    </w:p>
    <w:p w14:paraId="5DF9532E" w14:textId="77777777" w:rsidR="00AC12D1" w:rsidRPr="00BD4818" w:rsidRDefault="00AC12D1" w:rsidP="00AC12D1">
      <w:pPr>
        <w:ind w:left="720" w:hanging="360"/>
        <w:jc w:val="both"/>
        <w:rPr>
          <w:rFonts w:ascii="Arial" w:hAnsi="Arial" w:cs="Arial"/>
        </w:rPr>
      </w:pPr>
      <w:r w:rsidRPr="00BD4818">
        <w:rPr>
          <w:rFonts w:ascii="Arial" w:hAnsi="Arial" w:cs="Arial"/>
        </w:rPr>
        <w:tab/>
        <w:t xml:space="preserve">         If the user fails to enter any of the mandatory item information like Item Name, Quantity and Price then the system displays an appropriate error message to the user.</w:t>
      </w:r>
    </w:p>
    <w:p w14:paraId="65CA299B" w14:textId="77777777" w:rsidR="005C5BD7" w:rsidRPr="00BD4818" w:rsidRDefault="005C5BD7" w:rsidP="005C5BD7">
      <w:pPr>
        <w:rPr>
          <w:rFonts w:ascii="Arial" w:hAnsi="Arial" w:cs="Arial"/>
          <w:b/>
          <w:lang w:val="en-US"/>
        </w:rPr>
      </w:pPr>
      <w:r w:rsidRPr="00BD4818">
        <w:rPr>
          <w:rFonts w:ascii="Arial" w:hAnsi="Arial" w:cs="Arial"/>
          <w:b/>
          <w:lang w:val="en-US"/>
        </w:rPr>
        <w:t>Success Guarantees:</w:t>
      </w:r>
    </w:p>
    <w:p w14:paraId="2F3088EB" w14:textId="73F3F51F" w:rsidR="009B64D9" w:rsidRPr="00BD4818" w:rsidRDefault="005C5BD7" w:rsidP="009B64D9">
      <w:pPr>
        <w:rPr>
          <w:rFonts w:ascii="Arial" w:hAnsi="Arial" w:cs="Arial"/>
          <w:lang w:val="en-US"/>
        </w:rPr>
      </w:pPr>
      <w:r w:rsidRPr="00BD4818">
        <w:rPr>
          <w:rFonts w:ascii="Arial" w:hAnsi="Arial" w:cs="Arial"/>
          <w:lang w:val="en-US"/>
        </w:rPr>
        <w:t>Products on the system are displayed as arranged by the product manager.</w:t>
      </w:r>
    </w:p>
    <w:p w14:paraId="74016E6B"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Courier Scenarios</w:t>
      </w:r>
    </w:p>
    <w:p w14:paraId="75F5F0E9"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View Order Details</w:t>
      </w:r>
    </w:p>
    <w:p w14:paraId="7728062A" w14:textId="502B8B75" w:rsidR="009B64D9" w:rsidRDefault="009B64D9" w:rsidP="009B64D9">
      <w:pPr>
        <w:rPr>
          <w:rFonts w:ascii="Arial" w:hAnsi="Arial" w:cs="Arial"/>
          <w:lang w:val="en-US"/>
        </w:rPr>
      </w:pPr>
      <w:r w:rsidRPr="00BD4818">
        <w:rPr>
          <w:rFonts w:ascii="Arial" w:hAnsi="Arial" w:cs="Arial"/>
          <w:lang w:val="en-US"/>
        </w:rPr>
        <w:t>Courier wants to view order details. System displays</w:t>
      </w:r>
      <w:r w:rsidR="00497B57">
        <w:rPr>
          <w:rFonts w:ascii="Arial" w:hAnsi="Arial" w:cs="Arial"/>
          <w:lang w:val="en-US"/>
        </w:rPr>
        <w:t xml:space="preserve"> order list</w:t>
      </w:r>
      <w:r w:rsidRPr="00BD4818">
        <w:rPr>
          <w:rFonts w:ascii="Arial" w:hAnsi="Arial" w:cs="Arial"/>
          <w:lang w:val="en-US"/>
        </w:rPr>
        <w:t>. Courier selects a</w:t>
      </w:r>
      <w:r w:rsidR="00497B57">
        <w:rPr>
          <w:rFonts w:ascii="Arial" w:hAnsi="Arial" w:cs="Arial"/>
          <w:lang w:val="en-US"/>
        </w:rPr>
        <w:t xml:space="preserve"> order</w:t>
      </w:r>
      <w:r w:rsidRPr="00BD4818">
        <w:rPr>
          <w:rFonts w:ascii="Arial" w:hAnsi="Arial" w:cs="Arial"/>
          <w:lang w:val="en-US"/>
        </w:rPr>
        <w:t>. System presents orders belong to that user. Courier selects an order. System displays order details page.</w:t>
      </w:r>
    </w:p>
    <w:p w14:paraId="500AEE46" w14:textId="77777777" w:rsidR="00497B57" w:rsidRPr="00BD4818" w:rsidRDefault="00497B57" w:rsidP="00497B57">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4E63DF2D" w14:textId="77777777" w:rsidR="00497B57" w:rsidRPr="00BD4818" w:rsidRDefault="00497B57" w:rsidP="00497B57">
      <w:pPr>
        <w:pStyle w:val="Default"/>
        <w:rPr>
          <w:rFonts w:ascii="Arial" w:hAnsi="Arial" w:cs="Arial"/>
          <w:b/>
          <w:bCs/>
          <w:noProof/>
          <w:sz w:val="22"/>
          <w:szCs w:val="22"/>
        </w:rPr>
      </w:pPr>
    </w:p>
    <w:p w14:paraId="6875A2D4" w14:textId="77620C9F" w:rsidR="00497B57" w:rsidRPr="00BD4818" w:rsidRDefault="00497B57" w:rsidP="00497B57">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Courier </w:t>
      </w:r>
      <w:r w:rsidRPr="00BD4818">
        <w:rPr>
          <w:rFonts w:ascii="Arial" w:hAnsi="Arial" w:cs="Arial"/>
          <w:noProof/>
          <w:sz w:val="22"/>
          <w:szCs w:val="22"/>
        </w:rPr>
        <w:t>User</w:t>
      </w:r>
    </w:p>
    <w:p w14:paraId="03F484EC" w14:textId="77777777" w:rsidR="00497B57" w:rsidRPr="00BD4818" w:rsidRDefault="00497B57" w:rsidP="00497B57">
      <w:pPr>
        <w:pStyle w:val="Default"/>
        <w:rPr>
          <w:rFonts w:ascii="Arial" w:hAnsi="Arial" w:cs="Arial"/>
          <w:b/>
          <w:noProof/>
          <w:sz w:val="22"/>
          <w:szCs w:val="22"/>
        </w:rPr>
      </w:pPr>
    </w:p>
    <w:p w14:paraId="569C0668" w14:textId="0EF88C06" w:rsidR="00497B57" w:rsidRPr="00BD4818" w:rsidRDefault="00497B57" w:rsidP="00497B57">
      <w:pPr>
        <w:pStyle w:val="Default"/>
        <w:rPr>
          <w:rFonts w:ascii="Arial" w:hAnsi="Arial" w:cs="Arial"/>
          <w:b/>
          <w:noProof/>
          <w:sz w:val="22"/>
          <w:szCs w:val="22"/>
        </w:rPr>
      </w:pPr>
      <w:r w:rsidRPr="00BD4818">
        <w:rPr>
          <w:rFonts w:ascii="Arial" w:hAnsi="Arial" w:cs="Arial"/>
          <w:b/>
          <w:noProof/>
          <w:sz w:val="22"/>
          <w:szCs w:val="22"/>
        </w:rPr>
        <w:t xml:space="preserve">Preconditions: </w:t>
      </w:r>
      <w:r w:rsidRPr="00497B57">
        <w:rPr>
          <w:rFonts w:ascii="Arial" w:hAnsi="Arial" w:cs="Arial"/>
          <w:noProof/>
          <w:sz w:val="22"/>
          <w:szCs w:val="22"/>
        </w:rPr>
        <w:t>Courier</w:t>
      </w:r>
      <w:r>
        <w:rPr>
          <w:rFonts w:ascii="Arial" w:hAnsi="Arial" w:cs="Arial"/>
          <w:noProof/>
          <w:sz w:val="22"/>
          <w:szCs w:val="22"/>
        </w:rPr>
        <w:t xml:space="preserve"> u</w:t>
      </w:r>
      <w:r w:rsidRPr="00BD4818">
        <w:rPr>
          <w:rFonts w:ascii="Arial" w:hAnsi="Arial" w:cs="Arial"/>
          <w:noProof/>
          <w:sz w:val="22"/>
          <w:szCs w:val="22"/>
        </w:rPr>
        <w:t>ser successfully logged in to the system.</w:t>
      </w:r>
    </w:p>
    <w:p w14:paraId="3AAEB838" w14:textId="77777777" w:rsidR="00497B57" w:rsidRPr="00BD4818" w:rsidRDefault="00497B57" w:rsidP="00497B57">
      <w:pPr>
        <w:pStyle w:val="Default"/>
        <w:rPr>
          <w:rFonts w:ascii="Arial" w:hAnsi="Arial" w:cs="Arial"/>
          <w:noProof/>
          <w:sz w:val="22"/>
          <w:szCs w:val="22"/>
        </w:rPr>
      </w:pPr>
    </w:p>
    <w:p w14:paraId="5BDE2086" w14:textId="77777777" w:rsidR="00497B57" w:rsidRPr="00BD4818" w:rsidRDefault="00497B57" w:rsidP="00497B57">
      <w:pPr>
        <w:pStyle w:val="Default"/>
        <w:rPr>
          <w:rFonts w:ascii="Arial" w:hAnsi="Arial" w:cs="Arial"/>
          <w:b/>
          <w:noProof/>
          <w:sz w:val="22"/>
          <w:szCs w:val="22"/>
        </w:rPr>
      </w:pPr>
      <w:r w:rsidRPr="00BD4818">
        <w:rPr>
          <w:rFonts w:ascii="Arial" w:hAnsi="Arial" w:cs="Arial"/>
          <w:b/>
          <w:noProof/>
          <w:sz w:val="22"/>
          <w:szCs w:val="22"/>
        </w:rPr>
        <w:t>Main Success Scenario:</w:t>
      </w:r>
    </w:p>
    <w:p w14:paraId="739288E5" w14:textId="136522E1" w:rsidR="00497B57" w:rsidRPr="00BD4818" w:rsidRDefault="00497B57" w:rsidP="00497B57">
      <w:pPr>
        <w:spacing w:line="256" w:lineRule="auto"/>
        <w:ind w:left="360"/>
        <w:rPr>
          <w:rFonts w:ascii="Arial" w:hAnsi="Arial" w:cs="Arial"/>
          <w:lang w:val="en-US"/>
        </w:rPr>
      </w:pPr>
      <w:r w:rsidRPr="00BD4818">
        <w:rPr>
          <w:rFonts w:ascii="Arial" w:hAnsi="Arial" w:cs="Arial"/>
          <w:lang w:val="en-US"/>
        </w:rPr>
        <w:t>1.</w:t>
      </w:r>
      <w:r>
        <w:rPr>
          <w:rFonts w:ascii="Arial" w:hAnsi="Arial" w:cs="Arial"/>
          <w:lang w:val="en-US"/>
        </w:rPr>
        <w:t>Courier</w:t>
      </w:r>
      <w:r w:rsidRPr="00BD4818">
        <w:rPr>
          <w:rFonts w:ascii="Arial" w:hAnsi="Arial" w:cs="Arial"/>
          <w:lang w:val="en-US"/>
        </w:rPr>
        <w:t xml:space="preserve"> wants to </w:t>
      </w:r>
      <w:r>
        <w:rPr>
          <w:rFonts w:ascii="Arial" w:hAnsi="Arial" w:cs="Arial"/>
          <w:lang w:val="en-US"/>
        </w:rPr>
        <w:t>view order detail</w:t>
      </w:r>
      <w:r w:rsidRPr="00BD4818">
        <w:rPr>
          <w:rFonts w:ascii="Arial" w:hAnsi="Arial" w:cs="Arial"/>
          <w:lang w:val="en-US"/>
        </w:rPr>
        <w:t xml:space="preserve">. </w:t>
      </w:r>
    </w:p>
    <w:p w14:paraId="579ABFB0" w14:textId="4F023E16" w:rsidR="00497B57" w:rsidRPr="00BD4818" w:rsidRDefault="00497B57" w:rsidP="00497B57">
      <w:pPr>
        <w:spacing w:line="256" w:lineRule="auto"/>
        <w:ind w:left="360"/>
        <w:rPr>
          <w:rFonts w:ascii="Arial" w:hAnsi="Arial" w:cs="Arial"/>
          <w:lang w:val="en-US"/>
        </w:rPr>
      </w:pPr>
      <w:r w:rsidRPr="00BD4818">
        <w:rPr>
          <w:rFonts w:ascii="Arial" w:hAnsi="Arial" w:cs="Arial"/>
          <w:lang w:val="en-US"/>
        </w:rPr>
        <w:t>2.</w:t>
      </w:r>
      <w:r>
        <w:rPr>
          <w:rFonts w:ascii="Arial" w:hAnsi="Arial" w:cs="Arial"/>
          <w:lang w:val="en-US"/>
        </w:rPr>
        <w:t>System display order list</w:t>
      </w:r>
      <w:r w:rsidRPr="00BD4818">
        <w:rPr>
          <w:rFonts w:ascii="Arial" w:hAnsi="Arial" w:cs="Arial"/>
          <w:lang w:val="en-US"/>
        </w:rPr>
        <w:t xml:space="preserve"> page. </w:t>
      </w:r>
    </w:p>
    <w:p w14:paraId="4E5FE617" w14:textId="5546E841" w:rsidR="00497B57" w:rsidRDefault="00497B57" w:rsidP="00497B57">
      <w:pPr>
        <w:rPr>
          <w:rFonts w:ascii="Arial" w:hAnsi="Arial" w:cs="Arial"/>
        </w:rPr>
      </w:pPr>
      <w:r>
        <w:rPr>
          <w:rFonts w:ascii="Arial" w:hAnsi="Arial" w:cs="Arial"/>
          <w:lang w:val="en-US"/>
        </w:rPr>
        <w:t xml:space="preserve">      </w:t>
      </w:r>
      <w:r w:rsidRPr="00BD4818">
        <w:rPr>
          <w:rFonts w:ascii="Arial" w:hAnsi="Arial" w:cs="Arial"/>
          <w:lang w:val="en-US"/>
        </w:rPr>
        <w:t>3.</w:t>
      </w:r>
      <w:r w:rsidRPr="00BD4818">
        <w:rPr>
          <w:rFonts w:ascii="Arial" w:hAnsi="Arial" w:cs="Arial"/>
        </w:rPr>
        <w:t xml:space="preserve"> </w:t>
      </w:r>
      <w:r>
        <w:rPr>
          <w:rFonts w:ascii="Arial" w:hAnsi="Arial" w:cs="Arial"/>
        </w:rPr>
        <w:t>Courier selects an order from order list and click view button.</w:t>
      </w:r>
    </w:p>
    <w:p w14:paraId="16DCFE2B" w14:textId="5102A49F" w:rsidR="00497B57" w:rsidRDefault="00497B57" w:rsidP="00497B57">
      <w:pPr>
        <w:rPr>
          <w:rFonts w:ascii="Arial" w:hAnsi="Arial" w:cs="Arial"/>
          <w:lang w:val="en-US"/>
        </w:rPr>
      </w:pPr>
      <w:r>
        <w:rPr>
          <w:rFonts w:ascii="Arial" w:hAnsi="Arial" w:cs="Arial"/>
        </w:rPr>
        <w:t xml:space="preserve">      4.System display order details with customer information.</w:t>
      </w:r>
      <w:r>
        <w:rPr>
          <w:rFonts w:ascii="Arial" w:hAnsi="Arial" w:cs="Arial"/>
        </w:rPr>
        <w:tab/>
      </w:r>
    </w:p>
    <w:p w14:paraId="0B17FAA9" w14:textId="77777777" w:rsidR="00497B57" w:rsidRPr="00BD4818" w:rsidRDefault="00497B57" w:rsidP="00497B57">
      <w:pPr>
        <w:rPr>
          <w:rFonts w:ascii="Arial" w:hAnsi="Arial" w:cs="Arial"/>
          <w:b/>
          <w:lang w:val="en-US"/>
        </w:rPr>
      </w:pPr>
      <w:r w:rsidRPr="00BD4818">
        <w:rPr>
          <w:rFonts w:ascii="Arial" w:hAnsi="Arial" w:cs="Arial"/>
          <w:b/>
          <w:lang w:val="en-US"/>
        </w:rPr>
        <w:t>Extensions:</w:t>
      </w:r>
    </w:p>
    <w:p w14:paraId="31F7D9C5" w14:textId="77777777" w:rsidR="00497B57" w:rsidRPr="00BD4818" w:rsidRDefault="00497B57" w:rsidP="00497B57">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0C6A3323" w14:textId="77777777" w:rsidR="00497B57" w:rsidRPr="00BD4818" w:rsidRDefault="00497B57" w:rsidP="00497B57">
      <w:pPr>
        <w:pStyle w:val="ListParagraph"/>
        <w:numPr>
          <w:ilvl w:val="0"/>
          <w:numId w:val="39"/>
        </w:numPr>
        <w:spacing w:line="256" w:lineRule="auto"/>
        <w:rPr>
          <w:rFonts w:ascii="Arial" w:hAnsi="Arial" w:cs="Arial"/>
          <w:lang w:val="en-US"/>
        </w:rPr>
      </w:pPr>
      <w:r w:rsidRPr="00BD4818">
        <w:rPr>
          <w:rFonts w:ascii="Arial" w:hAnsi="Arial" w:cs="Arial"/>
          <w:lang w:val="en-US"/>
        </w:rPr>
        <w:t>System displays an error message.</w:t>
      </w:r>
    </w:p>
    <w:p w14:paraId="1F8729E9" w14:textId="77777777" w:rsidR="00E109C7" w:rsidRDefault="00497B57" w:rsidP="00497B57">
      <w:pPr>
        <w:pStyle w:val="ListParagraph"/>
        <w:numPr>
          <w:ilvl w:val="0"/>
          <w:numId w:val="39"/>
        </w:numPr>
        <w:spacing w:line="256" w:lineRule="auto"/>
        <w:rPr>
          <w:rFonts w:ascii="Arial" w:hAnsi="Arial" w:cs="Arial"/>
          <w:lang w:val="en-US"/>
        </w:rPr>
      </w:pPr>
      <w:r w:rsidRPr="00BD4818">
        <w:rPr>
          <w:rFonts w:ascii="Arial" w:hAnsi="Arial" w:cs="Arial"/>
          <w:lang w:val="en-US"/>
        </w:rPr>
        <w:t>User restarts the system.</w:t>
      </w:r>
    </w:p>
    <w:p w14:paraId="00387791" w14:textId="1F5F84FF" w:rsidR="001C5834" w:rsidRDefault="00497B57" w:rsidP="00497B57">
      <w:pPr>
        <w:pStyle w:val="ListParagraph"/>
        <w:numPr>
          <w:ilvl w:val="0"/>
          <w:numId w:val="39"/>
        </w:numPr>
        <w:spacing w:line="256" w:lineRule="auto"/>
        <w:rPr>
          <w:rFonts w:ascii="Arial" w:hAnsi="Arial" w:cs="Arial"/>
          <w:lang w:val="en-US"/>
        </w:rPr>
      </w:pPr>
      <w:r w:rsidRPr="00E109C7">
        <w:rPr>
          <w:rFonts w:ascii="Arial" w:hAnsi="Arial" w:cs="Arial"/>
          <w:lang w:val="en-US"/>
        </w:rPr>
        <w:t>System redirects the user to the last saved page</w:t>
      </w:r>
    </w:p>
    <w:p w14:paraId="4BF2CDD0" w14:textId="4CD06041" w:rsidR="00E109C7" w:rsidRDefault="00E109C7" w:rsidP="00E109C7">
      <w:pPr>
        <w:spacing w:line="256" w:lineRule="auto"/>
        <w:rPr>
          <w:rFonts w:ascii="Arial" w:hAnsi="Arial" w:cs="Arial"/>
          <w:lang w:val="en-US"/>
        </w:rPr>
      </w:pPr>
      <w:r>
        <w:rPr>
          <w:rFonts w:ascii="Arial" w:hAnsi="Arial" w:cs="Arial"/>
          <w:lang w:val="en-US"/>
        </w:rPr>
        <w:t>3a.There is no order on the system.</w:t>
      </w:r>
    </w:p>
    <w:p w14:paraId="71097CC5" w14:textId="78828D1A" w:rsidR="00E109C7" w:rsidRDefault="00E109C7" w:rsidP="00E109C7">
      <w:pPr>
        <w:spacing w:line="256" w:lineRule="auto"/>
        <w:rPr>
          <w:rFonts w:ascii="Arial" w:hAnsi="Arial" w:cs="Arial"/>
          <w:lang w:val="en-US"/>
        </w:rPr>
      </w:pPr>
      <w:r>
        <w:rPr>
          <w:rFonts w:ascii="Arial" w:hAnsi="Arial" w:cs="Arial"/>
          <w:lang w:val="en-US"/>
        </w:rPr>
        <w:t xml:space="preserve">     1.System display empty order list page.</w:t>
      </w:r>
    </w:p>
    <w:p w14:paraId="436C04DF" w14:textId="4E778802" w:rsidR="00E109C7" w:rsidRDefault="00E109C7" w:rsidP="00E109C7">
      <w:pPr>
        <w:spacing w:line="256" w:lineRule="auto"/>
        <w:rPr>
          <w:rFonts w:ascii="Arial" w:hAnsi="Arial" w:cs="Arial"/>
          <w:lang w:val="en-US"/>
        </w:rPr>
      </w:pPr>
      <w:r>
        <w:rPr>
          <w:rFonts w:ascii="Arial" w:hAnsi="Arial" w:cs="Arial"/>
          <w:lang w:val="en-US"/>
        </w:rPr>
        <w:t xml:space="preserve">     2.Courier close order list page and turn main page.</w:t>
      </w:r>
    </w:p>
    <w:p w14:paraId="3910BCD8" w14:textId="77777777" w:rsidR="00BE4E90" w:rsidRPr="00BD4818" w:rsidRDefault="00BE4E90" w:rsidP="00BE4E90">
      <w:pPr>
        <w:rPr>
          <w:rFonts w:ascii="Arial" w:hAnsi="Arial" w:cs="Arial"/>
          <w:b/>
          <w:lang w:val="en-US"/>
        </w:rPr>
      </w:pPr>
      <w:r w:rsidRPr="00BD4818">
        <w:rPr>
          <w:rFonts w:ascii="Arial" w:hAnsi="Arial" w:cs="Arial"/>
          <w:b/>
          <w:lang w:val="en-US"/>
        </w:rPr>
        <w:t>Success Guarantees:</w:t>
      </w:r>
    </w:p>
    <w:p w14:paraId="52297E03" w14:textId="439FA5DA" w:rsidR="00BE4E90" w:rsidRPr="00BD4818" w:rsidRDefault="00BE4E90" w:rsidP="00BE4E90">
      <w:pPr>
        <w:rPr>
          <w:rFonts w:ascii="Arial" w:hAnsi="Arial" w:cs="Arial"/>
          <w:lang w:val="en-US"/>
        </w:rPr>
      </w:pPr>
      <w:r>
        <w:rPr>
          <w:rFonts w:ascii="Arial" w:hAnsi="Arial" w:cs="Arial"/>
          <w:lang w:val="en-US"/>
        </w:rPr>
        <w:t>Order details is successfully shown by the courier</w:t>
      </w:r>
      <w:r w:rsidRPr="00BD4818">
        <w:rPr>
          <w:rFonts w:ascii="Arial" w:hAnsi="Arial" w:cs="Arial"/>
          <w:lang w:val="en-US"/>
        </w:rPr>
        <w:t>.</w:t>
      </w:r>
    </w:p>
    <w:p w14:paraId="5AA9A44B" w14:textId="77777777" w:rsidR="00BE4E90" w:rsidRPr="00E109C7" w:rsidRDefault="00BE4E90" w:rsidP="00E109C7">
      <w:pPr>
        <w:spacing w:line="256" w:lineRule="auto"/>
        <w:rPr>
          <w:rFonts w:ascii="Arial" w:hAnsi="Arial" w:cs="Arial"/>
          <w:lang w:val="en-US"/>
        </w:rPr>
      </w:pPr>
    </w:p>
    <w:p w14:paraId="55816C46" w14:textId="63D20092"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 xml:space="preserve">Use Case </w:t>
      </w:r>
      <w:r w:rsidR="003775FE">
        <w:rPr>
          <w:rFonts w:ascii="Arial" w:hAnsi="Arial" w:cs="Arial"/>
          <w:sz w:val="22"/>
          <w:szCs w:val="22"/>
          <w:lang w:val="en-US"/>
        </w:rPr>
        <w:t xml:space="preserve">UC2: </w:t>
      </w:r>
      <w:r w:rsidR="00971073">
        <w:rPr>
          <w:rFonts w:ascii="Arial" w:hAnsi="Arial" w:cs="Arial"/>
          <w:sz w:val="22"/>
          <w:szCs w:val="22"/>
          <w:lang w:val="en-US"/>
        </w:rPr>
        <w:t xml:space="preserve">Deliver </w:t>
      </w:r>
      <w:r w:rsidR="003775FE">
        <w:rPr>
          <w:rFonts w:ascii="Arial" w:hAnsi="Arial" w:cs="Arial"/>
          <w:sz w:val="22"/>
          <w:szCs w:val="22"/>
          <w:lang w:val="en-US"/>
        </w:rPr>
        <w:t>Order</w:t>
      </w:r>
    </w:p>
    <w:p w14:paraId="61238C60" w14:textId="7633FA10" w:rsidR="009B64D9" w:rsidRPr="00915871" w:rsidRDefault="009B64D9" w:rsidP="009B64D9">
      <w:pPr>
        <w:rPr>
          <w:rFonts w:ascii="Arial" w:hAnsi="Arial" w:cs="Arial"/>
        </w:rPr>
      </w:pPr>
      <w:r w:rsidRPr="00BD4818">
        <w:rPr>
          <w:rFonts w:ascii="Arial" w:hAnsi="Arial" w:cs="Arial"/>
          <w:lang w:val="en-US"/>
        </w:rPr>
        <w:t xml:space="preserve">Courier wants to </w:t>
      </w:r>
      <w:r w:rsidR="006A06E5">
        <w:rPr>
          <w:rFonts w:ascii="Arial" w:hAnsi="Arial" w:cs="Arial"/>
          <w:lang w:val="en-US"/>
        </w:rPr>
        <w:t>fulfill</w:t>
      </w:r>
      <w:r w:rsidRPr="00BD4818">
        <w:rPr>
          <w:rFonts w:ascii="Arial" w:hAnsi="Arial" w:cs="Arial"/>
          <w:lang w:val="en-US"/>
        </w:rPr>
        <w:t xml:space="preserve"> order. System displays order </w:t>
      </w:r>
      <w:r w:rsidR="00915871">
        <w:rPr>
          <w:rFonts w:ascii="Arial" w:hAnsi="Arial" w:cs="Arial"/>
          <w:lang w:val="en-US"/>
        </w:rPr>
        <w:t>list</w:t>
      </w:r>
      <w:r w:rsidRPr="00BD4818">
        <w:rPr>
          <w:rFonts w:ascii="Arial" w:hAnsi="Arial" w:cs="Arial"/>
          <w:lang w:val="en-US"/>
        </w:rPr>
        <w:t xml:space="preserve"> page (details of the products and the delivery address). </w:t>
      </w:r>
      <w:r w:rsidR="00915871">
        <w:rPr>
          <w:rFonts w:ascii="Arial" w:hAnsi="Arial" w:cs="Arial"/>
        </w:rPr>
        <w:t>Courier selects an order from order list and click view button.</w:t>
      </w:r>
      <w:r w:rsidR="00915871">
        <w:rPr>
          <w:rFonts w:ascii="Arial" w:hAnsi="Arial" w:cs="Arial"/>
        </w:rPr>
        <w:t xml:space="preserve"> </w:t>
      </w:r>
      <w:r w:rsidR="00915871">
        <w:rPr>
          <w:rFonts w:ascii="Arial" w:hAnsi="Arial" w:cs="Arial"/>
        </w:rPr>
        <w:t>System display order details with customer information.</w:t>
      </w:r>
      <w:r w:rsidR="00915871">
        <w:rPr>
          <w:rFonts w:ascii="Arial" w:hAnsi="Arial" w:cs="Arial"/>
        </w:rPr>
        <w:t xml:space="preserve"> </w:t>
      </w:r>
      <w:r w:rsidRPr="00BD4818">
        <w:rPr>
          <w:rFonts w:ascii="Arial" w:hAnsi="Arial" w:cs="Arial"/>
          <w:lang w:val="en-US"/>
        </w:rPr>
        <w:t>Courier delivers the order to customer and changes the status to</w:t>
      </w:r>
      <w:r w:rsidR="001B3CDC">
        <w:rPr>
          <w:rFonts w:ascii="Arial" w:hAnsi="Arial" w:cs="Arial"/>
          <w:lang w:val="en-US"/>
        </w:rPr>
        <w:t xml:space="preserve"> fulfilled</w:t>
      </w:r>
      <w:r w:rsidRPr="00BD4818">
        <w:rPr>
          <w:rFonts w:ascii="Arial" w:hAnsi="Arial" w:cs="Arial"/>
          <w:lang w:val="en-US"/>
        </w:rPr>
        <w:t>. System saves the changes.</w:t>
      </w:r>
    </w:p>
    <w:p w14:paraId="3FED8502" w14:textId="77777777" w:rsidR="00E109C7" w:rsidRPr="00BD4818" w:rsidRDefault="00E109C7" w:rsidP="00E109C7">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16146B94" w14:textId="77777777" w:rsidR="00E109C7" w:rsidRPr="00BD4818" w:rsidRDefault="00E109C7" w:rsidP="00E109C7">
      <w:pPr>
        <w:pStyle w:val="Default"/>
        <w:rPr>
          <w:rFonts w:ascii="Arial" w:hAnsi="Arial" w:cs="Arial"/>
          <w:b/>
          <w:bCs/>
          <w:noProof/>
          <w:sz w:val="22"/>
          <w:szCs w:val="22"/>
        </w:rPr>
      </w:pPr>
    </w:p>
    <w:p w14:paraId="286FDC0B" w14:textId="1BE43BCB" w:rsidR="00E109C7" w:rsidRDefault="00E109C7" w:rsidP="00E109C7">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Courier </w:t>
      </w:r>
      <w:r w:rsidRPr="00BD4818">
        <w:rPr>
          <w:rFonts w:ascii="Arial" w:hAnsi="Arial" w:cs="Arial"/>
          <w:noProof/>
          <w:sz w:val="22"/>
          <w:szCs w:val="22"/>
        </w:rPr>
        <w:t>User</w:t>
      </w:r>
    </w:p>
    <w:p w14:paraId="1DD6AA66" w14:textId="77777777" w:rsidR="00E109C7" w:rsidRDefault="00E109C7" w:rsidP="00E109C7">
      <w:pPr>
        <w:pStyle w:val="Default"/>
        <w:rPr>
          <w:rFonts w:ascii="Arial" w:hAnsi="Arial" w:cs="Arial"/>
          <w:noProof/>
          <w:sz w:val="22"/>
          <w:szCs w:val="22"/>
        </w:rPr>
      </w:pPr>
    </w:p>
    <w:p w14:paraId="63950D4C" w14:textId="77777777" w:rsidR="00E109C7" w:rsidRPr="00BD4818" w:rsidRDefault="00E109C7" w:rsidP="00E109C7">
      <w:pPr>
        <w:pStyle w:val="Default"/>
        <w:rPr>
          <w:rFonts w:ascii="Arial" w:hAnsi="Arial" w:cs="Arial"/>
          <w:b/>
          <w:noProof/>
          <w:sz w:val="22"/>
          <w:szCs w:val="22"/>
        </w:rPr>
      </w:pPr>
      <w:r w:rsidRPr="00BD4818">
        <w:rPr>
          <w:rFonts w:ascii="Arial" w:hAnsi="Arial" w:cs="Arial"/>
          <w:b/>
          <w:noProof/>
          <w:sz w:val="22"/>
          <w:szCs w:val="22"/>
        </w:rPr>
        <w:t xml:space="preserve">Preconditions: </w:t>
      </w:r>
      <w:r w:rsidRPr="00497B57">
        <w:rPr>
          <w:rFonts w:ascii="Arial" w:hAnsi="Arial" w:cs="Arial"/>
          <w:noProof/>
          <w:sz w:val="22"/>
          <w:szCs w:val="22"/>
        </w:rPr>
        <w:t>Courier</w:t>
      </w:r>
      <w:r>
        <w:rPr>
          <w:rFonts w:ascii="Arial" w:hAnsi="Arial" w:cs="Arial"/>
          <w:noProof/>
          <w:sz w:val="22"/>
          <w:szCs w:val="22"/>
        </w:rPr>
        <w:t xml:space="preserve"> u</w:t>
      </w:r>
      <w:r w:rsidRPr="00BD4818">
        <w:rPr>
          <w:rFonts w:ascii="Arial" w:hAnsi="Arial" w:cs="Arial"/>
          <w:noProof/>
          <w:sz w:val="22"/>
          <w:szCs w:val="22"/>
        </w:rPr>
        <w:t>ser successfully logged in to the system.</w:t>
      </w:r>
    </w:p>
    <w:p w14:paraId="682C08F4" w14:textId="77777777" w:rsidR="00E109C7" w:rsidRPr="00BD4818" w:rsidRDefault="00E109C7" w:rsidP="00E109C7">
      <w:pPr>
        <w:pStyle w:val="Default"/>
        <w:rPr>
          <w:rFonts w:ascii="Arial" w:hAnsi="Arial" w:cs="Arial"/>
          <w:noProof/>
          <w:sz w:val="22"/>
          <w:szCs w:val="22"/>
        </w:rPr>
      </w:pPr>
    </w:p>
    <w:p w14:paraId="7C606B81" w14:textId="77777777" w:rsidR="00E109C7" w:rsidRPr="00BD4818" w:rsidRDefault="00E109C7" w:rsidP="00E109C7">
      <w:pPr>
        <w:pStyle w:val="Default"/>
        <w:rPr>
          <w:rFonts w:ascii="Arial" w:hAnsi="Arial" w:cs="Arial"/>
          <w:b/>
          <w:noProof/>
          <w:sz w:val="22"/>
          <w:szCs w:val="22"/>
        </w:rPr>
      </w:pPr>
      <w:r w:rsidRPr="00BD4818">
        <w:rPr>
          <w:rFonts w:ascii="Arial" w:hAnsi="Arial" w:cs="Arial"/>
          <w:b/>
          <w:noProof/>
          <w:sz w:val="22"/>
          <w:szCs w:val="22"/>
        </w:rPr>
        <w:t>Main Success Scenario:</w:t>
      </w:r>
    </w:p>
    <w:p w14:paraId="1A091F2A" w14:textId="4ABA1C6D" w:rsidR="00E109C7" w:rsidRPr="00BD4818" w:rsidRDefault="00E109C7" w:rsidP="00E109C7">
      <w:pPr>
        <w:spacing w:line="256" w:lineRule="auto"/>
        <w:ind w:left="360"/>
        <w:rPr>
          <w:rFonts w:ascii="Arial" w:hAnsi="Arial" w:cs="Arial"/>
          <w:lang w:val="en-US"/>
        </w:rPr>
      </w:pPr>
      <w:r w:rsidRPr="00BD4818">
        <w:rPr>
          <w:rFonts w:ascii="Arial" w:hAnsi="Arial" w:cs="Arial"/>
          <w:lang w:val="en-US"/>
        </w:rPr>
        <w:t>1.</w:t>
      </w:r>
      <w:r w:rsidR="00A37396">
        <w:rPr>
          <w:rFonts w:ascii="Arial" w:hAnsi="Arial" w:cs="Arial"/>
          <w:lang w:val="en-US"/>
        </w:rPr>
        <w:t xml:space="preserve"> </w:t>
      </w:r>
      <w:r>
        <w:rPr>
          <w:rFonts w:ascii="Arial" w:hAnsi="Arial" w:cs="Arial"/>
          <w:lang w:val="en-US"/>
        </w:rPr>
        <w:t>Courier</w:t>
      </w:r>
      <w:r w:rsidRPr="00BD4818">
        <w:rPr>
          <w:rFonts w:ascii="Arial" w:hAnsi="Arial" w:cs="Arial"/>
          <w:lang w:val="en-US"/>
        </w:rPr>
        <w:t xml:space="preserve"> wants to </w:t>
      </w:r>
      <w:r w:rsidR="00A37396">
        <w:rPr>
          <w:rFonts w:ascii="Arial" w:hAnsi="Arial" w:cs="Arial"/>
          <w:lang w:val="en-US"/>
        </w:rPr>
        <w:t>fulfill</w:t>
      </w:r>
      <w:r>
        <w:rPr>
          <w:rFonts w:ascii="Arial" w:hAnsi="Arial" w:cs="Arial"/>
          <w:lang w:val="en-US"/>
        </w:rPr>
        <w:t xml:space="preserve"> order</w:t>
      </w:r>
      <w:r w:rsidRPr="00BD4818">
        <w:rPr>
          <w:rFonts w:ascii="Arial" w:hAnsi="Arial" w:cs="Arial"/>
          <w:lang w:val="en-US"/>
        </w:rPr>
        <w:t xml:space="preserve">. </w:t>
      </w:r>
    </w:p>
    <w:p w14:paraId="6AFD45ED" w14:textId="10E04D7D" w:rsidR="00E109C7" w:rsidRPr="00BD4818" w:rsidRDefault="00E109C7" w:rsidP="00E109C7">
      <w:pPr>
        <w:spacing w:line="256" w:lineRule="auto"/>
        <w:ind w:left="360"/>
        <w:rPr>
          <w:rFonts w:ascii="Arial" w:hAnsi="Arial" w:cs="Arial"/>
          <w:lang w:val="en-US"/>
        </w:rPr>
      </w:pPr>
      <w:r w:rsidRPr="00BD4818">
        <w:rPr>
          <w:rFonts w:ascii="Arial" w:hAnsi="Arial" w:cs="Arial"/>
          <w:lang w:val="en-US"/>
        </w:rPr>
        <w:t>2.</w:t>
      </w:r>
      <w:r>
        <w:rPr>
          <w:rFonts w:ascii="Arial" w:hAnsi="Arial" w:cs="Arial"/>
          <w:lang w:val="en-US"/>
        </w:rPr>
        <w:t xml:space="preserve"> Courier opens order list page.</w:t>
      </w:r>
      <w:r w:rsidRPr="00BD4818">
        <w:rPr>
          <w:rFonts w:ascii="Arial" w:hAnsi="Arial" w:cs="Arial"/>
          <w:lang w:val="en-US"/>
        </w:rPr>
        <w:t xml:space="preserve"> </w:t>
      </w:r>
    </w:p>
    <w:p w14:paraId="117093BB" w14:textId="77777777" w:rsidR="00E109C7" w:rsidRDefault="00E109C7" w:rsidP="00E109C7">
      <w:pPr>
        <w:rPr>
          <w:rFonts w:ascii="Arial" w:hAnsi="Arial" w:cs="Arial"/>
        </w:rPr>
      </w:pPr>
      <w:r>
        <w:rPr>
          <w:rFonts w:ascii="Arial" w:hAnsi="Arial" w:cs="Arial"/>
          <w:lang w:val="en-US"/>
        </w:rPr>
        <w:t xml:space="preserve">      </w:t>
      </w:r>
      <w:r w:rsidRPr="00BD4818">
        <w:rPr>
          <w:rFonts w:ascii="Arial" w:hAnsi="Arial" w:cs="Arial"/>
          <w:lang w:val="en-US"/>
        </w:rPr>
        <w:t>3.</w:t>
      </w:r>
      <w:r w:rsidRPr="00BD4818">
        <w:rPr>
          <w:rFonts w:ascii="Arial" w:hAnsi="Arial" w:cs="Arial"/>
        </w:rPr>
        <w:t xml:space="preserve"> </w:t>
      </w:r>
      <w:r>
        <w:rPr>
          <w:rFonts w:ascii="Arial" w:hAnsi="Arial" w:cs="Arial"/>
        </w:rPr>
        <w:t>Courier selects an order from order list and click view button.</w:t>
      </w:r>
    </w:p>
    <w:p w14:paraId="7F84FA29" w14:textId="56782A46" w:rsidR="00E109C7" w:rsidRDefault="00E109C7" w:rsidP="00E109C7">
      <w:pPr>
        <w:rPr>
          <w:rFonts w:ascii="Arial" w:hAnsi="Arial" w:cs="Arial"/>
        </w:rPr>
      </w:pPr>
      <w:r>
        <w:rPr>
          <w:rFonts w:ascii="Arial" w:hAnsi="Arial" w:cs="Arial"/>
        </w:rPr>
        <w:t xml:space="preserve">      4.</w:t>
      </w:r>
      <w:r w:rsidR="00915871">
        <w:rPr>
          <w:rFonts w:ascii="Arial" w:hAnsi="Arial" w:cs="Arial"/>
        </w:rPr>
        <w:t xml:space="preserve"> </w:t>
      </w:r>
      <w:r>
        <w:rPr>
          <w:rFonts w:ascii="Arial" w:hAnsi="Arial" w:cs="Arial"/>
        </w:rPr>
        <w:t>System display order details with customer information.</w:t>
      </w:r>
    </w:p>
    <w:p w14:paraId="26E01F83" w14:textId="20C69397" w:rsidR="00E109C7" w:rsidRDefault="00E109C7" w:rsidP="00E109C7">
      <w:pPr>
        <w:rPr>
          <w:rFonts w:ascii="Arial" w:hAnsi="Arial" w:cs="Arial"/>
          <w:lang w:val="en-US"/>
        </w:rPr>
      </w:pPr>
      <w:r>
        <w:rPr>
          <w:rFonts w:ascii="Arial" w:hAnsi="Arial" w:cs="Arial"/>
        </w:rPr>
        <w:t xml:space="preserve">      </w:t>
      </w:r>
      <w:r w:rsidR="00D968D2">
        <w:rPr>
          <w:rFonts w:ascii="Arial" w:hAnsi="Arial" w:cs="Arial"/>
        </w:rPr>
        <w:t>5</w:t>
      </w:r>
      <w:r>
        <w:rPr>
          <w:rFonts w:ascii="Arial" w:hAnsi="Arial" w:cs="Arial"/>
        </w:rPr>
        <w:t xml:space="preserve">. </w:t>
      </w:r>
      <w:r w:rsidRPr="00BD4818">
        <w:rPr>
          <w:rFonts w:ascii="Arial" w:hAnsi="Arial" w:cs="Arial"/>
          <w:lang w:val="en-US"/>
        </w:rPr>
        <w:t>Courier delivers the order to customer and changes the status to</w:t>
      </w:r>
      <w:r>
        <w:rPr>
          <w:rFonts w:ascii="Arial" w:hAnsi="Arial" w:cs="Arial"/>
          <w:lang w:val="en-US"/>
        </w:rPr>
        <w:t xml:space="preserve"> fullfilled.</w:t>
      </w:r>
    </w:p>
    <w:p w14:paraId="6C3DBC11" w14:textId="38C91E33" w:rsidR="00E109C7" w:rsidRPr="00E109C7" w:rsidRDefault="00E109C7" w:rsidP="00E109C7">
      <w:pPr>
        <w:rPr>
          <w:rFonts w:ascii="Arial" w:hAnsi="Arial" w:cs="Arial"/>
          <w:lang w:val="en-US"/>
        </w:rPr>
      </w:pPr>
      <w:r>
        <w:rPr>
          <w:rFonts w:ascii="Arial" w:hAnsi="Arial" w:cs="Arial"/>
          <w:lang w:val="en-US"/>
        </w:rPr>
        <w:t xml:space="preserve">      </w:t>
      </w:r>
      <w:r w:rsidR="00D968D2">
        <w:rPr>
          <w:rFonts w:ascii="Arial" w:hAnsi="Arial" w:cs="Arial"/>
          <w:lang w:val="en-US"/>
        </w:rPr>
        <w:t>6</w:t>
      </w:r>
      <w:r>
        <w:rPr>
          <w:rFonts w:ascii="Arial" w:hAnsi="Arial" w:cs="Arial"/>
          <w:lang w:val="en-US"/>
        </w:rPr>
        <w:t>.</w:t>
      </w:r>
      <w:r w:rsidRPr="00E109C7">
        <w:rPr>
          <w:rFonts w:ascii="Arial" w:hAnsi="Arial" w:cs="Arial"/>
          <w:lang w:val="en-US"/>
        </w:rPr>
        <w:t xml:space="preserve"> </w:t>
      </w:r>
      <w:r w:rsidRPr="00BD4818">
        <w:rPr>
          <w:rFonts w:ascii="Arial" w:hAnsi="Arial" w:cs="Arial"/>
          <w:lang w:val="en-US"/>
        </w:rPr>
        <w:t>System saves the changes.</w:t>
      </w:r>
    </w:p>
    <w:p w14:paraId="7F25AF5D" w14:textId="77777777" w:rsidR="00E109C7" w:rsidRPr="00BD4818" w:rsidRDefault="00E109C7" w:rsidP="00E109C7">
      <w:pPr>
        <w:rPr>
          <w:rFonts w:ascii="Arial" w:hAnsi="Arial" w:cs="Arial"/>
          <w:b/>
          <w:lang w:val="en-US"/>
        </w:rPr>
      </w:pPr>
      <w:r w:rsidRPr="00BD4818">
        <w:rPr>
          <w:rFonts w:ascii="Arial" w:hAnsi="Arial" w:cs="Arial"/>
          <w:b/>
          <w:lang w:val="en-US"/>
        </w:rPr>
        <w:t>Extensions:</w:t>
      </w:r>
    </w:p>
    <w:p w14:paraId="63C58DA0" w14:textId="77777777" w:rsidR="00E109C7" w:rsidRPr="00BD4818" w:rsidRDefault="00E109C7" w:rsidP="00E109C7">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2CD7234B" w14:textId="77777777" w:rsidR="00E109C7" w:rsidRPr="00BD4818" w:rsidRDefault="00E109C7" w:rsidP="00E109C7">
      <w:pPr>
        <w:pStyle w:val="ListParagraph"/>
        <w:numPr>
          <w:ilvl w:val="0"/>
          <w:numId w:val="40"/>
        </w:numPr>
        <w:spacing w:line="256" w:lineRule="auto"/>
        <w:rPr>
          <w:rFonts w:ascii="Arial" w:hAnsi="Arial" w:cs="Arial"/>
          <w:lang w:val="en-US"/>
        </w:rPr>
      </w:pPr>
      <w:r w:rsidRPr="00BD4818">
        <w:rPr>
          <w:rFonts w:ascii="Arial" w:hAnsi="Arial" w:cs="Arial"/>
          <w:lang w:val="en-US"/>
        </w:rPr>
        <w:lastRenderedPageBreak/>
        <w:t>System displays an error message.</w:t>
      </w:r>
    </w:p>
    <w:p w14:paraId="5471CADD" w14:textId="77777777" w:rsidR="00E109C7" w:rsidRDefault="00E109C7" w:rsidP="00E109C7">
      <w:pPr>
        <w:pStyle w:val="ListParagraph"/>
        <w:numPr>
          <w:ilvl w:val="0"/>
          <w:numId w:val="40"/>
        </w:numPr>
        <w:spacing w:line="256" w:lineRule="auto"/>
        <w:rPr>
          <w:rFonts w:ascii="Arial" w:hAnsi="Arial" w:cs="Arial"/>
          <w:lang w:val="en-US"/>
        </w:rPr>
      </w:pPr>
      <w:r w:rsidRPr="00BD4818">
        <w:rPr>
          <w:rFonts w:ascii="Arial" w:hAnsi="Arial" w:cs="Arial"/>
          <w:lang w:val="en-US"/>
        </w:rPr>
        <w:t>User restarts the system.</w:t>
      </w:r>
    </w:p>
    <w:p w14:paraId="2BCD1BA3" w14:textId="5EAA7DFA" w:rsidR="009B64D9" w:rsidRDefault="00E109C7" w:rsidP="009B64D9">
      <w:pPr>
        <w:pStyle w:val="ListParagraph"/>
        <w:numPr>
          <w:ilvl w:val="0"/>
          <w:numId w:val="40"/>
        </w:numPr>
        <w:spacing w:line="256" w:lineRule="auto"/>
        <w:rPr>
          <w:rFonts w:ascii="Arial" w:hAnsi="Arial" w:cs="Arial"/>
          <w:lang w:val="en-US"/>
        </w:rPr>
      </w:pPr>
      <w:r w:rsidRPr="00E109C7">
        <w:rPr>
          <w:rFonts w:ascii="Arial" w:hAnsi="Arial" w:cs="Arial"/>
          <w:lang w:val="en-US"/>
        </w:rPr>
        <w:t>System redirects</w:t>
      </w:r>
      <w:r>
        <w:rPr>
          <w:rFonts w:ascii="Arial" w:hAnsi="Arial" w:cs="Arial"/>
          <w:lang w:val="en-US"/>
        </w:rPr>
        <w:t xml:space="preserve"> the user to the last saved page.</w:t>
      </w:r>
    </w:p>
    <w:p w14:paraId="309CA6E3" w14:textId="77777777" w:rsidR="00BE4E90" w:rsidRPr="00BE4E90" w:rsidRDefault="00BE4E90" w:rsidP="00BE4E90">
      <w:pPr>
        <w:rPr>
          <w:rFonts w:ascii="Arial" w:hAnsi="Arial" w:cs="Arial"/>
          <w:b/>
          <w:lang w:val="en-US"/>
        </w:rPr>
      </w:pPr>
      <w:r w:rsidRPr="00BE4E90">
        <w:rPr>
          <w:rFonts w:ascii="Arial" w:hAnsi="Arial" w:cs="Arial"/>
          <w:b/>
          <w:lang w:val="en-US"/>
        </w:rPr>
        <w:t>Success Guarantees:</w:t>
      </w:r>
    </w:p>
    <w:p w14:paraId="4DAFBB3B" w14:textId="2880142B" w:rsidR="00BE4E90" w:rsidRPr="00BE4E90" w:rsidRDefault="00BE4E90" w:rsidP="00BE4E90">
      <w:pPr>
        <w:rPr>
          <w:rFonts w:ascii="Arial" w:hAnsi="Arial" w:cs="Arial"/>
          <w:lang w:val="en-US"/>
        </w:rPr>
      </w:pPr>
      <w:r>
        <w:rPr>
          <w:rFonts w:ascii="Arial" w:hAnsi="Arial" w:cs="Arial"/>
          <w:lang w:val="en-US"/>
        </w:rPr>
        <w:t>Orders are successfully delivered to customer and order status are shown correctly on the system.</w:t>
      </w:r>
    </w:p>
    <w:p w14:paraId="76AA111B"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CSR Scenarios</w:t>
      </w:r>
    </w:p>
    <w:p w14:paraId="755F314A"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Manage User Questions</w:t>
      </w:r>
    </w:p>
    <w:p w14:paraId="5FF2E715" w14:textId="121792BD" w:rsidR="009B64D9" w:rsidRDefault="009B64D9" w:rsidP="009B64D9">
      <w:pPr>
        <w:rPr>
          <w:rFonts w:ascii="Arial" w:hAnsi="Arial" w:cs="Arial"/>
          <w:lang w:val="en-US"/>
        </w:rPr>
      </w:pPr>
      <w:r w:rsidRPr="00BD4818">
        <w:rPr>
          <w:rFonts w:ascii="Arial" w:hAnsi="Arial" w:cs="Arial"/>
          <w:lang w:val="en-US"/>
        </w:rPr>
        <w:t>CSR wants to manage user questions. System displays questions page. CSR gives the answer. System sends the response to user (repeat last three steps). CSR selects to finish conversation. System saves the messages.</w:t>
      </w:r>
    </w:p>
    <w:p w14:paraId="7D251105" w14:textId="77777777" w:rsidR="00BE4E90" w:rsidRPr="00BD4818"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120AF424" w14:textId="77777777" w:rsidR="00BE4E90" w:rsidRPr="00BD4818" w:rsidRDefault="00BE4E90" w:rsidP="00BE4E90">
      <w:pPr>
        <w:pStyle w:val="Default"/>
        <w:rPr>
          <w:rFonts w:ascii="Arial" w:hAnsi="Arial" w:cs="Arial"/>
          <w:b/>
          <w:bCs/>
          <w:noProof/>
          <w:sz w:val="22"/>
          <w:szCs w:val="22"/>
        </w:rPr>
      </w:pPr>
    </w:p>
    <w:p w14:paraId="4944BE5A" w14:textId="14983332" w:rsidR="00BE4E90"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CSR </w:t>
      </w:r>
      <w:r w:rsidRPr="00BD4818">
        <w:rPr>
          <w:rFonts w:ascii="Arial" w:hAnsi="Arial" w:cs="Arial"/>
          <w:noProof/>
          <w:sz w:val="22"/>
          <w:szCs w:val="22"/>
        </w:rPr>
        <w:t>User</w:t>
      </w:r>
    </w:p>
    <w:p w14:paraId="6D476227" w14:textId="77777777" w:rsidR="00BE4E90" w:rsidRDefault="00BE4E90" w:rsidP="00BE4E90">
      <w:pPr>
        <w:pStyle w:val="Default"/>
        <w:rPr>
          <w:rFonts w:ascii="Arial" w:hAnsi="Arial" w:cs="Arial"/>
          <w:noProof/>
          <w:sz w:val="22"/>
          <w:szCs w:val="22"/>
        </w:rPr>
      </w:pPr>
    </w:p>
    <w:p w14:paraId="668D5BBD" w14:textId="1963BD50"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 xml:space="preserve">Preconditions: </w:t>
      </w:r>
      <w:r>
        <w:rPr>
          <w:rFonts w:ascii="Arial" w:hAnsi="Arial" w:cs="Arial"/>
          <w:noProof/>
          <w:sz w:val="22"/>
          <w:szCs w:val="22"/>
        </w:rPr>
        <w:t>CSR u</w:t>
      </w:r>
      <w:r w:rsidRPr="00BD4818">
        <w:rPr>
          <w:rFonts w:ascii="Arial" w:hAnsi="Arial" w:cs="Arial"/>
          <w:noProof/>
          <w:sz w:val="22"/>
          <w:szCs w:val="22"/>
        </w:rPr>
        <w:t>ser successfully logged in to the system.</w:t>
      </w:r>
    </w:p>
    <w:p w14:paraId="58055F50" w14:textId="77777777" w:rsidR="00BE4E90" w:rsidRPr="00BD4818" w:rsidRDefault="00BE4E90" w:rsidP="00BE4E90">
      <w:pPr>
        <w:pStyle w:val="Default"/>
        <w:rPr>
          <w:rFonts w:ascii="Arial" w:hAnsi="Arial" w:cs="Arial"/>
          <w:noProof/>
          <w:sz w:val="22"/>
          <w:szCs w:val="22"/>
        </w:rPr>
      </w:pPr>
    </w:p>
    <w:p w14:paraId="6126715A" w14:textId="77777777"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Main Success Scenario:</w:t>
      </w:r>
    </w:p>
    <w:p w14:paraId="1AD77C1D" w14:textId="10DA127A" w:rsidR="00BE4E90" w:rsidRPr="00BD4818" w:rsidRDefault="00BE4E90" w:rsidP="00BE4E90">
      <w:pPr>
        <w:spacing w:line="256" w:lineRule="auto"/>
        <w:ind w:left="360"/>
        <w:rPr>
          <w:rFonts w:ascii="Arial" w:hAnsi="Arial" w:cs="Arial"/>
          <w:lang w:val="en-US"/>
        </w:rPr>
      </w:pPr>
      <w:r w:rsidRPr="00BD4818">
        <w:rPr>
          <w:rFonts w:ascii="Arial" w:hAnsi="Arial" w:cs="Arial"/>
          <w:lang w:val="en-US"/>
        </w:rPr>
        <w:t>1.</w:t>
      </w:r>
      <w:r>
        <w:rPr>
          <w:rFonts w:ascii="Arial" w:hAnsi="Arial" w:cs="Arial"/>
          <w:lang w:val="en-US"/>
        </w:rPr>
        <w:t>CSR</w:t>
      </w:r>
      <w:r w:rsidRPr="00BD4818">
        <w:rPr>
          <w:rFonts w:ascii="Arial" w:hAnsi="Arial" w:cs="Arial"/>
          <w:lang w:val="en-US"/>
        </w:rPr>
        <w:t xml:space="preserve"> wants to </w:t>
      </w:r>
      <w:r>
        <w:rPr>
          <w:rFonts w:ascii="Arial" w:hAnsi="Arial" w:cs="Arial"/>
          <w:lang w:val="en-US"/>
        </w:rPr>
        <w:t>manage user questions.</w:t>
      </w:r>
    </w:p>
    <w:p w14:paraId="57C12605" w14:textId="411F5D1A" w:rsidR="00BE4E90" w:rsidRPr="00BD4818" w:rsidRDefault="00BE4E90" w:rsidP="00BE4E90">
      <w:pPr>
        <w:spacing w:line="256" w:lineRule="auto"/>
        <w:ind w:left="360"/>
        <w:rPr>
          <w:rFonts w:ascii="Arial" w:hAnsi="Arial" w:cs="Arial"/>
          <w:lang w:val="en-US"/>
        </w:rPr>
      </w:pPr>
      <w:r w:rsidRPr="00BD4818">
        <w:rPr>
          <w:rFonts w:ascii="Arial" w:hAnsi="Arial" w:cs="Arial"/>
          <w:lang w:val="en-US"/>
        </w:rPr>
        <w:t>2.</w:t>
      </w:r>
      <w:r>
        <w:rPr>
          <w:rFonts w:ascii="Arial" w:hAnsi="Arial" w:cs="Arial"/>
          <w:lang w:val="en-US"/>
        </w:rPr>
        <w:t xml:space="preserve"> </w:t>
      </w:r>
      <w:r w:rsidRPr="00BD4818">
        <w:rPr>
          <w:rFonts w:ascii="Arial" w:hAnsi="Arial" w:cs="Arial"/>
          <w:lang w:val="en-US"/>
        </w:rPr>
        <w:t>System displays questions page.</w:t>
      </w:r>
    </w:p>
    <w:p w14:paraId="27DC8494" w14:textId="2A817D05" w:rsidR="00BE4E90" w:rsidRDefault="00BE4E90" w:rsidP="00BE4E90">
      <w:pPr>
        <w:rPr>
          <w:rFonts w:ascii="Arial" w:hAnsi="Arial" w:cs="Arial"/>
        </w:rPr>
      </w:pPr>
      <w:r>
        <w:rPr>
          <w:rFonts w:ascii="Arial" w:hAnsi="Arial" w:cs="Arial"/>
          <w:lang w:val="en-US"/>
        </w:rPr>
        <w:t xml:space="preserve">      </w:t>
      </w:r>
      <w:r w:rsidRPr="00BD4818">
        <w:rPr>
          <w:rFonts w:ascii="Arial" w:hAnsi="Arial" w:cs="Arial"/>
          <w:lang w:val="en-US"/>
        </w:rPr>
        <w:t>3.</w:t>
      </w:r>
      <w:r w:rsidRPr="00BD4818">
        <w:rPr>
          <w:rFonts w:ascii="Arial" w:hAnsi="Arial" w:cs="Arial"/>
        </w:rPr>
        <w:t xml:space="preserve"> </w:t>
      </w:r>
      <w:r>
        <w:rPr>
          <w:rFonts w:ascii="Arial" w:hAnsi="Arial" w:cs="Arial"/>
        </w:rPr>
        <w:t>CSR selects a question and answer the questions.</w:t>
      </w:r>
    </w:p>
    <w:p w14:paraId="7204C039" w14:textId="77777777" w:rsidR="00BE4E90" w:rsidRDefault="00BE4E90" w:rsidP="00BE4E90">
      <w:pPr>
        <w:rPr>
          <w:rFonts w:ascii="Arial" w:hAnsi="Arial" w:cs="Arial"/>
        </w:rPr>
      </w:pPr>
      <w:r>
        <w:rPr>
          <w:rFonts w:ascii="Arial" w:hAnsi="Arial" w:cs="Arial"/>
        </w:rPr>
        <w:t xml:space="preserve">      4.</w:t>
      </w:r>
      <w:r>
        <w:rPr>
          <w:rFonts w:ascii="Arial" w:hAnsi="Arial" w:cs="Arial"/>
          <w:lang w:val="en-US"/>
        </w:rPr>
        <w:t>S</w:t>
      </w:r>
      <w:r w:rsidRPr="00BD4818">
        <w:rPr>
          <w:rFonts w:ascii="Arial" w:hAnsi="Arial" w:cs="Arial"/>
          <w:lang w:val="en-US"/>
        </w:rPr>
        <w:t>ystem sends the response to user</w:t>
      </w:r>
      <w:r>
        <w:rPr>
          <w:rFonts w:ascii="Arial" w:hAnsi="Arial" w:cs="Arial"/>
        </w:rPr>
        <w:t>.</w:t>
      </w:r>
    </w:p>
    <w:p w14:paraId="76E30830" w14:textId="39BA1BAD" w:rsidR="00BE4E90" w:rsidRDefault="00BE4E90" w:rsidP="00BE4E90">
      <w:pPr>
        <w:rPr>
          <w:rFonts w:ascii="Arial" w:hAnsi="Arial" w:cs="Arial"/>
          <w:lang w:val="en-US"/>
        </w:rPr>
      </w:pPr>
      <w:r>
        <w:rPr>
          <w:rFonts w:ascii="Arial" w:hAnsi="Arial" w:cs="Arial"/>
        </w:rPr>
        <w:t xml:space="preserve">      5.</w:t>
      </w:r>
      <w:r w:rsidRPr="00BE4E90">
        <w:rPr>
          <w:rFonts w:ascii="Arial" w:hAnsi="Arial" w:cs="Arial"/>
          <w:lang w:val="en-US"/>
        </w:rPr>
        <w:t xml:space="preserve"> </w:t>
      </w:r>
      <w:r w:rsidRPr="00BD4818">
        <w:rPr>
          <w:rFonts w:ascii="Arial" w:hAnsi="Arial" w:cs="Arial"/>
          <w:lang w:val="en-US"/>
        </w:rPr>
        <w:t xml:space="preserve">CSR selects to finish conversation. </w:t>
      </w:r>
    </w:p>
    <w:p w14:paraId="56FB9F8E" w14:textId="528439B0" w:rsidR="00BE4E90" w:rsidRDefault="00BE4E90" w:rsidP="00BE4E90">
      <w:pPr>
        <w:rPr>
          <w:rFonts w:ascii="Arial" w:hAnsi="Arial" w:cs="Arial"/>
          <w:lang w:val="en-US"/>
        </w:rPr>
      </w:pPr>
      <w:r>
        <w:rPr>
          <w:rFonts w:ascii="Arial" w:hAnsi="Arial" w:cs="Arial"/>
          <w:lang w:val="en-US"/>
        </w:rPr>
        <w:t xml:space="preserve">      6.S</w:t>
      </w:r>
      <w:r w:rsidRPr="00BD4818">
        <w:rPr>
          <w:rFonts w:ascii="Arial" w:hAnsi="Arial" w:cs="Arial"/>
          <w:lang w:val="en-US"/>
        </w:rPr>
        <w:t>ystem saves the messages.</w:t>
      </w:r>
    </w:p>
    <w:p w14:paraId="71EBAE47" w14:textId="77777777" w:rsidR="00BE4E90" w:rsidRPr="00BD4818" w:rsidRDefault="00BE4E90" w:rsidP="00BE4E90">
      <w:pPr>
        <w:rPr>
          <w:rFonts w:ascii="Arial" w:hAnsi="Arial" w:cs="Arial"/>
          <w:b/>
          <w:lang w:val="en-US"/>
        </w:rPr>
      </w:pPr>
      <w:r w:rsidRPr="00BD4818">
        <w:rPr>
          <w:rFonts w:ascii="Arial" w:hAnsi="Arial" w:cs="Arial"/>
          <w:b/>
          <w:lang w:val="en-US"/>
        </w:rPr>
        <w:t>Extensions:</w:t>
      </w:r>
    </w:p>
    <w:p w14:paraId="7989E0D0" w14:textId="77777777" w:rsidR="00BE4E90" w:rsidRPr="00BD4818" w:rsidRDefault="00BE4E90" w:rsidP="00BE4E90">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398271B1" w14:textId="77777777" w:rsidR="00BE4E90" w:rsidRPr="00BD4818" w:rsidRDefault="00BE4E90" w:rsidP="00BE4E90">
      <w:pPr>
        <w:pStyle w:val="ListParagraph"/>
        <w:numPr>
          <w:ilvl w:val="0"/>
          <w:numId w:val="41"/>
        </w:numPr>
        <w:spacing w:line="256" w:lineRule="auto"/>
        <w:rPr>
          <w:rFonts w:ascii="Arial" w:hAnsi="Arial" w:cs="Arial"/>
          <w:lang w:val="en-US"/>
        </w:rPr>
      </w:pPr>
      <w:r w:rsidRPr="00BD4818">
        <w:rPr>
          <w:rFonts w:ascii="Arial" w:hAnsi="Arial" w:cs="Arial"/>
          <w:lang w:val="en-US"/>
        </w:rPr>
        <w:t>System displays an error message.</w:t>
      </w:r>
    </w:p>
    <w:p w14:paraId="5C505CF4" w14:textId="77777777" w:rsidR="00BE4E90" w:rsidRDefault="00BE4E90" w:rsidP="00BE4E90">
      <w:pPr>
        <w:pStyle w:val="ListParagraph"/>
        <w:numPr>
          <w:ilvl w:val="0"/>
          <w:numId w:val="41"/>
        </w:numPr>
        <w:spacing w:line="256" w:lineRule="auto"/>
        <w:rPr>
          <w:rFonts w:ascii="Arial" w:hAnsi="Arial" w:cs="Arial"/>
          <w:lang w:val="en-US"/>
        </w:rPr>
      </w:pPr>
      <w:r w:rsidRPr="00BD4818">
        <w:rPr>
          <w:rFonts w:ascii="Arial" w:hAnsi="Arial" w:cs="Arial"/>
          <w:lang w:val="en-US"/>
        </w:rPr>
        <w:t>User restarts the system.</w:t>
      </w:r>
    </w:p>
    <w:p w14:paraId="7FA0B7E7" w14:textId="17D7E3BD" w:rsidR="00BE4E90" w:rsidRPr="00BE4E90" w:rsidRDefault="00BE4E90" w:rsidP="00BE4E90">
      <w:pPr>
        <w:pStyle w:val="ListParagraph"/>
        <w:numPr>
          <w:ilvl w:val="0"/>
          <w:numId w:val="41"/>
        </w:numPr>
        <w:spacing w:line="256" w:lineRule="auto"/>
        <w:rPr>
          <w:rFonts w:ascii="Arial" w:hAnsi="Arial" w:cs="Arial"/>
          <w:lang w:val="en-US"/>
        </w:rPr>
      </w:pPr>
      <w:r w:rsidRPr="00E109C7">
        <w:rPr>
          <w:rFonts w:ascii="Arial" w:hAnsi="Arial" w:cs="Arial"/>
          <w:lang w:val="en-US"/>
        </w:rPr>
        <w:t>System redirects the user to the last saved page</w:t>
      </w:r>
    </w:p>
    <w:p w14:paraId="5D3EC5B9" w14:textId="77777777" w:rsidR="00BE4E90" w:rsidRPr="00BD4818" w:rsidRDefault="00BE4E90" w:rsidP="00BE4E90">
      <w:pPr>
        <w:rPr>
          <w:rFonts w:ascii="Arial" w:hAnsi="Arial" w:cs="Arial"/>
          <w:b/>
          <w:lang w:val="en-US"/>
        </w:rPr>
      </w:pPr>
      <w:r w:rsidRPr="00BD4818">
        <w:rPr>
          <w:rFonts w:ascii="Arial" w:hAnsi="Arial" w:cs="Arial"/>
          <w:b/>
          <w:lang w:val="en-US"/>
        </w:rPr>
        <w:t>Success Guarantees:</w:t>
      </w:r>
    </w:p>
    <w:p w14:paraId="127AF0A0" w14:textId="5DE3DCF6" w:rsidR="00E109C7" w:rsidRPr="00BD4818" w:rsidRDefault="00BE4E90" w:rsidP="00BE4E90">
      <w:pPr>
        <w:rPr>
          <w:rFonts w:ascii="Arial" w:hAnsi="Arial" w:cs="Arial"/>
          <w:lang w:val="en-US"/>
        </w:rPr>
      </w:pPr>
      <w:r>
        <w:rPr>
          <w:rFonts w:ascii="Arial" w:hAnsi="Arial" w:cs="Arial"/>
          <w:lang w:val="en-US"/>
        </w:rPr>
        <w:t>User questions are successfully answered.</w:t>
      </w:r>
    </w:p>
    <w:p w14:paraId="0497EC92"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UC2: View Order Details</w:t>
      </w:r>
    </w:p>
    <w:p w14:paraId="535B4BA5" w14:textId="1C5423C3" w:rsidR="009B64D9" w:rsidRPr="00BD4818" w:rsidRDefault="009B64D9" w:rsidP="009B64D9">
      <w:pPr>
        <w:rPr>
          <w:rFonts w:ascii="Arial" w:hAnsi="Arial" w:cs="Arial"/>
          <w:lang w:val="en-US"/>
        </w:rPr>
      </w:pPr>
      <w:r w:rsidRPr="00BD4818">
        <w:rPr>
          <w:rFonts w:ascii="Arial" w:hAnsi="Arial" w:cs="Arial"/>
          <w:lang w:val="en-US"/>
        </w:rPr>
        <w:t>CSR wants to view order details of a user. System displays</w:t>
      </w:r>
      <w:r w:rsidR="00BE4E90">
        <w:rPr>
          <w:rFonts w:ascii="Arial" w:hAnsi="Arial" w:cs="Arial"/>
          <w:lang w:val="en-US"/>
        </w:rPr>
        <w:t xml:space="preserve"> order list. CSR selects order. System presents order details</w:t>
      </w:r>
      <w:r w:rsidRPr="00BD4818">
        <w:rPr>
          <w:rFonts w:ascii="Arial" w:hAnsi="Arial" w:cs="Arial"/>
          <w:lang w:val="en-US"/>
        </w:rPr>
        <w:t xml:space="preserve"> </w:t>
      </w:r>
      <w:r w:rsidR="00BE4E90">
        <w:rPr>
          <w:rFonts w:ascii="Arial" w:hAnsi="Arial" w:cs="Arial"/>
          <w:lang w:val="en-US"/>
        </w:rPr>
        <w:t xml:space="preserve">with </w:t>
      </w:r>
      <w:r w:rsidRPr="00BD4818">
        <w:rPr>
          <w:rFonts w:ascii="Arial" w:hAnsi="Arial" w:cs="Arial"/>
          <w:lang w:val="en-US"/>
        </w:rPr>
        <w:t>user</w:t>
      </w:r>
      <w:r w:rsidR="00BE4E90">
        <w:rPr>
          <w:rFonts w:ascii="Arial" w:hAnsi="Arial" w:cs="Arial"/>
          <w:lang w:val="en-US"/>
        </w:rPr>
        <w:t xml:space="preserve"> information</w:t>
      </w:r>
      <w:r w:rsidRPr="00BD4818">
        <w:rPr>
          <w:rFonts w:ascii="Arial" w:hAnsi="Arial" w:cs="Arial"/>
          <w:lang w:val="en-US"/>
        </w:rPr>
        <w:t xml:space="preserve">. </w:t>
      </w:r>
    </w:p>
    <w:p w14:paraId="1F6A1283" w14:textId="77777777" w:rsidR="00BE4E90" w:rsidRPr="00BD4818"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4354E79C" w14:textId="77777777" w:rsidR="00BE4E90" w:rsidRPr="00BD4818" w:rsidRDefault="00BE4E90" w:rsidP="00BE4E90">
      <w:pPr>
        <w:pStyle w:val="Default"/>
        <w:rPr>
          <w:rFonts w:ascii="Arial" w:hAnsi="Arial" w:cs="Arial"/>
          <w:b/>
          <w:bCs/>
          <w:noProof/>
          <w:sz w:val="22"/>
          <w:szCs w:val="22"/>
        </w:rPr>
      </w:pPr>
    </w:p>
    <w:p w14:paraId="2B46121B" w14:textId="77777777" w:rsidR="00BE4E90"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CSR </w:t>
      </w:r>
      <w:r w:rsidRPr="00BD4818">
        <w:rPr>
          <w:rFonts w:ascii="Arial" w:hAnsi="Arial" w:cs="Arial"/>
          <w:noProof/>
          <w:sz w:val="22"/>
          <w:szCs w:val="22"/>
        </w:rPr>
        <w:t>User</w:t>
      </w:r>
    </w:p>
    <w:p w14:paraId="3A3165C2" w14:textId="77777777" w:rsidR="00BE4E90" w:rsidRDefault="00BE4E90" w:rsidP="00BE4E90">
      <w:pPr>
        <w:pStyle w:val="Default"/>
        <w:rPr>
          <w:rFonts w:ascii="Arial" w:hAnsi="Arial" w:cs="Arial"/>
          <w:noProof/>
          <w:sz w:val="22"/>
          <w:szCs w:val="22"/>
        </w:rPr>
      </w:pPr>
    </w:p>
    <w:p w14:paraId="1419960D" w14:textId="77777777"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 xml:space="preserve">Preconditions: </w:t>
      </w:r>
      <w:r>
        <w:rPr>
          <w:rFonts w:ascii="Arial" w:hAnsi="Arial" w:cs="Arial"/>
          <w:noProof/>
          <w:sz w:val="22"/>
          <w:szCs w:val="22"/>
        </w:rPr>
        <w:t>CSR u</w:t>
      </w:r>
      <w:r w:rsidRPr="00BD4818">
        <w:rPr>
          <w:rFonts w:ascii="Arial" w:hAnsi="Arial" w:cs="Arial"/>
          <w:noProof/>
          <w:sz w:val="22"/>
          <w:szCs w:val="22"/>
        </w:rPr>
        <w:t>ser successfully logged in to the system.</w:t>
      </w:r>
    </w:p>
    <w:p w14:paraId="349E2AA5" w14:textId="77777777" w:rsidR="00BE4E90" w:rsidRPr="00BD4818" w:rsidRDefault="00BE4E90" w:rsidP="00BE4E90">
      <w:pPr>
        <w:pStyle w:val="Default"/>
        <w:rPr>
          <w:rFonts w:ascii="Arial" w:hAnsi="Arial" w:cs="Arial"/>
          <w:noProof/>
          <w:sz w:val="22"/>
          <w:szCs w:val="22"/>
        </w:rPr>
      </w:pPr>
    </w:p>
    <w:p w14:paraId="32D6BF14" w14:textId="77777777"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Main Success Scenario:</w:t>
      </w:r>
    </w:p>
    <w:p w14:paraId="736D3283" w14:textId="53E1560E" w:rsidR="00BE4E90" w:rsidRPr="00BD4818" w:rsidRDefault="00BE4E90" w:rsidP="00BE4E90">
      <w:pPr>
        <w:spacing w:line="256" w:lineRule="auto"/>
        <w:ind w:left="360"/>
        <w:rPr>
          <w:rFonts w:ascii="Arial" w:hAnsi="Arial" w:cs="Arial"/>
          <w:lang w:val="en-US"/>
        </w:rPr>
      </w:pPr>
      <w:r w:rsidRPr="00BD4818">
        <w:rPr>
          <w:rFonts w:ascii="Arial" w:hAnsi="Arial" w:cs="Arial"/>
          <w:lang w:val="en-US"/>
        </w:rPr>
        <w:t>1.</w:t>
      </w:r>
      <w:r>
        <w:rPr>
          <w:rFonts w:ascii="Arial" w:hAnsi="Arial" w:cs="Arial"/>
          <w:lang w:val="en-US"/>
        </w:rPr>
        <w:t xml:space="preserve"> </w:t>
      </w:r>
      <w:r w:rsidRPr="00BD4818">
        <w:rPr>
          <w:rFonts w:ascii="Arial" w:hAnsi="Arial" w:cs="Arial"/>
          <w:lang w:val="en-US"/>
        </w:rPr>
        <w:t>CSR wants to view order details of a user</w:t>
      </w:r>
      <w:r>
        <w:rPr>
          <w:rFonts w:ascii="Arial" w:hAnsi="Arial" w:cs="Arial"/>
          <w:lang w:val="en-US"/>
        </w:rPr>
        <w:t>.</w:t>
      </w:r>
    </w:p>
    <w:p w14:paraId="3F37BA09" w14:textId="76CEC771" w:rsidR="00BE4E90" w:rsidRPr="00BD4818" w:rsidRDefault="00BE4E90" w:rsidP="00BE4E90">
      <w:pPr>
        <w:spacing w:line="256" w:lineRule="auto"/>
        <w:ind w:left="360"/>
        <w:rPr>
          <w:rFonts w:ascii="Arial" w:hAnsi="Arial" w:cs="Arial"/>
          <w:lang w:val="en-US"/>
        </w:rPr>
      </w:pPr>
      <w:r w:rsidRPr="00BD4818">
        <w:rPr>
          <w:rFonts w:ascii="Arial" w:hAnsi="Arial" w:cs="Arial"/>
          <w:lang w:val="en-US"/>
        </w:rPr>
        <w:lastRenderedPageBreak/>
        <w:t>2.</w:t>
      </w:r>
      <w:r>
        <w:rPr>
          <w:rFonts w:ascii="Arial" w:hAnsi="Arial" w:cs="Arial"/>
          <w:lang w:val="en-US"/>
        </w:rPr>
        <w:t xml:space="preserve"> </w:t>
      </w:r>
      <w:r w:rsidRPr="00BD4818">
        <w:rPr>
          <w:rFonts w:ascii="Arial" w:hAnsi="Arial" w:cs="Arial"/>
          <w:lang w:val="en-US"/>
        </w:rPr>
        <w:t xml:space="preserve">System displays </w:t>
      </w:r>
      <w:r>
        <w:rPr>
          <w:rFonts w:ascii="Arial" w:hAnsi="Arial" w:cs="Arial"/>
          <w:lang w:val="en-US"/>
        </w:rPr>
        <w:t>order list.</w:t>
      </w:r>
    </w:p>
    <w:p w14:paraId="57E8BB38" w14:textId="1656D5C8" w:rsidR="00BE4E90" w:rsidRDefault="00BE4E90" w:rsidP="00BE4E90">
      <w:pPr>
        <w:rPr>
          <w:rFonts w:ascii="Arial" w:hAnsi="Arial" w:cs="Arial"/>
        </w:rPr>
      </w:pPr>
      <w:r>
        <w:rPr>
          <w:rFonts w:ascii="Arial" w:hAnsi="Arial" w:cs="Arial"/>
          <w:lang w:val="en-US"/>
        </w:rPr>
        <w:t xml:space="preserve">      </w:t>
      </w:r>
      <w:r w:rsidRPr="00BD4818">
        <w:rPr>
          <w:rFonts w:ascii="Arial" w:hAnsi="Arial" w:cs="Arial"/>
          <w:lang w:val="en-US"/>
        </w:rPr>
        <w:t>3.</w:t>
      </w:r>
      <w:r w:rsidRPr="00BD4818">
        <w:rPr>
          <w:rFonts w:ascii="Arial" w:hAnsi="Arial" w:cs="Arial"/>
        </w:rPr>
        <w:t xml:space="preserve"> </w:t>
      </w:r>
      <w:r>
        <w:rPr>
          <w:rFonts w:ascii="Arial" w:hAnsi="Arial" w:cs="Arial"/>
        </w:rPr>
        <w:t>CSR selects a order from order list and click view button.</w:t>
      </w:r>
    </w:p>
    <w:p w14:paraId="166325EB" w14:textId="59F2E6A8" w:rsidR="00BE4E90" w:rsidRDefault="00BE4E90" w:rsidP="00BE4E90">
      <w:pPr>
        <w:rPr>
          <w:rFonts w:ascii="Arial" w:hAnsi="Arial" w:cs="Arial"/>
        </w:rPr>
      </w:pPr>
      <w:r>
        <w:rPr>
          <w:rFonts w:ascii="Arial" w:hAnsi="Arial" w:cs="Arial"/>
        </w:rPr>
        <w:t xml:space="preserve">      4.</w:t>
      </w:r>
      <w:r w:rsidRPr="00BE4E90">
        <w:rPr>
          <w:rFonts w:ascii="Arial" w:hAnsi="Arial" w:cs="Arial"/>
          <w:lang w:val="en-US"/>
        </w:rPr>
        <w:t xml:space="preserve"> </w:t>
      </w:r>
      <w:r>
        <w:rPr>
          <w:rFonts w:ascii="Arial" w:hAnsi="Arial" w:cs="Arial"/>
          <w:lang w:val="en-US"/>
        </w:rPr>
        <w:t>System presents order details</w:t>
      </w:r>
      <w:r w:rsidRPr="00BD4818">
        <w:rPr>
          <w:rFonts w:ascii="Arial" w:hAnsi="Arial" w:cs="Arial"/>
          <w:lang w:val="en-US"/>
        </w:rPr>
        <w:t xml:space="preserve"> </w:t>
      </w:r>
      <w:r>
        <w:rPr>
          <w:rFonts w:ascii="Arial" w:hAnsi="Arial" w:cs="Arial"/>
          <w:lang w:val="en-US"/>
        </w:rPr>
        <w:t xml:space="preserve">with </w:t>
      </w:r>
      <w:r w:rsidRPr="00BD4818">
        <w:rPr>
          <w:rFonts w:ascii="Arial" w:hAnsi="Arial" w:cs="Arial"/>
          <w:lang w:val="en-US"/>
        </w:rPr>
        <w:t>user</w:t>
      </w:r>
      <w:r>
        <w:rPr>
          <w:rFonts w:ascii="Arial" w:hAnsi="Arial" w:cs="Arial"/>
          <w:lang w:val="en-US"/>
        </w:rPr>
        <w:t xml:space="preserve"> information.</w:t>
      </w:r>
    </w:p>
    <w:p w14:paraId="1C56F3A4" w14:textId="77777777" w:rsidR="00BE4E90" w:rsidRPr="00BD4818" w:rsidRDefault="00BE4E90" w:rsidP="00BE4E90">
      <w:pPr>
        <w:rPr>
          <w:rFonts w:ascii="Arial" w:hAnsi="Arial" w:cs="Arial"/>
          <w:b/>
          <w:lang w:val="en-US"/>
        </w:rPr>
      </w:pPr>
      <w:r>
        <w:rPr>
          <w:rFonts w:ascii="Arial" w:hAnsi="Arial" w:cs="Arial"/>
        </w:rPr>
        <w:t xml:space="preserve">    </w:t>
      </w:r>
      <w:r w:rsidRPr="00BD4818">
        <w:rPr>
          <w:rFonts w:ascii="Arial" w:hAnsi="Arial" w:cs="Arial"/>
          <w:b/>
          <w:lang w:val="en-US"/>
        </w:rPr>
        <w:t>Extensions:</w:t>
      </w:r>
    </w:p>
    <w:p w14:paraId="4ECD8D14" w14:textId="77777777" w:rsidR="00BE4E90" w:rsidRPr="00BD4818" w:rsidRDefault="00BE4E90" w:rsidP="00BE4E90">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3EAA2270" w14:textId="12730719" w:rsidR="00BE4E90" w:rsidRPr="006C7590" w:rsidRDefault="006C7590" w:rsidP="006C7590">
      <w:pPr>
        <w:spacing w:line="256" w:lineRule="auto"/>
        <w:ind w:left="360"/>
        <w:rPr>
          <w:rFonts w:ascii="Arial" w:hAnsi="Arial" w:cs="Arial"/>
          <w:lang w:val="en-US"/>
        </w:rPr>
      </w:pPr>
      <w:r>
        <w:rPr>
          <w:rFonts w:ascii="Arial" w:hAnsi="Arial" w:cs="Arial"/>
          <w:lang w:val="en-US"/>
        </w:rPr>
        <w:t>1.</w:t>
      </w:r>
      <w:r w:rsidR="00BE4E90" w:rsidRPr="006C7590">
        <w:rPr>
          <w:rFonts w:ascii="Arial" w:hAnsi="Arial" w:cs="Arial"/>
          <w:lang w:val="en-US"/>
        </w:rPr>
        <w:t>System displays an error message.</w:t>
      </w:r>
    </w:p>
    <w:p w14:paraId="1FF80B4A" w14:textId="3071F89C" w:rsidR="00BE4E90" w:rsidRPr="006C7590" w:rsidRDefault="006C7590" w:rsidP="006C7590">
      <w:pPr>
        <w:spacing w:line="256" w:lineRule="auto"/>
        <w:rPr>
          <w:rFonts w:ascii="Arial" w:hAnsi="Arial" w:cs="Arial"/>
          <w:lang w:val="en-US"/>
        </w:rPr>
      </w:pPr>
      <w:r>
        <w:rPr>
          <w:rFonts w:ascii="Arial" w:hAnsi="Arial" w:cs="Arial"/>
          <w:lang w:val="en-US"/>
        </w:rPr>
        <w:t xml:space="preserve">      </w:t>
      </w:r>
      <w:r w:rsidRPr="006C7590">
        <w:rPr>
          <w:rFonts w:ascii="Arial" w:hAnsi="Arial" w:cs="Arial"/>
          <w:lang w:val="en-US"/>
        </w:rPr>
        <w:t>2.</w:t>
      </w:r>
      <w:r w:rsidR="00BE4E90" w:rsidRPr="006C7590">
        <w:rPr>
          <w:rFonts w:ascii="Arial" w:hAnsi="Arial" w:cs="Arial"/>
          <w:lang w:val="en-US"/>
        </w:rPr>
        <w:t>User restarts the system.</w:t>
      </w:r>
    </w:p>
    <w:p w14:paraId="09D5DF3E" w14:textId="16913135" w:rsidR="00BE4E90" w:rsidRPr="006C7590" w:rsidRDefault="006C7590" w:rsidP="006C7590">
      <w:pPr>
        <w:spacing w:line="256" w:lineRule="auto"/>
        <w:rPr>
          <w:rFonts w:ascii="Arial" w:hAnsi="Arial" w:cs="Arial"/>
          <w:lang w:val="en-US"/>
        </w:rPr>
      </w:pPr>
      <w:r>
        <w:rPr>
          <w:rFonts w:ascii="Arial" w:hAnsi="Arial" w:cs="Arial"/>
          <w:lang w:val="en-US"/>
        </w:rPr>
        <w:t xml:space="preserve">      3.</w:t>
      </w:r>
      <w:r w:rsidR="00BE4E90" w:rsidRPr="006C7590">
        <w:rPr>
          <w:rFonts w:ascii="Arial" w:hAnsi="Arial" w:cs="Arial"/>
          <w:lang w:val="en-US"/>
        </w:rPr>
        <w:t>System redirects the user to the last saved page</w:t>
      </w:r>
    </w:p>
    <w:p w14:paraId="6CE1FA54" w14:textId="77777777" w:rsidR="00BE4E90" w:rsidRDefault="00BE4E90" w:rsidP="00BE4E90">
      <w:pPr>
        <w:spacing w:line="256" w:lineRule="auto"/>
        <w:rPr>
          <w:rFonts w:ascii="Arial" w:hAnsi="Arial" w:cs="Arial"/>
          <w:lang w:val="en-US"/>
        </w:rPr>
      </w:pPr>
      <w:r>
        <w:rPr>
          <w:rFonts w:ascii="Arial" w:hAnsi="Arial" w:cs="Arial"/>
          <w:lang w:val="en-US"/>
        </w:rPr>
        <w:t>3a.There is no order on the system.</w:t>
      </w:r>
    </w:p>
    <w:p w14:paraId="344D5A2F" w14:textId="77777777" w:rsidR="00BE4E90" w:rsidRDefault="00BE4E90" w:rsidP="00BE4E90">
      <w:pPr>
        <w:spacing w:line="256" w:lineRule="auto"/>
        <w:rPr>
          <w:rFonts w:ascii="Arial" w:hAnsi="Arial" w:cs="Arial"/>
          <w:lang w:val="en-US"/>
        </w:rPr>
      </w:pPr>
      <w:r>
        <w:rPr>
          <w:rFonts w:ascii="Arial" w:hAnsi="Arial" w:cs="Arial"/>
          <w:lang w:val="en-US"/>
        </w:rPr>
        <w:t xml:space="preserve">     1.System display empty order list page.</w:t>
      </w:r>
    </w:p>
    <w:p w14:paraId="7071D207" w14:textId="7E1A73A3" w:rsidR="009B64D9" w:rsidRPr="00BD4818" w:rsidRDefault="00BE4E90" w:rsidP="006C7590">
      <w:pPr>
        <w:spacing w:line="256" w:lineRule="auto"/>
        <w:rPr>
          <w:rFonts w:ascii="Arial" w:hAnsi="Arial" w:cs="Arial"/>
          <w:lang w:val="en-US"/>
        </w:rPr>
      </w:pPr>
      <w:r>
        <w:rPr>
          <w:rFonts w:ascii="Arial" w:hAnsi="Arial" w:cs="Arial"/>
          <w:lang w:val="en-US"/>
        </w:rPr>
        <w:t xml:space="preserve">     2.CSR close order list page and turn main page.</w:t>
      </w:r>
    </w:p>
    <w:p w14:paraId="5993559F" w14:textId="77777777" w:rsidR="009B64D9" w:rsidRPr="00BD4818" w:rsidRDefault="009B64D9" w:rsidP="009B64D9">
      <w:pPr>
        <w:pStyle w:val="Heading1"/>
        <w:rPr>
          <w:rFonts w:ascii="Arial" w:hAnsi="Arial" w:cs="Arial"/>
          <w:sz w:val="22"/>
          <w:szCs w:val="22"/>
          <w:lang w:val="en-US"/>
        </w:rPr>
      </w:pPr>
      <w:r w:rsidRPr="00BD4818">
        <w:rPr>
          <w:rFonts w:ascii="Arial" w:hAnsi="Arial" w:cs="Arial"/>
          <w:sz w:val="22"/>
          <w:szCs w:val="22"/>
          <w:lang w:val="en-US"/>
        </w:rPr>
        <w:t>Admin Scenarios</w:t>
      </w:r>
    </w:p>
    <w:p w14:paraId="04489101"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UC1: Manage Users</w:t>
      </w:r>
    </w:p>
    <w:p w14:paraId="6EEF777A" w14:textId="4E797C93" w:rsidR="009B64D9" w:rsidRDefault="009B64D9" w:rsidP="009B64D9">
      <w:pPr>
        <w:rPr>
          <w:rFonts w:ascii="Arial" w:hAnsi="Arial" w:cs="Arial"/>
          <w:lang w:val="en-US"/>
        </w:rPr>
      </w:pPr>
      <w:r w:rsidRPr="00BD4818">
        <w:rPr>
          <w:rFonts w:ascii="Arial" w:hAnsi="Arial" w:cs="Arial"/>
          <w:lang w:val="en-US"/>
        </w:rPr>
        <w:t>Admin wants to manage users. System displays users page. Admin updates user’s basic information. System saves the updates.</w:t>
      </w:r>
    </w:p>
    <w:p w14:paraId="44ED8FE6" w14:textId="77777777" w:rsidR="00BE4E90" w:rsidRPr="00BD4818"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68B63A5A" w14:textId="77777777" w:rsidR="00BE4E90" w:rsidRPr="00BD4818" w:rsidRDefault="00BE4E90" w:rsidP="00BE4E90">
      <w:pPr>
        <w:pStyle w:val="Default"/>
        <w:rPr>
          <w:rFonts w:ascii="Arial" w:hAnsi="Arial" w:cs="Arial"/>
          <w:b/>
          <w:bCs/>
          <w:noProof/>
          <w:sz w:val="22"/>
          <w:szCs w:val="22"/>
        </w:rPr>
      </w:pPr>
    </w:p>
    <w:p w14:paraId="31E990B2" w14:textId="1F2A12AE" w:rsidR="00BE4E90" w:rsidRDefault="00BE4E90" w:rsidP="00BE4E90">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Admin </w:t>
      </w:r>
      <w:r w:rsidRPr="00BD4818">
        <w:rPr>
          <w:rFonts w:ascii="Arial" w:hAnsi="Arial" w:cs="Arial"/>
          <w:noProof/>
          <w:sz w:val="22"/>
          <w:szCs w:val="22"/>
        </w:rPr>
        <w:t>User</w:t>
      </w:r>
    </w:p>
    <w:p w14:paraId="6860DC1F" w14:textId="77777777" w:rsidR="00BE4E90" w:rsidRDefault="00BE4E90" w:rsidP="00BE4E90">
      <w:pPr>
        <w:pStyle w:val="Default"/>
        <w:rPr>
          <w:rFonts w:ascii="Arial" w:hAnsi="Arial" w:cs="Arial"/>
          <w:noProof/>
          <w:sz w:val="22"/>
          <w:szCs w:val="22"/>
        </w:rPr>
      </w:pPr>
    </w:p>
    <w:p w14:paraId="66E97AD5" w14:textId="05436045"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 xml:space="preserve">Preconditions: </w:t>
      </w:r>
      <w:r>
        <w:rPr>
          <w:rFonts w:ascii="Arial" w:hAnsi="Arial" w:cs="Arial"/>
          <w:noProof/>
          <w:sz w:val="22"/>
          <w:szCs w:val="22"/>
        </w:rPr>
        <w:t>Admin u</w:t>
      </w:r>
      <w:r w:rsidRPr="00BD4818">
        <w:rPr>
          <w:rFonts w:ascii="Arial" w:hAnsi="Arial" w:cs="Arial"/>
          <w:noProof/>
          <w:sz w:val="22"/>
          <w:szCs w:val="22"/>
        </w:rPr>
        <w:t>ser successfully logged in to the system.</w:t>
      </w:r>
    </w:p>
    <w:p w14:paraId="261A3AF6" w14:textId="77777777" w:rsidR="00BE4E90" w:rsidRPr="00BD4818" w:rsidRDefault="00BE4E90" w:rsidP="00BE4E90">
      <w:pPr>
        <w:pStyle w:val="Default"/>
        <w:rPr>
          <w:rFonts w:ascii="Arial" w:hAnsi="Arial" w:cs="Arial"/>
          <w:noProof/>
          <w:sz w:val="22"/>
          <w:szCs w:val="22"/>
        </w:rPr>
      </w:pPr>
    </w:p>
    <w:p w14:paraId="5754B353" w14:textId="77777777" w:rsidR="00BE4E90" w:rsidRPr="00BD4818" w:rsidRDefault="00BE4E90" w:rsidP="00BE4E90">
      <w:pPr>
        <w:pStyle w:val="Default"/>
        <w:rPr>
          <w:rFonts w:ascii="Arial" w:hAnsi="Arial" w:cs="Arial"/>
          <w:b/>
          <w:noProof/>
          <w:sz w:val="22"/>
          <w:szCs w:val="22"/>
        </w:rPr>
      </w:pPr>
      <w:r w:rsidRPr="00BD4818">
        <w:rPr>
          <w:rFonts w:ascii="Arial" w:hAnsi="Arial" w:cs="Arial"/>
          <w:b/>
          <w:noProof/>
          <w:sz w:val="22"/>
          <w:szCs w:val="22"/>
        </w:rPr>
        <w:t>Main Success Scenario:</w:t>
      </w:r>
    </w:p>
    <w:p w14:paraId="43620721" w14:textId="7BDE4513" w:rsidR="00E109C7" w:rsidRPr="00BD4818" w:rsidRDefault="00BE4E90" w:rsidP="00BE4E90">
      <w:pPr>
        <w:spacing w:line="256" w:lineRule="auto"/>
        <w:ind w:left="360"/>
        <w:rPr>
          <w:rFonts w:ascii="Arial" w:hAnsi="Arial" w:cs="Arial"/>
          <w:lang w:val="en-US"/>
        </w:rPr>
      </w:pPr>
      <w:r w:rsidRPr="00BD4818">
        <w:rPr>
          <w:rFonts w:ascii="Arial" w:hAnsi="Arial" w:cs="Arial"/>
          <w:lang w:val="en-US"/>
        </w:rPr>
        <w:t>1.</w:t>
      </w:r>
      <w:r>
        <w:rPr>
          <w:rFonts w:ascii="Arial" w:hAnsi="Arial" w:cs="Arial"/>
          <w:lang w:val="en-US"/>
        </w:rPr>
        <w:t xml:space="preserve"> Admin </w:t>
      </w:r>
      <w:r w:rsidRPr="00BD4818">
        <w:rPr>
          <w:rFonts w:ascii="Arial" w:hAnsi="Arial" w:cs="Arial"/>
          <w:lang w:val="en-US"/>
        </w:rPr>
        <w:t>wants to</w:t>
      </w:r>
      <w:r>
        <w:rPr>
          <w:rFonts w:ascii="Arial" w:hAnsi="Arial" w:cs="Arial"/>
          <w:lang w:val="en-US"/>
        </w:rPr>
        <w:t xml:space="preserve"> manage user.</w:t>
      </w:r>
    </w:p>
    <w:p w14:paraId="7EEBEE1A" w14:textId="77777777" w:rsidR="00144E77" w:rsidRPr="00BD4818" w:rsidRDefault="00144E77" w:rsidP="00144E77">
      <w:pPr>
        <w:numPr>
          <w:ilvl w:val="0"/>
          <w:numId w:val="34"/>
        </w:numPr>
        <w:tabs>
          <w:tab w:val="left" w:pos="720"/>
        </w:tabs>
        <w:suppressAutoHyphens/>
        <w:spacing w:after="0" w:line="240" w:lineRule="auto"/>
        <w:jc w:val="both"/>
        <w:rPr>
          <w:rFonts w:ascii="Arial" w:hAnsi="Arial" w:cs="Arial"/>
        </w:rPr>
      </w:pPr>
      <w:r w:rsidRPr="00BD4818">
        <w:rPr>
          <w:rFonts w:ascii="Arial" w:hAnsi="Arial" w:cs="Arial"/>
        </w:rPr>
        <w:t>The system prompts the user to select one of the following two options:</w:t>
      </w:r>
    </w:p>
    <w:p w14:paraId="3C1A56A1" w14:textId="6E161664" w:rsidR="00144E77" w:rsidRPr="00BD4818" w:rsidRDefault="00144E77" w:rsidP="00144E77">
      <w:pPr>
        <w:numPr>
          <w:ilvl w:val="1"/>
          <w:numId w:val="34"/>
        </w:numPr>
        <w:tabs>
          <w:tab w:val="left" w:pos="1440"/>
        </w:tabs>
        <w:suppressAutoHyphens/>
        <w:spacing w:after="0" w:line="240" w:lineRule="auto"/>
        <w:jc w:val="both"/>
        <w:rPr>
          <w:rFonts w:ascii="Arial" w:hAnsi="Arial" w:cs="Arial"/>
        </w:rPr>
      </w:pPr>
      <w:r w:rsidRPr="00BD4818">
        <w:rPr>
          <w:rFonts w:ascii="Arial" w:hAnsi="Arial" w:cs="Arial"/>
        </w:rPr>
        <w:t>Manage User Roles</w:t>
      </w:r>
    </w:p>
    <w:p w14:paraId="597A29A4" w14:textId="77777777" w:rsidR="00144E77" w:rsidRPr="00BD4818" w:rsidRDefault="00144E77" w:rsidP="00144E77">
      <w:pPr>
        <w:numPr>
          <w:ilvl w:val="1"/>
          <w:numId w:val="34"/>
        </w:numPr>
        <w:tabs>
          <w:tab w:val="left" w:pos="1440"/>
        </w:tabs>
        <w:suppressAutoHyphens/>
        <w:spacing w:after="0" w:line="240" w:lineRule="auto"/>
        <w:jc w:val="both"/>
        <w:rPr>
          <w:rFonts w:ascii="Arial" w:hAnsi="Arial" w:cs="Arial"/>
        </w:rPr>
      </w:pPr>
      <w:r w:rsidRPr="00BD4818">
        <w:rPr>
          <w:rFonts w:ascii="Arial" w:hAnsi="Arial" w:cs="Arial"/>
        </w:rPr>
        <w:t>Manage Users</w:t>
      </w:r>
    </w:p>
    <w:p w14:paraId="66700B26" w14:textId="77777777" w:rsidR="00144E77" w:rsidRPr="00BD4818" w:rsidRDefault="00144E77" w:rsidP="00144E77">
      <w:pPr>
        <w:numPr>
          <w:ilvl w:val="0"/>
          <w:numId w:val="34"/>
        </w:numPr>
        <w:tabs>
          <w:tab w:val="left" w:pos="720"/>
        </w:tabs>
        <w:suppressAutoHyphens/>
        <w:spacing w:after="0" w:line="240" w:lineRule="auto"/>
        <w:jc w:val="both"/>
        <w:rPr>
          <w:rFonts w:ascii="Arial" w:hAnsi="Arial" w:cs="Arial"/>
        </w:rPr>
      </w:pPr>
      <w:r w:rsidRPr="00BD4818">
        <w:rPr>
          <w:rFonts w:ascii="Arial" w:hAnsi="Arial" w:cs="Arial"/>
        </w:rPr>
        <w:t>If the user selects the “</w:t>
      </w:r>
      <w:r w:rsidRPr="00BD4818">
        <w:rPr>
          <w:rFonts w:ascii="Arial" w:hAnsi="Arial" w:cs="Arial"/>
          <w:b/>
        </w:rPr>
        <w:t>Manage Users</w:t>
      </w:r>
      <w:r w:rsidRPr="00BD4818">
        <w:rPr>
          <w:rFonts w:ascii="Arial" w:hAnsi="Arial" w:cs="Arial"/>
        </w:rPr>
        <w:t>” option, the system prompts the user to select one of the following two options:</w:t>
      </w:r>
    </w:p>
    <w:p w14:paraId="73689B33" w14:textId="77777777" w:rsidR="00144E77" w:rsidRPr="00BD4818" w:rsidRDefault="00144E77" w:rsidP="00144E77">
      <w:pPr>
        <w:numPr>
          <w:ilvl w:val="1"/>
          <w:numId w:val="34"/>
        </w:numPr>
        <w:tabs>
          <w:tab w:val="left" w:pos="1800"/>
          <w:tab w:val="left" w:pos="1980"/>
        </w:tabs>
        <w:suppressAutoHyphens/>
        <w:spacing w:after="0" w:line="240" w:lineRule="auto"/>
        <w:ind w:left="1800"/>
        <w:jc w:val="both"/>
        <w:rPr>
          <w:rFonts w:ascii="Arial" w:hAnsi="Arial" w:cs="Arial"/>
        </w:rPr>
      </w:pPr>
      <w:r w:rsidRPr="00BD4818">
        <w:rPr>
          <w:rFonts w:ascii="Arial" w:hAnsi="Arial" w:cs="Arial"/>
        </w:rPr>
        <w:t>Add User</w:t>
      </w:r>
    </w:p>
    <w:p w14:paraId="0F16F109" w14:textId="77777777" w:rsidR="00144E77" w:rsidRPr="00BD4818" w:rsidRDefault="00144E77" w:rsidP="00144E77">
      <w:pPr>
        <w:numPr>
          <w:ilvl w:val="1"/>
          <w:numId w:val="34"/>
        </w:numPr>
        <w:tabs>
          <w:tab w:val="left" w:pos="1800"/>
        </w:tabs>
        <w:suppressAutoHyphens/>
        <w:spacing w:after="0" w:line="240" w:lineRule="auto"/>
        <w:ind w:left="1800"/>
        <w:jc w:val="both"/>
        <w:rPr>
          <w:rFonts w:ascii="Arial" w:hAnsi="Arial" w:cs="Arial"/>
        </w:rPr>
      </w:pPr>
      <w:r w:rsidRPr="00BD4818">
        <w:rPr>
          <w:rFonts w:ascii="Arial" w:hAnsi="Arial" w:cs="Arial"/>
        </w:rPr>
        <w:t>Modify User</w:t>
      </w:r>
    </w:p>
    <w:p w14:paraId="5B2132F4" w14:textId="77777777" w:rsidR="00144E77" w:rsidRPr="00BD4818" w:rsidRDefault="00144E77" w:rsidP="00144E77">
      <w:pPr>
        <w:ind w:left="720"/>
        <w:jc w:val="both"/>
        <w:rPr>
          <w:rFonts w:ascii="Arial" w:hAnsi="Arial" w:cs="Arial"/>
        </w:rPr>
      </w:pPr>
    </w:p>
    <w:p w14:paraId="097F2FA6" w14:textId="2C5940BC" w:rsidR="00144E77" w:rsidRPr="00BD4818" w:rsidRDefault="00144E77" w:rsidP="00144E77">
      <w:pPr>
        <w:tabs>
          <w:tab w:val="left" w:pos="1440"/>
          <w:tab w:val="left" w:pos="1800"/>
        </w:tabs>
        <w:ind w:firstLine="720"/>
        <w:jc w:val="both"/>
        <w:rPr>
          <w:rFonts w:ascii="Arial" w:hAnsi="Arial" w:cs="Arial"/>
        </w:rPr>
      </w:pPr>
      <w:r w:rsidRPr="00BD4818">
        <w:rPr>
          <w:rFonts w:ascii="Arial" w:hAnsi="Arial" w:cs="Arial"/>
        </w:rPr>
        <w:t>2A. If the user selects the “</w:t>
      </w:r>
      <w:r w:rsidRPr="00BD4818">
        <w:rPr>
          <w:rFonts w:ascii="Arial" w:hAnsi="Arial" w:cs="Arial"/>
          <w:b/>
        </w:rPr>
        <w:t>Add User</w:t>
      </w:r>
      <w:r w:rsidRPr="00BD4818">
        <w:rPr>
          <w:rFonts w:ascii="Arial" w:hAnsi="Arial" w:cs="Arial"/>
        </w:rPr>
        <w:t xml:space="preserve">” option, </w:t>
      </w:r>
    </w:p>
    <w:p w14:paraId="6F53A342" w14:textId="77777777" w:rsidR="00144E77" w:rsidRPr="00BD4818" w:rsidRDefault="00144E77" w:rsidP="00144E77">
      <w:pPr>
        <w:tabs>
          <w:tab w:val="left" w:pos="1440"/>
          <w:tab w:val="left" w:pos="1800"/>
        </w:tabs>
        <w:ind w:firstLine="720"/>
        <w:jc w:val="both"/>
        <w:rPr>
          <w:rFonts w:ascii="Arial" w:hAnsi="Arial" w:cs="Arial"/>
        </w:rPr>
      </w:pPr>
      <w:r w:rsidRPr="00BD4818">
        <w:rPr>
          <w:rFonts w:ascii="Arial" w:hAnsi="Arial" w:cs="Arial"/>
        </w:rPr>
        <w:tab/>
        <w:t>3a. The system displays the “Add new user” page to the user.</w:t>
      </w:r>
    </w:p>
    <w:p w14:paraId="76AAFE67"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3b. The user enters the user details like name, address, etc and selects the access right (normal user/ administrator) of the user and clicks Submit.</w:t>
      </w:r>
    </w:p>
    <w:p w14:paraId="18EEB71F"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3c. The system updates the new user details in the database.</w:t>
      </w:r>
    </w:p>
    <w:p w14:paraId="0B483032" w14:textId="5E72DD1E" w:rsidR="00144E77" w:rsidRPr="00BD4818" w:rsidRDefault="00144E77" w:rsidP="00144E77">
      <w:pPr>
        <w:jc w:val="both"/>
        <w:rPr>
          <w:rFonts w:ascii="Arial" w:hAnsi="Arial" w:cs="Arial"/>
        </w:rPr>
      </w:pPr>
    </w:p>
    <w:p w14:paraId="6B6D9AD2" w14:textId="13BDB329" w:rsidR="00144E77" w:rsidRPr="00BD4818" w:rsidRDefault="00144E77" w:rsidP="00144E77">
      <w:pPr>
        <w:tabs>
          <w:tab w:val="left" w:pos="1440"/>
          <w:tab w:val="left" w:pos="1800"/>
        </w:tabs>
        <w:ind w:firstLine="720"/>
        <w:jc w:val="both"/>
        <w:rPr>
          <w:rFonts w:ascii="Arial" w:hAnsi="Arial" w:cs="Arial"/>
        </w:rPr>
      </w:pPr>
      <w:r w:rsidRPr="00BD4818">
        <w:rPr>
          <w:rFonts w:ascii="Arial" w:hAnsi="Arial" w:cs="Arial"/>
        </w:rPr>
        <w:t>2B. If the user selects the “</w:t>
      </w:r>
      <w:r w:rsidRPr="00BD4818">
        <w:rPr>
          <w:rFonts w:ascii="Arial" w:hAnsi="Arial" w:cs="Arial"/>
          <w:b/>
        </w:rPr>
        <w:t>Modify User</w:t>
      </w:r>
      <w:r w:rsidRPr="00BD4818">
        <w:rPr>
          <w:rFonts w:ascii="Arial" w:hAnsi="Arial" w:cs="Arial"/>
        </w:rPr>
        <w:t xml:space="preserve">” option, </w:t>
      </w:r>
    </w:p>
    <w:p w14:paraId="66D94E04"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3a. The system prompts the admin to search for the user.</w:t>
      </w:r>
    </w:p>
    <w:p w14:paraId="3992E6AA"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lastRenderedPageBreak/>
        <w:tab/>
        <w:t>3b. The user searches for the user he wants to modify.</w:t>
      </w:r>
    </w:p>
    <w:p w14:paraId="53A7E139"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3c. The system displays the user details to the admin.</w:t>
      </w:r>
    </w:p>
    <w:p w14:paraId="6A781CE6"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3d. The admin modifies any of the user details like name, address, card details, access rights and clicks Update.</w:t>
      </w:r>
    </w:p>
    <w:p w14:paraId="1CF9918D" w14:textId="77777777" w:rsidR="00144E77" w:rsidRPr="00BD4818" w:rsidRDefault="00144E77" w:rsidP="00144E77">
      <w:pPr>
        <w:tabs>
          <w:tab w:val="left" w:pos="1440"/>
          <w:tab w:val="left" w:pos="1800"/>
        </w:tabs>
        <w:ind w:left="1800" w:hanging="1080"/>
        <w:jc w:val="both"/>
        <w:rPr>
          <w:rFonts w:ascii="Arial" w:hAnsi="Arial" w:cs="Arial"/>
        </w:rPr>
      </w:pPr>
      <w:r w:rsidRPr="00BD4818">
        <w:rPr>
          <w:rFonts w:ascii="Arial" w:hAnsi="Arial" w:cs="Arial"/>
        </w:rPr>
        <w:tab/>
        <w:t>3e. The system updates the details in the database.</w:t>
      </w:r>
    </w:p>
    <w:p w14:paraId="71F18B2B" w14:textId="77777777" w:rsidR="00144E77" w:rsidRPr="00BD4818" w:rsidRDefault="00144E77" w:rsidP="009B64D9">
      <w:pPr>
        <w:rPr>
          <w:rFonts w:ascii="Arial" w:hAnsi="Arial" w:cs="Arial"/>
          <w:lang w:val="en-US"/>
        </w:rPr>
      </w:pPr>
    </w:p>
    <w:p w14:paraId="73C77249" w14:textId="77777777" w:rsidR="009B64D9" w:rsidRPr="00BD4818" w:rsidRDefault="009B64D9" w:rsidP="009B64D9">
      <w:pPr>
        <w:pStyle w:val="Heading2"/>
        <w:rPr>
          <w:rFonts w:ascii="Arial" w:hAnsi="Arial" w:cs="Arial"/>
          <w:sz w:val="22"/>
          <w:szCs w:val="22"/>
          <w:lang w:val="en-US"/>
        </w:rPr>
      </w:pPr>
      <w:r w:rsidRPr="00BD4818">
        <w:rPr>
          <w:rFonts w:ascii="Arial" w:hAnsi="Arial" w:cs="Arial"/>
          <w:sz w:val="22"/>
          <w:szCs w:val="22"/>
          <w:lang w:val="en-US"/>
        </w:rPr>
        <w:t>Use Case UC2: Manage User Roles</w:t>
      </w:r>
    </w:p>
    <w:p w14:paraId="06B3C930" w14:textId="50487891" w:rsidR="009B64D9" w:rsidRDefault="009B64D9" w:rsidP="009B64D9">
      <w:pPr>
        <w:rPr>
          <w:rFonts w:ascii="Arial" w:hAnsi="Arial" w:cs="Arial"/>
          <w:lang w:val="en-US"/>
        </w:rPr>
      </w:pPr>
      <w:r w:rsidRPr="00BD4818">
        <w:rPr>
          <w:rFonts w:ascii="Arial" w:hAnsi="Arial" w:cs="Arial"/>
          <w:lang w:val="en-US"/>
        </w:rPr>
        <w:t>Admin wants to manage user roles. System displays roles page. Admin matches user with related role and clicks on save. System saves the updates.</w:t>
      </w:r>
    </w:p>
    <w:p w14:paraId="391D31C7" w14:textId="77777777" w:rsidR="006C7590" w:rsidRPr="00BD4818" w:rsidRDefault="006C7590" w:rsidP="006C7590">
      <w:pPr>
        <w:pStyle w:val="Default"/>
        <w:rPr>
          <w:rFonts w:ascii="Arial" w:hAnsi="Arial" w:cs="Arial"/>
          <w:noProof/>
          <w:sz w:val="22"/>
          <w:szCs w:val="22"/>
        </w:rPr>
      </w:pPr>
      <w:r w:rsidRPr="00BD4818">
        <w:rPr>
          <w:rFonts w:ascii="Arial" w:hAnsi="Arial" w:cs="Arial"/>
          <w:b/>
          <w:bCs/>
          <w:noProof/>
          <w:sz w:val="22"/>
          <w:szCs w:val="22"/>
        </w:rPr>
        <w:t xml:space="preserve">Level: </w:t>
      </w:r>
      <w:r w:rsidRPr="00BD4818">
        <w:rPr>
          <w:rFonts w:ascii="Arial" w:hAnsi="Arial" w:cs="Arial"/>
          <w:noProof/>
          <w:sz w:val="22"/>
          <w:szCs w:val="22"/>
        </w:rPr>
        <w:t>User Goal</w:t>
      </w:r>
    </w:p>
    <w:p w14:paraId="300B6859" w14:textId="77777777" w:rsidR="006C7590" w:rsidRPr="00BD4818" w:rsidRDefault="006C7590" w:rsidP="006C7590">
      <w:pPr>
        <w:pStyle w:val="Default"/>
        <w:rPr>
          <w:rFonts w:ascii="Arial" w:hAnsi="Arial" w:cs="Arial"/>
          <w:b/>
          <w:bCs/>
          <w:noProof/>
          <w:sz w:val="22"/>
          <w:szCs w:val="22"/>
        </w:rPr>
      </w:pPr>
    </w:p>
    <w:p w14:paraId="40AEFBFE" w14:textId="77777777" w:rsidR="006C7590" w:rsidRDefault="006C7590" w:rsidP="006C7590">
      <w:pPr>
        <w:pStyle w:val="Default"/>
        <w:rPr>
          <w:rFonts w:ascii="Arial" w:hAnsi="Arial" w:cs="Arial"/>
          <w:noProof/>
          <w:sz w:val="22"/>
          <w:szCs w:val="22"/>
        </w:rPr>
      </w:pPr>
      <w:r w:rsidRPr="00BD4818">
        <w:rPr>
          <w:rFonts w:ascii="Arial" w:hAnsi="Arial" w:cs="Arial"/>
          <w:b/>
          <w:bCs/>
          <w:noProof/>
          <w:sz w:val="22"/>
          <w:szCs w:val="22"/>
        </w:rPr>
        <w:t xml:space="preserve">Primary Actor: </w:t>
      </w:r>
      <w:r>
        <w:rPr>
          <w:rFonts w:ascii="Arial" w:hAnsi="Arial" w:cs="Arial"/>
          <w:bCs/>
          <w:noProof/>
          <w:sz w:val="22"/>
          <w:szCs w:val="22"/>
        </w:rPr>
        <w:t xml:space="preserve">Admin </w:t>
      </w:r>
      <w:r w:rsidRPr="00BD4818">
        <w:rPr>
          <w:rFonts w:ascii="Arial" w:hAnsi="Arial" w:cs="Arial"/>
          <w:noProof/>
          <w:sz w:val="22"/>
          <w:szCs w:val="22"/>
        </w:rPr>
        <w:t>User</w:t>
      </w:r>
    </w:p>
    <w:p w14:paraId="14061B10" w14:textId="77777777" w:rsidR="006C7590" w:rsidRDefault="006C7590" w:rsidP="006C7590">
      <w:pPr>
        <w:pStyle w:val="Default"/>
        <w:rPr>
          <w:rFonts w:ascii="Arial" w:hAnsi="Arial" w:cs="Arial"/>
          <w:noProof/>
          <w:sz w:val="22"/>
          <w:szCs w:val="22"/>
        </w:rPr>
      </w:pPr>
    </w:p>
    <w:p w14:paraId="4948FBD8" w14:textId="77777777" w:rsidR="006C7590" w:rsidRPr="00BD4818" w:rsidRDefault="006C7590" w:rsidP="006C7590">
      <w:pPr>
        <w:pStyle w:val="Default"/>
        <w:rPr>
          <w:rFonts w:ascii="Arial" w:hAnsi="Arial" w:cs="Arial"/>
          <w:b/>
          <w:noProof/>
          <w:sz w:val="22"/>
          <w:szCs w:val="22"/>
        </w:rPr>
      </w:pPr>
      <w:r w:rsidRPr="00BD4818">
        <w:rPr>
          <w:rFonts w:ascii="Arial" w:hAnsi="Arial" w:cs="Arial"/>
          <w:b/>
          <w:noProof/>
          <w:sz w:val="22"/>
          <w:szCs w:val="22"/>
        </w:rPr>
        <w:t xml:space="preserve">Preconditions: </w:t>
      </w:r>
      <w:r>
        <w:rPr>
          <w:rFonts w:ascii="Arial" w:hAnsi="Arial" w:cs="Arial"/>
          <w:noProof/>
          <w:sz w:val="22"/>
          <w:szCs w:val="22"/>
        </w:rPr>
        <w:t>Admin u</w:t>
      </w:r>
      <w:r w:rsidRPr="00BD4818">
        <w:rPr>
          <w:rFonts w:ascii="Arial" w:hAnsi="Arial" w:cs="Arial"/>
          <w:noProof/>
          <w:sz w:val="22"/>
          <w:szCs w:val="22"/>
        </w:rPr>
        <w:t>ser successfully logged in to the system.</w:t>
      </w:r>
    </w:p>
    <w:p w14:paraId="0FF26ECE" w14:textId="77777777" w:rsidR="006C7590" w:rsidRPr="00BD4818" w:rsidRDefault="006C7590" w:rsidP="006C7590">
      <w:pPr>
        <w:pStyle w:val="Default"/>
        <w:rPr>
          <w:rFonts w:ascii="Arial" w:hAnsi="Arial" w:cs="Arial"/>
          <w:noProof/>
          <w:sz w:val="22"/>
          <w:szCs w:val="22"/>
        </w:rPr>
      </w:pPr>
    </w:p>
    <w:p w14:paraId="62918670" w14:textId="5EE4DF53" w:rsidR="006C7590" w:rsidRDefault="006C7590" w:rsidP="006C7590">
      <w:pPr>
        <w:pStyle w:val="Default"/>
        <w:rPr>
          <w:rFonts w:ascii="Arial" w:hAnsi="Arial" w:cs="Arial"/>
          <w:b/>
          <w:noProof/>
          <w:sz w:val="22"/>
          <w:szCs w:val="22"/>
        </w:rPr>
      </w:pPr>
      <w:r w:rsidRPr="00BD4818">
        <w:rPr>
          <w:rFonts w:ascii="Arial" w:hAnsi="Arial" w:cs="Arial"/>
          <w:b/>
          <w:noProof/>
          <w:sz w:val="22"/>
          <w:szCs w:val="22"/>
        </w:rPr>
        <w:t>Main Success Scenario:</w:t>
      </w:r>
    </w:p>
    <w:p w14:paraId="0D584F9E" w14:textId="77777777" w:rsidR="006C7590" w:rsidRPr="00BD4818" w:rsidRDefault="006C7590" w:rsidP="006C7590">
      <w:pPr>
        <w:pStyle w:val="Default"/>
        <w:rPr>
          <w:rFonts w:ascii="Arial" w:hAnsi="Arial" w:cs="Arial"/>
          <w:b/>
          <w:noProof/>
          <w:sz w:val="22"/>
          <w:szCs w:val="22"/>
        </w:rPr>
      </w:pPr>
    </w:p>
    <w:p w14:paraId="62955E68" w14:textId="62299E33" w:rsidR="006C7590" w:rsidRDefault="006C7590" w:rsidP="006C7590">
      <w:pPr>
        <w:spacing w:line="256" w:lineRule="auto"/>
        <w:rPr>
          <w:rFonts w:ascii="Arial" w:hAnsi="Arial" w:cs="Arial"/>
          <w:lang w:val="en-US"/>
        </w:rPr>
      </w:pPr>
      <w:r>
        <w:rPr>
          <w:rFonts w:ascii="Arial" w:hAnsi="Arial" w:cs="Arial"/>
          <w:lang w:val="en-US"/>
        </w:rPr>
        <w:t>1.</w:t>
      </w:r>
      <w:r w:rsidRPr="006C7590">
        <w:rPr>
          <w:rFonts w:ascii="Arial" w:hAnsi="Arial" w:cs="Arial"/>
          <w:lang w:val="en-US"/>
        </w:rPr>
        <w:t>Admin wants to manage user.</w:t>
      </w:r>
    </w:p>
    <w:p w14:paraId="71A6F8BF" w14:textId="3B8E3784" w:rsidR="006C7590" w:rsidRDefault="006C7590" w:rsidP="006C7590">
      <w:pPr>
        <w:spacing w:line="256" w:lineRule="auto"/>
        <w:rPr>
          <w:rFonts w:ascii="Arial" w:hAnsi="Arial" w:cs="Arial"/>
          <w:lang w:val="en-US"/>
        </w:rPr>
      </w:pPr>
      <w:r>
        <w:rPr>
          <w:rFonts w:ascii="Arial" w:hAnsi="Arial" w:cs="Arial"/>
          <w:lang w:val="en-US"/>
        </w:rPr>
        <w:t>2.</w:t>
      </w:r>
      <w:r w:rsidRPr="006C7590">
        <w:rPr>
          <w:rFonts w:ascii="Arial" w:hAnsi="Arial" w:cs="Arial"/>
          <w:lang w:val="en-US"/>
        </w:rPr>
        <w:t xml:space="preserve"> </w:t>
      </w:r>
      <w:r w:rsidRPr="00BD4818">
        <w:rPr>
          <w:rFonts w:ascii="Arial" w:hAnsi="Arial" w:cs="Arial"/>
          <w:lang w:val="en-US"/>
        </w:rPr>
        <w:t>System displays roles page.</w:t>
      </w:r>
    </w:p>
    <w:p w14:paraId="59F498F8" w14:textId="5FB23030" w:rsidR="006C7590" w:rsidRDefault="006C7590" w:rsidP="006C7590">
      <w:pPr>
        <w:spacing w:line="256" w:lineRule="auto"/>
        <w:rPr>
          <w:rFonts w:ascii="Arial" w:hAnsi="Arial" w:cs="Arial"/>
          <w:lang w:val="en-US"/>
        </w:rPr>
      </w:pPr>
      <w:r>
        <w:rPr>
          <w:rFonts w:ascii="Arial" w:hAnsi="Arial" w:cs="Arial"/>
          <w:lang w:val="en-US"/>
        </w:rPr>
        <w:t>3.</w:t>
      </w:r>
      <w:r w:rsidRPr="006C7590">
        <w:rPr>
          <w:rFonts w:ascii="Arial" w:hAnsi="Arial" w:cs="Arial"/>
          <w:lang w:val="en-US"/>
        </w:rPr>
        <w:t xml:space="preserve"> </w:t>
      </w:r>
      <w:r w:rsidRPr="00BD4818">
        <w:rPr>
          <w:rFonts w:ascii="Arial" w:hAnsi="Arial" w:cs="Arial"/>
          <w:lang w:val="en-US"/>
        </w:rPr>
        <w:t>Admin matches user with related role and clicks on save</w:t>
      </w:r>
      <w:r>
        <w:rPr>
          <w:rFonts w:ascii="Arial" w:hAnsi="Arial" w:cs="Arial"/>
          <w:lang w:val="en-US"/>
        </w:rPr>
        <w:t>.</w:t>
      </w:r>
    </w:p>
    <w:p w14:paraId="51EF993F" w14:textId="33FB503E" w:rsidR="006C7590" w:rsidRPr="006C7590" w:rsidRDefault="006C7590" w:rsidP="006C7590">
      <w:pPr>
        <w:spacing w:line="256" w:lineRule="auto"/>
        <w:rPr>
          <w:rFonts w:ascii="Arial" w:hAnsi="Arial" w:cs="Arial"/>
          <w:lang w:val="en-US"/>
        </w:rPr>
      </w:pPr>
      <w:r>
        <w:rPr>
          <w:rFonts w:ascii="Arial" w:hAnsi="Arial" w:cs="Arial"/>
          <w:lang w:val="en-US"/>
        </w:rPr>
        <w:t xml:space="preserve">4. </w:t>
      </w:r>
      <w:r w:rsidRPr="00BD4818">
        <w:rPr>
          <w:rFonts w:ascii="Arial" w:hAnsi="Arial" w:cs="Arial"/>
          <w:lang w:val="en-US"/>
        </w:rPr>
        <w:t>System saves the updates.</w:t>
      </w:r>
    </w:p>
    <w:p w14:paraId="3360B708" w14:textId="77777777" w:rsidR="006C7590" w:rsidRPr="00BD4818" w:rsidRDefault="006C7590" w:rsidP="006C7590">
      <w:pPr>
        <w:rPr>
          <w:rFonts w:ascii="Arial" w:hAnsi="Arial" w:cs="Arial"/>
          <w:b/>
          <w:lang w:val="en-US"/>
        </w:rPr>
      </w:pPr>
      <w:r>
        <w:rPr>
          <w:rFonts w:ascii="Arial" w:hAnsi="Arial" w:cs="Arial"/>
        </w:rPr>
        <w:t xml:space="preserve">    </w:t>
      </w:r>
      <w:r w:rsidRPr="00BD4818">
        <w:rPr>
          <w:rFonts w:ascii="Arial" w:hAnsi="Arial" w:cs="Arial"/>
          <w:b/>
          <w:lang w:val="en-US"/>
        </w:rPr>
        <w:t>Extensions:</w:t>
      </w:r>
    </w:p>
    <w:p w14:paraId="205A6D9A" w14:textId="77777777" w:rsidR="006C7590" w:rsidRPr="00BD4818" w:rsidRDefault="006C7590" w:rsidP="006C7590">
      <w:pPr>
        <w:rPr>
          <w:rFonts w:ascii="Arial" w:hAnsi="Arial" w:cs="Arial"/>
          <w:b/>
          <w:lang w:val="en-US"/>
        </w:rPr>
      </w:pPr>
      <w:r w:rsidRPr="00BD4818">
        <w:rPr>
          <w:rFonts w:ascii="Arial" w:hAnsi="Arial" w:cs="Arial"/>
          <w:b/>
          <w:lang w:val="en-US"/>
        </w:rPr>
        <w:t xml:space="preserve">*a. </w:t>
      </w:r>
      <w:r w:rsidRPr="00BD4818">
        <w:rPr>
          <w:rFonts w:ascii="Arial" w:hAnsi="Arial" w:cs="Arial"/>
          <w:lang w:val="en-US"/>
        </w:rPr>
        <w:t>At any time, system fails:</w:t>
      </w:r>
    </w:p>
    <w:p w14:paraId="482B6032" w14:textId="77777777" w:rsidR="006C7590" w:rsidRPr="006C7590" w:rsidRDefault="006C7590" w:rsidP="006C7590">
      <w:pPr>
        <w:spacing w:line="256" w:lineRule="auto"/>
        <w:ind w:left="360"/>
        <w:rPr>
          <w:rFonts w:ascii="Arial" w:hAnsi="Arial" w:cs="Arial"/>
          <w:lang w:val="en-US"/>
        </w:rPr>
      </w:pPr>
      <w:r>
        <w:rPr>
          <w:rFonts w:ascii="Arial" w:hAnsi="Arial" w:cs="Arial"/>
          <w:lang w:val="en-US"/>
        </w:rPr>
        <w:t>1.</w:t>
      </w:r>
      <w:r w:rsidRPr="006C7590">
        <w:rPr>
          <w:rFonts w:ascii="Arial" w:hAnsi="Arial" w:cs="Arial"/>
          <w:lang w:val="en-US"/>
        </w:rPr>
        <w:t>System displays an error message.</w:t>
      </w:r>
    </w:p>
    <w:p w14:paraId="4316414B" w14:textId="77777777" w:rsidR="006C7590" w:rsidRPr="006C7590" w:rsidRDefault="006C7590" w:rsidP="006C7590">
      <w:pPr>
        <w:spacing w:line="256" w:lineRule="auto"/>
        <w:rPr>
          <w:rFonts w:ascii="Arial" w:hAnsi="Arial" w:cs="Arial"/>
          <w:lang w:val="en-US"/>
        </w:rPr>
      </w:pPr>
      <w:r>
        <w:rPr>
          <w:rFonts w:ascii="Arial" w:hAnsi="Arial" w:cs="Arial"/>
          <w:lang w:val="en-US"/>
        </w:rPr>
        <w:t xml:space="preserve">      </w:t>
      </w:r>
      <w:r w:rsidRPr="006C7590">
        <w:rPr>
          <w:rFonts w:ascii="Arial" w:hAnsi="Arial" w:cs="Arial"/>
          <w:lang w:val="en-US"/>
        </w:rPr>
        <w:t>2.User restarts the system.</w:t>
      </w:r>
    </w:p>
    <w:p w14:paraId="47D3C000" w14:textId="77777777" w:rsidR="006C7590" w:rsidRPr="006C7590" w:rsidRDefault="006C7590" w:rsidP="006C7590">
      <w:pPr>
        <w:spacing w:line="256" w:lineRule="auto"/>
        <w:rPr>
          <w:rFonts w:ascii="Arial" w:hAnsi="Arial" w:cs="Arial"/>
          <w:lang w:val="en-US"/>
        </w:rPr>
      </w:pPr>
      <w:r>
        <w:rPr>
          <w:rFonts w:ascii="Arial" w:hAnsi="Arial" w:cs="Arial"/>
          <w:lang w:val="en-US"/>
        </w:rPr>
        <w:t xml:space="preserve">      3.</w:t>
      </w:r>
      <w:r w:rsidRPr="006C7590">
        <w:rPr>
          <w:rFonts w:ascii="Arial" w:hAnsi="Arial" w:cs="Arial"/>
          <w:lang w:val="en-US"/>
        </w:rPr>
        <w:t>System redirects the user to the last saved page</w:t>
      </w:r>
    </w:p>
    <w:p w14:paraId="7C230079" w14:textId="77777777" w:rsidR="006C7590" w:rsidRPr="006C7590" w:rsidRDefault="006C7590" w:rsidP="006C7590">
      <w:pPr>
        <w:spacing w:line="256" w:lineRule="auto"/>
        <w:rPr>
          <w:rFonts w:ascii="Arial" w:hAnsi="Arial" w:cs="Arial"/>
          <w:lang w:val="en-US"/>
        </w:rPr>
      </w:pPr>
    </w:p>
    <w:p w14:paraId="07462148" w14:textId="380CD219" w:rsidR="00BE4E90" w:rsidRPr="006C7590" w:rsidRDefault="00BE4E90" w:rsidP="006C7590">
      <w:pPr>
        <w:tabs>
          <w:tab w:val="left" w:pos="720"/>
        </w:tabs>
        <w:suppressAutoHyphens/>
        <w:spacing w:after="0" w:line="240" w:lineRule="auto"/>
        <w:jc w:val="both"/>
        <w:rPr>
          <w:rFonts w:ascii="Arial" w:hAnsi="Arial" w:cs="Arial"/>
        </w:rPr>
      </w:pPr>
    </w:p>
    <w:sectPr w:rsidR="00BE4E90" w:rsidRPr="006C759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0177" w14:textId="77777777" w:rsidR="00B21B9A" w:rsidRDefault="00B21B9A" w:rsidP="002C5A8E">
      <w:pPr>
        <w:spacing w:after="0" w:line="240" w:lineRule="auto"/>
      </w:pPr>
      <w:r>
        <w:separator/>
      </w:r>
    </w:p>
  </w:endnote>
  <w:endnote w:type="continuationSeparator" w:id="0">
    <w:p w14:paraId="705B269E" w14:textId="77777777" w:rsidR="00B21B9A" w:rsidRDefault="00B21B9A" w:rsidP="002C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977A" w14:textId="33E20160" w:rsidR="00BE4E90" w:rsidRPr="0054042C" w:rsidRDefault="00BE4E90" w:rsidP="0054042C">
    <w:pPr>
      <w:pStyle w:val="Footer"/>
    </w:pPr>
    <w:r>
      <w:rPr>
        <w:rFonts w:cstheme="minorHAnsi"/>
        <w:b/>
        <w:noProof/>
      </w:rPr>
      <w:fldChar w:fldCharType="begin" w:fldLock="1"/>
    </w:r>
    <w:r>
      <w:rPr>
        <w:rFonts w:cstheme="minorHAnsi"/>
        <w:b/>
        <w:noProof/>
      </w:rPr>
      <w:instrText xml:space="preserve"> DOCPROPERTY bjFooterEvenPageDocProperty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A316B" w14:textId="3E1D59AF" w:rsidR="00BE4E90" w:rsidRPr="0054042C" w:rsidRDefault="00BE4E90" w:rsidP="0054042C">
    <w:pPr>
      <w:pStyle w:val="Footer"/>
    </w:pPr>
    <w:r>
      <w:rPr>
        <w:rFonts w:cstheme="minorHAnsi"/>
        <w:b/>
        <w:noProof/>
      </w:rPr>
      <w:fldChar w:fldCharType="begin" w:fldLock="1"/>
    </w:r>
    <w:r>
      <w:rPr>
        <w:rFonts w:cstheme="minorHAnsi"/>
        <w:b/>
        <w:noProof/>
      </w:rPr>
      <w:instrText xml:space="preserve"> DOCPROPERTY bjFooterBothDocProperty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5EDF" w14:textId="19DDF355" w:rsidR="00BE4E90" w:rsidRPr="0054042C" w:rsidRDefault="00BE4E90" w:rsidP="0054042C">
    <w:pPr>
      <w:pStyle w:val="Footer"/>
    </w:pPr>
    <w:r>
      <w:rPr>
        <w:rFonts w:cstheme="minorHAnsi"/>
        <w:b/>
        <w:noProof/>
      </w:rPr>
      <w:fldChar w:fldCharType="begin" w:fldLock="1"/>
    </w:r>
    <w:r>
      <w:rPr>
        <w:rFonts w:cstheme="minorHAnsi"/>
        <w:b/>
        <w:noProof/>
      </w:rPr>
      <w:instrText xml:space="preserve"> DOCPROPERTY bjFooterFirstPageDocProperty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481C2" w14:textId="77777777" w:rsidR="00B21B9A" w:rsidRDefault="00B21B9A" w:rsidP="002C5A8E">
      <w:pPr>
        <w:spacing w:after="0" w:line="240" w:lineRule="auto"/>
      </w:pPr>
      <w:r>
        <w:separator/>
      </w:r>
    </w:p>
  </w:footnote>
  <w:footnote w:type="continuationSeparator" w:id="0">
    <w:p w14:paraId="08A6D7CA" w14:textId="77777777" w:rsidR="00B21B9A" w:rsidRDefault="00B21B9A" w:rsidP="002C5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2594" w14:textId="53E85EC1" w:rsidR="00BE4E90" w:rsidRPr="0054042C" w:rsidRDefault="00BE4E90" w:rsidP="0054042C">
    <w:pPr>
      <w:pStyle w:val="Header"/>
    </w:pPr>
    <w:r>
      <w:rPr>
        <w:rFonts w:cstheme="minorHAnsi"/>
        <w:b/>
        <w:noProof/>
      </w:rPr>
      <w:fldChar w:fldCharType="begin" w:fldLock="1"/>
    </w:r>
    <w:r>
      <w:rPr>
        <w:rFonts w:cstheme="minorHAnsi"/>
        <w:b/>
        <w:noProof/>
      </w:rPr>
      <w:instrText xml:space="preserve"> DOCPROPERTY bjHeaderEvenPageDocProperty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5FA5" w14:textId="6111155F" w:rsidR="00BE4E90" w:rsidRPr="0054042C" w:rsidRDefault="00BE4E90" w:rsidP="0054042C">
    <w:pPr>
      <w:pStyle w:val="Header"/>
    </w:pPr>
    <w:r>
      <w:rPr>
        <w:rFonts w:cstheme="minorHAnsi"/>
        <w:b/>
        <w:noProof/>
      </w:rPr>
      <w:fldChar w:fldCharType="begin" w:fldLock="1"/>
    </w:r>
    <w:r>
      <w:rPr>
        <w:rFonts w:cstheme="minorHAnsi"/>
        <w:b/>
        <w:noProof/>
      </w:rPr>
      <w:instrText xml:space="preserve"> DOCPROPERTY bjHeaderBothDocProperty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F96B" w14:textId="77EBE02F" w:rsidR="00BE4E90" w:rsidRPr="0054042C" w:rsidRDefault="00BE4E90" w:rsidP="0054042C">
    <w:pPr>
      <w:pStyle w:val="Header"/>
    </w:pPr>
    <w:r>
      <w:rPr>
        <w:rFonts w:cstheme="minorHAnsi"/>
        <w:b/>
        <w:noProof/>
      </w:rPr>
      <w:fldChar w:fldCharType="begin" w:fldLock="1"/>
    </w:r>
    <w:r>
      <w:rPr>
        <w:rFonts w:cstheme="minorHAnsi"/>
        <w:b/>
        <w:noProof/>
      </w:rPr>
      <w:instrText xml:space="preserve"> DOCPROPERTY bjHeaderFirstPageDocProperty \* MERGEFORMAT </w:instrText>
    </w:r>
    <w:r>
      <w:rPr>
        <w:rFonts w:cstheme="minorHAnsi"/>
        <w:b/>
        <w:noProof/>
      </w:rPr>
      <w:fldChar w:fldCharType="separate"/>
    </w:r>
    <w:r w:rsidRPr="00144E77">
      <w:rPr>
        <w:rFonts w:ascii="Arial" w:hAnsi="Arial" w:cs="Arial"/>
        <w:b/>
        <w:bCs/>
        <w:noProof/>
        <w:sz w:val="18"/>
        <w:szCs w:val="18"/>
        <w:u w:val="single"/>
        <w:lang w:val="en-US"/>
      </w:rPr>
      <w:t>TASNİF DIŞI</w:t>
    </w:r>
    <w:r>
      <w:rPr>
        <w:rFonts w:cstheme="minorHAnsi"/>
        <w:b/>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name w:val="WW8Num5"/>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3" w15:restartNumberingAfterBreak="0">
    <w:nsid w:val="00000008"/>
    <w:multiLevelType w:val="multilevel"/>
    <w:tmpl w:val="00000008"/>
    <w:name w:val="WW8Num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E"/>
    <w:multiLevelType w:val="singleLevel"/>
    <w:tmpl w:val="0000000E"/>
    <w:name w:val="WW8Num14"/>
    <w:lvl w:ilvl="0">
      <w:start w:val="1"/>
      <w:numFmt w:val="bullet"/>
      <w:lvlText w:val=""/>
      <w:lvlJc w:val="left"/>
      <w:pPr>
        <w:tabs>
          <w:tab w:val="num" w:pos="1800"/>
        </w:tabs>
        <w:ind w:left="1800" w:hanging="360"/>
      </w:pPr>
      <w:rPr>
        <w:rFonts w:ascii="Symbol" w:hAnsi="Symbol"/>
      </w:rPr>
    </w:lvl>
  </w:abstractNum>
  <w:abstractNum w:abstractNumId="5"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11"/>
    <w:multiLevelType w:val="singleLevel"/>
    <w:tmpl w:val="00000011"/>
    <w:name w:val="WW8Num17"/>
    <w:lvl w:ilvl="0">
      <w:start w:val="1"/>
      <w:numFmt w:val="decimal"/>
      <w:lvlText w:val="%1."/>
      <w:lvlJc w:val="left"/>
      <w:pPr>
        <w:tabs>
          <w:tab w:val="num" w:pos="1267"/>
        </w:tabs>
        <w:ind w:left="1267" w:hanging="360"/>
      </w:pPr>
    </w:lvl>
  </w:abstractNum>
  <w:abstractNum w:abstractNumId="7" w15:restartNumberingAfterBreak="0">
    <w:nsid w:val="00000012"/>
    <w:multiLevelType w:val="singleLevel"/>
    <w:tmpl w:val="00000012"/>
    <w:name w:val="WW8Num18"/>
    <w:lvl w:ilvl="0">
      <w:start w:val="1"/>
      <w:numFmt w:val="decimal"/>
      <w:lvlText w:val="%1."/>
      <w:lvlJc w:val="left"/>
      <w:pPr>
        <w:tabs>
          <w:tab w:val="num" w:pos="1267"/>
        </w:tabs>
        <w:ind w:left="1267" w:hanging="360"/>
      </w:pPr>
    </w:lvl>
  </w:abstractNum>
  <w:abstractNum w:abstractNumId="8" w15:restartNumberingAfterBreak="0">
    <w:nsid w:val="00000013"/>
    <w:multiLevelType w:val="singleLevel"/>
    <w:tmpl w:val="00000013"/>
    <w:name w:val="WW8Num19"/>
    <w:lvl w:ilvl="0">
      <w:start w:val="1"/>
      <w:numFmt w:val="decimal"/>
      <w:lvlText w:val="%1."/>
      <w:lvlJc w:val="left"/>
      <w:pPr>
        <w:tabs>
          <w:tab w:val="num" w:pos="1267"/>
        </w:tabs>
        <w:ind w:left="1267" w:hanging="360"/>
      </w:pPr>
    </w:lvl>
  </w:abstractNum>
  <w:abstractNum w:abstractNumId="9" w15:restartNumberingAfterBreak="0">
    <w:nsid w:val="00DA5F96"/>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0E8E08AF"/>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1" w15:restartNumberingAfterBreak="0">
    <w:nsid w:val="12101A6D"/>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2" w15:restartNumberingAfterBreak="0">
    <w:nsid w:val="19894250"/>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DA27B50"/>
    <w:multiLevelType w:val="hybridMultilevel"/>
    <w:tmpl w:val="F0127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2845F07"/>
    <w:multiLevelType w:val="hybridMultilevel"/>
    <w:tmpl w:val="22B843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2AF11B42"/>
    <w:multiLevelType w:val="hybridMultilevel"/>
    <w:tmpl w:val="95D821A2"/>
    <w:lvl w:ilvl="0" w:tplc="0300775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EE667C6"/>
    <w:multiLevelType w:val="hybridMultilevel"/>
    <w:tmpl w:val="7830489E"/>
    <w:lvl w:ilvl="0" w:tplc="5544717E">
      <w:start w:val="1"/>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0333FAF"/>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2A479A5"/>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4D93399"/>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0" w15:restartNumberingAfterBreak="0">
    <w:nsid w:val="3B5D2232"/>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1" w15:restartNumberingAfterBreak="0">
    <w:nsid w:val="3D825681"/>
    <w:multiLevelType w:val="hybridMultilevel"/>
    <w:tmpl w:val="A22E6B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08042C1"/>
    <w:multiLevelType w:val="hybridMultilevel"/>
    <w:tmpl w:val="025CCF90"/>
    <w:lvl w:ilvl="0" w:tplc="6CCC39DE">
      <w:start w:val="1"/>
      <w:numFmt w:val="decimal"/>
      <w:lvlText w:val="%1."/>
      <w:lvlJc w:val="left"/>
      <w:pPr>
        <w:ind w:left="720" w:hanging="360"/>
      </w:pPr>
      <w:rPr>
        <w:rFonts w:asciiTheme="minorHAnsi" w:eastAsiaTheme="minorHAnsi" w:hAnsiTheme="minorHAnsi" w:cstheme="minorBidi"/>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2C71013"/>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5731E9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5" w15:restartNumberingAfterBreak="0">
    <w:nsid w:val="52EB3BB7"/>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6" w15:restartNumberingAfterBreak="0">
    <w:nsid w:val="61EF4D8E"/>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BE45C30"/>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777634F"/>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B7C2816"/>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16cid:durableId="1065181729">
    <w:abstractNumId w:val="22"/>
  </w:num>
  <w:num w:numId="2" w16cid:durableId="2000189906">
    <w:abstractNumId w:val="26"/>
  </w:num>
  <w:num w:numId="3" w16cid:durableId="836460201">
    <w:abstractNumId w:val="28"/>
  </w:num>
  <w:num w:numId="4" w16cid:durableId="615985705">
    <w:abstractNumId w:val="9"/>
  </w:num>
  <w:num w:numId="5" w16cid:durableId="893346526">
    <w:abstractNumId w:val="27"/>
  </w:num>
  <w:num w:numId="6" w16cid:durableId="1302224620">
    <w:abstractNumId w:val="12"/>
  </w:num>
  <w:num w:numId="7" w16cid:durableId="1925801225">
    <w:abstractNumId w:val="13"/>
  </w:num>
  <w:num w:numId="8" w16cid:durableId="1790247456">
    <w:abstractNumId w:val="14"/>
  </w:num>
  <w:num w:numId="9" w16cid:durableId="1237517542">
    <w:abstractNumId w:val="15"/>
  </w:num>
  <w:num w:numId="10" w16cid:durableId="1609510893">
    <w:abstractNumId w:val="18"/>
  </w:num>
  <w:num w:numId="11" w16cid:durableId="2108110497">
    <w:abstractNumId w:val="17"/>
  </w:num>
  <w:num w:numId="12" w16cid:durableId="235894424">
    <w:abstractNumId w:val="21"/>
  </w:num>
  <w:num w:numId="13" w16cid:durableId="885438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073578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307394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7086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965589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569598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0810188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60160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14480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08325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3582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254612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875322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36156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84735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24496538">
    <w:abstractNumId w:val="16"/>
  </w:num>
  <w:num w:numId="29" w16cid:durableId="617025889">
    <w:abstractNumId w:val="1"/>
  </w:num>
  <w:num w:numId="30" w16cid:durableId="1032151641">
    <w:abstractNumId w:val="2"/>
  </w:num>
  <w:num w:numId="31" w16cid:durableId="335234366">
    <w:abstractNumId w:val="3"/>
  </w:num>
  <w:num w:numId="32" w16cid:durableId="731578772">
    <w:abstractNumId w:val="0"/>
  </w:num>
  <w:num w:numId="33" w16cid:durableId="957373110">
    <w:abstractNumId w:val="4"/>
  </w:num>
  <w:num w:numId="34" w16cid:durableId="1724980282">
    <w:abstractNumId w:val="5"/>
  </w:num>
  <w:num w:numId="35" w16cid:durableId="438179173">
    <w:abstractNumId w:val="23"/>
  </w:num>
  <w:num w:numId="36" w16cid:durableId="628753759">
    <w:abstractNumId w:val="6"/>
  </w:num>
  <w:num w:numId="37" w16cid:durableId="2000769672">
    <w:abstractNumId w:val="7"/>
  </w:num>
  <w:num w:numId="38" w16cid:durableId="644116845">
    <w:abstractNumId w:val="8"/>
  </w:num>
  <w:num w:numId="39" w16cid:durableId="2128885106">
    <w:abstractNumId w:val="11"/>
  </w:num>
  <w:num w:numId="40" w16cid:durableId="829053886">
    <w:abstractNumId w:val="25"/>
  </w:num>
  <w:num w:numId="41" w16cid:durableId="3313021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BBF"/>
    <w:rsid w:val="00001517"/>
    <w:rsid w:val="00042130"/>
    <w:rsid w:val="0004574A"/>
    <w:rsid w:val="00053FCB"/>
    <w:rsid w:val="00060EB3"/>
    <w:rsid w:val="0006784D"/>
    <w:rsid w:val="000720F1"/>
    <w:rsid w:val="000957E3"/>
    <w:rsid w:val="000A1B1F"/>
    <w:rsid w:val="000A2F0E"/>
    <w:rsid w:val="000B5BCD"/>
    <w:rsid w:val="000D2A89"/>
    <w:rsid w:val="000D71F7"/>
    <w:rsid w:val="000E356C"/>
    <w:rsid w:val="0011205A"/>
    <w:rsid w:val="00133EE8"/>
    <w:rsid w:val="00144E77"/>
    <w:rsid w:val="00150027"/>
    <w:rsid w:val="00153124"/>
    <w:rsid w:val="00182816"/>
    <w:rsid w:val="001935AB"/>
    <w:rsid w:val="001B3CDC"/>
    <w:rsid w:val="001C5834"/>
    <w:rsid w:val="001D0022"/>
    <w:rsid w:val="001D7678"/>
    <w:rsid w:val="00225606"/>
    <w:rsid w:val="0023743F"/>
    <w:rsid w:val="00237ED2"/>
    <w:rsid w:val="00252F05"/>
    <w:rsid w:val="002A5CCD"/>
    <w:rsid w:val="002C5A8E"/>
    <w:rsid w:val="00310988"/>
    <w:rsid w:val="0033384C"/>
    <w:rsid w:val="00351060"/>
    <w:rsid w:val="00351F48"/>
    <w:rsid w:val="003775FE"/>
    <w:rsid w:val="00377B03"/>
    <w:rsid w:val="00384CE7"/>
    <w:rsid w:val="003934AD"/>
    <w:rsid w:val="003A44D8"/>
    <w:rsid w:val="003A47A3"/>
    <w:rsid w:val="003B4BBF"/>
    <w:rsid w:val="00404526"/>
    <w:rsid w:val="0041679A"/>
    <w:rsid w:val="00427D0A"/>
    <w:rsid w:val="004619F9"/>
    <w:rsid w:val="004713FC"/>
    <w:rsid w:val="004875F7"/>
    <w:rsid w:val="00497B57"/>
    <w:rsid w:val="004A0649"/>
    <w:rsid w:val="004D3C6A"/>
    <w:rsid w:val="0054042C"/>
    <w:rsid w:val="00561456"/>
    <w:rsid w:val="005700CA"/>
    <w:rsid w:val="00581FFF"/>
    <w:rsid w:val="005C105D"/>
    <w:rsid w:val="005C4169"/>
    <w:rsid w:val="005C5BD7"/>
    <w:rsid w:val="00606D28"/>
    <w:rsid w:val="00625833"/>
    <w:rsid w:val="006330BC"/>
    <w:rsid w:val="006759F7"/>
    <w:rsid w:val="00685759"/>
    <w:rsid w:val="006945DF"/>
    <w:rsid w:val="006A06E5"/>
    <w:rsid w:val="006A373F"/>
    <w:rsid w:val="006A5A7B"/>
    <w:rsid w:val="006B162B"/>
    <w:rsid w:val="006C0360"/>
    <w:rsid w:val="006C7590"/>
    <w:rsid w:val="006C7EAD"/>
    <w:rsid w:val="006E01A9"/>
    <w:rsid w:val="006F4BDA"/>
    <w:rsid w:val="007551A8"/>
    <w:rsid w:val="00755651"/>
    <w:rsid w:val="00755A6B"/>
    <w:rsid w:val="00757C22"/>
    <w:rsid w:val="00762A27"/>
    <w:rsid w:val="00770804"/>
    <w:rsid w:val="00780DE5"/>
    <w:rsid w:val="00794DF4"/>
    <w:rsid w:val="00795FD0"/>
    <w:rsid w:val="007C223C"/>
    <w:rsid w:val="007D662A"/>
    <w:rsid w:val="007E2F57"/>
    <w:rsid w:val="007F2042"/>
    <w:rsid w:val="007F67C4"/>
    <w:rsid w:val="00825C8C"/>
    <w:rsid w:val="00830112"/>
    <w:rsid w:val="008671DE"/>
    <w:rsid w:val="0087042F"/>
    <w:rsid w:val="0087631A"/>
    <w:rsid w:val="00887E8B"/>
    <w:rsid w:val="008909E2"/>
    <w:rsid w:val="008D3F0B"/>
    <w:rsid w:val="008E7858"/>
    <w:rsid w:val="008E7B09"/>
    <w:rsid w:val="00915871"/>
    <w:rsid w:val="00917C58"/>
    <w:rsid w:val="00922723"/>
    <w:rsid w:val="00924EF8"/>
    <w:rsid w:val="009408B0"/>
    <w:rsid w:val="00943CFE"/>
    <w:rsid w:val="00945FE3"/>
    <w:rsid w:val="00950055"/>
    <w:rsid w:val="00971073"/>
    <w:rsid w:val="00981782"/>
    <w:rsid w:val="009B0543"/>
    <w:rsid w:val="009B64D9"/>
    <w:rsid w:val="009B70B2"/>
    <w:rsid w:val="009C3B29"/>
    <w:rsid w:val="009D2892"/>
    <w:rsid w:val="00A01893"/>
    <w:rsid w:val="00A37396"/>
    <w:rsid w:val="00A378FD"/>
    <w:rsid w:val="00A41E93"/>
    <w:rsid w:val="00A4462E"/>
    <w:rsid w:val="00A47AA6"/>
    <w:rsid w:val="00A87CFB"/>
    <w:rsid w:val="00AA0892"/>
    <w:rsid w:val="00AC12D1"/>
    <w:rsid w:val="00AC14BB"/>
    <w:rsid w:val="00AC7675"/>
    <w:rsid w:val="00AD5181"/>
    <w:rsid w:val="00AF2BCC"/>
    <w:rsid w:val="00B21B9A"/>
    <w:rsid w:val="00B224A8"/>
    <w:rsid w:val="00B23029"/>
    <w:rsid w:val="00B23063"/>
    <w:rsid w:val="00B23270"/>
    <w:rsid w:val="00B308F0"/>
    <w:rsid w:val="00B46F15"/>
    <w:rsid w:val="00B47278"/>
    <w:rsid w:val="00BA5459"/>
    <w:rsid w:val="00BB2CEA"/>
    <w:rsid w:val="00BD2AC3"/>
    <w:rsid w:val="00BD4818"/>
    <w:rsid w:val="00BE4E90"/>
    <w:rsid w:val="00BE6745"/>
    <w:rsid w:val="00C038F0"/>
    <w:rsid w:val="00C26035"/>
    <w:rsid w:val="00C4324E"/>
    <w:rsid w:val="00C812A1"/>
    <w:rsid w:val="00C951E2"/>
    <w:rsid w:val="00CF0306"/>
    <w:rsid w:val="00D34D92"/>
    <w:rsid w:val="00D514DF"/>
    <w:rsid w:val="00D61D94"/>
    <w:rsid w:val="00D93306"/>
    <w:rsid w:val="00D93AD1"/>
    <w:rsid w:val="00D968D2"/>
    <w:rsid w:val="00DA1140"/>
    <w:rsid w:val="00DA6EAC"/>
    <w:rsid w:val="00DC2A9C"/>
    <w:rsid w:val="00DC34D4"/>
    <w:rsid w:val="00DE22F2"/>
    <w:rsid w:val="00DE57E4"/>
    <w:rsid w:val="00E0133A"/>
    <w:rsid w:val="00E027D3"/>
    <w:rsid w:val="00E0753F"/>
    <w:rsid w:val="00E109C7"/>
    <w:rsid w:val="00E14061"/>
    <w:rsid w:val="00E4700F"/>
    <w:rsid w:val="00E54935"/>
    <w:rsid w:val="00E627B0"/>
    <w:rsid w:val="00E73164"/>
    <w:rsid w:val="00EB03E9"/>
    <w:rsid w:val="00EC4D3C"/>
    <w:rsid w:val="00ED051B"/>
    <w:rsid w:val="00ED1858"/>
    <w:rsid w:val="00EE5DF2"/>
    <w:rsid w:val="00EF0095"/>
    <w:rsid w:val="00F322C4"/>
    <w:rsid w:val="00F4274B"/>
    <w:rsid w:val="00F531CA"/>
    <w:rsid w:val="00F73966"/>
    <w:rsid w:val="00F92EE3"/>
    <w:rsid w:val="00FE1AAA"/>
    <w:rsid w:val="00FE7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D72AA"/>
  <w15:chartTrackingRefBased/>
  <w15:docId w15:val="{349AE594-8B78-44D9-9414-BF838136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44D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C7675"/>
    <w:pPr>
      <w:ind w:left="720"/>
      <w:contextualSpacing/>
    </w:pPr>
  </w:style>
  <w:style w:type="character" w:customStyle="1" w:styleId="Heading1Char">
    <w:name w:val="Heading 1 Char"/>
    <w:basedOn w:val="DefaultParagraphFont"/>
    <w:link w:val="Heading1"/>
    <w:uiPriority w:val="9"/>
    <w:rsid w:val="002374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5A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qFormat/>
    <w:rsid w:val="00762A27"/>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62A27"/>
    <w:rPr>
      <w:rFonts w:ascii="Arial" w:eastAsia="Times New Roman" w:hAnsi="Arial" w:cs="Times New Roman"/>
      <w:b/>
      <w:sz w:val="36"/>
      <w:szCs w:val="20"/>
      <w:lang w:val="en-US"/>
    </w:rPr>
  </w:style>
  <w:style w:type="paragraph" w:customStyle="1" w:styleId="Tabletext">
    <w:name w:val="Tabletext"/>
    <w:basedOn w:val="Normal"/>
    <w:rsid w:val="00762A27"/>
    <w:pPr>
      <w:keepLines/>
      <w:widowControl w:val="0"/>
      <w:spacing w:after="120" w:line="240" w:lineRule="atLeast"/>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2C5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A8E"/>
  </w:style>
  <w:style w:type="paragraph" w:styleId="Footer">
    <w:name w:val="footer"/>
    <w:basedOn w:val="Normal"/>
    <w:link w:val="FooterChar"/>
    <w:uiPriority w:val="99"/>
    <w:unhideWhenUsed/>
    <w:rsid w:val="002C5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2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26168233-1FD9-4088-90EC-E6E94A31E69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ZORLU</dc:creator>
  <cp:keywords/>
  <dc:description/>
  <cp:lastModifiedBy>Mert Zorlu (ETIYA)</cp:lastModifiedBy>
  <cp:revision>13</cp:revision>
  <dcterms:created xsi:type="dcterms:W3CDTF">2022-05-20T23:27:00Z</dcterms:created>
  <dcterms:modified xsi:type="dcterms:W3CDTF">2022-05-21T15:27:00Z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243b6a06-14d8-4403-888b-6bc8b07d7d77</vt:lpwstr>
  </property>
  <property fmtid="{D5CDD505-2E9C-101B-9397-08002B2CF9AE}" pid="3" name="bjSaver">
    <vt:lpwstr>4Y6KNN2YlpxXMWaHnaf+owWTPQZydKTS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ClsUserRVM">
    <vt:lpwstr>[]</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