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E7088C" w14:textId="77777777" w:rsidR="00762A27" w:rsidRPr="00181A11" w:rsidRDefault="00762A27" w:rsidP="00762A27">
      <w:pPr>
        <w:pStyle w:val="Title"/>
        <w:jc w:val="right"/>
        <w:rPr>
          <w:rFonts w:cs="Arial"/>
          <w:sz w:val="22"/>
          <w:szCs w:val="22"/>
        </w:rPr>
      </w:pPr>
      <w:r w:rsidRPr="00181A11">
        <w:rPr>
          <w:rFonts w:cs="Arial"/>
          <w:sz w:val="22"/>
          <w:szCs w:val="22"/>
        </w:rPr>
        <w:t>GÖTÜR Project</w:t>
      </w:r>
    </w:p>
    <w:p w14:paraId="1C3FD281" w14:textId="76A28398" w:rsidR="00762A27" w:rsidRPr="00181A11" w:rsidRDefault="00943CFE" w:rsidP="00762A27">
      <w:pPr>
        <w:pStyle w:val="Title"/>
        <w:jc w:val="right"/>
        <w:rPr>
          <w:rFonts w:cs="Arial"/>
          <w:sz w:val="22"/>
          <w:szCs w:val="22"/>
        </w:rPr>
      </w:pPr>
      <w:r>
        <w:rPr>
          <w:rFonts w:cs="Arial"/>
          <w:sz w:val="22"/>
          <w:szCs w:val="22"/>
        </w:rPr>
        <w:t>Use Cases</w:t>
      </w:r>
      <w:r w:rsidR="00762A27" w:rsidRPr="00181A11">
        <w:rPr>
          <w:rFonts w:cs="Arial"/>
          <w:sz w:val="22"/>
          <w:szCs w:val="22"/>
        </w:rPr>
        <w:t xml:space="preserve"> </w:t>
      </w:r>
      <w:r w:rsidR="002A5CCD">
        <w:rPr>
          <w:rFonts w:cs="Arial"/>
          <w:sz w:val="22"/>
          <w:szCs w:val="22"/>
        </w:rPr>
        <w:t>and Use Case Model</w:t>
      </w:r>
    </w:p>
    <w:p w14:paraId="577B6B10" w14:textId="77777777" w:rsidR="00762A27" w:rsidRPr="00181A11" w:rsidRDefault="00762A27" w:rsidP="00762A27">
      <w:pPr>
        <w:pStyle w:val="Title"/>
        <w:jc w:val="right"/>
        <w:rPr>
          <w:rFonts w:cs="Arial"/>
          <w:sz w:val="22"/>
          <w:szCs w:val="22"/>
        </w:rPr>
      </w:pPr>
    </w:p>
    <w:p w14:paraId="34C73A9A" w14:textId="5494BB78" w:rsidR="00762A27" w:rsidRPr="00181A11" w:rsidRDefault="00762A27" w:rsidP="00762A27">
      <w:pPr>
        <w:pStyle w:val="Title"/>
        <w:jc w:val="right"/>
        <w:rPr>
          <w:rFonts w:cs="Arial"/>
          <w:sz w:val="22"/>
          <w:szCs w:val="22"/>
        </w:rPr>
      </w:pPr>
      <w:r w:rsidRPr="00181A11">
        <w:rPr>
          <w:rFonts w:cs="Arial"/>
          <w:sz w:val="22"/>
          <w:szCs w:val="22"/>
        </w:rPr>
        <w:t>Version 1.</w:t>
      </w:r>
      <w:r w:rsidR="00C812A1">
        <w:rPr>
          <w:rFonts w:cs="Arial"/>
          <w:sz w:val="22"/>
          <w:szCs w:val="22"/>
        </w:rPr>
        <w:t>1</w:t>
      </w:r>
    </w:p>
    <w:p w14:paraId="5A1FEE1A" w14:textId="77777777" w:rsidR="00762A27" w:rsidRPr="00181A11" w:rsidRDefault="00762A27" w:rsidP="00762A27">
      <w:pPr>
        <w:pStyle w:val="Title"/>
        <w:rPr>
          <w:rFonts w:cs="Arial"/>
          <w:sz w:val="22"/>
          <w:szCs w:val="22"/>
        </w:rPr>
      </w:pPr>
    </w:p>
    <w:p w14:paraId="15FE3237" w14:textId="77777777" w:rsidR="00762A27" w:rsidRPr="00181A11" w:rsidRDefault="00762A27" w:rsidP="00762A27">
      <w:pPr>
        <w:rPr>
          <w:rFonts w:ascii="Arial" w:hAnsi="Arial" w:cs="Arial"/>
        </w:rPr>
      </w:pPr>
    </w:p>
    <w:p w14:paraId="53D9287E" w14:textId="77777777" w:rsidR="00762A27" w:rsidRPr="00181A11" w:rsidRDefault="00762A27" w:rsidP="00762A27">
      <w:pPr>
        <w:pStyle w:val="Title"/>
        <w:rPr>
          <w:rFonts w:cs="Arial"/>
          <w:sz w:val="22"/>
          <w:szCs w:val="22"/>
        </w:rPr>
      </w:pPr>
    </w:p>
    <w:p w14:paraId="4CF352AC" w14:textId="77777777" w:rsidR="00762A27" w:rsidRPr="00181A11" w:rsidRDefault="00762A27" w:rsidP="00762A27">
      <w:pPr>
        <w:pStyle w:val="Title"/>
        <w:rPr>
          <w:rFonts w:cs="Arial"/>
          <w:sz w:val="22"/>
          <w:szCs w:val="22"/>
        </w:rPr>
      </w:pPr>
    </w:p>
    <w:p w14:paraId="2DB775B7" w14:textId="77777777" w:rsidR="00762A27" w:rsidRPr="00181A11" w:rsidRDefault="00762A27" w:rsidP="00762A27">
      <w:pPr>
        <w:rPr>
          <w:rFonts w:ascii="Arial" w:hAnsi="Arial" w:cs="Arial"/>
        </w:rPr>
      </w:pPr>
    </w:p>
    <w:p w14:paraId="722BB02A" w14:textId="77777777" w:rsidR="00762A27" w:rsidRPr="00181A11" w:rsidRDefault="00762A27" w:rsidP="00762A27">
      <w:pPr>
        <w:pStyle w:val="Title"/>
        <w:rPr>
          <w:rFonts w:cs="Arial"/>
          <w:sz w:val="22"/>
          <w:szCs w:val="22"/>
        </w:rPr>
      </w:pPr>
    </w:p>
    <w:p w14:paraId="11122E6D" w14:textId="77777777" w:rsidR="00762A27" w:rsidRPr="00181A11" w:rsidRDefault="00762A27" w:rsidP="00762A27">
      <w:pPr>
        <w:pStyle w:val="Title"/>
        <w:rPr>
          <w:rFonts w:cs="Arial"/>
          <w:sz w:val="22"/>
          <w:szCs w:val="22"/>
        </w:rPr>
      </w:pPr>
    </w:p>
    <w:p w14:paraId="018BC61F" w14:textId="77777777" w:rsidR="00762A27" w:rsidRPr="00181A11" w:rsidRDefault="00762A27" w:rsidP="00762A27">
      <w:pPr>
        <w:pStyle w:val="Title"/>
        <w:rPr>
          <w:rFonts w:cs="Arial"/>
          <w:sz w:val="22"/>
          <w:szCs w:val="22"/>
        </w:rPr>
      </w:pPr>
    </w:p>
    <w:p w14:paraId="6A3C416A" w14:textId="77777777" w:rsidR="00762A27" w:rsidRPr="00181A11" w:rsidRDefault="00762A27" w:rsidP="00762A27">
      <w:pPr>
        <w:pStyle w:val="Title"/>
        <w:rPr>
          <w:rFonts w:cs="Arial"/>
          <w:sz w:val="22"/>
          <w:szCs w:val="22"/>
        </w:rPr>
      </w:pPr>
    </w:p>
    <w:p w14:paraId="24A67B84" w14:textId="77777777" w:rsidR="00762A27" w:rsidRPr="00181A11" w:rsidRDefault="00762A27" w:rsidP="00762A27">
      <w:pPr>
        <w:pStyle w:val="Title"/>
        <w:rPr>
          <w:rFonts w:cs="Arial"/>
          <w:sz w:val="22"/>
          <w:szCs w:val="22"/>
        </w:rPr>
      </w:pPr>
    </w:p>
    <w:p w14:paraId="21DD4D7F" w14:textId="77777777" w:rsidR="00762A27" w:rsidRPr="00181A11" w:rsidRDefault="00762A27" w:rsidP="00762A27">
      <w:pPr>
        <w:pStyle w:val="Title"/>
        <w:rPr>
          <w:rFonts w:cs="Arial"/>
          <w:sz w:val="22"/>
          <w:szCs w:val="22"/>
        </w:rPr>
      </w:pPr>
    </w:p>
    <w:p w14:paraId="41F2D31C" w14:textId="77777777" w:rsidR="00762A27" w:rsidRPr="00181A11" w:rsidRDefault="00762A27" w:rsidP="00762A27">
      <w:pPr>
        <w:pStyle w:val="Title"/>
        <w:rPr>
          <w:rFonts w:cs="Arial"/>
          <w:sz w:val="22"/>
          <w:szCs w:val="22"/>
        </w:rPr>
      </w:pPr>
    </w:p>
    <w:p w14:paraId="1B99A813" w14:textId="77777777" w:rsidR="00762A27" w:rsidRPr="00181A11" w:rsidRDefault="00762A27" w:rsidP="00762A27">
      <w:pPr>
        <w:pStyle w:val="Title"/>
        <w:rPr>
          <w:rFonts w:cs="Arial"/>
          <w:sz w:val="22"/>
          <w:szCs w:val="22"/>
        </w:rPr>
      </w:pPr>
    </w:p>
    <w:p w14:paraId="70D19EA4" w14:textId="77777777" w:rsidR="00762A27" w:rsidRPr="00181A11" w:rsidRDefault="00762A27" w:rsidP="00762A27">
      <w:pPr>
        <w:pStyle w:val="Title"/>
        <w:rPr>
          <w:rFonts w:cs="Arial"/>
          <w:sz w:val="22"/>
          <w:szCs w:val="22"/>
        </w:rPr>
      </w:pPr>
    </w:p>
    <w:p w14:paraId="34BFED32" w14:textId="77777777" w:rsidR="00762A27" w:rsidRPr="00181A11" w:rsidRDefault="00762A27" w:rsidP="00762A27">
      <w:pPr>
        <w:pStyle w:val="Title"/>
        <w:rPr>
          <w:rFonts w:cs="Arial"/>
          <w:sz w:val="22"/>
          <w:szCs w:val="22"/>
        </w:rPr>
      </w:pPr>
    </w:p>
    <w:p w14:paraId="41FB5521" w14:textId="77777777" w:rsidR="00762A27" w:rsidRPr="00181A11" w:rsidRDefault="00762A27" w:rsidP="00762A27">
      <w:pPr>
        <w:pStyle w:val="Title"/>
        <w:rPr>
          <w:rFonts w:cs="Arial"/>
          <w:sz w:val="22"/>
          <w:szCs w:val="22"/>
        </w:rPr>
      </w:pPr>
    </w:p>
    <w:p w14:paraId="61FDB525" w14:textId="77777777" w:rsidR="00762A27" w:rsidRPr="00181A11" w:rsidRDefault="00762A27" w:rsidP="00762A27">
      <w:pPr>
        <w:pStyle w:val="Title"/>
        <w:rPr>
          <w:rFonts w:cs="Arial"/>
          <w:sz w:val="22"/>
          <w:szCs w:val="22"/>
        </w:rPr>
      </w:pPr>
    </w:p>
    <w:p w14:paraId="5D1B2455" w14:textId="77777777" w:rsidR="00762A27" w:rsidRPr="00181A11" w:rsidRDefault="00762A27" w:rsidP="00762A27">
      <w:pPr>
        <w:rPr>
          <w:rFonts w:ascii="Arial" w:hAnsi="Arial" w:cs="Arial"/>
        </w:rPr>
      </w:pPr>
    </w:p>
    <w:p w14:paraId="754DAD30" w14:textId="77777777" w:rsidR="00762A27" w:rsidRPr="00181A11" w:rsidRDefault="00762A27" w:rsidP="00762A27">
      <w:pPr>
        <w:rPr>
          <w:rFonts w:ascii="Arial" w:hAnsi="Arial" w:cs="Arial"/>
        </w:rPr>
      </w:pPr>
    </w:p>
    <w:p w14:paraId="3FFA0240" w14:textId="77777777" w:rsidR="00762A27" w:rsidRPr="00181A11" w:rsidRDefault="00762A27" w:rsidP="00762A27">
      <w:pPr>
        <w:rPr>
          <w:rFonts w:ascii="Arial" w:hAnsi="Arial" w:cs="Arial"/>
        </w:rPr>
      </w:pPr>
    </w:p>
    <w:p w14:paraId="606EE422" w14:textId="77777777" w:rsidR="00762A27" w:rsidRPr="00181A11" w:rsidRDefault="00762A27" w:rsidP="00762A27">
      <w:pPr>
        <w:rPr>
          <w:rFonts w:ascii="Arial" w:hAnsi="Arial" w:cs="Arial"/>
        </w:rPr>
      </w:pPr>
    </w:p>
    <w:p w14:paraId="1932D135" w14:textId="77777777" w:rsidR="00762A27" w:rsidRPr="00181A11" w:rsidRDefault="00762A27" w:rsidP="00762A27">
      <w:pPr>
        <w:rPr>
          <w:rFonts w:ascii="Arial" w:hAnsi="Arial" w:cs="Arial"/>
        </w:rPr>
      </w:pPr>
    </w:p>
    <w:p w14:paraId="4D90A476" w14:textId="77777777" w:rsidR="00762A27" w:rsidRPr="00181A11" w:rsidRDefault="00762A27" w:rsidP="00762A27">
      <w:pPr>
        <w:rPr>
          <w:rFonts w:ascii="Arial" w:hAnsi="Arial" w:cs="Arial"/>
        </w:rPr>
      </w:pPr>
    </w:p>
    <w:p w14:paraId="41022446" w14:textId="77777777" w:rsidR="00762A27" w:rsidRPr="00181A11" w:rsidRDefault="00762A27" w:rsidP="00762A27">
      <w:pPr>
        <w:rPr>
          <w:rFonts w:ascii="Arial" w:hAnsi="Arial" w:cs="Arial"/>
        </w:rPr>
      </w:pPr>
    </w:p>
    <w:p w14:paraId="0A36705E" w14:textId="77777777" w:rsidR="00762A27" w:rsidRPr="00181A11" w:rsidRDefault="00762A27" w:rsidP="00762A27">
      <w:pPr>
        <w:rPr>
          <w:rFonts w:ascii="Arial" w:hAnsi="Arial" w:cs="Arial"/>
        </w:rPr>
      </w:pPr>
    </w:p>
    <w:p w14:paraId="65817EF1" w14:textId="77777777" w:rsidR="00762A27" w:rsidRPr="00181A11" w:rsidRDefault="00762A27" w:rsidP="00762A27">
      <w:pPr>
        <w:rPr>
          <w:rFonts w:ascii="Arial" w:hAnsi="Arial" w:cs="Arial"/>
        </w:rPr>
      </w:pPr>
    </w:p>
    <w:p w14:paraId="33EFD79E" w14:textId="77777777" w:rsidR="00762A27" w:rsidRPr="00181A11" w:rsidRDefault="00762A27" w:rsidP="00762A27">
      <w:pPr>
        <w:rPr>
          <w:rFonts w:ascii="Arial" w:hAnsi="Arial" w:cs="Arial"/>
        </w:rPr>
      </w:pPr>
    </w:p>
    <w:p w14:paraId="132F89BD" w14:textId="77777777" w:rsidR="00762A27" w:rsidRPr="00181A11" w:rsidRDefault="00762A27" w:rsidP="00762A27">
      <w:pPr>
        <w:rPr>
          <w:rFonts w:ascii="Arial" w:hAnsi="Arial" w:cs="Arial"/>
        </w:rPr>
      </w:pPr>
    </w:p>
    <w:p w14:paraId="21C3DA20" w14:textId="77777777" w:rsidR="00762A27" w:rsidRPr="00181A11" w:rsidRDefault="00762A27" w:rsidP="00762A27">
      <w:pPr>
        <w:rPr>
          <w:rFonts w:ascii="Arial" w:hAnsi="Arial" w:cs="Arial"/>
        </w:rPr>
      </w:pPr>
    </w:p>
    <w:p w14:paraId="7193B585" w14:textId="77777777" w:rsidR="00762A27" w:rsidRPr="00181A11" w:rsidRDefault="00762A27" w:rsidP="00762A27">
      <w:pPr>
        <w:rPr>
          <w:rFonts w:ascii="Arial" w:hAnsi="Arial" w:cs="Arial"/>
        </w:rPr>
      </w:pPr>
    </w:p>
    <w:p w14:paraId="4AA79C7D" w14:textId="77777777" w:rsidR="00762A27" w:rsidRPr="00181A11" w:rsidRDefault="00762A27" w:rsidP="00762A27">
      <w:pPr>
        <w:rPr>
          <w:rFonts w:ascii="Arial" w:hAnsi="Arial" w:cs="Arial"/>
        </w:rPr>
      </w:pPr>
    </w:p>
    <w:p w14:paraId="1B2B33EA" w14:textId="77777777" w:rsidR="00762A27" w:rsidRPr="00181A11" w:rsidRDefault="00762A27" w:rsidP="00762A27">
      <w:pPr>
        <w:rPr>
          <w:rFonts w:ascii="Arial" w:hAnsi="Arial" w:cs="Arial"/>
        </w:rPr>
      </w:pPr>
    </w:p>
    <w:p w14:paraId="63735CF1" w14:textId="77777777" w:rsidR="00762A27" w:rsidRPr="00181A11" w:rsidRDefault="00762A27" w:rsidP="00762A27">
      <w:pPr>
        <w:rPr>
          <w:rFonts w:ascii="Arial" w:hAnsi="Arial" w:cs="Arial"/>
        </w:rPr>
      </w:pPr>
    </w:p>
    <w:p w14:paraId="5BC16796" w14:textId="0FFF7E00" w:rsidR="00762A27" w:rsidRDefault="00762A27" w:rsidP="00762A27">
      <w:pPr>
        <w:rPr>
          <w:rFonts w:ascii="Arial" w:hAnsi="Arial" w:cs="Arial"/>
        </w:rPr>
      </w:pPr>
    </w:p>
    <w:p w14:paraId="57917175" w14:textId="77777777" w:rsidR="00762A27" w:rsidRPr="00181A11" w:rsidRDefault="00762A27" w:rsidP="00762A27">
      <w:pPr>
        <w:rPr>
          <w:rFonts w:ascii="Arial" w:hAnsi="Arial" w:cs="Arial"/>
        </w:rPr>
      </w:pPr>
    </w:p>
    <w:p w14:paraId="620F9444" w14:textId="77777777" w:rsidR="00762A27" w:rsidRPr="00181A11" w:rsidRDefault="00762A27" w:rsidP="00762A27">
      <w:pPr>
        <w:pStyle w:val="Title"/>
        <w:ind w:left="1440" w:firstLine="720"/>
        <w:jc w:val="right"/>
        <w:rPr>
          <w:rFonts w:cs="Arial"/>
          <w:sz w:val="22"/>
          <w:szCs w:val="22"/>
        </w:rPr>
      </w:pPr>
      <w:r w:rsidRPr="00181A11">
        <w:rPr>
          <w:rFonts w:cs="Arial"/>
          <w:sz w:val="22"/>
          <w:szCs w:val="22"/>
        </w:rPr>
        <w:tab/>
        <w:t xml:space="preserve">                                            Prepared By:</w:t>
      </w:r>
    </w:p>
    <w:p w14:paraId="0AB7D7E9" w14:textId="7B6BCD03" w:rsidR="00762A27" w:rsidRPr="00181A11" w:rsidRDefault="00762A27" w:rsidP="00762A27">
      <w:pPr>
        <w:jc w:val="right"/>
        <w:rPr>
          <w:rFonts w:ascii="Arial" w:hAnsi="Arial" w:cs="Arial"/>
        </w:rPr>
      </w:pPr>
      <w:r w:rsidRPr="00181A11">
        <w:rPr>
          <w:rFonts w:ascii="Arial" w:hAnsi="Arial" w:cs="Arial"/>
        </w:rPr>
        <w:tab/>
      </w:r>
      <w:r w:rsidRPr="00181A11">
        <w:rPr>
          <w:rFonts w:ascii="Arial" w:hAnsi="Arial" w:cs="Arial"/>
        </w:rPr>
        <w:tab/>
      </w:r>
      <w:r w:rsidRPr="00181A11">
        <w:rPr>
          <w:rFonts w:ascii="Arial" w:hAnsi="Arial" w:cs="Arial"/>
        </w:rPr>
        <w:tab/>
      </w:r>
      <w:r w:rsidRPr="00181A11">
        <w:rPr>
          <w:rFonts w:ascii="Arial" w:hAnsi="Arial" w:cs="Arial"/>
        </w:rPr>
        <w:tab/>
      </w:r>
      <w:r w:rsidRPr="00181A11">
        <w:rPr>
          <w:rFonts w:ascii="Arial" w:hAnsi="Arial" w:cs="Arial"/>
        </w:rPr>
        <w:tab/>
        <w:t xml:space="preserve">                                                              </w:t>
      </w:r>
      <w:r>
        <w:rPr>
          <w:rFonts w:ascii="Arial" w:hAnsi="Arial" w:cs="Arial"/>
        </w:rPr>
        <w:t xml:space="preserve"> </w:t>
      </w:r>
      <w:r w:rsidRPr="00181A11">
        <w:rPr>
          <w:rFonts w:ascii="Arial" w:hAnsi="Arial" w:cs="Arial"/>
        </w:rPr>
        <w:t xml:space="preserve">MESE </w:t>
      </w:r>
      <w:proofErr w:type="spellStart"/>
      <w:r w:rsidRPr="00181A11">
        <w:rPr>
          <w:rFonts w:ascii="Arial" w:hAnsi="Arial" w:cs="Arial"/>
        </w:rPr>
        <w:t>Company</w:t>
      </w:r>
      <w:proofErr w:type="spellEnd"/>
      <w:r w:rsidRPr="00181A11">
        <w:rPr>
          <w:rFonts w:ascii="Arial" w:hAnsi="Arial" w:cs="Arial"/>
        </w:rPr>
        <w:t xml:space="preserve"> </w:t>
      </w:r>
    </w:p>
    <w:p w14:paraId="09092302" w14:textId="7B6BCD03" w:rsidR="00762A27" w:rsidRPr="00181A11" w:rsidRDefault="00762A27" w:rsidP="00762A27">
      <w:pPr>
        <w:pStyle w:val="Title"/>
        <w:rPr>
          <w:rFonts w:cs="Arial"/>
          <w:sz w:val="22"/>
          <w:szCs w:val="22"/>
        </w:rPr>
      </w:pPr>
      <w:r w:rsidRPr="00181A11">
        <w:rPr>
          <w:rFonts w:cs="Arial"/>
          <w:sz w:val="22"/>
          <w:szCs w:val="22"/>
        </w:rP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62A27" w:rsidRPr="00181A11" w14:paraId="0AC829E1" w14:textId="77777777" w:rsidTr="00FF444B">
        <w:tc>
          <w:tcPr>
            <w:tcW w:w="2304" w:type="dxa"/>
          </w:tcPr>
          <w:p w14:paraId="3E90BC39" w14:textId="77777777" w:rsidR="00762A27" w:rsidRPr="00181A11" w:rsidRDefault="00762A27" w:rsidP="00FF444B">
            <w:pPr>
              <w:pStyle w:val="Tabletext"/>
              <w:jc w:val="center"/>
              <w:rPr>
                <w:rFonts w:ascii="Arial" w:hAnsi="Arial" w:cs="Arial"/>
                <w:b/>
                <w:sz w:val="22"/>
                <w:szCs w:val="22"/>
              </w:rPr>
            </w:pPr>
            <w:r w:rsidRPr="00181A11">
              <w:rPr>
                <w:rFonts w:ascii="Arial" w:hAnsi="Arial" w:cs="Arial"/>
                <w:b/>
                <w:sz w:val="22"/>
                <w:szCs w:val="22"/>
              </w:rPr>
              <w:t>Date</w:t>
            </w:r>
          </w:p>
        </w:tc>
        <w:tc>
          <w:tcPr>
            <w:tcW w:w="1152" w:type="dxa"/>
          </w:tcPr>
          <w:p w14:paraId="5191AEE6" w14:textId="77777777" w:rsidR="00762A27" w:rsidRPr="00181A11" w:rsidRDefault="00762A27" w:rsidP="00FF444B">
            <w:pPr>
              <w:pStyle w:val="Tabletext"/>
              <w:jc w:val="center"/>
              <w:rPr>
                <w:rFonts w:ascii="Arial" w:hAnsi="Arial" w:cs="Arial"/>
                <w:b/>
                <w:sz w:val="22"/>
                <w:szCs w:val="22"/>
              </w:rPr>
            </w:pPr>
            <w:r w:rsidRPr="00181A11">
              <w:rPr>
                <w:rFonts w:ascii="Arial" w:hAnsi="Arial" w:cs="Arial"/>
                <w:b/>
                <w:sz w:val="22"/>
                <w:szCs w:val="22"/>
              </w:rPr>
              <w:t>Version</w:t>
            </w:r>
          </w:p>
        </w:tc>
        <w:tc>
          <w:tcPr>
            <w:tcW w:w="3744" w:type="dxa"/>
          </w:tcPr>
          <w:p w14:paraId="5CEF7F60" w14:textId="77777777" w:rsidR="00762A27" w:rsidRPr="00181A11" w:rsidRDefault="00762A27" w:rsidP="00FF444B">
            <w:pPr>
              <w:pStyle w:val="Tabletext"/>
              <w:jc w:val="center"/>
              <w:rPr>
                <w:rFonts w:ascii="Arial" w:hAnsi="Arial" w:cs="Arial"/>
                <w:b/>
                <w:sz w:val="22"/>
                <w:szCs w:val="22"/>
              </w:rPr>
            </w:pPr>
            <w:r w:rsidRPr="00181A11">
              <w:rPr>
                <w:rFonts w:ascii="Arial" w:hAnsi="Arial" w:cs="Arial"/>
                <w:b/>
                <w:sz w:val="22"/>
                <w:szCs w:val="22"/>
              </w:rPr>
              <w:t>Description</w:t>
            </w:r>
          </w:p>
        </w:tc>
        <w:tc>
          <w:tcPr>
            <w:tcW w:w="2304" w:type="dxa"/>
          </w:tcPr>
          <w:p w14:paraId="6AF66D33" w14:textId="77777777" w:rsidR="00762A27" w:rsidRPr="00181A11" w:rsidRDefault="00762A27" w:rsidP="00FF444B">
            <w:pPr>
              <w:pStyle w:val="Tabletext"/>
              <w:jc w:val="center"/>
              <w:rPr>
                <w:rFonts w:ascii="Arial" w:hAnsi="Arial" w:cs="Arial"/>
                <w:b/>
                <w:sz w:val="22"/>
                <w:szCs w:val="22"/>
              </w:rPr>
            </w:pPr>
            <w:r w:rsidRPr="00181A11">
              <w:rPr>
                <w:rFonts w:ascii="Arial" w:hAnsi="Arial" w:cs="Arial"/>
                <w:b/>
                <w:sz w:val="22"/>
                <w:szCs w:val="22"/>
              </w:rPr>
              <w:t>Author</w:t>
            </w:r>
          </w:p>
        </w:tc>
      </w:tr>
      <w:tr w:rsidR="00762A27" w:rsidRPr="00181A11" w14:paraId="7192DBA7" w14:textId="77777777" w:rsidTr="00FF444B">
        <w:tc>
          <w:tcPr>
            <w:tcW w:w="2304" w:type="dxa"/>
          </w:tcPr>
          <w:p w14:paraId="3BFB4307" w14:textId="376C1BE1" w:rsidR="00762A27" w:rsidRPr="00181A11" w:rsidRDefault="00A87CFB" w:rsidP="00FF444B">
            <w:pPr>
              <w:pStyle w:val="Tabletext"/>
              <w:jc w:val="center"/>
              <w:rPr>
                <w:rFonts w:ascii="Arial" w:hAnsi="Arial" w:cs="Arial"/>
                <w:sz w:val="22"/>
                <w:szCs w:val="22"/>
              </w:rPr>
            </w:pPr>
            <w:r>
              <w:rPr>
                <w:rFonts w:ascii="Arial" w:hAnsi="Arial" w:cs="Arial"/>
                <w:sz w:val="22"/>
                <w:szCs w:val="22"/>
              </w:rPr>
              <w:t>02</w:t>
            </w:r>
            <w:r w:rsidR="00762A27" w:rsidRPr="00181A11">
              <w:rPr>
                <w:rFonts w:ascii="Arial" w:hAnsi="Arial" w:cs="Arial"/>
                <w:sz w:val="22"/>
                <w:szCs w:val="22"/>
              </w:rPr>
              <w:t>/0</w:t>
            </w:r>
            <w:r>
              <w:rPr>
                <w:rFonts w:ascii="Arial" w:hAnsi="Arial" w:cs="Arial"/>
                <w:sz w:val="22"/>
                <w:szCs w:val="22"/>
              </w:rPr>
              <w:t>4</w:t>
            </w:r>
            <w:r w:rsidR="00762A27" w:rsidRPr="00181A11">
              <w:rPr>
                <w:rFonts w:ascii="Arial" w:hAnsi="Arial" w:cs="Arial"/>
                <w:sz w:val="22"/>
                <w:szCs w:val="22"/>
              </w:rPr>
              <w:t>/2022</w:t>
            </w:r>
          </w:p>
        </w:tc>
        <w:tc>
          <w:tcPr>
            <w:tcW w:w="1152" w:type="dxa"/>
          </w:tcPr>
          <w:p w14:paraId="3147366A" w14:textId="77777777" w:rsidR="00762A27" w:rsidRPr="00181A11" w:rsidRDefault="00762A27" w:rsidP="00FF444B">
            <w:pPr>
              <w:pStyle w:val="Tabletext"/>
              <w:jc w:val="center"/>
              <w:rPr>
                <w:rFonts w:ascii="Arial" w:hAnsi="Arial" w:cs="Arial"/>
                <w:sz w:val="22"/>
                <w:szCs w:val="22"/>
              </w:rPr>
            </w:pPr>
            <w:r w:rsidRPr="00181A11">
              <w:rPr>
                <w:rFonts w:ascii="Arial" w:hAnsi="Arial" w:cs="Arial"/>
                <w:sz w:val="22"/>
                <w:szCs w:val="22"/>
              </w:rPr>
              <w:t>1.0</w:t>
            </w:r>
          </w:p>
        </w:tc>
        <w:tc>
          <w:tcPr>
            <w:tcW w:w="3744" w:type="dxa"/>
          </w:tcPr>
          <w:p w14:paraId="13FF564E" w14:textId="77777777" w:rsidR="00762A27" w:rsidRPr="00181A11" w:rsidRDefault="00762A27" w:rsidP="00FF444B">
            <w:pPr>
              <w:pStyle w:val="Tabletext"/>
              <w:rPr>
                <w:rFonts w:ascii="Arial" w:hAnsi="Arial" w:cs="Arial"/>
                <w:sz w:val="22"/>
                <w:szCs w:val="22"/>
              </w:rPr>
            </w:pPr>
            <w:r w:rsidRPr="00181A11">
              <w:rPr>
                <w:rFonts w:ascii="Arial" w:hAnsi="Arial" w:cs="Arial"/>
                <w:sz w:val="22"/>
                <w:szCs w:val="22"/>
              </w:rPr>
              <w:t>Draft 1</w:t>
            </w:r>
          </w:p>
        </w:tc>
        <w:tc>
          <w:tcPr>
            <w:tcW w:w="2304" w:type="dxa"/>
          </w:tcPr>
          <w:p w14:paraId="459EA0FD" w14:textId="77777777" w:rsidR="00762A27" w:rsidRPr="00181A11" w:rsidRDefault="00762A27" w:rsidP="00FF444B">
            <w:pPr>
              <w:pStyle w:val="Tabletext"/>
              <w:rPr>
                <w:rFonts w:ascii="Arial" w:hAnsi="Arial" w:cs="Arial"/>
                <w:sz w:val="22"/>
                <w:szCs w:val="22"/>
              </w:rPr>
            </w:pPr>
            <w:r w:rsidRPr="00181A11">
              <w:rPr>
                <w:rFonts w:ascii="Arial" w:hAnsi="Arial" w:cs="Arial"/>
                <w:sz w:val="22"/>
                <w:szCs w:val="22"/>
              </w:rPr>
              <w:t>MESE TEAM</w:t>
            </w:r>
          </w:p>
        </w:tc>
      </w:tr>
      <w:tr w:rsidR="00C812A1" w:rsidRPr="00181A11" w14:paraId="2C3A50CC" w14:textId="77777777" w:rsidTr="00FF444B">
        <w:tc>
          <w:tcPr>
            <w:tcW w:w="2304" w:type="dxa"/>
          </w:tcPr>
          <w:p w14:paraId="5FB28491" w14:textId="47B56E46" w:rsidR="00C812A1" w:rsidRPr="00181A11" w:rsidRDefault="00C812A1" w:rsidP="00FF444B">
            <w:pPr>
              <w:pStyle w:val="Tabletext"/>
              <w:jc w:val="center"/>
              <w:rPr>
                <w:rFonts w:ascii="Arial" w:hAnsi="Arial" w:cs="Arial"/>
                <w:sz w:val="22"/>
                <w:szCs w:val="22"/>
              </w:rPr>
            </w:pPr>
            <w:r>
              <w:rPr>
                <w:rFonts w:ascii="Arial" w:hAnsi="Arial" w:cs="Arial"/>
                <w:sz w:val="22"/>
                <w:szCs w:val="22"/>
              </w:rPr>
              <w:t>09/04/2022</w:t>
            </w:r>
          </w:p>
        </w:tc>
        <w:tc>
          <w:tcPr>
            <w:tcW w:w="1152" w:type="dxa"/>
          </w:tcPr>
          <w:p w14:paraId="5E94A416" w14:textId="4C295D77" w:rsidR="00C812A1" w:rsidRPr="00181A11" w:rsidRDefault="00C812A1" w:rsidP="00FF444B">
            <w:pPr>
              <w:pStyle w:val="Tabletext"/>
              <w:jc w:val="center"/>
              <w:rPr>
                <w:rFonts w:ascii="Arial" w:hAnsi="Arial" w:cs="Arial"/>
                <w:sz w:val="22"/>
                <w:szCs w:val="22"/>
              </w:rPr>
            </w:pPr>
            <w:r>
              <w:rPr>
                <w:rFonts w:ascii="Arial" w:hAnsi="Arial" w:cs="Arial"/>
                <w:sz w:val="22"/>
                <w:szCs w:val="22"/>
              </w:rPr>
              <w:t>1.1</w:t>
            </w:r>
          </w:p>
        </w:tc>
        <w:tc>
          <w:tcPr>
            <w:tcW w:w="3744" w:type="dxa"/>
          </w:tcPr>
          <w:p w14:paraId="56C32408" w14:textId="77777777" w:rsidR="00C812A1" w:rsidRDefault="00C812A1" w:rsidP="00FF444B">
            <w:pPr>
              <w:pStyle w:val="Tabletext"/>
              <w:rPr>
                <w:rFonts w:ascii="Arial" w:hAnsi="Arial" w:cs="Arial"/>
                <w:sz w:val="22"/>
                <w:szCs w:val="22"/>
              </w:rPr>
            </w:pPr>
            <w:r>
              <w:rPr>
                <w:rFonts w:ascii="Arial" w:hAnsi="Arial" w:cs="Arial"/>
                <w:sz w:val="22"/>
                <w:szCs w:val="22"/>
              </w:rPr>
              <w:t>Corrections are made based on review</w:t>
            </w:r>
            <w:r w:rsidR="00F92EE3">
              <w:rPr>
                <w:rFonts w:ascii="Arial" w:hAnsi="Arial" w:cs="Arial"/>
                <w:sz w:val="22"/>
                <w:szCs w:val="22"/>
              </w:rPr>
              <w:t>:</w:t>
            </w:r>
          </w:p>
          <w:p w14:paraId="6B3043A4" w14:textId="77777777" w:rsidR="00F92EE3" w:rsidRDefault="00F92EE3" w:rsidP="00F92EE3">
            <w:pPr>
              <w:pStyle w:val="Tabletext"/>
              <w:numPr>
                <w:ilvl w:val="0"/>
                <w:numId w:val="28"/>
              </w:numPr>
              <w:rPr>
                <w:rFonts w:ascii="Arial" w:hAnsi="Arial" w:cs="Arial"/>
                <w:sz w:val="22"/>
                <w:szCs w:val="22"/>
              </w:rPr>
            </w:pPr>
            <w:r>
              <w:rPr>
                <w:rFonts w:ascii="Arial" w:hAnsi="Arial" w:cs="Arial"/>
                <w:sz w:val="22"/>
                <w:szCs w:val="22"/>
              </w:rPr>
              <w:t>Preconditions and Success Guarantees are added for fully dressed use cases</w:t>
            </w:r>
          </w:p>
          <w:p w14:paraId="053632AD" w14:textId="77777777" w:rsidR="00F92EE3" w:rsidRDefault="00F92EE3" w:rsidP="00F92EE3">
            <w:pPr>
              <w:pStyle w:val="Tabletext"/>
              <w:numPr>
                <w:ilvl w:val="0"/>
                <w:numId w:val="28"/>
              </w:numPr>
              <w:rPr>
                <w:rFonts w:ascii="Arial" w:hAnsi="Arial" w:cs="Arial"/>
                <w:sz w:val="22"/>
                <w:szCs w:val="22"/>
              </w:rPr>
            </w:pPr>
            <w:r>
              <w:rPr>
                <w:rFonts w:ascii="Arial" w:hAnsi="Arial" w:cs="Arial"/>
                <w:sz w:val="22"/>
                <w:szCs w:val="22"/>
              </w:rPr>
              <w:t>System failure scenario is added for fully dressed use cases</w:t>
            </w:r>
          </w:p>
          <w:p w14:paraId="0767D209" w14:textId="04024907" w:rsidR="00F92EE3" w:rsidRPr="00181A11" w:rsidRDefault="00F92EE3" w:rsidP="00F92EE3">
            <w:pPr>
              <w:pStyle w:val="Tabletext"/>
              <w:numPr>
                <w:ilvl w:val="0"/>
                <w:numId w:val="28"/>
              </w:numPr>
              <w:rPr>
                <w:rFonts w:ascii="Arial" w:hAnsi="Arial" w:cs="Arial"/>
                <w:sz w:val="22"/>
                <w:szCs w:val="22"/>
              </w:rPr>
            </w:pPr>
            <w:r>
              <w:rPr>
                <w:rFonts w:ascii="Arial" w:hAnsi="Arial" w:cs="Arial"/>
                <w:sz w:val="22"/>
                <w:szCs w:val="22"/>
              </w:rPr>
              <w:t>External</w:t>
            </w:r>
            <w:r w:rsidR="00561456">
              <w:rPr>
                <w:rFonts w:ascii="Arial" w:hAnsi="Arial" w:cs="Arial"/>
                <w:sz w:val="22"/>
                <w:szCs w:val="22"/>
              </w:rPr>
              <w:t xml:space="preserve"> actor “</w:t>
            </w:r>
            <w:r>
              <w:rPr>
                <w:rFonts w:ascii="Arial" w:hAnsi="Arial" w:cs="Arial"/>
                <w:sz w:val="22"/>
                <w:szCs w:val="22"/>
              </w:rPr>
              <w:t>Authentication</w:t>
            </w:r>
            <w:r w:rsidR="00561456">
              <w:rPr>
                <w:rFonts w:ascii="Arial" w:hAnsi="Arial" w:cs="Arial"/>
                <w:sz w:val="22"/>
                <w:szCs w:val="22"/>
              </w:rPr>
              <w:t xml:space="preserve"> System”</w:t>
            </w:r>
            <w:r>
              <w:rPr>
                <w:rFonts w:ascii="Arial" w:hAnsi="Arial" w:cs="Arial"/>
                <w:sz w:val="22"/>
                <w:szCs w:val="22"/>
              </w:rPr>
              <w:t xml:space="preserve"> is added to use case model (for possible Google and Facebook integrations)</w:t>
            </w:r>
            <w:bookmarkStart w:id="0" w:name="_GoBack"/>
            <w:bookmarkEnd w:id="0"/>
          </w:p>
        </w:tc>
        <w:tc>
          <w:tcPr>
            <w:tcW w:w="2304" w:type="dxa"/>
          </w:tcPr>
          <w:p w14:paraId="34F16848" w14:textId="18614452" w:rsidR="00C812A1" w:rsidRPr="00181A11" w:rsidRDefault="00C812A1" w:rsidP="00FF444B">
            <w:pPr>
              <w:pStyle w:val="Tabletext"/>
              <w:rPr>
                <w:rFonts w:ascii="Arial" w:hAnsi="Arial" w:cs="Arial"/>
                <w:sz w:val="22"/>
                <w:szCs w:val="22"/>
              </w:rPr>
            </w:pPr>
            <w:r w:rsidRPr="00181A11">
              <w:rPr>
                <w:rFonts w:ascii="Arial" w:hAnsi="Arial" w:cs="Arial"/>
                <w:sz w:val="22"/>
                <w:szCs w:val="22"/>
              </w:rPr>
              <w:t>MESE TEAM</w:t>
            </w:r>
          </w:p>
        </w:tc>
      </w:tr>
    </w:tbl>
    <w:p w14:paraId="2A019C64" w14:textId="77777777" w:rsidR="00762A27" w:rsidRPr="00181A11" w:rsidRDefault="00762A27" w:rsidP="00762A27">
      <w:pPr>
        <w:rPr>
          <w:rFonts w:ascii="Arial" w:hAnsi="Arial" w:cs="Arial"/>
        </w:rPr>
      </w:pPr>
    </w:p>
    <w:p w14:paraId="43505FF1" w14:textId="6E78C7F9" w:rsidR="00762A27" w:rsidRDefault="00762A27" w:rsidP="006759F7">
      <w:pPr>
        <w:pStyle w:val="Heading1"/>
        <w:rPr>
          <w:lang w:val="en-US"/>
        </w:rPr>
      </w:pPr>
    </w:p>
    <w:p w14:paraId="2A9C83C2" w14:textId="51777D52" w:rsidR="00762A27" w:rsidRDefault="00762A27" w:rsidP="00762A27">
      <w:pPr>
        <w:rPr>
          <w:lang w:val="en-US"/>
        </w:rPr>
      </w:pPr>
    </w:p>
    <w:p w14:paraId="700F9671" w14:textId="210B5D38" w:rsidR="00762A27" w:rsidRDefault="00762A27" w:rsidP="00762A27">
      <w:pPr>
        <w:rPr>
          <w:lang w:val="en-US"/>
        </w:rPr>
      </w:pPr>
    </w:p>
    <w:p w14:paraId="4C040409" w14:textId="511BAD2D" w:rsidR="00762A27" w:rsidRDefault="00762A27" w:rsidP="00762A27">
      <w:pPr>
        <w:rPr>
          <w:lang w:val="en-US"/>
        </w:rPr>
      </w:pPr>
    </w:p>
    <w:p w14:paraId="2DCF845F" w14:textId="0D15EF01" w:rsidR="00762A27" w:rsidRDefault="00762A27" w:rsidP="00762A27">
      <w:pPr>
        <w:rPr>
          <w:lang w:val="en-US"/>
        </w:rPr>
      </w:pPr>
    </w:p>
    <w:p w14:paraId="1D7EBF93" w14:textId="22882573" w:rsidR="00762A27" w:rsidRDefault="00762A27" w:rsidP="00762A27">
      <w:pPr>
        <w:rPr>
          <w:lang w:val="en-US"/>
        </w:rPr>
      </w:pPr>
    </w:p>
    <w:p w14:paraId="5C116559" w14:textId="2269E67E" w:rsidR="00762A27" w:rsidRDefault="00762A27" w:rsidP="00762A27">
      <w:pPr>
        <w:rPr>
          <w:lang w:val="en-US"/>
        </w:rPr>
      </w:pPr>
    </w:p>
    <w:p w14:paraId="53BC3D79" w14:textId="778F32A8" w:rsidR="00762A27" w:rsidRDefault="00762A27" w:rsidP="00762A27">
      <w:pPr>
        <w:rPr>
          <w:lang w:val="en-US"/>
        </w:rPr>
      </w:pPr>
    </w:p>
    <w:p w14:paraId="4B973FDB" w14:textId="047992E6" w:rsidR="00762A27" w:rsidRDefault="00762A27" w:rsidP="00762A27">
      <w:pPr>
        <w:rPr>
          <w:lang w:val="en-US"/>
        </w:rPr>
      </w:pPr>
    </w:p>
    <w:p w14:paraId="470528F8" w14:textId="2C017A67" w:rsidR="00762A27" w:rsidRDefault="00762A27" w:rsidP="00762A27">
      <w:pPr>
        <w:rPr>
          <w:lang w:val="en-US"/>
        </w:rPr>
      </w:pPr>
    </w:p>
    <w:p w14:paraId="4FC17FC2" w14:textId="4D4F141C" w:rsidR="00762A27" w:rsidRDefault="00762A27" w:rsidP="00762A27">
      <w:pPr>
        <w:rPr>
          <w:lang w:val="en-US"/>
        </w:rPr>
      </w:pPr>
    </w:p>
    <w:p w14:paraId="6DC35FD1" w14:textId="7B3FD978" w:rsidR="00762A27" w:rsidRDefault="00762A27" w:rsidP="00762A27">
      <w:pPr>
        <w:rPr>
          <w:lang w:val="en-US"/>
        </w:rPr>
      </w:pPr>
    </w:p>
    <w:p w14:paraId="5B86DD3C" w14:textId="170A013E" w:rsidR="00762A27" w:rsidRDefault="00762A27" w:rsidP="00762A27">
      <w:pPr>
        <w:rPr>
          <w:lang w:val="en-US"/>
        </w:rPr>
      </w:pPr>
    </w:p>
    <w:p w14:paraId="75DE5C7F" w14:textId="6E8F5E15" w:rsidR="00762A27" w:rsidRDefault="00762A27" w:rsidP="00762A27">
      <w:pPr>
        <w:rPr>
          <w:lang w:val="en-US"/>
        </w:rPr>
      </w:pPr>
    </w:p>
    <w:p w14:paraId="0D1945D7" w14:textId="1D990679" w:rsidR="00762A27" w:rsidRDefault="00762A27" w:rsidP="00762A27">
      <w:pPr>
        <w:rPr>
          <w:lang w:val="en-US"/>
        </w:rPr>
      </w:pPr>
    </w:p>
    <w:p w14:paraId="129A20BC" w14:textId="3DE6786E" w:rsidR="00762A27" w:rsidRDefault="00762A27" w:rsidP="00762A27">
      <w:pPr>
        <w:rPr>
          <w:lang w:val="en-US"/>
        </w:rPr>
      </w:pPr>
    </w:p>
    <w:p w14:paraId="4DA6ED46" w14:textId="17E9840D" w:rsidR="00762A27" w:rsidRDefault="00762A27" w:rsidP="00762A27">
      <w:pPr>
        <w:rPr>
          <w:lang w:val="en-US"/>
        </w:rPr>
      </w:pPr>
    </w:p>
    <w:p w14:paraId="747BB698" w14:textId="4918D72F" w:rsidR="00762A27" w:rsidRDefault="00762A27" w:rsidP="00762A27">
      <w:pPr>
        <w:rPr>
          <w:lang w:val="en-US"/>
        </w:rPr>
      </w:pPr>
    </w:p>
    <w:p w14:paraId="59040A8D" w14:textId="0B15B352" w:rsidR="00762A27" w:rsidRDefault="00762A27" w:rsidP="00762A27">
      <w:pPr>
        <w:rPr>
          <w:lang w:val="en-US"/>
        </w:rPr>
      </w:pPr>
    </w:p>
    <w:p w14:paraId="5A8CFA13" w14:textId="6D6287F6" w:rsidR="00762A27" w:rsidRDefault="00762A27" w:rsidP="00762A27">
      <w:pPr>
        <w:rPr>
          <w:lang w:val="en-US"/>
        </w:rPr>
      </w:pPr>
    </w:p>
    <w:p w14:paraId="7806D922" w14:textId="39C4D56D" w:rsidR="00762A27" w:rsidRDefault="00762A27" w:rsidP="00762A27">
      <w:pPr>
        <w:rPr>
          <w:lang w:val="en-US"/>
        </w:rPr>
      </w:pPr>
    </w:p>
    <w:p w14:paraId="4F3C9BFA" w14:textId="77777777" w:rsidR="00762A27" w:rsidRDefault="00762A27" w:rsidP="00762A27">
      <w:pPr>
        <w:rPr>
          <w:lang w:val="en-US"/>
        </w:rPr>
      </w:pPr>
    </w:p>
    <w:p w14:paraId="659A1FF1" w14:textId="6A75E1FE" w:rsidR="009B64D9" w:rsidRDefault="00795FD0" w:rsidP="009B64D9">
      <w:pPr>
        <w:pStyle w:val="Heading1"/>
        <w:rPr>
          <w:lang w:val="en-US"/>
        </w:rPr>
      </w:pPr>
      <w:r>
        <w:rPr>
          <w:lang w:val="en-US"/>
        </w:rPr>
        <w:t>Use Case Model</w:t>
      </w:r>
    </w:p>
    <w:p w14:paraId="476BCFE0" w14:textId="77777777" w:rsidR="00F92EE3" w:rsidRPr="00F92EE3" w:rsidRDefault="00F92EE3" w:rsidP="00F92EE3">
      <w:pPr>
        <w:rPr>
          <w:lang w:val="en-US"/>
        </w:rPr>
      </w:pPr>
    </w:p>
    <w:p w14:paraId="1F69405D" w14:textId="51229337" w:rsidR="009B64D9" w:rsidRDefault="00F92EE3" w:rsidP="009B64D9">
      <w:pPr>
        <w:rPr>
          <w:lang w:val="en-US"/>
        </w:rPr>
      </w:pPr>
      <w:r>
        <w:rPr>
          <w:noProof/>
        </w:rPr>
        <w:drawing>
          <wp:inline distT="0" distB="0" distL="0" distR="0" wp14:anchorId="51D0E745" wp14:editId="2CD109E8">
            <wp:extent cx="5760720" cy="7309208"/>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7309208"/>
                    </a:xfrm>
                    <a:prstGeom prst="rect">
                      <a:avLst/>
                    </a:prstGeom>
                    <a:noFill/>
                    <a:ln>
                      <a:noFill/>
                    </a:ln>
                  </pic:spPr>
                </pic:pic>
              </a:graphicData>
            </a:graphic>
          </wp:inline>
        </w:drawing>
      </w:r>
    </w:p>
    <w:p w14:paraId="5978C293" w14:textId="77777777" w:rsidR="009B64D9" w:rsidRDefault="009B64D9" w:rsidP="009B64D9">
      <w:pPr>
        <w:pStyle w:val="Heading1"/>
        <w:rPr>
          <w:lang w:val="en-US"/>
        </w:rPr>
      </w:pPr>
      <w:r>
        <w:rPr>
          <w:lang w:val="en-US"/>
        </w:rPr>
        <w:lastRenderedPageBreak/>
        <w:t>All Roles</w:t>
      </w:r>
    </w:p>
    <w:p w14:paraId="08CD5F71" w14:textId="77777777" w:rsidR="009B64D9" w:rsidRDefault="009B64D9" w:rsidP="009B64D9">
      <w:pPr>
        <w:pStyle w:val="Heading2"/>
        <w:rPr>
          <w:lang w:val="en-US"/>
        </w:rPr>
      </w:pPr>
      <w:r>
        <w:rPr>
          <w:lang w:val="en-US"/>
        </w:rPr>
        <w:t>Use Case UC1: Register to System</w:t>
      </w:r>
    </w:p>
    <w:p w14:paraId="49D323F4" w14:textId="77777777" w:rsidR="009B64D9" w:rsidRDefault="009B64D9" w:rsidP="009B64D9">
      <w:pPr>
        <w:rPr>
          <w:b/>
          <w:lang w:val="en-US"/>
        </w:rPr>
      </w:pPr>
      <w:r>
        <w:rPr>
          <w:lang w:val="en-US"/>
        </w:rPr>
        <w:t>User wants to register to system. System displays registration form. User enters name, phone number and e-mail. User clicks on register. System sends an e-mail to user to activate account. User accepts invitation. System completes registration.</w:t>
      </w:r>
      <w:r>
        <w:rPr>
          <w:b/>
          <w:lang w:val="en-US"/>
        </w:rPr>
        <w:t xml:space="preserve"> </w:t>
      </w:r>
    </w:p>
    <w:p w14:paraId="4417206E" w14:textId="77777777" w:rsidR="009B64D9" w:rsidRDefault="009B64D9" w:rsidP="009B64D9">
      <w:pPr>
        <w:pStyle w:val="Heading2"/>
        <w:rPr>
          <w:lang w:val="en-US"/>
        </w:rPr>
      </w:pPr>
      <w:r>
        <w:rPr>
          <w:lang w:val="en-US"/>
        </w:rPr>
        <w:t>Use Case UC2: Log in to System</w:t>
      </w:r>
    </w:p>
    <w:p w14:paraId="4643FF2A" w14:textId="77777777" w:rsidR="009B64D9" w:rsidRDefault="009B64D9" w:rsidP="009B64D9">
      <w:pPr>
        <w:rPr>
          <w:lang w:val="en-US"/>
        </w:rPr>
      </w:pPr>
      <w:r>
        <w:rPr>
          <w:lang w:val="en-US"/>
        </w:rPr>
        <w:t>User wants to log in to system. System displays log in page. User enters e-mail and clicks on log in. System allows user to log in.</w:t>
      </w:r>
    </w:p>
    <w:p w14:paraId="39A0DAFB" w14:textId="77777777" w:rsidR="009B64D9" w:rsidRDefault="009B64D9" w:rsidP="009B64D9">
      <w:pPr>
        <w:rPr>
          <w:b/>
          <w:lang w:val="en-US"/>
        </w:rPr>
      </w:pPr>
    </w:p>
    <w:p w14:paraId="6AFD9829" w14:textId="77777777" w:rsidR="009B64D9" w:rsidRDefault="009B64D9" w:rsidP="009B64D9">
      <w:pPr>
        <w:pStyle w:val="Heading1"/>
        <w:rPr>
          <w:lang w:val="en-US"/>
        </w:rPr>
      </w:pPr>
      <w:r>
        <w:rPr>
          <w:lang w:val="en-US"/>
        </w:rPr>
        <w:t>User Scenarios</w:t>
      </w:r>
    </w:p>
    <w:p w14:paraId="1DC359F4" w14:textId="77777777" w:rsidR="009B64D9" w:rsidRDefault="009B64D9" w:rsidP="009B64D9">
      <w:pPr>
        <w:pStyle w:val="Heading2"/>
        <w:rPr>
          <w:noProof/>
        </w:rPr>
      </w:pPr>
      <w:r>
        <w:rPr>
          <w:noProof/>
        </w:rPr>
        <w:t>Use Case UC1: Manage Products</w:t>
      </w:r>
    </w:p>
    <w:p w14:paraId="6A5E9F42" w14:textId="77777777" w:rsidR="009B64D9" w:rsidRDefault="009B64D9" w:rsidP="009B64D9">
      <w:pPr>
        <w:pStyle w:val="Default"/>
        <w:rPr>
          <w:rFonts w:asciiTheme="minorHAnsi" w:hAnsiTheme="minorHAnsi" w:cstheme="minorHAnsi"/>
          <w:noProof/>
          <w:sz w:val="22"/>
          <w:szCs w:val="22"/>
        </w:rPr>
      </w:pPr>
    </w:p>
    <w:p w14:paraId="4B109AF7" w14:textId="77777777" w:rsidR="009B64D9" w:rsidRDefault="009B64D9" w:rsidP="009B64D9">
      <w:pPr>
        <w:pStyle w:val="Default"/>
        <w:rPr>
          <w:rFonts w:asciiTheme="minorHAnsi" w:hAnsiTheme="minorHAnsi" w:cstheme="minorHAnsi"/>
          <w:noProof/>
          <w:sz w:val="22"/>
          <w:szCs w:val="22"/>
        </w:rPr>
      </w:pPr>
      <w:r>
        <w:rPr>
          <w:rFonts w:asciiTheme="minorHAnsi" w:hAnsiTheme="minorHAnsi" w:cstheme="minorHAnsi"/>
          <w:b/>
          <w:bCs/>
          <w:noProof/>
          <w:sz w:val="22"/>
          <w:szCs w:val="22"/>
        </w:rPr>
        <w:t xml:space="preserve">Scope: </w:t>
      </w:r>
      <w:r>
        <w:rPr>
          <w:rFonts w:asciiTheme="minorHAnsi" w:hAnsiTheme="minorHAnsi" w:cstheme="minorHAnsi"/>
          <w:noProof/>
          <w:sz w:val="22"/>
          <w:szCs w:val="22"/>
        </w:rPr>
        <w:t>Götür Application</w:t>
      </w:r>
    </w:p>
    <w:p w14:paraId="5715D676" w14:textId="77777777" w:rsidR="009B64D9" w:rsidRDefault="009B64D9" w:rsidP="009B64D9">
      <w:pPr>
        <w:pStyle w:val="Default"/>
        <w:rPr>
          <w:rFonts w:asciiTheme="minorHAnsi" w:hAnsiTheme="minorHAnsi" w:cstheme="minorHAnsi"/>
          <w:noProof/>
          <w:sz w:val="22"/>
          <w:szCs w:val="22"/>
        </w:rPr>
      </w:pPr>
    </w:p>
    <w:p w14:paraId="7BD159CF" w14:textId="77777777" w:rsidR="009B64D9" w:rsidRDefault="009B64D9" w:rsidP="009B64D9">
      <w:pPr>
        <w:pStyle w:val="Default"/>
        <w:rPr>
          <w:rFonts w:asciiTheme="minorHAnsi" w:hAnsiTheme="minorHAnsi" w:cstheme="minorHAnsi"/>
          <w:noProof/>
          <w:sz w:val="22"/>
          <w:szCs w:val="22"/>
        </w:rPr>
      </w:pPr>
      <w:r>
        <w:rPr>
          <w:rFonts w:asciiTheme="minorHAnsi" w:hAnsiTheme="minorHAnsi" w:cstheme="minorHAnsi"/>
          <w:b/>
          <w:bCs/>
          <w:noProof/>
          <w:sz w:val="22"/>
          <w:szCs w:val="22"/>
        </w:rPr>
        <w:t xml:space="preserve">Level: </w:t>
      </w:r>
      <w:r>
        <w:rPr>
          <w:rFonts w:asciiTheme="minorHAnsi" w:hAnsiTheme="minorHAnsi" w:cstheme="minorHAnsi"/>
          <w:noProof/>
          <w:sz w:val="22"/>
          <w:szCs w:val="22"/>
        </w:rPr>
        <w:t>User Goal</w:t>
      </w:r>
    </w:p>
    <w:p w14:paraId="296F5E73" w14:textId="77777777" w:rsidR="009B64D9" w:rsidRDefault="009B64D9" w:rsidP="009B64D9">
      <w:pPr>
        <w:pStyle w:val="Default"/>
        <w:rPr>
          <w:rFonts w:asciiTheme="minorHAnsi" w:hAnsiTheme="minorHAnsi" w:cstheme="minorHAnsi"/>
          <w:b/>
          <w:bCs/>
          <w:noProof/>
          <w:sz w:val="22"/>
          <w:szCs w:val="22"/>
        </w:rPr>
      </w:pPr>
    </w:p>
    <w:p w14:paraId="30872C2F" w14:textId="77777777" w:rsidR="009B64D9" w:rsidRDefault="009B64D9" w:rsidP="009B64D9">
      <w:pPr>
        <w:pStyle w:val="Default"/>
        <w:rPr>
          <w:rFonts w:asciiTheme="minorHAnsi" w:hAnsiTheme="minorHAnsi" w:cstheme="minorHAnsi"/>
          <w:noProof/>
          <w:sz w:val="22"/>
          <w:szCs w:val="22"/>
        </w:rPr>
      </w:pPr>
      <w:r>
        <w:rPr>
          <w:rFonts w:asciiTheme="minorHAnsi" w:hAnsiTheme="minorHAnsi" w:cstheme="minorHAnsi"/>
          <w:b/>
          <w:bCs/>
          <w:noProof/>
          <w:sz w:val="22"/>
          <w:szCs w:val="22"/>
        </w:rPr>
        <w:t xml:space="preserve">Primary Actor: </w:t>
      </w:r>
      <w:r>
        <w:rPr>
          <w:rFonts w:asciiTheme="minorHAnsi" w:hAnsiTheme="minorHAnsi" w:cstheme="minorHAnsi"/>
          <w:noProof/>
          <w:sz w:val="22"/>
          <w:szCs w:val="22"/>
        </w:rPr>
        <w:t>User</w:t>
      </w:r>
    </w:p>
    <w:p w14:paraId="4CB6C8B6" w14:textId="77777777" w:rsidR="009B64D9" w:rsidRDefault="009B64D9" w:rsidP="009B64D9">
      <w:pPr>
        <w:pStyle w:val="Default"/>
        <w:rPr>
          <w:rFonts w:asciiTheme="minorHAnsi" w:hAnsiTheme="minorHAnsi" w:cstheme="minorHAnsi"/>
          <w:noProof/>
          <w:sz w:val="22"/>
          <w:szCs w:val="22"/>
        </w:rPr>
      </w:pPr>
    </w:p>
    <w:p w14:paraId="1B3ECC74" w14:textId="77777777" w:rsidR="009B64D9" w:rsidRDefault="009B64D9" w:rsidP="009B64D9">
      <w:pPr>
        <w:pStyle w:val="Default"/>
        <w:rPr>
          <w:rFonts w:asciiTheme="minorHAnsi" w:hAnsiTheme="minorHAnsi" w:cstheme="minorHAnsi"/>
          <w:b/>
          <w:noProof/>
          <w:sz w:val="22"/>
          <w:szCs w:val="22"/>
        </w:rPr>
      </w:pPr>
      <w:r>
        <w:rPr>
          <w:rFonts w:asciiTheme="minorHAnsi" w:hAnsiTheme="minorHAnsi" w:cstheme="minorHAnsi"/>
          <w:b/>
          <w:noProof/>
          <w:sz w:val="22"/>
          <w:szCs w:val="22"/>
        </w:rPr>
        <w:t xml:space="preserve">Preconditions: </w:t>
      </w:r>
      <w:r>
        <w:rPr>
          <w:rFonts w:asciiTheme="minorHAnsi" w:hAnsiTheme="minorHAnsi" w:cstheme="minorHAnsi"/>
          <w:noProof/>
          <w:sz w:val="22"/>
          <w:szCs w:val="22"/>
        </w:rPr>
        <w:t>User successfully logged in to the system.</w:t>
      </w:r>
    </w:p>
    <w:p w14:paraId="53364BEA" w14:textId="77777777" w:rsidR="009B64D9" w:rsidRDefault="009B64D9" w:rsidP="009B64D9">
      <w:pPr>
        <w:pStyle w:val="Default"/>
        <w:rPr>
          <w:rFonts w:asciiTheme="minorHAnsi" w:hAnsiTheme="minorHAnsi" w:cstheme="minorHAnsi"/>
          <w:noProof/>
          <w:sz w:val="22"/>
          <w:szCs w:val="22"/>
        </w:rPr>
      </w:pPr>
    </w:p>
    <w:p w14:paraId="650B3EAD" w14:textId="77777777" w:rsidR="009B64D9" w:rsidRDefault="009B64D9" w:rsidP="009B64D9">
      <w:pPr>
        <w:pStyle w:val="Default"/>
        <w:rPr>
          <w:rFonts w:asciiTheme="minorHAnsi" w:hAnsiTheme="minorHAnsi" w:cstheme="minorHAnsi"/>
          <w:b/>
          <w:noProof/>
          <w:sz w:val="22"/>
          <w:szCs w:val="22"/>
        </w:rPr>
      </w:pPr>
      <w:r>
        <w:rPr>
          <w:rFonts w:asciiTheme="minorHAnsi" w:hAnsiTheme="minorHAnsi" w:cstheme="minorHAnsi"/>
          <w:b/>
          <w:noProof/>
          <w:sz w:val="22"/>
          <w:szCs w:val="22"/>
        </w:rPr>
        <w:t>Main Success Scenario:</w:t>
      </w:r>
    </w:p>
    <w:p w14:paraId="7B70578C" w14:textId="77777777" w:rsidR="009B64D9" w:rsidRDefault="009B64D9" w:rsidP="009B64D9">
      <w:pPr>
        <w:pStyle w:val="Default"/>
        <w:rPr>
          <w:rFonts w:asciiTheme="minorHAnsi" w:hAnsiTheme="minorHAnsi" w:cstheme="minorHAnsi"/>
          <w:noProof/>
          <w:sz w:val="22"/>
          <w:szCs w:val="22"/>
        </w:rPr>
      </w:pPr>
    </w:p>
    <w:p w14:paraId="1FDB9ADC" w14:textId="77777777" w:rsidR="009B64D9" w:rsidRDefault="009B64D9" w:rsidP="009B64D9">
      <w:pPr>
        <w:pStyle w:val="ListParagraph"/>
        <w:numPr>
          <w:ilvl w:val="0"/>
          <w:numId w:val="13"/>
        </w:numPr>
        <w:spacing w:line="256" w:lineRule="auto"/>
        <w:rPr>
          <w:lang w:val="en-US"/>
        </w:rPr>
      </w:pPr>
      <w:r>
        <w:rPr>
          <w:lang w:val="en-US"/>
        </w:rPr>
        <w:t xml:space="preserve">User wants to manage products. </w:t>
      </w:r>
    </w:p>
    <w:p w14:paraId="46D0AD48" w14:textId="77777777" w:rsidR="009B64D9" w:rsidRDefault="009B64D9" w:rsidP="009B64D9">
      <w:pPr>
        <w:pStyle w:val="ListParagraph"/>
        <w:numPr>
          <w:ilvl w:val="0"/>
          <w:numId w:val="13"/>
        </w:numPr>
        <w:spacing w:line="256" w:lineRule="auto"/>
        <w:rPr>
          <w:lang w:val="en-US"/>
        </w:rPr>
      </w:pPr>
      <w:r>
        <w:rPr>
          <w:lang w:val="en-US"/>
        </w:rPr>
        <w:t xml:space="preserve">System presents the product list alphabetically and shows related prices. </w:t>
      </w:r>
    </w:p>
    <w:p w14:paraId="4E94884F" w14:textId="77777777" w:rsidR="009B64D9" w:rsidRDefault="009B64D9" w:rsidP="009B64D9">
      <w:pPr>
        <w:pStyle w:val="ListParagraph"/>
        <w:numPr>
          <w:ilvl w:val="0"/>
          <w:numId w:val="13"/>
        </w:numPr>
        <w:spacing w:line="256" w:lineRule="auto"/>
        <w:rPr>
          <w:lang w:val="en-US"/>
        </w:rPr>
      </w:pPr>
      <w:r>
        <w:rPr>
          <w:lang w:val="en-US"/>
        </w:rPr>
        <w:t>User adds product(s) to basket.</w:t>
      </w:r>
    </w:p>
    <w:p w14:paraId="333E20C8" w14:textId="77777777" w:rsidR="009B64D9" w:rsidRDefault="009B64D9" w:rsidP="009B64D9">
      <w:pPr>
        <w:pStyle w:val="ListParagraph"/>
        <w:rPr>
          <w:lang w:val="en-US"/>
        </w:rPr>
      </w:pPr>
      <w:r>
        <w:rPr>
          <w:lang w:val="en-US"/>
        </w:rPr>
        <w:t>User repeats step 3 until indicates done.</w:t>
      </w:r>
    </w:p>
    <w:p w14:paraId="717C6993" w14:textId="77777777" w:rsidR="009B64D9" w:rsidRDefault="009B64D9" w:rsidP="009B64D9">
      <w:pPr>
        <w:pStyle w:val="ListParagraph"/>
        <w:numPr>
          <w:ilvl w:val="0"/>
          <w:numId w:val="13"/>
        </w:numPr>
        <w:spacing w:line="256" w:lineRule="auto"/>
        <w:rPr>
          <w:lang w:val="en-US"/>
        </w:rPr>
      </w:pPr>
      <w:r>
        <w:rPr>
          <w:lang w:val="en-US"/>
        </w:rPr>
        <w:t>System updates the inventory and displays added items in the basket.</w:t>
      </w:r>
    </w:p>
    <w:p w14:paraId="4CEB3333" w14:textId="77777777" w:rsidR="009B64D9" w:rsidRDefault="009B64D9" w:rsidP="009B64D9">
      <w:pPr>
        <w:rPr>
          <w:b/>
          <w:lang w:val="en-US"/>
        </w:rPr>
      </w:pPr>
      <w:r>
        <w:rPr>
          <w:b/>
          <w:lang w:val="en-US"/>
        </w:rPr>
        <w:t>Extensions:</w:t>
      </w:r>
    </w:p>
    <w:p w14:paraId="7617FCAC" w14:textId="77777777" w:rsidR="009B64D9" w:rsidRDefault="009B64D9" w:rsidP="009B64D9">
      <w:pPr>
        <w:rPr>
          <w:b/>
          <w:lang w:val="en-US"/>
        </w:rPr>
      </w:pPr>
      <w:r>
        <w:rPr>
          <w:b/>
          <w:lang w:val="en-US"/>
        </w:rPr>
        <w:t xml:space="preserve">*a. </w:t>
      </w:r>
      <w:r>
        <w:rPr>
          <w:lang w:val="en-US"/>
        </w:rPr>
        <w:t>At any time, system fails:</w:t>
      </w:r>
    </w:p>
    <w:p w14:paraId="114547D3" w14:textId="77777777" w:rsidR="009B64D9" w:rsidRDefault="009B64D9" w:rsidP="009B64D9">
      <w:pPr>
        <w:pStyle w:val="ListParagraph"/>
        <w:numPr>
          <w:ilvl w:val="0"/>
          <w:numId w:val="14"/>
        </w:numPr>
        <w:spacing w:line="256" w:lineRule="auto"/>
        <w:rPr>
          <w:lang w:val="en-US"/>
        </w:rPr>
      </w:pPr>
      <w:r>
        <w:rPr>
          <w:lang w:val="en-US"/>
        </w:rPr>
        <w:t>System displays an error message.</w:t>
      </w:r>
    </w:p>
    <w:p w14:paraId="29E12E83" w14:textId="77777777" w:rsidR="009B64D9" w:rsidRDefault="009B64D9" w:rsidP="009B64D9">
      <w:pPr>
        <w:pStyle w:val="ListParagraph"/>
        <w:numPr>
          <w:ilvl w:val="0"/>
          <w:numId w:val="14"/>
        </w:numPr>
        <w:spacing w:line="256" w:lineRule="auto"/>
        <w:rPr>
          <w:lang w:val="en-US"/>
        </w:rPr>
      </w:pPr>
      <w:r>
        <w:rPr>
          <w:lang w:val="en-US"/>
        </w:rPr>
        <w:t>User restarts the system.</w:t>
      </w:r>
    </w:p>
    <w:p w14:paraId="3EC22EA8" w14:textId="77777777" w:rsidR="009B64D9" w:rsidRDefault="009B64D9" w:rsidP="009B64D9">
      <w:pPr>
        <w:pStyle w:val="ListParagraph"/>
        <w:numPr>
          <w:ilvl w:val="0"/>
          <w:numId w:val="14"/>
        </w:numPr>
        <w:spacing w:line="256" w:lineRule="auto"/>
        <w:rPr>
          <w:lang w:val="en-US"/>
        </w:rPr>
      </w:pPr>
      <w:r>
        <w:rPr>
          <w:lang w:val="en-US"/>
        </w:rPr>
        <w:t>System redirects the user to the last saved page.</w:t>
      </w:r>
    </w:p>
    <w:p w14:paraId="3A84BF6B" w14:textId="77777777" w:rsidR="009B64D9" w:rsidRDefault="009B64D9" w:rsidP="009B64D9">
      <w:pPr>
        <w:rPr>
          <w:b/>
          <w:lang w:val="en-US"/>
        </w:rPr>
      </w:pPr>
      <w:r>
        <w:rPr>
          <w:b/>
          <w:lang w:val="en-US"/>
        </w:rPr>
        <w:t xml:space="preserve">2a. </w:t>
      </w:r>
      <w:r>
        <w:rPr>
          <w:lang w:val="en-US"/>
        </w:rPr>
        <w:t>User wants to filter products.</w:t>
      </w:r>
    </w:p>
    <w:p w14:paraId="11B0444A" w14:textId="77777777" w:rsidR="009B64D9" w:rsidRDefault="009B64D9" w:rsidP="009B64D9">
      <w:pPr>
        <w:pStyle w:val="ListParagraph"/>
        <w:numPr>
          <w:ilvl w:val="0"/>
          <w:numId w:val="15"/>
        </w:numPr>
        <w:spacing w:line="256" w:lineRule="auto"/>
        <w:rPr>
          <w:lang w:val="en-US"/>
        </w:rPr>
      </w:pPr>
      <w:r>
        <w:rPr>
          <w:lang w:val="en-US"/>
        </w:rPr>
        <w:t>System displays search bar in the main page.</w:t>
      </w:r>
    </w:p>
    <w:p w14:paraId="32388B3F" w14:textId="77777777" w:rsidR="009B64D9" w:rsidRDefault="009B64D9" w:rsidP="009B64D9">
      <w:pPr>
        <w:pStyle w:val="ListParagraph"/>
        <w:numPr>
          <w:ilvl w:val="0"/>
          <w:numId w:val="15"/>
        </w:numPr>
        <w:spacing w:line="256" w:lineRule="auto"/>
        <w:rPr>
          <w:lang w:val="en-US"/>
        </w:rPr>
      </w:pPr>
      <w:r>
        <w:rPr>
          <w:lang w:val="en-US"/>
        </w:rPr>
        <w:t>User filters the products by keyword.</w:t>
      </w:r>
    </w:p>
    <w:p w14:paraId="3E42CADA" w14:textId="77777777" w:rsidR="009B64D9" w:rsidRDefault="009B64D9" w:rsidP="009B64D9">
      <w:pPr>
        <w:pStyle w:val="ListParagraph"/>
        <w:numPr>
          <w:ilvl w:val="0"/>
          <w:numId w:val="15"/>
        </w:numPr>
        <w:spacing w:line="256" w:lineRule="auto"/>
        <w:rPr>
          <w:lang w:val="en-US"/>
        </w:rPr>
      </w:pPr>
      <w:r>
        <w:rPr>
          <w:lang w:val="en-US"/>
        </w:rPr>
        <w:t>System displays products based on filter.</w:t>
      </w:r>
    </w:p>
    <w:p w14:paraId="236CD44E" w14:textId="77777777" w:rsidR="009B64D9" w:rsidRDefault="009B64D9" w:rsidP="009B64D9">
      <w:pPr>
        <w:pStyle w:val="ListParagraph"/>
        <w:numPr>
          <w:ilvl w:val="0"/>
          <w:numId w:val="15"/>
        </w:numPr>
        <w:spacing w:line="256" w:lineRule="auto"/>
        <w:rPr>
          <w:lang w:val="en-US"/>
        </w:rPr>
      </w:pPr>
      <w:r>
        <w:rPr>
          <w:lang w:val="en-US"/>
        </w:rPr>
        <w:t>Go to step 3 of the main success scenario.</w:t>
      </w:r>
    </w:p>
    <w:p w14:paraId="21197646" w14:textId="77777777" w:rsidR="009B64D9" w:rsidRDefault="009B64D9" w:rsidP="009B64D9">
      <w:pPr>
        <w:rPr>
          <w:lang w:val="en-US"/>
        </w:rPr>
      </w:pPr>
      <w:r>
        <w:rPr>
          <w:b/>
          <w:lang w:val="en-US"/>
        </w:rPr>
        <w:t>3a.</w:t>
      </w:r>
      <w:r>
        <w:rPr>
          <w:lang w:val="en-US"/>
        </w:rPr>
        <w:t xml:space="preserve"> User wants to remove products.</w:t>
      </w:r>
    </w:p>
    <w:p w14:paraId="68DB2F46" w14:textId="77777777" w:rsidR="009B64D9" w:rsidRDefault="009B64D9" w:rsidP="009B64D9">
      <w:pPr>
        <w:pStyle w:val="ListParagraph"/>
        <w:numPr>
          <w:ilvl w:val="0"/>
          <w:numId w:val="16"/>
        </w:numPr>
        <w:spacing w:line="256" w:lineRule="auto"/>
        <w:rPr>
          <w:lang w:val="en-US"/>
        </w:rPr>
      </w:pPr>
      <w:r>
        <w:rPr>
          <w:lang w:val="en-US"/>
        </w:rPr>
        <w:t xml:space="preserve">System displays items in the basket. </w:t>
      </w:r>
    </w:p>
    <w:p w14:paraId="3BB17416" w14:textId="77777777" w:rsidR="009B64D9" w:rsidRDefault="009B64D9" w:rsidP="009B64D9">
      <w:pPr>
        <w:pStyle w:val="ListParagraph"/>
        <w:numPr>
          <w:ilvl w:val="0"/>
          <w:numId w:val="16"/>
        </w:numPr>
        <w:spacing w:line="256" w:lineRule="auto"/>
        <w:rPr>
          <w:lang w:val="en-US"/>
        </w:rPr>
      </w:pPr>
      <w:r>
        <w:rPr>
          <w:lang w:val="en-US"/>
        </w:rPr>
        <w:t xml:space="preserve">User selects items to remove and clicks on delete. </w:t>
      </w:r>
    </w:p>
    <w:p w14:paraId="21BF39CC" w14:textId="77777777" w:rsidR="009B64D9" w:rsidRDefault="009B64D9" w:rsidP="009B64D9">
      <w:pPr>
        <w:pStyle w:val="ListParagraph"/>
        <w:numPr>
          <w:ilvl w:val="0"/>
          <w:numId w:val="16"/>
        </w:numPr>
        <w:spacing w:line="256" w:lineRule="auto"/>
        <w:rPr>
          <w:lang w:val="en-US"/>
        </w:rPr>
      </w:pPr>
      <w:r>
        <w:rPr>
          <w:lang w:val="en-US"/>
        </w:rPr>
        <w:t>System updates the inventory.</w:t>
      </w:r>
    </w:p>
    <w:p w14:paraId="40191DBA" w14:textId="77777777" w:rsidR="009B64D9" w:rsidRDefault="009B64D9" w:rsidP="009B64D9">
      <w:pPr>
        <w:rPr>
          <w:lang w:val="en-US"/>
        </w:rPr>
      </w:pPr>
      <w:r>
        <w:rPr>
          <w:b/>
          <w:lang w:val="en-US"/>
        </w:rPr>
        <w:lastRenderedPageBreak/>
        <w:t xml:space="preserve">3b. </w:t>
      </w:r>
      <w:r>
        <w:rPr>
          <w:lang w:val="en-US"/>
        </w:rPr>
        <w:t xml:space="preserve">User wants to update number of products. </w:t>
      </w:r>
    </w:p>
    <w:p w14:paraId="1E964183" w14:textId="77777777" w:rsidR="009B64D9" w:rsidRDefault="009B64D9" w:rsidP="009B64D9">
      <w:pPr>
        <w:pStyle w:val="ListParagraph"/>
        <w:numPr>
          <w:ilvl w:val="0"/>
          <w:numId w:val="17"/>
        </w:numPr>
        <w:spacing w:line="256" w:lineRule="auto"/>
        <w:rPr>
          <w:lang w:val="en-US"/>
        </w:rPr>
      </w:pPr>
      <w:r>
        <w:rPr>
          <w:lang w:val="en-US"/>
        </w:rPr>
        <w:t xml:space="preserve">System displays items in the basket. </w:t>
      </w:r>
    </w:p>
    <w:p w14:paraId="055C095F" w14:textId="77777777" w:rsidR="009B64D9" w:rsidRDefault="009B64D9" w:rsidP="009B64D9">
      <w:pPr>
        <w:pStyle w:val="ListParagraph"/>
        <w:numPr>
          <w:ilvl w:val="0"/>
          <w:numId w:val="17"/>
        </w:numPr>
        <w:spacing w:line="256" w:lineRule="auto"/>
        <w:rPr>
          <w:lang w:val="en-US"/>
        </w:rPr>
      </w:pPr>
      <w:r>
        <w:rPr>
          <w:lang w:val="en-US"/>
        </w:rPr>
        <w:t xml:space="preserve">User updates the number of the related product. </w:t>
      </w:r>
    </w:p>
    <w:p w14:paraId="36E03FA1" w14:textId="77777777" w:rsidR="009B64D9" w:rsidRDefault="009B64D9" w:rsidP="009B64D9">
      <w:pPr>
        <w:pStyle w:val="ListParagraph"/>
        <w:numPr>
          <w:ilvl w:val="0"/>
          <w:numId w:val="17"/>
        </w:numPr>
        <w:spacing w:line="256" w:lineRule="auto"/>
        <w:rPr>
          <w:lang w:val="en-US"/>
        </w:rPr>
      </w:pPr>
      <w:r>
        <w:rPr>
          <w:lang w:val="en-US"/>
        </w:rPr>
        <w:t>System updates the inventory.</w:t>
      </w:r>
    </w:p>
    <w:p w14:paraId="53F5CD38" w14:textId="77777777" w:rsidR="009B64D9" w:rsidRDefault="009B64D9" w:rsidP="009B64D9">
      <w:pPr>
        <w:rPr>
          <w:b/>
          <w:lang w:val="en-US"/>
        </w:rPr>
      </w:pPr>
      <w:r>
        <w:rPr>
          <w:b/>
          <w:lang w:val="en-US"/>
        </w:rPr>
        <w:t>Success Guarantees:</w:t>
      </w:r>
    </w:p>
    <w:p w14:paraId="17CEACFF" w14:textId="77777777" w:rsidR="009B64D9" w:rsidRDefault="009B64D9" w:rsidP="009B64D9">
      <w:pPr>
        <w:rPr>
          <w:lang w:val="en-US"/>
        </w:rPr>
      </w:pPr>
      <w:r>
        <w:rPr>
          <w:lang w:val="en-US"/>
        </w:rPr>
        <w:t>Inventory is updated. Items in the basket are displayed to User.</w:t>
      </w:r>
    </w:p>
    <w:p w14:paraId="6ECF6955" w14:textId="77777777" w:rsidR="009B64D9" w:rsidRDefault="009B64D9" w:rsidP="009B64D9">
      <w:pPr>
        <w:pStyle w:val="Default"/>
        <w:rPr>
          <w:rFonts w:asciiTheme="minorHAnsi" w:hAnsiTheme="minorHAnsi" w:cstheme="minorHAnsi"/>
          <w:b/>
          <w:bCs/>
          <w:noProof/>
          <w:sz w:val="22"/>
          <w:szCs w:val="22"/>
        </w:rPr>
      </w:pPr>
    </w:p>
    <w:p w14:paraId="2608D2A6" w14:textId="77777777" w:rsidR="009B64D9" w:rsidRDefault="009B64D9" w:rsidP="009B64D9">
      <w:pPr>
        <w:pStyle w:val="Heading2"/>
        <w:rPr>
          <w:noProof/>
        </w:rPr>
      </w:pPr>
      <w:r>
        <w:rPr>
          <w:noProof/>
        </w:rPr>
        <w:t>Use Case UC2: Place Order</w:t>
      </w:r>
    </w:p>
    <w:p w14:paraId="3B85EC04" w14:textId="77777777" w:rsidR="009B64D9" w:rsidRDefault="009B64D9" w:rsidP="009B64D9">
      <w:pPr>
        <w:pStyle w:val="Default"/>
        <w:rPr>
          <w:rFonts w:asciiTheme="minorHAnsi" w:hAnsiTheme="minorHAnsi" w:cstheme="minorHAnsi"/>
          <w:noProof/>
          <w:sz w:val="22"/>
          <w:szCs w:val="22"/>
        </w:rPr>
      </w:pPr>
    </w:p>
    <w:p w14:paraId="1BBC3AC2" w14:textId="77777777" w:rsidR="009B64D9" w:rsidRDefault="009B64D9" w:rsidP="009B64D9">
      <w:pPr>
        <w:pStyle w:val="Default"/>
        <w:rPr>
          <w:rFonts w:asciiTheme="minorHAnsi" w:hAnsiTheme="minorHAnsi" w:cstheme="minorHAnsi"/>
          <w:noProof/>
          <w:sz w:val="22"/>
          <w:szCs w:val="22"/>
        </w:rPr>
      </w:pPr>
      <w:r>
        <w:rPr>
          <w:rFonts w:asciiTheme="minorHAnsi" w:hAnsiTheme="minorHAnsi" w:cstheme="minorHAnsi"/>
          <w:b/>
          <w:bCs/>
          <w:noProof/>
          <w:sz w:val="22"/>
          <w:szCs w:val="22"/>
        </w:rPr>
        <w:t xml:space="preserve">Scope: </w:t>
      </w:r>
      <w:r>
        <w:rPr>
          <w:rFonts w:asciiTheme="minorHAnsi" w:hAnsiTheme="minorHAnsi" w:cstheme="minorHAnsi"/>
          <w:noProof/>
          <w:sz w:val="22"/>
          <w:szCs w:val="22"/>
        </w:rPr>
        <w:t>Götür Application</w:t>
      </w:r>
    </w:p>
    <w:p w14:paraId="1F26EE22" w14:textId="77777777" w:rsidR="009B64D9" w:rsidRDefault="009B64D9" w:rsidP="009B64D9">
      <w:pPr>
        <w:pStyle w:val="Default"/>
        <w:rPr>
          <w:rFonts w:asciiTheme="minorHAnsi" w:hAnsiTheme="minorHAnsi" w:cstheme="minorHAnsi"/>
          <w:noProof/>
          <w:sz w:val="22"/>
          <w:szCs w:val="22"/>
        </w:rPr>
      </w:pPr>
    </w:p>
    <w:p w14:paraId="338A5708" w14:textId="77777777" w:rsidR="009B64D9" w:rsidRDefault="009B64D9" w:rsidP="009B64D9">
      <w:pPr>
        <w:pStyle w:val="Default"/>
        <w:rPr>
          <w:rFonts w:asciiTheme="minorHAnsi" w:hAnsiTheme="minorHAnsi" w:cstheme="minorHAnsi"/>
          <w:noProof/>
          <w:sz w:val="22"/>
          <w:szCs w:val="22"/>
        </w:rPr>
      </w:pPr>
      <w:r>
        <w:rPr>
          <w:rFonts w:asciiTheme="minorHAnsi" w:hAnsiTheme="minorHAnsi" w:cstheme="minorHAnsi"/>
          <w:b/>
          <w:bCs/>
          <w:noProof/>
          <w:sz w:val="22"/>
          <w:szCs w:val="22"/>
        </w:rPr>
        <w:t xml:space="preserve">Level: </w:t>
      </w:r>
      <w:r>
        <w:rPr>
          <w:rFonts w:asciiTheme="minorHAnsi" w:hAnsiTheme="minorHAnsi" w:cstheme="minorHAnsi"/>
          <w:noProof/>
          <w:sz w:val="22"/>
          <w:szCs w:val="22"/>
        </w:rPr>
        <w:t>User Goal</w:t>
      </w:r>
    </w:p>
    <w:p w14:paraId="5D39AF16" w14:textId="77777777" w:rsidR="009B64D9" w:rsidRDefault="009B64D9" w:rsidP="009B64D9">
      <w:pPr>
        <w:pStyle w:val="Default"/>
        <w:rPr>
          <w:rFonts w:asciiTheme="minorHAnsi" w:hAnsiTheme="minorHAnsi" w:cstheme="minorHAnsi"/>
          <w:b/>
          <w:bCs/>
          <w:noProof/>
          <w:sz w:val="22"/>
          <w:szCs w:val="22"/>
        </w:rPr>
      </w:pPr>
    </w:p>
    <w:p w14:paraId="08FECF63" w14:textId="77777777" w:rsidR="009B64D9" w:rsidRDefault="009B64D9" w:rsidP="009B64D9">
      <w:pPr>
        <w:pStyle w:val="Default"/>
        <w:rPr>
          <w:rFonts w:asciiTheme="minorHAnsi" w:hAnsiTheme="minorHAnsi" w:cstheme="minorHAnsi"/>
          <w:noProof/>
          <w:sz w:val="22"/>
          <w:szCs w:val="22"/>
        </w:rPr>
      </w:pPr>
      <w:r>
        <w:rPr>
          <w:rFonts w:asciiTheme="minorHAnsi" w:hAnsiTheme="minorHAnsi" w:cstheme="minorHAnsi"/>
          <w:b/>
          <w:bCs/>
          <w:noProof/>
          <w:sz w:val="22"/>
          <w:szCs w:val="22"/>
        </w:rPr>
        <w:t xml:space="preserve">Primary Actor: </w:t>
      </w:r>
      <w:r>
        <w:rPr>
          <w:rFonts w:asciiTheme="minorHAnsi" w:hAnsiTheme="minorHAnsi" w:cstheme="minorHAnsi"/>
          <w:noProof/>
          <w:sz w:val="22"/>
          <w:szCs w:val="22"/>
        </w:rPr>
        <w:t>User</w:t>
      </w:r>
    </w:p>
    <w:p w14:paraId="3266CE20" w14:textId="77777777" w:rsidR="009B64D9" w:rsidRDefault="009B64D9" w:rsidP="009B64D9">
      <w:pPr>
        <w:pStyle w:val="Default"/>
        <w:rPr>
          <w:rFonts w:asciiTheme="minorHAnsi" w:hAnsiTheme="minorHAnsi" w:cstheme="minorHAnsi"/>
          <w:b/>
          <w:noProof/>
          <w:sz w:val="22"/>
          <w:szCs w:val="22"/>
        </w:rPr>
      </w:pPr>
    </w:p>
    <w:p w14:paraId="2CFE6E34" w14:textId="77777777" w:rsidR="009B64D9" w:rsidRDefault="009B64D9" w:rsidP="009B64D9">
      <w:pPr>
        <w:pStyle w:val="Default"/>
        <w:rPr>
          <w:rFonts w:asciiTheme="minorHAnsi" w:hAnsiTheme="minorHAnsi" w:cstheme="minorHAnsi"/>
          <w:b/>
          <w:noProof/>
          <w:sz w:val="22"/>
          <w:szCs w:val="22"/>
        </w:rPr>
      </w:pPr>
      <w:r>
        <w:rPr>
          <w:rFonts w:asciiTheme="minorHAnsi" w:hAnsiTheme="minorHAnsi" w:cstheme="minorHAnsi"/>
          <w:b/>
          <w:noProof/>
          <w:sz w:val="22"/>
          <w:szCs w:val="22"/>
        </w:rPr>
        <w:t xml:space="preserve">Preconditions: </w:t>
      </w:r>
      <w:r>
        <w:rPr>
          <w:rFonts w:asciiTheme="minorHAnsi" w:hAnsiTheme="minorHAnsi" w:cstheme="minorHAnsi"/>
          <w:noProof/>
          <w:sz w:val="22"/>
          <w:szCs w:val="22"/>
        </w:rPr>
        <w:t>User successfully logged in to the system.</w:t>
      </w:r>
    </w:p>
    <w:p w14:paraId="37D68CCB" w14:textId="77777777" w:rsidR="009B64D9" w:rsidRDefault="009B64D9" w:rsidP="009B64D9">
      <w:pPr>
        <w:pStyle w:val="Default"/>
        <w:rPr>
          <w:rFonts w:asciiTheme="minorHAnsi" w:hAnsiTheme="minorHAnsi" w:cstheme="minorHAnsi"/>
          <w:noProof/>
          <w:sz w:val="22"/>
          <w:szCs w:val="22"/>
        </w:rPr>
      </w:pPr>
    </w:p>
    <w:p w14:paraId="3CE421A9" w14:textId="77777777" w:rsidR="009B64D9" w:rsidRDefault="009B64D9" w:rsidP="009B64D9">
      <w:pPr>
        <w:pStyle w:val="Default"/>
        <w:rPr>
          <w:rFonts w:asciiTheme="minorHAnsi" w:hAnsiTheme="minorHAnsi" w:cstheme="minorHAnsi"/>
          <w:b/>
          <w:noProof/>
          <w:sz w:val="22"/>
          <w:szCs w:val="22"/>
        </w:rPr>
      </w:pPr>
      <w:r>
        <w:rPr>
          <w:rFonts w:asciiTheme="minorHAnsi" w:hAnsiTheme="minorHAnsi" w:cstheme="minorHAnsi"/>
          <w:b/>
          <w:noProof/>
          <w:sz w:val="22"/>
          <w:szCs w:val="22"/>
        </w:rPr>
        <w:t>Main Success Scenario:</w:t>
      </w:r>
    </w:p>
    <w:p w14:paraId="16EC290A" w14:textId="77777777" w:rsidR="009B64D9" w:rsidRDefault="009B64D9" w:rsidP="009B64D9">
      <w:pPr>
        <w:pStyle w:val="ListParagraph"/>
        <w:numPr>
          <w:ilvl w:val="0"/>
          <w:numId w:val="18"/>
        </w:numPr>
        <w:spacing w:line="256" w:lineRule="auto"/>
        <w:rPr>
          <w:lang w:val="en-US"/>
        </w:rPr>
      </w:pPr>
      <w:r>
        <w:rPr>
          <w:lang w:val="en-US"/>
        </w:rPr>
        <w:t xml:space="preserve">User wants to place order. </w:t>
      </w:r>
    </w:p>
    <w:p w14:paraId="7CEF1389" w14:textId="77777777" w:rsidR="009B64D9" w:rsidRDefault="009B64D9" w:rsidP="009B64D9">
      <w:pPr>
        <w:pStyle w:val="ListParagraph"/>
        <w:numPr>
          <w:ilvl w:val="0"/>
          <w:numId w:val="18"/>
        </w:numPr>
        <w:spacing w:line="256" w:lineRule="auto"/>
        <w:rPr>
          <w:lang w:val="en-US"/>
        </w:rPr>
      </w:pPr>
      <w:r>
        <w:rPr>
          <w:lang w:val="en-US"/>
        </w:rPr>
        <w:t xml:space="preserve">System displays user’s basket page. </w:t>
      </w:r>
    </w:p>
    <w:p w14:paraId="7ACD63BB" w14:textId="77777777" w:rsidR="009B64D9" w:rsidRDefault="009B64D9" w:rsidP="009B64D9">
      <w:pPr>
        <w:pStyle w:val="ListParagraph"/>
        <w:numPr>
          <w:ilvl w:val="0"/>
          <w:numId w:val="18"/>
        </w:numPr>
        <w:spacing w:line="256" w:lineRule="auto"/>
        <w:rPr>
          <w:lang w:val="en-US"/>
        </w:rPr>
      </w:pPr>
      <w:r>
        <w:rPr>
          <w:lang w:val="en-US"/>
        </w:rPr>
        <w:t xml:space="preserve">User selects proceed to payment. </w:t>
      </w:r>
    </w:p>
    <w:p w14:paraId="3477EB9B" w14:textId="77777777" w:rsidR="009B64D9" w:rsidRDefault="009B64D9" w:rsidP="009B64D9">
      <w:pPr>
        <w:pStyle w:val="ListParagraph"/>
        <w:numPr>
          <w:ilvl w:val="0"/>
          <w:numId w:val="18"/>
        </w:numPr>
        <w:spacing w:line="256" w:lineRule="auto"/>
        <w:rPr>
          <w:lang w:val="en-US"/>
        </w:rPr>
      </w:pPr>
      <w:r>
        <w:rPr>
          <w:lang w:val="en-US"/>
        </w:rPr>
        <w:t xml:space="preserve">System lists the payment methods (previously saved card information). </w:t>
      </w:r>
    </w:p>
    <w:p w14:paraId="779657B9" w14:textId="77777777" w:rsidR="009B64D9" w:rsidRDefault="009B64D9" w:rsidP="009B64D9">
      <w:pPr>
        <w:pStyle w:val="ListParagraph"/>
        <w:numPr>
          <w:ilvl w:val="0"/>
          <w:numId w:val="18"/>
        </w:numPr>
        <w:spacing w:line="256" w:lineRule="auto"/>
        <w:rPr>
          <w:lang w:val="en-US"/>
        </w:rPr>
      </w:pPr>
      <w:r>
        <w:rPr>
          <w:lang w:val="en-US"/>
        </w:rPr>
        <w:t>User selects the credit/bank card that he/she wants to proceed.</w:t>
      </w:r>
    </w:p>
    <w:p w14:paraId="5DB039CF" w14:textId="77777777" w:rsidR="009B64D9" w:rsidRDefault="009B64D9" w:rsidP="009B64D9">
      <w:pPr>
        <w:pStyle w:val="ListParagraph"/>
        <w:numPr>
          <w:ilvl w:val="0"/>
          <w:numId w:val="18"/>
        </w:numPr>
        <w:spacing w:line="256" w:lineRule="auto"/>
        <w:rPr>
          <w:lang w:val="en-US"/>
        </w:rPr>
      </w:pPr>
      <w:r>
        <w:rPr>
          <w:lang w:val="en-US"/>
        </w:rPr>
        <w:t>System presents the shipping cost and the total cost.</w:t>
      </w:r>
    </w:p>
    <w:p w14:paraId="4CA69FBA" w14:textId="77777777" w:rsidR="009B64D9" w:rsidRDefault="009B64D9" w:rsidP="009B64D9">
      <w:pPr>
        <w:pStyle w:val="ListParagraph"/>
        <w:numPr>
          <w:ilvl w:val="0"/>
          <w:numId w:val="18"/>
        </w:numPr>
        <w:spacing w:line="256" w:lineRule="auto"/>
        <w:rPr>
          <w:lang w:val="en-US"/>
        </w:rPr>
      </w:pPr>
      <w:r>
        <w:rPr>
          <w:lang w:val="en-US"/>
        </w:rPr>
        <w:t xml:space="preserve">User accepts the terms and conditions. </w:t>
      </w:r>
    </w:p>
    <w:p w14:paraId="2F4A8122" w14:textId="77777777" w:rsidR="009B64D9" w:rsidRDefault="009B64D9" w:rsidP="009B64D9">
      <w:pPr>
        <w:pStyle w:val="ListParagraph"/>
        <w:numPr>
          <w:ilvl w:val="0"/>
          <w:numId w:val="18"/>
        </w:numPr>
        <w:spacing w:line="256" w:lineRule="auto"/>
        <w:rPr>
          <w:lang w:val="en-US"/>
        </w:rPr>
      </w:pPr>
      <w:r>
        <w:rPr>
          <w:lang w:val="en-US"/>
        </w:rPr>
        <w:t>System saves the order information and sends the order notification to courier.</w:t>
      </w:r>
    </w:p>
    <w:p w14:paraId="5848B1AB" w14:textId="77777777" w:rsidR="009B64D9" w:rsidRDefault="009B64D9" w:rsidP="009B64D9">
      <w:pPr>
        <w:rPr>
          <w:b/>
          <w:lang w:val="en-US"/>
        </w:rPr>
      </w:pPr>
      <w:r>
        <w:rPr>
          <w:b/>
          <w:lang w:val="en-US"/>
        </w:rPr>
        <w:t>Extensions:</w:t>
      </w:r>
    </w:p>
    <w:p w14:paraId="77D4CF6D" w14:textId="77777777" w:rsidR="009B64D9" w:rsidRDefault="009B64D9" w:rsidP="009B64D9">
      <w:pPr>
        <w:rPr>
          <w:b/>
          <w:lang w:val="en-US"/>
        </w:rPr>
      </w:pPr>
      <w:r>
        <w:rPr>
          <w:b/>
          <w:lang w:val="en-US"/>
        </w:rPr>
        <w:t xml:space="preserve">*a. </w:t>
      </w:r>
      <w:r>
        <w:rPr>
          <w:lang w:val="en-US"/>
        </w:rPr>
        <w:t>At any time, system fails:</w:t>
      </w:r>
    </w:p>
    <w:p w14:paraId="3A266E6D" w14:textId="77777777" w:rsidR="009B64D9" w:rsidRDefault="009B64D9" w:rsidP="009B64D9">
      <w:pPr>
        <w:pStyle w:val="ListParagraph"/>
        <w:numPr>
          <w:ilvl w:val="0"/>
          <w:numId w:val="19"/>
        </w:numPr>
        <w:spacing w:line="256" w:lineRule="auto"/>
        <w:rPr>
          <w:lang w:val="en-US"/>
        </w:rPr>
      </w:pPr>
      <w:r>
        <w:rPr>
          <w:lang w:val="en-US"/>
        </w:rPr>
        <w:t>System displays an error message.</w:t>
      </w:r>
    </w:p>
    <w:p w14:paraId="6F671FBD" w14:textId="77777777" w:rsidR="009B64D9" w:rsidRDefault="009B64D9" w:rsidP="009B64D9">
      <w:pPr>
        <w:pStyle w:val="ListParagraph"/>
        <w:numPr>
          <w:ilvl w:val="0"/>
          <w:numId w:val="19"/>
        </w:numPr>
        <w:spacing w:line="256" w:lineRule="auto"/>
        <w:rPr>
          <w:lang w:val="en-US"/>
        </w:rPr>
      </w:pPr>
      <w:r>
        <w:rPr>
          <w:lang w:val="en-US"/>
        </w:rPr>
        <w:t>User restarts the system.</w:t>
      </w:r>
    </w:p>
    <w:p w14:paraId="62399530" w14:textId="77777777" w:rsidR="009B64D9" w:rsidRDefault="009B64D9" w:rsidP="009B64D9">
      <w:pPr>
        <w:pStyle w:val="ListParagraph"/>
        <w:numPr>
          <w:ilvl w:val="0"/>
          <w:numId w:val="19"/>
        </w:numPr>
        <w:spacing w:line="256" w:lineRule="auto"/>
        <w:rPr>
          <w:lang w:val="en-US"/>
        </w:rPr>
      </w:pPr>
      <w:r>
        <w:rPr>
          <w:lang w:val="en-US"/>
        </w:rPr>
        <w:t>System redirects the user to the last saved page.</w:t>
      </w:r>
    </w:p>
    <w:p w14:paraId="561D3245" w14:textId="77777777" w:rsidR="009B64D9" w:rsidRDefault="009B64D9" w:rsidP="009B64D9">
      <w:pPr>
        <w:rPr>
          <w:b/>
          <w:lang w:val="en-US"/>
        </w:rPr>
      </w:pPr>
      <w:r>
        <w:rPr>
          <w:b/>
          <w:lang w:val="en-US"/>
        </w:rPr>
        <w:t xml:space="preserve">2a. </w:t>
      </w:r>
      <w:r>
        <w:rPr>
          <w:lang w:val="en-US"/>
        </w:rPr>
        <w:t>User wants to filter products.</w:t>
      </w:r>
    </w:p>
    <w:p w14:paraId="391E671F" w14:textId="77777777" w:rsidR="009B64D9" w:rsidRDefault="009B64D9" w:rsidP="009B64D9">
      <w:pPr>
        <w:pStyle w:val="ListParagraph"/>
        <w:numPr>
          <w:ilvl w:val="0"/>
          <w:numId w:val="20"/>
        </w:numPr>
        <w:spacing w:line="256" w:lineRule="auto"/>
        <w:rPr>
          <w:lang w:val="en-US"/>
        </w:rPr>
      </w:pPr>
      <w:r>
        <w:rPr>
          <w:lang w:val="en-US"/>
        </w:rPr>
        <w:t>System displays search bar in the main page.</w:t>
      </w:r>
    </w:p>
    <w:p w14:paraId="5E66D2DF" w14:textId="77777777" w:rsidR="009B64D9" w:rsidRDefault="009B64D9" w:rsidP="009B64D9">
      <w:pPr>
        <w:pStyle w:val="ListParagraph"/>
        <w:numPr>
          <w:ilvl w:val="0"/>
          <w:numId w:val="20"/>
        </w:numPr>
        <w:spacing w:line="256" w:lineRule="auto"/>
        <w:rPr>
          <w:lang w:val="en-US"/>
        </w:rPr>
      </w:pPr>
      <w:r>
        <w:rPr>
          <w:lang w:val="en-US"/>
        </w:rPr>
        <w:t>User filters the products by keyword.</w:t>
      </w:r>
    </w:p>
    <w:p w14:paraId="29B4A136" w14:textId="77777777" w:rsidR="009B64D9" w:rsidRDefault="009B64D9" w:rsidP="009B64D9">
      <w:pPr>
        <w:pStyle w:val="ListParagraph"/>
        <w:numPr>
          <w:ilvl w:val="0"/>
          <w:numId w:val="20"/>
        </w:numPr>
        <w:spacing w:line="256" w:lineRule="auto"/>
        <w:rPr>
          <w:lang w:val="en-US"/>
        </w:rPr>
      </w:pPr>
      <w:r>
        <w:rPr>
          <w:lang w:val="en-US"/>
        </w:rPr>
        <w:t>System displays products based on filter.</w:t>
      </w:r>
    </w:p>
    <w:p w14:paraId="1199532F" w14:textId="77777777" w:rsidR="009B64D9" w:rsidRDefault="009B64D9" w:rsidP="009B64D9">
      <w:pPr>
        <w:pStyle w:val="ListParagraph"/>
        <w:numPr>
          <w:ilvl w:val="0"/>
          <w:numId w:val="20"/>
        </w:numPr>
        <w:spacing w:line="256" w:lineRule="auto"/>
        <w:rPr>
          <w:lang w:val="en-US"/>
        </w:rPr>
      </w:pPr>
      <w:r>
        <w:rPr>
          <w:lang w:val="en-US"/>
        </w:rPr>
        <w:t>Go to step 3 of the main success scenario.</w:t>
      </w:r>
    </w:p>
    <w:p w14:paraId="4218FF40" w14:textId="77777777" w:rsidR="009B64D9" w:rsidRDefault="009B64D9" w:rsidP="009B64D9">
      <w:pPr>
        <w:rPr>
          <w:b/>
          <w:lang w:val="en-US"/>
        </w:rPr>
      </w:pPr>
      <w:r>
        <w:rPr>
          <w:b/>
          <w:lang w:val="en-US"/>
        </w:rPr>
        <w:t>Success Guarantees:</w:t>
      </w:r>
    </w:p>
    <w:p w14:paraId="54051789" w14:textId="77777777" w:rsidR="009B64D9" w:rsidRDefault="009B64D9" w:rsidP="009B64D9">
      <w:pPr>
        <w:rPr>
          <w:lang w:val="en-US"/>
        </w:rPr>
      </w:pPr>
      <w:r>
        <w:rPr>
          <w:lang w:val="en-US"/>
        </w:rPr>
        <w:t>Order is saved and notification is sent to Courier.</w:t>
      </w:r>
    </w:p>
    <w:p w14:paraId="6264C214" w14:textId="77777777" w:rsidR="009B64D9" w:rsidRDefault="009B64D9" w:rsidP="009B64D9">
      <w:pPr>
        <w:rPr>
          <w:lang w:val="en-US"/>
        </w:rPr>
      </w:pPr>
    </w:p>
    <w:p w14:paraId="4E7654E7" w14:textId="77777777" w:rsidR="009B64D9" w:rsidRDefault="009B64D9" w:rsidP="009B64D9">
      <w:pPr>
        <w:pStyle w:val="Heading2"/>
        <w:rPr>
          <w:lang w:val="en-US"/>
        </w:rPr>
      </w:pPr>
      <w:r>
        <w:rPr>
          <w:lang w:val="en-US"/>
        </w:rPr>
        <w:lastRenderedPageBreak/>
        <w:t>Use Case UC3: Return order</w:t>
      </w:r>
    </w:p>
    <w:p w14:paraId="2CA40161" w14:textId="77777777" w:rsidR="009B64D9" w:rsidRDefault="009B64D9" w:rsidP="009B64D9">
      <w:pPr>
        <w:rPr>
          <w:lang w:val="en-US"/>
        </w:rPr>
      </w:pPr>
      <w:r>
        <w:rPr>
          <w:lang w:val="en-US"/>
        </w:rPr>
        <w:t>User wants to return order. System lists previous orders of the user. User selects the order. System presents order details page. User clicks on return order. System shows return reasons. User selects a reason and confirms return order. System sends an in-app notification to Courier. System starts the refund process.</w:t>
      </w:r>
    </w:p>
    <w:p w14:paraId="2AD5A973" w14:textId="77777777" w:rsidR="009B64D9" w:rsidRDefault="009B64D9" w:rsidP="009B64D9">
      <w:pPr>
        <w:rPr>
          <w:lang w:val="en-US"/>
        </w:rPr>
      </w:pPr>
    </w:p>
    <w:p w14:paraId="61D277FE" w14:textId="77777777" w:rsidR="009B64D9" w:rsidRDefault="009B64D9" w:rsidP="009B64D9">
      <w:pPr>
        <w:pStyle w:val="Heading2"/>
        <w:rPr>
          <w:noProof/>
        </w:rPr>
      </w:pPr>
      <w:r>
        <w:rPr>
          <w:noProof/>
        </w:rPr>
        <w:t>Use Case UC4: Manage Personal Information</w:t>
      </w:r>
    </w:p>
    <w:p w14:paraId="62523598" w14:textId="77777777" w:rsidR="009B64D9" w:rsidRDefault="009B64D9" w:rsidP="009B64D9">
      <w:pPr>
        <w:pStyle w:val="Default"/>
        <w:rPr>
          <w:rFonts w:asciiTheme="minorHAnsi" w:hAnsiTheme="minorHAnsi" w:cstheme="minorHAnsi"/>
          <w:noProof/>
          <w:sz w:val="22"/>
          <w:szCs w:val="22"/>
        </w:rPr>
      </w:pPr>
    </w:p>
    <w:p w14:paraId="06DEFEC2" w14:textId="77777777" w:rsidR="009B64D9" w:rsidRDefault="009B64D9" w:rsidP="009B64D9">
      <w:pPr>
        <w:pStyle w:val="Default"/>
        <w:rPr>
          <w:rFonts w:asciiTheme="minorHAnsi" w:hAnsiTheme="minorHAnsi" w:cstheme="minorHAnsi"/>
          <w:noProof/>
          <w:sz w:val="22"/>
          <w:szCs w:val="22"/>
        </w:rPr>
      </w:pPr>
      <w:r>
        <w:rPr>
          <w:rFonts w:asciiTheme="minorHAnsi" w:hAnsiTheme="minorHAnsi" w:cstheme="minorHAnsi"/>
          <w:b/>
          <w:bCs/>
          <w:noProof/>
          <w:sz w:val="22"/>
          <w:szCs w:val="22"/>
        </w:rPr>
        <w:t xml:space="preserve">Scope: </w:t>
      </w:r>
      <w:r>
        <w:rPr>
          <w:rFonts w:asciiTheme="minorHAnsi" w:hAnsiTheme="minorHAnsi" w:cstheme="minorHAnsi"/>
          <w:noProof/>
          <w:sz w:val="22"/>
          <w:szCs w:val="22"/>
        </w:rPr>
        <w:t>Götür Application</w:t>
      </w:r>
    </w:p>
    <w:p w14:paraId="33E01997" w14:textId="77777777" w:rsidR="009B64D9" w:rsidRDefault="009B64D9" w:rsidP="009B64D9">
      <w:pPr>
        <w:pStyle w:val="Default"/>
        <w:rPr>
          <w:rFonts w:asciiTheme="minorHAnsi" w:hAnsiTheme="minorHAnsi" w:cstheme="minorHAnsi"/>
          <w:noProof/>
          <w:sz w:val="22"/>
          <w:szCs w:val="22"/>
        </w:rPr>
      </w:pPr>
    </w:p>
    <w:p w14:paraId="374289C7" w14:textId="77777777" w:rsidR="009B64D9" w:rsidRDefault="009B64D9" w:rsidP="009B64D9">
      <w:pPr>
        <w:pStyle w:val="Default"/>
        <w:rPr>
          <w:rFonts w:asciiTheme="minorHAnsi" w:hAnsiTheme="minorHAnsi" w:cstheme="minorHAnsi"/>
          <w:noProof/>
          <w:sz w:val="22"/>
          <w:szCs w:val="22"/>
        </w:rPr>
      </w:pPr>
      <w:r>
        <w:rPr>
          <w:rFonts w:asciiTheme="minorHAnsi" w:hAnsiTheme="minorHAnsi" w:cstheme="minorHAnsi"/>
          <w:b/>
          <w:bCs/>
          <w:noProof/>
          <w:sz w:val="22"/>
          <w:szCs w:val="22"/>
        </w:rPr>
        <w:t xml:space="preserve">Level: </w:t>
      </w:r>
      <w:r>
        <w:rPr>
          <w:rFonts w:asciiTheme="minorHAnsi" w:hAnsiTheme="minorHAnsi" w:cstheme="minorHAnsi"/>
          <w:noProof/>
          <w:sz w:val="22"/>
          <w:szCs w:val="22"/>
        </w:rPr>
        <w:t>User Goal</w:t>
      </w:r>
    </w:p>
    <w:p w14:paraId="0EAC5B8E" w14:textId="77777777" w:rsidR="009B64D9" w:rsidRDefault="009B64D9" w:rsidP="009B64D9">
      <w:pPr>
        <w:pStyle w:val="Default"/>
        <w:rPr>
          <w:rFonts w:asciiTheme="minorHAnsi" w:hAnsiTheme="minorHAnsi" w:cstheme="minorHAnsi"/>
          <w:b/>
          <w:bCs/>
          <w:noProof/>
          <w:sz w:val="22"/>
          <w:szCs w:val="22"/>
        </w:rPr>
      </w:pPr>
    </w:p>
    <w:p w14:paraId="05411C46" w14:textId="77777777" w:rsidR="009B64D9" w:rsidRDefault="009B64D9" w:rsidP="009B64D9">
      <w:pPr>
        <w:pStyle w:val="Default"/>
        <w:rPr>
          <w:rFonts w:asciiTheme="minorHAnsi" w:hAnsiTheme="minorHAnsi" w:cstheme="minorHAnsi"/>
          <w:noProof/>
          <w:sz w:val="22"/>
          <w:szCs w:val="22"/>
        </w:rPr>
      </w:pPr>
      <w:r>
        <w:rPr>
          <w:rFonts w:asciiTheme="minorHAnsi" w:hAnsiTheme="minorHAnsi" w:cstheme="minorHAnsi"/>
          <w:b/>
          <w:bCs/>
          <w:noProof/>
          <w:sz w:val="22"/>
          <w:szCs w:val="22"/>
        </w:rPr>
        <w:t xml:space="preserve">Primary Actor: </w:t>
      </w:r>
      <w:r>
        <w:rPr>
          <w:rFonts w:asciiTheme="minorHAnsi" w:hAnsiTheme="minorHAnsi" w:cstheme="minorHAnsi"/>
          <w:noProof/>
          <w:sz w:val="22"/>
          <w:szCs w:val="22"/>
        </w:rPr>
        <w:t>User</w:t>
      </w:r>
    </w:p>
    <w:p w14:paraId="2DE65A0F" w14:textId="77777777" w:rsidR="009B64D9" w:rsidRDefault="009B64D9" w:rsidP="009B64D9">
      <w:pPr>
        <w:pStyle w:val="Default"/>
        <w:rPr>
          <w:rFonts w:asciiTheme="minorHAnsi" w:hAnsiTheme="minorHAnsi" w:cstheme="minorHAnsi"/>
          <w:noProof/>
          <w:sz w:val="22"/>
          <w:szCs w:val="22"/>
        </w:rPr>
      </w:pPr>
    </w:p>
    <w:p w14:paraId="7919C6DD" w14:textId="77777777" w:rsidR="009B64D9" w:rsidRDefault="009B64D9" w:rsidP="009B64D9">
      <w:pPr>
        <w:pStyle w:val="Default"/>
        <w:rPr>
          <w:rFonts w:asciiTheme="minorHAnsi" w:hAnsiTheme="minorHAnsi" w:cstheme="minorHAnsi"/>
          <w:b/>
          <w:noProof/>
          <w:sz w:val="22"/>
          <w:szCs w:val="22"/>
        </w:rPr>
      </w:pPr>
      <w:r>
        <w:rPr>
          <w:rFonts w:asciiTheme="minorHAnsi" w:hAnsiTheme="minorHAnsi" w:cstheme="minorHAnsi"/>
          <w:b/>
          <w:noProof/>
          <w:sz w:val="22"/>
          <w:szCs w:val="22"/>
        </w:rPr>
        <w:t xml:space="preserve">Preconditions: </w:t>
      </w:r>
      <w:r>
        <w:rPr>
          <w:rFonts w:asciiTheme="minorHAnsi" w:hAnsiTheme="minorHAnsi" w:cstheme="minorHAnsi"/>
          <w:noProof/>
          <w:sz w:val="22"/>
          <w:szCs w:val="22"/>
        </w:rPr>
        <w:t>User successfully logged in to the system.</w:t>
      </w:r>
    </w:p>
    <w:p w14:paraId="6CEF0F2F" w14:textId="77777777" w:rsidR="009B64D9" w:rsidRDefault="009B64D9" w:rsidP="009B64D9">
      <w:pPr>
        <w:pStyle w:val="Default"/>
        <w:rPr>
          <w:rFonts w:asciiTheme="minorHAnsi" w:hAnsiTheme="minorHAnsi" w:cstheme="minorHAnsi"/>
          <w:noProof/>
          <w:sz w:val="22"/>
          <w:szCs w:val="22"/>
        </w:rPr>
      </w:pPr>
    </w:p>
    <w:p w14:paraId="2A266481" w14:textId="77777777" w:rsidR="009B64D9" w:rsidRDefault="009B64D9" w:rsidP="009B64D9">
      <w:pPr>
        <w:pStyle w:val="Default"/>
        <w:rPr>
          <w:rFonts w:asciiTheme="minorHAnsi" w:hAnsiTheme="minorHAnsi" w:cstheme="minorHAnsi"/>
          <w:b/>
          <w:noProof/>
          <w:sz w:val="22"/>
          <w:szCs w:val="22"/>
        </w:rPr>
      </w:pPr>
      <w:r>
        <w:rPr>
          <w:rFonts w:asciiTheme="minorHAnsi" w:hAnsiTheme="minorHAnsi" w:cstheme="minorHAnsi"/>
          <w:b/>
          <w:noProof/>
          <w:sz w:val="22"/>
          <w:szCs w:val="22"/>
        </w:rPr>
        <w:t>Main Success Scenario:</w:t>
      </w:r>
    </w:p>
    <w:p w14:paraId="1DEA6808" w14:textId="77777777" w:rsidR="009B64D9" w:rsidRDefault="009B64D9" w:rsidP="009B64D9">
      <w:pPr>
        <w:pStyle w:val="ListParagraph"/>
        <w:numPr>
          <w:ilvl w:val="0"/>
          <w:numId w:val="21"/>
        </w:numPr>
        <w:spacing w:line="256" w:lineRule="auto"/>
        <w:rPr>
          <w:lang w:val="en-US"/>
        </w:rPr>
      </w:pPr>
      <w:r>
        <w:rPr>
          <w:lang w:val="en-US"/>
        </w:rPr>
        <w:t xml:space="preserve">User wants to manage user information. </w:t>
      </w:r>
    </w:p>
    <w:p w14:paraId="44A5B31A" w14:textId="77777777" w:rsidR="009B64D9" w:rsidRDefault="009B64D9" w:rsidP="009B64D9">
      <w:pPr>
        <w:pStyle w:val="ListParagraph"/>
        <w:numPr>
          <w:ilvl w:val="0"/>
          <w:numId w:val="21"/>
        </w:numPr>
        <w:spacing w:line="256" w:lineRule="auto"/>
        <w:rPr>
          <w:lang w:val="en-US"/>
        </w:rPr>
      </w:pPr>
      <w:r>
        <w:rPr>
          <w:lang w:val="en-US"/>
        </w:rPr>
        <w:t xml:space="preserve">System displays profile information (phone number, name, e-mail, address fields). </w:t>
      </w:r>
    </w:p>
    <w:p w14:paraId="23D4CF21" w14:textId="77777777" w:rsidR="009B64D9" w:rsidRDefault="009B64D9" w:rsidP="009B64D9">
      <w:pPr>
        <w:pStyle w:val="ListParagraph"/>
        <w:numPr>
          <w:ilvl w:val="0"/>
          <w:numId w:val="21"/>
        </w:numPr>
        <w:spacing w:line="256" w:lineRule="auto"/>
        <w:rPr>
          <w:lang w:val="en-US"/>
        </w:rPr>
      </w:pPr>
      <w:r>
        <w:rPr>
          <w:lang w:val="en-US"/>
        </w:rPr>
        <w:t xml:space="preserve">User configures information and clicks on save. </w:t>
      </w:r>
    </w:p>
    <w:p w14:paraId="361AE0EF" w14:textId="77777777" w:rsidR="009B64D9" w:rsidRDefault="009B64D9" w:rsidP="009B64D9">
      <w:pPr>
        <w:pStyle w:val="ListParagraph"/>
        <w:numPr>
          <w:ilvl w:val="0"/>
          <w:numId w:val="21"/>
        </w:numPr>
        <w:spacing w:line="256" w:lineRule="auto"/>
        <w:rPr>
          <w:lang w:val="en-US"/>
        </w:rPr>
      </w:pPr>
      <w:r>
        <w:rPr>
          <w:lang w:val="en-US"/>
        </w:rPr>
        <w:t>System saves the updates.</w:t>
      </w:r>
    </w:p>
    <w:p w14:paraId="4033F04A" w14:textId="77777777" w:rsidR="009B64D9" w:rsidRDefault="009B64D9" w:rsidP="009B64D9">
      <w:pPr>
        <w:rPr>
          <w:b/>
          <w:lang w:val="en-US"/>
        </w:rPr>
      </w:pPr>
      <w:r>
        <w:rPr>
          <w:b/>
          <w:lang w:val="en-US"/>
        </w:rPr>
        <w:t>Extensions:</w:t>
      </w:r>
    </w:p>
    <w:p w14:paraId="23961AF4" w14:textId="77777777" w:rsidR="009B64D9" w:rsidRDefault="009B64D9" w:rsidP="009B64D9">
      <w:pPr>
        <w:rPr>
          <w:b/>
          <w:lang w:val="en-US"/>
        </w:rPr>
      </w:pPr>
      <w:r>
        <w:rPr>
          <w:b/>
          <w:lang w:val="en-US"/>
        </w:rPr>
        <w:t xml:space="preserve">*a. </w:t>
      </w:r>
      <w:r>
        <w:rPr>
          <w:lang w:val="en-US"/>
        </w:rPr>
        <w:t>At any time, system fails:</w:t>
      </w:r>
    </w:p>
    <w:p w14:paraId="5094D4D6" w14:textId="77777777" w:rsidR="009B64D9" w:rsidRDefault="009B64D9" w:rsidP="009B64D9">
      <w:pPr>
        <w:pStyle w:val="ListParagraph"/>
        <w:numPr>
          <w:ilvl w:val="0"/>
          <w:numId w:val="22"/>
        </w:numPr>
        <w:spacing w:line="256" w:lineRule="auto"/>
        <w:rPr>
          <w:lang w:val="en-US"/>
        </w:rPr>
      </w:pPr>
      <w:r>
        <w:rPr>
          <w:lang w:val="en-US"/>
        </w:rPr>
        <w:t>System displays an error message.</w:t>
      </w:r>
    </w:p>
    <w:p w14:paraId="78B5F98B" w14:textId="77777777" w:rsidR="009B64D9" w:rsidRDefault="009B64D9" w:rsidP="009B64D9">
      <w:pPr>
        <w:pStyle w:val="ListParagraph"/>
        <w:numPr>
          <w:ilvl w:val="0"/>
          <w:numId w:val="22"/>
        </w:numPr>
        <w:spacing w:line="256" w:lineRule="auto"/>
        <w:rPr>
          <w:lang w:val="en-US"/>
        </w:rPr>
      </w:pPr>
      <w:r>
        <w:rPr>
          <w:lang w:val="en-US"/>
        </w:rPr>
        <w:t>User restarts the system.</w:t>
      </w:r>
    </w:p>
    <w:p w14:paraId="78334799" w14:textId="77777777" w:rsidR="009B64D9" w:rsidRDefault="009B64D9" w:rsidP="009B64D9">
      <w:pPr>
        <w:pStyle w:val="ListParagraph"/>
        <w:numPr>
          <w:ilvl w:val="0"/>
          <w:numId w:val="22"/>
        </w:numPr>
        <w:spacing w:line="256" w:lineRule="auto"/>
        <w:rPr>
          <w:lang w:val="en-US"/>
        </w:rPr>
      </w:pPr>
      <w:r>
        <w:rPr>
          <w:lang w:val="en-US"/>
        </w:rPr>
        <w:t>System redirects the user to the last saved page.</w:t>
      </w:r>
    </w:p>
    <w:p w14:paraId="624EAD65" w14:textId="77777777" w:rsidR="009B64D9" w:rsidRDefault="009B64D9" w:rsidP="009B64D9">
      <w:pPr>
        <w:rPr>
          <w:lang w:val="en-US"/>
        </w:rPr>
      </w:pPr>
      <w:r>
        <w:rPr>
          <w:b/>
          <w:lang w:val="en-US"/>
        </w:rPr>
        <w:t>3a.</w:t>
      </w:r>
      <w:r>
        <w:rPr>
          <w:lang w:val="en-US"/>
        </w:rPr>
        <w:t xml:space="preserve"> There is a mistaken field in the data entered by the user.</w:t>
      </w:r>
    </w:p>
    <w:p w14:paraId="7F5EDC6C" w14:textId="77777777" w:rsidR="009B64D9" w:rsidRDefault="009B64D9" w:rsidP="009B64D9">
      <w:pPr>
        <w:pStyle w:val="ListParagraph"/>
        <w:numPr>
          <w:ilvl w:val="0"/>
          <w:numId w:val="23"/>
        </w:numPr>
        <w:spacing w:line="256" w:lineRule="auto"/>
        <w:rPr>
          <w:lang w:val="en-US"/>
        </w:rPr>
      </w:pPr>
      <w:r>
        <w:rPr>
          <w:lang w:val="en-US"/>
        </w:rPr>
        <w:t>System displays an error message.</w:t>
      </w:r>
    </w:p>
    <w:p w14:paraId="753B082D" w14:textId="77777777" w:rsidR="009B64D9" w:rsidRDefault="009B64D9" w:rsidP="009B64D9">
      <w:pPr>
        <w:pStyle w:val="ListParagraph"/>
        <w:numPr>
          <w:ilvl w:val="0"/>
          <w:numId w:val="23"/>
        </w:numPr>
        <w:spacing w:line="256" w:lineRule="auto"/>
        <w:rPr>
          <w:lang w:val="en-US"/>
        </w:rPr>
      </w:pPr>
      <w:r>
        <w:rPr>
          <w:lang w:val="en-US"/>
        </w:rPr>
        <w:t>User selects try again.</w:t>
      </w:r>
    </w:p>
    <w:p w14:paraId="74B5AABE" w14:textId="77777777" w:rsidR="009B64D9" w:rsidRDefault="009B64D9" w:rsidP="009B64D9">
      <w:pPr>
        <w:pStyle w:val="ListParagraph"/>
        <w:numPr>
          <w:ilvl w:val="0"/>
          <w:numId w:val="23"/>
        </w:numPr>
        <w:spacing w:line="256" w:lineRule="auto"/>
        <w:rPr>
          <w:lang w:val="en-US"/>
        </w:rPr>
      </w:pPr>
      <w:r>
        <w:rPr>
          <w:lang w:val="en-US"/>
        </w:rPr>
        <w:t>Go to step 3 of the main success scenario.</w:t>
      </w:r>
    </w:p>
    <w:p w14:paraId="786439B9" w14:textId="77777777" w:rsidR="009B64D9" w:rsidRDefault="009B64D9" w:rsidP="009B64D9">
      <w:pPr>
        <w:rPr>
          <w:b/>
          <w:lang w:val="en-US"/>
        </w:rPr>
      </w:pPr>
      <w:r>
        <w:rPr>
          <w:b/>
          <w:lang w:val="en-US"/>
        </w:rPr>
        <w:t>Success Guarantees:</w:t>
      </w:r>
    </w:p>
    <w:p w14:paraId="38077468" w14:textId="77777777" w:rsidR="009B64D9" w:rsidRDefault="009B64D9" w:rsidP="009B64D9">
      <w:pPr>
        <w:rPr>
          <w:lang w:val="en-US"/>
        </w:rPr>
      </w:pPr>
      <w:r>
        <w:rPr>
          <w:lang w:val="en-US"/>
        </w:rPr>
        <w:t>User’s profile information update is successfully saved by the system.</w:t>
      </w:r>
    </w:p>
    <w:p w14:paraId="1109798C" w14:textId="77777777" w:rsidR="009B64D9" w:rsidRDefault="009B64D9" w:rsidP="009B64D9">
      <w:pPr>
        <w:rPr>
          <w:lang w:val="en-US"/>
        </w:rPr>
      </w:pPr>
    </w:p>
    <w:p w14:paraId="3388B971" w14:textId="77777777" w:rsidR="009B64D9" w:rsidRDefault="009B64D9" w:rsidP="009B64D9">
      <w:pPr>
        <w:pStyle w:val="Heading2"/>
        <w:rPr>
          <w:noProof/>
        </w:rPr>
      </w:pPr>
      <w:r>
        <w:rPr>
          <w:noProof/>
        </w:rPr>
        <w:t>Use Case UC5: Manage Payment Information</w:t>
      </w:r>
    </w:p>
    <w:p w14:paraId="1F3EE5C4" w14:textId="77777777" w:rsidR="009B64D9" w:rsidRDefault="009B64D9" w:rsidP="009B64D9">
      <w:pPr>
        <w:pStyle w:val="Default"/>
        <w:rPr>
          <w:rFonts w:asciiTheme="minorHAnsi" w:hAnsiTheme="minorHAnsi" w:cstheme="minorHAnsi"/>
          <w:noProof/>
          <w:sz w:val="22"/>
          <w:szCs w:val="22"/>
        </w:rPr>
      </w:pPr>
    </w:p>
    <w:p w14:paraId="4B014F24" w14:textId="77777777" w:rsidR="009B64D9" w:rsidRDefault="009B64D9" w:rsidP="009B64D9">
      <w:pPr>
        <w:pStyle w:val="Default"/>
        <w:rPr>
          <w:rFonts w:asciiTheme="minorHAnsi" w:hAnsiTheme="minorHAnsi" w:cstheme="minorHAnsi"/>
          <w:noProof/>
          <w:sz w:val="22"/>
          <w:szCs w:val="22"/>
        </w:rPr>
      </w:pPr>
      <w:r>
        <w:rPr>
          <w:rFonts w:asciiTheme="minorHAnsi" w:hAnsiTheme="minorHAnsi" w:cstheme="minorHAnsi"/>
          <w:b/>
          <w:bCs/>
          <w:noProof/>
          <w:sz w:val="22"/>
          <w:szCs w:val="22"/>
        </w:rPr>
        <w:t xml:space="preserve">Scope: </w:t>
      </w:r>
      <w:r>
        <w:rPr>
          <w:rFonts w:asciiTheme="minorHAnsi" w:hAnsiTheme="minorHAnsi" w:cstheme="minorHAnsi"/>
          <w:noProof/>
          <w:sz w:val="22"/>
          <w:szCs w:val="22"/>
        </w:rPr>
        <w:t>Götür Application</w:t>
      </w:r>
    </w:p>
    <w:p w14:paraId="0C460819" w14:textId="77777777" w:rsidR="009B64D9" w:rsidRDefault="009B64D9" w:rsidP="009B64D9">
      <w:pPr>
        <w:pStyle w:val="Default"/>
        <w:rPr>
          <w:rFonts w:asciiTheme="minorHAnsi" w:hAnsiTheme="minorHAnsi" w:cstheme="minorHAnsi"/>
          <w:noProof/>
          <w:sz w:val="22"/>
          <w:szCs w:val="22"/>
        </w:rPr>
      </w:pPr>
    </w:p>
    <w:p w14:paraId="75B16FC2" w14:textId="77777777" w:rsidR="009B64D9" w:rsidRDefault="009B64D9" w:rsidP="009B64D9">
      <w:pPr>
        <w:pStyle w:val="Default"/>
        <w:rPr>
          <w:rFonts w:asciiTheme="minorHAnsi" w:hAnsiTheme="minorHAnsi" w:cstheme="minorHAnsi"/>
          <w:noProof/>
          <w:sz w:val="22"/>
          <w:szCs w:val="22"/>
        </w:rPr>
      </w:pPr>
      <w:r>
        <w:rPr>
          <w:rFonts w:asciiTheme="minorHAnsi" w:hAnsiTheme="minorHAnsi" w:cstheme="minorHAnsi"/>
          <w:b/>
          <w:bCs/>
          <w:noProof/>
          <w:sz w:val="22"/>
          <w:szCs w:val="22"/>
        </w:rPr>
        <w:t xml:space="preserve">Level: </w:t>
      </w:r>
      <w:r>
        <w:rPr>
          <w:rFonts w:asciiTheme="minorHAnsi" w:hAnsiTheme="minorHAnsi" w:cstheme="minorHAnsi"/>
          <w:noProof/>
          <w:sz w:val="22"/>
          <w:szCs w:val="22"/>
        </w:rPr>
        <w:t>User Goal</w:t>
      </w:r>
    </w:p>
    <w:p w14:paraId="33196D06" w14:textId="77777777" w:rsidR="009B64D9" w:rsidRDefault="009B64D9" w:rsidP="009B64D9">
      <w:pPr>
        <w:pStyle w:val="Default"/>
        <w:rPr>
          <w:rFonts w:asciiTheme="minorHAnsi" w:hAnsiTheme="minorHAnsi" w:cstheme="minorHAnsi"/>
          <w:b/>
          <w:bCs/>
          <w:noProof/>
          <w:sz w:val="22"/>
          <w:szCs w:val="22"/>
        </w:rPr>
      </w:pPr>
    </w:p>
    <w:p w14:paraId="71784948" w14:textId="77777777" w:rsidR="009B64D9" w:rsidRDefault="009B64D9" w:rsidP="009B64D9">
      <w:pPr>
        <w:pStyle w:val="Default"/>
        <w:rPr>
          <w:rFonts w:asciiTheme="minorHAnsi" w:hAnsiTheme="minorHAnsi" w:cstheme="minorHAnsi"/>
          <w:noProof/>
          <w:sz w:val="22"/>
          <w:szCs w:val="22"/>
        </w:rPr>
      </w:pPr>
      <w:r>
        <w:rPr>
          <w:rFonts w:asciiTheme="minorHAnsi" w:hAnsiTheme="minorHAnsi" w:cstheme="minorHAnsi"/>
          <w:b/>
          <w:bCs/>
          <w:noProof/>
          <w:sz w:val="22"/>
          <w:szCs w:val="22"/>
        </w:rPr>
        <w:t xml:space="preserve">Primary Actor: </w:t>
      </w:r>
      <w:r>
        <w:rPr>
          <w:rFonts w:asciiTheme="minorHAnsi" w:hAnsiTheme="minorHAnsi" w:cstheme="minorHAnsi"/>
          <w:noProof/>
          <w:sz w:val="22"/>
          <w:szCs w:val="22"/>
        </w:rPr>
        <w:t>User</w:t>
      </w:r>
    </w:p>
    <w:p w14:paraId="2EA041A6" w14:textId="77777777" w:rsidR="009B64D9" w:rsidRDefault="009B64D9" w:rsidP="009B64D9">
      <w:pPr>
        <w:pStyle w:val="Default"/>
        <w:rPr>
          <w:rFonts w:asciiTheme="minorHAnsi" w:hAnsiTheme="minorHAnsi" w:cstheme="minorHAnsi"/>
          <w:b/>
          <w:noProof/>
          <w:sz w:val="22"/>
          <w:szCs w:val="22"/>
        </w:rPr>
      </w:pPr>
    </w:p>
    <w:p w14:paraId="550345C2" w14:textId="77777777" w:rsidR="009B64D9" w:rsidRDefault="009B64D9" w:rsidP="009B64D9">
      <w:pPr>
        <w:pStyle w:val="Default"/>
        <w:rPr>
          <w:rFonts w:asciiTheme="minorHAnsi" w:hAnsiTheme="minorHAnsi" w:cstheme="minorHAnsi"/>
          <w:b/>
          <w:noProof/>
          <w:sz w:val="22"/>
          <w:szCs w:val="22"/>
        </w:rPr>
      </w:pPr>
      <w:r>
        <w:rPr>
          <w:rFonts w:asciiTheme="minorHAnsi" w:hAnsiTheme="minorHAnsi" w:cstheme="minorHAnsi"/>
          <w:b/>
          <w:noProof/>
          <w:sz w:val="22"/>
          <w:szCs w:val="22"/>
        </w:rPr>
        <w:t xml:space="preserve">Preconditions: </w:t>
      </w:r>
      <w:r>
        <w:rPr>
          <w:rFonts w:asciiTheme="minorHAnsi" w:hAnsiTheme="minorHAnsi" w:cstheme="minorHAnsi"/>
          <w:noProof/>
          <w:sz w:val="22"/>
          <w:szCs w:val="22"/>
        </w:rPr>
        <w:t>User successfully logged in to the system.</w:t>
      </w:r>
    </w:p>
    <w:p w14:paraId="7998161D" w14:textId="77777777" w:rsidR="009B64D9" w:rsidRDefault="009B64D9" w:rsidP="009B64D9">
      <w:pPr>
        <w:pStyle w:val="Default"/>
        <w:rPr>
          <w:rFonts w:asciiTheme="minorHAnsi" w:hAnsiTheme="minorHAnsi" w:cstheme="minorHAnsi"/>
          <w:noProof/>
          <w:sz w:val="22"/>
          <w:szCs w:val="22"/>
        </w:rPr>
      </w:pPr>
    </w:p>
    <w:p w14:paraId="5A95534A" w14:textId="77777777" w:rsidR="009B64D9" w:rsidRDefault="009B64D9" w:rsidP="009B64D9">
      <w:pPr>
        <w:pStyle w:val="Default"/>
        <w:rPr>
          <w:rFonts w:asciiTheme="minorHAnsi" w:hAnsiTheme="minorHAnsi" w:cstheme="minorHAnsi"/>
          <w:b/>
          <w:noProof/>
          <w:sz w:val="22"/>
          <w:szCs w:val="22"/>
        </w:rPr>
      </w:pPr>
      <w:r>
        <w:rPr>
          <w:rFonts w:asciiTheme="minorHAnsi" w:hAnsiTheme="minorHAnsi" w:cstheme="minorHAnsi"/>
          <w:b/>
          <w:noProof/>
          <w:sz w:val="22"/>
          <w:szCs w:val="22"/>
        </w:rPr>
        <w:lastRenderedPageBreak/>
        <w:t>Main Success Scenario:</w:t>
      </w:r>
    </w:p>
    <w:p w14:paraId="2DA9285B" w14:textId="77777777" w:rsidR="009B64D9" w:rsidRDefault="009B64D9" w:rsidP="009B64D9">
      <w:pPr>
        <w:pStyle w:val="ListParagraph"/>
        <w:numPr>
          <w:ilvl w:val="0"/>
          <w:numId w:val="24"/>
        </w:numPr>
        <w:spacing w:line="256" w:lineRule="auto"/>
        <w:rPr>
          <w:lang w:val="en-US"/>
        </w:rPr>
      </w:pPr>
      <w:r>
        <w:rPr>
          <w:lang w:val="en-US"/>
        </w:rPr>
        <w:t xml:space="preserve">User wants to manage payment information. </w:t>
      </w:r>
    </w:p>
    <w:p w14:paraId="4D7E092B" w14:textId="77777777" w:rsidR="009B64D9" w:rsidRDefault="009B64D9" w:rsidP="009B64D9">
      <w:pPr>
        <w:pStyle w:val="ListParagraph"/>
        <w:numPr>
          <w:ilvl w:val="0"/>
          <w:numId w:val="24"/>
        </w:numPr>
        <w:spacing w:line="256" w:lineRule="auto"/>
        <w:rPr>
          <w:lang w:val="en-US"/>
        </w:rPr>
      </w:pPr>
      <w:r>
        <w:rPr>
          <w:lang w:val="en-US"/>
        </w:rPr>
        <w:t xml:space="preserve">System displays payment information page. </w:t>
      </w:r>
    </w:p>
    <w:p w14:paraId="773295DA" w14:textId="77777777" w:rsidR="009B64D9" w:rsidRDefault="009B64D9" w:rsidP="009B64D9">
      <w:pPr>
        <w:pStyle w:val="ListParagraph"/>
        <w:numPr>
          <w:ilvl w:val="0"/>
          <w:numId w:val="24"/>
        </w:numPr>
        <w:spacing w:line="256" w:lineRule="auto"/>
        <w:rPr>
          <w:lang w:val="en-US"/>
        </w:rPr>
      </w:pPr>
      <w:r>
        <w:rPr>
          <w:lang w:val="en-US"/>
        </w:rPr>
        <w:t>User adds credit card information.</w:t>
      </w:r>
    </w:p>
    <w:p w14:paraId="6AABC73A" w14:textId="77777777" w:rsidR="009B64D9" w:rsidRDefault="009B64D9" w:rsidP="009B64D9">
      <w:pPr>
        <w:pStyle w:val="ListParagraph"/>
        <w:numPr>
          <w:ilvl w:val="0"/>
          <w:numId w:val="24"/>
        </w:numPr>
        <w:spacing w:line="256" w:lineRule="auto"/>
        <w:rPr>
          <w:lang w:val="en-US"/>
        </w:rPr>
      </w:pPr>
      <w:r>
        <w:rPr>
          <w:lang w:val="en-US"/>
        </w:rPr>
        <w:t>System saves the updates.</w:t>
      </w:r>
    </w:p>
    <w:p w14:paraId="5B06DFCC" w14:textId="77777777" w:rsidR="009B64D9" w:rsidRDefault="009B64D9" w:rsidP="009B64D9">
      <w:pPr>
        <w:pStyle w:val="ListParagraph"/>
        <w:rPr>
          <w:lang w:val="en-US"/>
        </w:rPr>
      </w:pPr>
      <w:r>
        <w:rPr>
          <w:lang w:val="en-US"/>
        </w:rPr>
        <w:t>User repeats steps 3-4 until indicates done.</w:t>
      </w:r>
    </w:p>
    <w:p w14:paraId="31C48C3F" w14:textId="77777777" w:rsidR="009B64D9" w:rsidRDefault="009B64D9" w:rsidP="009B64D9">
      <w:pPr>
        <w:rPr>
          <w:b/>
          <w:lang w:val="en-US"/>
        </w:rPr>
      </w:pPr>
      <w:r>
        <w:rPr>
          <w:b/>
          <w:lang w:val="en-US"/>
        </w:rPr>
        <w:t>Extensions:</w:t>
      </w:r>
    </w:p>
    <w:p w14:paraId="5C451F62" w14:textId="77777777" w:rsidR="009B64D9" w:rsidRDefault="009B64D9" w:rsidP="009B64D9">
      <w:pPr>
        <w:rPr>
          <w:b/>
          <w:lang w:val="en-US"/>
        </w:rPr>
      </w:pPr>
      <w:r>
        <w:rPr>
          <w:b/>
          <w:lang w:val="en-US"/>
        </w:rPr>
        <w:t xml:space="preserve">*a. </w:t>
      </w:r>
      <w:r>
        <w:rPr>
          <w:lang w:val="en-US"/>
        </w:rPr>
        <w:t>At any time, system fails:</w:t>
      </w:r>
    </w:p>
    <w:p w14:paraId="62D1CBEA" w14:textId="77777777" w:rsidR="009B64D9" w:rsidRDefault="009B64D9" w:rsidP="009B64D9">
      <w:pPr>
        <w:pStyle w:val="ListParagraph"/>
        <w:numPr>
          <w:ilvl w:val="0"/>
          <w:numId w:val="25"/>
        </w:numPr>
        <w:spacing w:line="256" w:lineRule="auto"/>
        <w:rPr>
          <w:lang w:val="en-US"/>
        </w:rPr>
      </w:pPr>
      <w:r>
        <w:rPr>
          <w:lang w:val="en-US"/>
        </w:rPr>
        <w:t>System displays an error message.</w:t>
      </w:r>
    </w:p>
    <w:p w14:paraId="2588BDA1" w14:textId="77777777" w:rsidR="009B64D9" w:rsidRDefault="009B64D9" w:rsidP="009B64D9">
      <w:pPr>
        <w:pStyle w:val="ListParagraph"/>
        <w:numPr>
          <w:ilvl w:val="0"/>
          <w:numId w:val="25"/>
        </w:numPr>
        <w:spacing w:line="256" w:lineRule="auto"/>
        <w:rPr>
          <w:lang w:val="en-US"/>
        </w:rPr>
      </w:pPr>
      <w:r>
        <w:rPr>
          <w:lang w:val="en-US"/>
        </w:rPr>
        <w:t>User restarts the system.</w:t>
      </w:r>
    </w:p>
    <w:p w14:paraId="09DF995E" w14:textId="77777777" w:rsidR="009B64D9" w:rsidRDefault="009B64D9" w:rsidP="009B64D9">
      <w:pPr>
        <w:pStyle w:val="ListParagraph"/>
        <w:numPr>
          <w:ilvl w:val="0"/>
          <w:numId w:val="25"/>
        </w:numPr>
        <w:spacing w:line="256" w:lineRule="auto"/>
        <w:rPr>
          <w:lang w:val="en-US"/>
        </w:rPr>
      </w:pPr>
      <w:r>
        <w:rPr>
          <w:lang w:val="en-US"/>
        </w:rPr>
        <w:t>System redirects the user to the last saved page.</w:t>
      </w:r>
    </w:p>
    <w:p w14:paraId="620B5063" w14:textId="77777777" w:rsidR="009B64D9" w:rsidRDefault="009B64D9" w:rsidP="009B64D9">
      <w:pPr>
        <w:rPr>
          <w:b/>
          <w:lang w:val="en-US"/>
        </w:rPr>
      </w:pPr>
      <w:r>
        <w:rPr>
          <w:b/>
          <w:lang w:val="en-US"/>
        </w:rPr>
        <w:t xml:space="preserve">3a. </w:t>
      </w:r>
      <w:r>
        <w:rPr>
          <w:lang w:val="en-US"/>
        </w:rPr>
        <w:t>There are missing digits in card information.</w:t>
      </w:r>
    </w:p>
    <w:p w14:paraId="6717CA5E" w14:textId="77777777" w:rsidR="009B64D9" w:rsidRDefault="009B64D9" w:rsidP="009B64D9">
      <w:pPr>
        <w:pStyle w:val="ListParagraph"/>
        <w:numPr>
          <w:ilvl w:val="0"/>
          <w:numId w:val="26"/>
        </w:numPr>
        <w:spacing w:line="256" w:lineRule="auto"/>
        <w:rPr>
          <w:lang w:val="en-US"/>
        </w:rPr>
      </w:pPr>
      <w:r>
        <w:rPr>
          <w:lang w:val="en-US"/>
        </w:rPr>
        <w:t>System displays an error message.</w:t>
      </w:r>
    </w:p>
    <w:p w14:paraId="16BB6147" w14:textId="77777777" w:rsidR="009B64D9" w:rsidRDefault="009B64D9" w:rsidP="009B64D9">
      <w:pPr>
        <w:pStyle w:val="ListParagraph"/>
        <w:numPr>
          <w:ilvl w:val="0"/>
          <w:numId w:val="26"/>
        </w:numPr>
        <w:spacing w:line="256" w:lineRule="auto"/>
        <w:rPr>
          <w:lang w:val="en-US"/>
        </w:rPr>
      </w:pPr>
      <w:r>
        <w:rPr>
          <w:lang w:val="en-US"/>
        </w:rPr>
        <w:t>User selects confirm to try again.</w:t>
      </w:r>
    </w:p>
    <w:p w14:paraId="2D8F8E33" w14:textId="77777777" w:rsidR="009B64D9" w:rsidRDefault="009B64D9" w:rsidP="009B64D9">
      <w:pPr>
        <w:pStyle w:val="ListParagraph"/>
        <w:numPr>
          <w:ilvl w:val="0"/>
          <w:numId w:val="26"/>
        </w:numPr>
        <w:spacing w:line="256" w:lineRule="auto"/>
        <w:rPr>
          <w:lang w:val="en-US"/>
        </w:rPr>
      </w:pPr>
      <w:r>
        <w:rPr>
          <w:lang w:val="en-US"/>
        </w:rPr>
        <w:t>System re-opens payment information page.</w:t>
      </w:r>
    </w:p>
    <w:p w14:paraId="774F1736" w14:textId="77777777" w:rsidR="009B64D9" w:rsidRDefault="009B64D9" w:rsidP="009B64D9">
      <w:pPr>
        <w:rPr>
          <w:lang w:val="en-US"/>
        </w:rPr>
      </w:pPr>
      <w:r>
        <w:rPr>
          <w:b/>
          <w:lang w:val="en-US"/>
        </w:rPr>
        <w:t>3b.</w:t>
      </w:r>
      <w:r>
        <w:rPr>
          <w:lang w:val="en-US"/>
        </w:rPr>
        <w:t xml:space="preserve"> User wants to remove card.</w:t>
      </w:r>
    </w:p>
    <w:p w14:paraId="303A66E8" w14:textId="77777777" w:rsidR="009B64D9" w:rsidRDefault="009B64D9" w:rsidP="009B64D9">
      <w:pPr>
        <w:pStyle w:val="ListParagraph"/>
        <w:numPr>
          <w:ilvl w:val="0"/>
          <w:numId w:val="27"/>
        </w:numPr>
        <w:spacing w:line="256" w:lineRule="auto"/>
        <w:rPr>
          <w:lang w:val="en-US"/>
        </w:rPr>
      </w:pPr>
      <w:r>
        <w:rPr>
          <w:lang w:val="en-US"/>
        </w:rPr>
        <w:t xml:space="preserve">System displays payment information page. </w:t>
      </w:r>
    </w:p>
    <w:p w14:paraId="4B8AA886" w14:textId="77777777" w:rsidR="009B64D9" w:rsidRDefault="009B64D9" w:rsidP="009B64D9">
      <w:pPr>
        <w:pStyle w:val="ListParagraph"/>
        <w:numPr>
          <w:ilvl w:val="0"/>
          <w:numId w:val="27"/>
        </w:numPr>
        <w:spacing w:line="256" w:lineRule="auto"/>
        <w:rPr>
          <w:lang w:val="en-US"/>
        </w:rPr>
      </w:pPr>
      <w:r>
        <w:rPr>
          <w:lang w:val="en-US"/>
        </w:rPr>
        <w:t>User selects card(s) to remove and clicks on delete.</w:t>
      </w:r>
    </w:p>
    <w:p w14:paraId="216FF925" w14:textId="77777777" w:rsidR="009B64D9" w:rsidRDefault="009B64D9" w:rsidP="009B64D9">
      <w:pPr>
        <w:pStyle w:val="ListParagraph"/>
        <w:numPr>
          <w:ilvl w:val="0"/>
          <w:numId w:val="27"/>
        </w:numPr>
        <w:spacing w:line="256" w:lineRule="auto"/>
        <w:rPr>
          <w:lang w:val="en-US"/>
        </w:rPr>
      </w:pPr>
      <w:r>
        <w:rPr>
          <w:lang w:val="en-US"/>
        </w:rPr>
        <w:t>Go to step 4 of the main success scenario.</w:t>
      </w:r>
    </w:p>
    <w:p w14:paraId="5FB5B976" w14:textId="77777777" w:rsidR="009B64D9" w:rsidRDefault="009B64D9" w:rsidP="009B64D9">
      <w:pPr>
        <w:rPr>
          <w:b/>
          <w:lang w:val="en-US"/>
        </w:rPr>
      </w:pPr>
      <w:r>
        <w:rPr>
          <w:b/>
          <w:lang w:val="en-US"/>
        </w:rPr>
        <w:t>Success Guarantees:</w:t>
      </w:r>
    </w:p>
    <w:p w14:paraId="5998C679" w14:textId="77777777" w:rsidR="009B64D9" w:rsidRDefault="009B64D9" w:rsidP="009B64D9">
      <w:pPr>
        <w:rPr>
          <w:lang w:val="en-US"/>
        </w:rPr>
      </w:pPr>
      <w:r>
        <w:rPr>
          <w:lang w:val="en-US"/>
        </w:rPr>
        <w:t>Payment information is successfully saved.</w:t>
      </w:r>
    </w:p>
    <w:p w14:paraId="5502EB4B" w14:textId="77777777" w:rsidR="009B64D9" w:rsidRDefault="009B64D9" w:rsidP="009B64D9">
      <w:pPr>
        <w:rPr>
          <w:b/>
          <w:lang w:val="en-US"/>
        </w:rPr>
      </w:pPr>
    </w:p>
    <w:p w14:paraId="6C098631" w14:textId="77777777" w:rsidR="009B64D9" w:rsidRDefault="009B64D9" w:rsidP="009B64D9">
      <w:pPr>
        <w:pStyle w:val="Heading2"/>
        <w:rPr>
          <w:lang w:val="en-US"/>
        </w:rPr>
      </w:pPr>
      <w:r>
        <w:rPr>
          <w:lang w:val="en-US"/>
        </w:rPr>
        <w:t>Use Case UC6: Request Support</w:t>
      </w:r>
    </w:p>
    <w:p w14:paraId="446DFFDC" w14:textId="77777777" w:rsidR="009B64D9" w:rsidRDefault="009B64D9" w:rsidP="009B64D9">
      <w:pPr>
        <w:rPr>
          <w:lang w:val="en-US"/>
        </w:rPr>
      </w:pPr>
      <w:r>
        <w:rPr>
          <w:lang w:val="en-US"/>
        </w:rPr>
        <w:t>User wants to request customer support about the order. System opens dialogue box. User asks question to Customer Sale Representative. System sends the message to CSR. User selects to finish conversation. System saves the messages.</w:t>
      </w:r>
    </w:p>
    <w:p w14:paraId="4AFD70B7" w14:textId="77777777" w:rsidR="009B64D9" w:rsidRDefault="009B64D9" w:rsidP="009B64D9">
      <w:pPr>
        <w:rPr>
          <w:lang w:val="en-US"/>
        </w:rPr>
      </w:pPr>
    </w:p>
    <w:p w14:paraId="77D9F57E" w14:textId="77777777" w:rsidR="009B64D9" w:rsidRDefault="009B64D9" w:rsidP="009B64D9">
      <w:pPr>
        <w:pStyle w:val="Heading1"/>
        <w:rPr>
          <w:lang w:val="en-US"/>
        </w:rPr>
      </w:pPr>
      <w:r>
        <w:rPr>
          <w:lang w:val="en-US"/>
        </w:rPr>
        <w:t>Store Manager Scenarios</w:t>
      </w:r>
    </w:p>
    <w:p w14:paraId="7FABDAE1" w14:textId="77777777" w:rsidR="009B64D9" w:rsidRDefault="009B64D9" w:rsidP="009B64D9">
      <w:pPr>
        <w:pStyle w:val="Heading2"/>
        <w:rPr>
          <w:lang w:val="en-US"/>
        </w:rPr>
      </w:pPr>
      <w:r>
        <w:rPr>
          <w:lang w:val="en-US"/>
        </w:rPr>
        <w:t>Use Case UC1: Manage Product Specifications</w:t>
      </w:r>
    </w:p>
    <w:p w14:paraId="7EF8F088" w14:textId="77777777" w:rsidR="009B64D9" w:rsidRDefault="009B64D9" w:rsidP="009B64D9">
      <w:pPr>
        <w:rPr>
          <w:lang w:val="en-US"/>
        </w:rPr>
      </w:pPr>
      <w:r>
        <w:rPr>
          <w:lang w:val="en-US"/>
        </w:rPr>
        <w:t>Store Manager wants to manage product specifications. System displays product specifications page. Store Manager updates the product inventory, price information and name of the product(s) and clicks on save. System saves the changes.</w:t>
      </w:r>
    </w:p>
    <w:p w14:paraId="2F3088EB" w14:textId="77777777" w:rsidR="009B64D9" w:rsidRDefault="009B64D9" w:rsidP="009B64D9">
      <w:pPr>
        <w:rPr>
          <w:lang w:val="en-US"/>
        </w:rPr>
      </w:pPr>
    </w:p>
    <w:p w14:paraId="74016E6B" w14:textId="77777777" w:rsidR="009B64D9" w:rsidRDefault="009B64D9" w:rsidP="009B64D9">
      <w:pPr>
        <w:pStyle w:val="Heading1"/>
        <w:rPr>
          <w:lang w:val="en-US"/>
        </w:rPr>
      </w:pPr>
      <w:r>
        <w:rPr>
          <w:lang w:val="en-US"/>
        </w:rPr>
        <w:t>Courier Scenarios</w:t>
      </w:r>
    </w:p>
    <w:p w14:paraId="75F5F0E9" w14:textId="77777777" w:rsidR="009B64D9" w:rsidRDefault="009B64D9" w:rsidP="009B64D9">
      <w:pPr>
        <w:pStyle w:val="Heading2"/>
        <w:rPr>
          <w:lang w:val="en-US"/>
        </w:rPr>
      </w:pPr>
      <w:r>
        <w:rPr>
          <w:lang w:val="en-US"/>
        </w:rPr>
        <w:t>Use Case UC1: View Order Details</w:t>
      </w:r>
    </w:p>
    <w:p w14:paraId="7728062A" w14:textId="77777777" w:rsidR="009B64D9" w:rsidRDefault="009B64D9" w:rsidP="009B64D9">
      <w:pPr>
        <w:rPr>
          <w:lang w:val="en-US"/>
        </w:rPr>
      </w:pPr>
      <w:r>
        <w:rPr>
          <w:lang w:val="en-US"/>
        </w:rPr>
        <w:t>Courier wants to view order details. System displays users. Courier selects a user. System presents orders belong to that user. Courier selects an order. System displays order details page.</w:t>
      </w:r>
    </w:p>
    <w:p w14:paraId="55816C46" w14:textId="77777777" w:rsidR="009B64D9" w:rsidRDefault="009B64D9" w:rsidP="009B64D9">
      <w:pPr>
        <w:pStyle w:val="Heading2"/>
        <w:rPr>
          <w:lang w:val="en-US"/>
        </w:rPr>
      </w:pPr>
      <w:r>
        <w:rPr>
          <w:lang w:val="en-US"/>
        </w:rPr>
        <w:lastRenderedPageBreak/>
        <w:t>Use Case UC2: Deliver Order</w:t>
      </w:r>
    </w:p>
    <w:p w14:paraId="61238C60" w14:textId="77777777" w:rsidR="009B64D9" w:rsidRDefault="009B64D9" w:rsidP="009B64D9">
      <w:pPr>
        <w:rPr>
          <w:lang w:val="en-US"/>
        </w:rPr>
      </w:pPr>
      <w:r>
        <w:rPr>
          <w:lang w:val="en-US"/>
        </w:rPr>
        <w:t>Courier wants to deliver order. System displays order details page (details of the products and the delivery address). Courier changes the order status to in progress. System updates the order status. Courier delivers the order to customer and changes the status to delivered. System saves the changes.</w:t>
      </w:r>
    </w:p>
    <w:p w14:paraId="2BCD1BA3" w14:textId="77777777" w:rsidR="009B64D9" w:rsidRDefault="009B64D9" w:rsidP="009B64D9">
      <w:pPr>
        <w:rPr>
          <w:lang w:val="en-US"/>
        </w:rPr>
      </w:pPr>
    </w:p>
    <w:p w14:paraId="76AA111B" w14:textId="77777777" w:rsidR="009B64D9" w:rsidRDefault="009B64D9" w:rsidP="009B64D9">
      <w:pPr>
        <w:pStyle w:val="Heading1"/>
        <w:rPr>
          <w:lang w:val="en-US"/>
        </w:rPr>
      </w:pPr>
      <w:r>
        <w:rPr>
          <w:lang w:val="en-US"/>
        </w:rPr>
        <w:t>CSR Scenarios</w:t>
      </w:r>
    </w:p>
    <w:p w14:paraId="755F314A" w14:textId="77777777" w:rsidR="009B64D9" w:rsidRDefault="009B64D9" w:rsidP="009B64D9">
      <w:pPr>
        <w:pStyle w:val="Heading2"/>
        <w:rPr>
          <w:lang w:val="en-US"/>
        </w:rPr>
      </w:pPr>
      <w:r>
        <w:rPr>
          <w:lang w:val="en-US"/>
        </w:rPr>
        <w:t>Use Case UC1: Manage User Questions</w:t>
      </w:r>
    </w:p>
    <w:p w14:paraId="5FF2E715" w14:textId="77777777" w:rsidR="009B64D9" w:rsidRDefault="009B64D9" w:rsidP="009B64D9">
      <w:pPr>
        <w:rPr>
          <w:lang w:val="en-US"/>
        </w:rPr>
      </w:pPr>
      <w:r>
        <w:rPr>
          <w:lang w:val="en-US"/>
        </w:rPr>
        <w:t>CSR wants to manage user questions. System displays questions page. CSR gives the answer. System sends the response to user (repeat last three steps). CSR selects to finish conversation. System saves the messages.</w:t>
      </w:r>
    </w:p>
    <w:p w14:paraId="0497EC92" w14:textId="77777777" w:rsidR="009B64D9" w:rsidRDefault="009B64D9" w:rsidP="009B64D9">
      <w:pPr>
        <w:pStyle w:val="Heading2"/>
        <w:rPr>
          <w:lang w:val="en-US"/>
        </w:rPr>
      </w:pPr>
      <w:r>
        <w:rPr>
          <w:lang w:val="en-US"/>
        </w:rPr>
        <w:t>Use Case UC2: View Order Details</w:t>
      </w:r>
    </w:p>
    <w:p w14:paraId="535B4BA5" w14:textId="77777777" w:rsidR="009B64D9" w:rsidRDefault="009B64D9" w:rsidP="009B64D9">
      <w:pPr>
        <w:rPr>
          <w:lang w:val="en-US"/>
        </w:rPr>
      </w:pPr>
      <w:r>
        <w:rPr>
          <w:lang w:val="en-US"/>
        </w:rPr>
        <w:t>CSR wants to view order details of a user. System displays users. CSR selects a user. System presents orders belong to that user. CSR selects an order. System displays order details page.</w:t>
      </w:r>
    </w:p>
    <w:p w14:paraId="7071D207" w14:textId="77777777" w:rsidR="009B64D9" w:rsidRDefault="009B64D9" w:rsidP="009B64D9">
      <w:pPr>
        <w:rPr>
          <w:lang w:val="en-US"/>
        </w:rPr>
      </w:pPr>
    </w:p>
    <w:p w14:paraId="5993559F" w14:textId="77777777" w:rsidR="009B64D9" w:rsidRDefault="009B64D9" w:rsidP="009B64D9">
      <w:pPr>
        <w:pStyle w:val="Heading1"/>
        <w:rPr>
          <w:lang w:val="en-US"/>
        </w:rPr>
      </w:pPr>
      <w:r>
        <w:rPr>
          <w:lang w:val="en-US"/>
        </w:rPr>
        <w:t>Admin Scenarios</w:t>
      </w:r>
    </w:p>
    <w:p w14:paraId="04489101" w14:textId="77777777" w:rsidR="009B64D9" w:rsidRDefault="009B64D9" w:rsidP="009B64D9">
      <w:pPr>
        <w:pStyle w:val="Heading2"/>
        <w:rPr>
          <w:lang w:val="en-US"/>
        </w:rPr>
      </w:pPr>
      <w:r>
        <w:rPr>
          <w:lang w:val="en-US"/>
        </w:rPr>
        <w:t>Use Case UC1: Manage Users</w:t>
      </w:r>
    </w:p>
    <w:p w14:paraId="6EEF777A" w14:textId="77777777" w:rsidR="009B64D9" w:rsidRDefault="009B64D9" w:rsidP="009B64D9">
      <w:pPr>
        <w:rPr>
          <w:lang w:val="en-US"/>
        </w:rPr>
      </w:pPr>
      <w:r>
        <w:rPr>
          <w:lang w:val="en-US"/>
        </w:rPr>
        <w:t>Admin wants to manage users. System displays users page. Admin updates user’s basic information. System saves the updates.</w:t>
      </w:r>
    </w:p>
    <w:p w14:paraId="73C77249" w14:textId="77777777" w:rsidR="009B64D9" w:rsidRDefault="009B64D9" w:rsidP="009B64D9">
      <w:pPr>
        <w:pStyle w:val="Heading2"/>
        <w:rPr>
          <w:lang w:val="en-US"/>
        </w:rPr>
      </w:pPr>
      <w:r>
        <w:rPr>
          <w:lang w:val="en-US"/>
        </w:rPr>
        <w:t>Use Case UC2: Manage User Roles</w:t>
      </w:r>
    </w:p>
    <w:p w14:paraId="06B3C930" w14:textId="354E7C2E" w:rsidR="009B64D9" w:rsidRPr="009B64D9" w:rsidRDefault="009B64D9" w:rsidP="009B64D9">
      <w:pPr>
        <w:rPr>
          <w:lang w:val="en-US"/>
        </w:rPr>
      </w:pPr>
      <w:r>
        <w:rPr>
          <w:lang w:val="en-US"/>
        </w:rPr>
        <w:t>Admin wants to manage user roles. System displays roles page. Admin matches user with related role and clicks on save. System saves the updates.</w:t>
      </w:r>
    </w:p>
    <w:sectPr w:rsidR="009B64D9" w:rsidRPr="009B64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A5F96"/>
    <w:multiLevelType w:val="hybridMultilevel"/>
    <w:tmpl w:val="F01276F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E8E08AF"/>
    <w:multiLevelType w:val="hybridMultilevel"/>
    <w:tmpl w:val="A5EE2EDE"/>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2" w15:restartNumberingAfterBreak="0">
    <w:nsid w:val="19894250"/>
    <w:multiLevelType w:val="hybridMultilevel"/>
    <w:tmpl w:val="F01276F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DA27B50"/>
    <w:multiLevelType w:val="hybridMultilevel"/>
    <w:tmpl w:val="F01276F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22845F07"/>
    <w:multiLevelType w:val="hybridMultilevel"/>
    <w:tmpl w:val="22B8430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2AF11B42"/>
    <w:multiLevelType w:val="hybridMultilevel"/>
    <w:tmpl w:val="95D821A2"/>
    <w:lvl w:ilvl="0" w:tplc="03007756">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2EE667C6"/>
    <w:multiLevelType w:val="hybridMultilevel"/>
    <w:tmpl w:val="7830489E"/>
    <w:lvl w:ilvl="0" w:tplc="5544717E">
      <w:start w:val="1"/>
      <w:numFmt w:val="bullet"/>
      <w:lvlText w:val="-"/>
      <w:lvlJc w:val="left"/>
      <w:pPr>
        <w:ind w:left="720" w:hanging="360"/>
      </w:pPr>
      <w:rPr>
        <w:rFonts w:ascii="Arial" w:eastAsia="Times New Roman"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30333FAF"/>
    <w:multiLevelType w:val="hybridMultilevel"/>
    <w:tmpl w:val="4EDA8C1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32A479A5"/>
    <w:multiLevelType w:val="hybridMultilevel"/>
    <w:tmpl w:val="922ABBB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3B5D2232"/>
    <w:multiLevelType w:val="hybridMultilevel"/>
    <w:tmpl w:val="A5EE2EDE"/>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10" w15:restartNumberingAfterBreak="0">
    <w:nsid w:val="3D825681"/>
    <w:multiLevelType w:val="hybridMultilevel"/>
    <w:tmpl w:val="A22E6B8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408042C1"/>
    <w:multiLevelType w:val="hybridMultilevel"/>
    <w:tmpl w:val="025CCF90"/>
    <w:lvl w:ilvl="0" w:tplc="6CCC39DE">
      <w:start w:val="1"/>
      <w:numFmt w:val="decimal"/>
      <w:lvlText w:val="%1."/>
      <w:lvlJc w:val="left"/>
      <w:pPr>
        <w:ind w:left="720" w:hanging="360"/>
      </w:pPr>
      <w:rPr>
        <w:rFonts w:asciiTheme="minorHAnsi" w:eastAsiaTheme="minorHAnsi" w:hAnsiTheme="minorHAnsi" w:cstheme="minorBidi"/>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45731E91"/>
    <w:multiLevelType w:val="hybridMultilevel"/>
    <w:tmpl w:val="A5EE2EDE"/>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13" w15:restartNumberingAfterBreak="0">
    <w:nsid w:val="61EF4D8E"/>
    <w:multiLevelType w:val="hybridMultilevel"/>
    <w:tmpl w:val="922ABBB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6BE45C30"/>
    <w:multiLevelType w:val="hybridMultilevel"/>
    <w:tmpl w:val="72187EEA"/>
    <w:lvl w:ilvl="0" w:tplc="4EFA2254">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7777634F"/>
    <w:multiLevelType w:val="hybridMultilevel"/>
    <w:tmpl w:val="537C113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7B7C2816"/>
    <w:multiLevelType w:val="hybridMultilevel"/>
    <w:tmpl w:val="A5EE2EDE"/>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num w:numId="1">
    <w:abstractNumId w:val="11"/>
  </w:num>
  <w:num w:numId="2">
    <w:abstractNumId w:val="13"/>
  </w:num>
  <w:num w:numId="3">
    <w:abstractNumId w:val="15"/>
  </w:num>
  <w:num w:numId="4">
    <w:abstractNumId w:val="0"/>
  </w:num>
  <w:num w:numId="5">
    <w:abstractNumId w:val="14"/>
  </w:num>
  <w:num w:numId="6">
    <w:abstractNumId w:val="2"/>
  </w:num>
  <w:num w:numId="7">
    <w:abstractNumId w:val="3"/>
  </w:num>
  <w:num w:numId="8">
    <w:abstractNumId w:val="4"/>
  </w:num>
  <w:num w:numId="9">
    <w:abstractNumId w:val="5"/>
  </w:num>
  <w:num w:numId="10">
    <w:abstractNumId w:val="8"/>
  </w:num>
  <w:num w:numId="11">
    <w:abstractNumId w:val="7"/>
  </w:num>
  <w:num w:numId="12">
    <w:abstractNumId w:val="10"/>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BBF"/>
    <w:rsid w:val="00001517"/>
    <w:rsid w:val="00042130"/>
    <w:rsid w:val="0004574A"/>
    <w:rsid w:val="00053FCB"/>
    <w:rsid w:val="00060EB3"/>
    <w:rsid w:val="0006784D"/>
    <w:rsid w:val="000720F1"/>
    <w:rsid w:val="000957E3"/>
    <w:rsid w:val="000A1B1F"/>
    <w:rsid w:val="000A2F0E"/>
    <w:rsid w:val="000B5BCD"/>
    <w:rsid w:val="000D2A89"/>
    <w:rsid w:val="000D71F7"/>
    <w:rsid w:val="000E356C"/>
    <w:rsid w:val="0011205A"/>
    <w:rsid w:val="00133EE8"/>
    <w:rsid w:val="00150027"/>
    <w:rsid w:val="00153124"/>
    <w:rsid w:val="00182816"/>
    <w:rsid w:val="001D0022"/>
    <w:rsid w:val="001D7678"/>
    <w:rsid w:val="00225606"/>
    <w:rsid w:val="0023743F"/>
    <w:rsid w:val="00237ED2"/>
    <w:rsid w:val="002A5CCD"/>
    <w:rsid w:val="00310988"/>
    <w:rsid w:val="0033384C"/>
    <w:rsid w:val="00351060"/>
    <w:rsid w:val="00351F48"/>
    <w:rsid w:val="00377B03"/>
    <w:rsid w:val="003934AD"/>
    <w:rsid w:val="003A44D8"/>
    <w:rsid w:val="003A47A3"/>
    <w:rsid w:val="003B4BBF"/>
    <w:rsid w:val="0041679A"/>
    <w:rsid w:val="00427D0A"/>
    <w:rsid w:val="004619F9"/>
    <w:rsid w:val="004713FC"/>
    <w:rsid w:val="004875F7"/>
    <w:rsid w:val="004A0649"/>
    <w:rsid w:val="004D3C6A"/>
    <w:rsid w:val="00561456"/>
    <w:rsid w:val="005700CA"/>
    <w:rsid w:val="00581FFF"/>
    <w:rsid w:val="005C105D"/>
    <w:rsid w:val="005C4169"/>
    <w:rsid w:val="00606D28"/>
    <w:rsid w:val="00625833"/>
    <w:rsid w:val="006330BC"/>
    <w:rsid w:val="006759F7"/>
    <w:rsid w:val="00685759"/>
    <w:rsid w:val="006A373F"/>
    <w:rsid w:val="006A5A7B"/>
    <w:rsid w:val="006C0360"/>
    <w:rsid w:val="006C7EAD"/>
    <w:rsid w:val="007551A8"/>
    <w:rsid w:val="00755651"/>
    <w:rsid w:val="00755A6B"/>
    <w:rsid w:val="00762A27"/>
    <w:rsid w:val="00780DE5"/>
    <w:rsid w:val="00794DF4"/>
    <w:rsid w:val="00795FD0"/>
    <w:rsid w:val="007C223C"/>
    <w:rsid w:val="007D662A"/>
    <w:rsid w:val="007E2F57"/>
    <w:rsid w:val="007F2042"/>
    <w:rsid w:val="00825C8C"/>
    <w:rsid w:val="00830112"/>
    <w:rsid w:val="008671DE"/>
    <w:rsid w:val="0087042F"/>
    <w:rsid w:val="0087631A"/>
    <w:rsid w:val="00887E8B"/>
    <w:rsid w:val="008D3F0B"/>
    <w:rsid w:val="008E7858"/>
    <w:rsid w:val="008E7B09"/>
    <w:rsid w:val="00922723"/>
    <w:rsid w:val="00924EF8"/>
    <w:rsid w:val="009408B0"/>
    <w:rsid w:val="00943CFE"/>
    <w:rsid w:val="00945FE3"/>
    <w:rsid w:val="00950055"/>
    <w:rsid w:val="00981782"/>
    <w:rsid w:val="009B0543"/>
    <w:rsid w:val="009B64D9"/>
    <w:rsid w:val="009B70B2"/>
    <w:rsid w:val="009C3B29"/>
    <w:rsid w:val="009D2892"/>
    <w:rsid w:val="00A01893"/>
    <w:rsid w:val="00A378FD"/>
    <w:rsid w:val="00A41E93"/>
    <w:rsid w:val="00A4462E"/>
    <w:rsid w:val="00A47AA6"/>
    <w:rsid w:val="00A87CFB"/>
    <w:rsid w:val="00AC14BB"/>
    <w:rsid w:val="00AC7675"/>
    <w:rsid w:val="00AD5181"/>
    <w:rsid w:val="00AF2BCC"/>
    <w:rsid w:val="00B224A8"/>
    <w:rsid w:val="00B23270"/>
    <w:rsid w:val="00B46F15"/>
    <w:rsid w:val="00B47278"/>
    <w:rsid w:val="00BA5459"/>
    <w:rsid w:val="00BB2CEA"/>
    <w:rsid w:val="00BD2AC3"/>
    <w:rsid w:val="00BE6745"/>
    <w:rsid w:val="00C038F0"/>
    <w:rsid w:val="00C26035"/>
    <w:rsid w:val="00C4324E"/>
    <w:rsid w:val="00C812A1"/>
    <w:rsid w:val="00C951E2"/>
    <w:rsid w:val="00CF0306"/>
    <w:rsid w:val="00D34D92"/>
    <w:rsid w:val="00D514DF"/>
    <w:rsid w:val="00D61D94"/>
    <w:rsid w:val="00D93306"/>
    <w:rsid w:val="00DA1140"/>
    <w:rsid w:val="00DA6EAC"/>
    <w:rsid w:val="00DC2A9C"/>
    <w:rsid w:val="00DC34D4"/>
    <w:rsid w:val="00DE22F2"/>
    <w:rsid w:val="00DE57E4"/>
    <w:rsid w:val="00E0133A"/>
    <w:rsid w:val="00E027D3"/>
    <w:rsid w:val="00E0753F"/>
    <w:rsid w:val="00E14061"/>
    <w:rsid w:val="00E4700F"/>
    <w:rsid w:val="00E54935"/>
    <w:rsid w:val="00E627B0"/>
    <w:rsid w:val="00E73164"/>
    <w:rsid w:val="00EB03E9"/>
    <w:rsid w:val="00EC4D3C"/>
    <w:rsid w:val="00ED051B"/>
    <w:rsid w:val="00ED1858"/>
    <w:rsid w:val="00EF0095"/>
    <w:rsid w:val="00F322C4"/>
    <w:rsid w:val="00F531CA"/>
    <w:rsid w:val="00F92EE3"/>
    <w:rsid w:val="00FE1AAA"/>
    <w:rsid w:val="00FE704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D72AA"/>
  <w15:chartTrackingRefBased/>
  <w15:docId w15:val="{349AE594-8B78-44D9-9414-BF8381368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74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5A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A44D8"/>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AC7675"/>
    <w:pPr>
      <w:ind w:left="720"/>
      <w:contextualSpacing/>
    </w:pPr>
  </w:style>
  <w:style w:type="character" w:customStyle="1" w:styleId="Heading1Char">
    <w:name w:val="Heading 1 Char"/>
    <w:basedOn w:val="DefaultParagraphFont"/>
    <w:link w:val="Heading1"/>
    <w:uiPriority w:val="9"/>
    <w:rsid w:val="0023743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55A6B"/>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qFormat/>
    <w:rsid w:val="00762A27"/>
    <w:pPr>
      <w:widowControl w:val="0"/>
      <w:spacing w:after="0" w:line="240" w:lineRule="auto"/>
      <w:jc w:val="center"/>
    </w:pPr>
    <w:rPr>
      <w:rFonts w:ascii="Arial" w:eastAsia="Times New Roman" w:hAnsi="Arial" w:cs="Times New Roman"/>
      <w:b/>
      <w:sz w:val="36"/>
      <w:szCs w:val="20"/>
      <w:lang w:val="en-US"/>
    </w:rPr>
  </w:style>
  <w:style w:type="character" w:customStyle="1" w:styleId="TitleChar">
    <w:name w:val="Title Char"/>
    <w:basedOn w:val="DefaultParagraphFont"/>
    <w:link w:val="Title"/>
    <w:rsid w:val="00762A27"/>
    <w:rPr>
      <w:rFonts w:ascii="Arial" w:eastAsia="Times New Roman" w:hAnsi="Arial" w:cs="Times New Roman"/>
      <w:b/>
      <w:sz w:val="36"/>
      <w:szCs w:val="20"/>
      <w:lang w:val="en-US"/>
    </w:rPr>
  </w:style>
  <w:style w:type="paragraph" w:customStyle="1" w:styleId="Tabletext">
    <w:name w:val="Tabletext"/>
    <w:basedOn w:val="Normal"/>
    <w:rsid w:val="00762A27"/>
    <w:pPr>
      <w:keepLines/>
      <w:widowControl w:val="0"/>
      <w:spacing w:after="120" w:line="240" w:lineRule="atLeast"/>
    </w:pPr>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2729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505</TotalTime>
  <Pages>8</Pages>
  <Words>1101</Words>
  <Characters>6279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ZORLU</dc:creator>
  <cp:keywords/>
  <dc:description/>
  <cp:lastModifiedBy>Mert ZORLU</cp:lastModifiedBy>
  <cp:revision>113</cp:revision>
  <dcterms:created xsi:type="dcterms:W3CDTF">2022-03-26T20:02:00Z</dcterms:created>
  <dcterms:modified xsi:type="dcterms:W3CDTF">2022-04-10T09:52:00Z</dcterms:modified>
</cp:coreProperties>
</file>